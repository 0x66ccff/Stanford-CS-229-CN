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B19B150"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 xml:space="preserve">CS229 </w:t>
      </w:r>
      <w:r w:rsidR="0081562D">
        <w:rPr>
          <w:rFonts w:ascii="Times" w:hAnsi="Times" w:cs="Times" w:hint="eastAsia"/>
          <w:color w:val="000000"/>
          <w:kern w:val="0"/>
          <w:sz w:val="56"/>
          <w:szCs w:val="56"/>
        </w:rPr>
        <w:t>Section</w:t>
      </w:r>
      <w:r>
        <w:rPr>
          <w:rFonts w:ascii="Times" w:hAnsi="Times" w:cs="Times"/>
          <w:color w:val="000000"/>
          <w:kern w:val="0"/>
          <w:sz w:val="56"/>
          <w:szCs w:val="56"/>
        </w:rPr>
        <w:t xml:space="preserve"> </w:t>
      </w:r>
      <w:r w:rsidR="0081562D">
        <w:rPr>
          <w:rFonts w:ascii="Times" w:hAnsi="Times" w:cs="Times" w:hint="eastAsia"/>
          <w:color w:val="000000"/>
          <w:kern w:val="0"/>
          <w:sz w:val="56"/>
          <w:szCs w:val="56"/>
        </w:rPr>
        <w:t>N</w:t>
      </w:r>
      <w:r>
        <w:rPr>
          <w:rFonts w:ascii="Times" w:hAnsi="Times" w:cs="Times"/>
          <w:color w:val="000000"/>
          <w:kern w:val="0"/>
          <w:sz w:val="56"/>
          <w:szCs w:val="56"/>
        </w:rPr>
        <w:t>otes</w:t>
      </w:r>
    </w:p>
    <w:p w14:paraId="23DCBB75" w14:textId="3F52A7BF"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655D7F">
        <w:rPr>
          <w:rFonts w:ascii="Times" w:hAnsi="Times" w:cs="Times" w:hint="eastAsia"/>
          <w:color w:val="000000"/>
          <w:kern w:val="0"/>
          <w:sz w:val="37"/>
          <w:szCs w:val="37"/>
        </w:rPr>
        <w:t>Daniel Ramage</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color w:val="000000"/>
          <w:kern w:val="0"/>
          <w:sz w:val="37"/>
          <w:szCs w:val="37"/>
        </w:rPr>
      </w:pPr>
      <w:r>
        <w:rPr>
          <w:rFonts w:ascii="Times" w:hAnsi="Times" w:cs="Times" w:hint="eastAsia"/>
          <w:color w:val="000000"/>
          <w:kern w:val="0"/>
          <w:sz w:val="37"/>
          <w:szCs w:val="37"/>
        </w:rPr>
        <w:t>翻译：</w:t>
      </w:r>
      <w:hyperlink r:id="rId7"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294262CB" w14:textId="77777777" w:rsidR="00012F20" w:rsidRDefault="00012F20" w:rsidP="00012F20">
      <w:pPr>
        <w:widowControl/>
        <w:autoSpaceDE w:val="0"/>
        <w:autoSpaceDN w:val="0"/>
        <w:adjustRightInd w:val="0"/>
        <w:spacing w:after="240" w:line="280" w:lineRule="atLeast"/>
        <w:jc w:val="left"/>
        <w:rPr>
          <w:rFonts w:ascii="Times" w:hAnsi="Times" w:cs="Times" w:hint="eastAsia"/>
          <w:color w:val="000000"/>
          <w:kern w:val="0"/>
        </w:rPr>
      </w:pPr>
    </w:p>
    <w:p w14:paraId="391E2736" w14:textId="41FD45EB" w:rsidR="00DA4308" w:rsidRDefault="00DA4308" w:rsidP="00012F20">
      <w:pPr>
        <w:widowControl/>
        <w:autoSpaceDE w:val="0"/>
        <w:autoSpaceDN w:val="0"/>
        <w:adjustRightInd w:val="0"/>
        <w:spacing w:after="240" w:line="280" w:lineRule="atLeast"/>
        <w:jc w:val="left"/>
        <w:rPr>
          <w:rFonts w:ascii="Times" w:hAnsi="Times" w:cs="Times" w:hint="eastAsia"/>
          <w:color w:val="000000"/>
          <w:kern w:val="0"/>
        </w:rPr>
      </w:pPr>
      <w:r>
        <w:rPr>
          <w:rFonts w:ascii="Times" w:hAnsi="Times" w:cs="Times" w:hint="eastAsia"/>
          <w:color w:val="000000"/>
          <w:kern w:val="0"/>
        </w:rPr>
        <w:t>版本：</w:t>
      </w:r>
      <w:r>
        <w:rPr>
          <w:rFonts w:ascii="Times" w:hAnsi="Times" w:cs="Times" w:hint="eastAsia"/>
          <w:color w:val="000000"/>
          <w:kern w:val="0"/>
        </w:rPr>
        <w:t>2007-12-1</w:t>
      </w:r>
    </w:p>
    <w:p w14:paraId="72D4DE62" w14:textId="77777777" w:rsidR="00012F20" w:rsidRDefault="00012F20" w:rsidP="00012F20">
      <w:pPr>
        <w:widowControl/>
        <w:autoSpaceDE w:val="0"/>
        <w:autoSpaceDN w:val="0"/>
        <w:adjustRightInd w:val="0"/>
        <w:spacing w:after="240" w:line="280" w:lineRule="atLeast"/>
        <w:jc w:val="left"/>
        <w:rPr>
          <w:rFonts w:ascii="Times" w:hAnsi="Times" w:cs="Times"/>
          <w:color w:val="000000"/>
          <w:kern w:val="0"/>
        </w:rPr>
      </w:pPr>
    </w:p>
    <w:p w14:paraId="7F3DF709" w14:textId="631B268E" w:rsidR="00117975" w:rsidRPr="00117975" w:rsidRDefault="009810D5" w:rsidP="00117975">
      <w:pPr>
        <w:widowControl/>
        <w:autoSpaceDE w:val="0"/>
        <w:autoSpaceDN w:val="0"/>
        <w:adjustRightInd w:val="0"/>
        <w:spacing w:after="240" w:line="280" w:lineRule="atLeast"/>
        <w:jc w:val="left"/>
        <w:rPr>
          <w:rFonts w:ascii="Times" w:hAnsi="Times" w:cs="Times" w:hint="eastAsia"/>
          <w:color w:val="000000"/>
          <w:kern w:val="0"/>
        </w:rPr>
      </w:pPr>
      <w:r>
        <w:rPr>
          <w:rFonts w:ascii="Times" w:hAnsi="Times" w:cs="Times" w:hint="eastAsia"/>
          <w:color w:val="000000"/>
          <w:kern w:val="0"/>
        </w:rPr>
        <w:t>摘要</w:t>
      </w:r>
      <w:bookmarkStart w:id="0" w:name="_GoBack"/>
      <w:bookmarkEnd w:id="0"/>
    </w:p>
    <w:p w14:paraId="6B64513B" w14:textId="6F04B2CB" w:rsidR="00012F20" w:rsidRDefault="00117975" w:rsidP="00117975">
      <w:pPr>
        <w:widowControl/>
        <w:autoSpaceDE w:val="0"/>
        <w:autoSpaceDN w:val="0"/>
        <w:adjustRightInd w:val="0"/>
        <w:spacing w:after="240" w:line="280" w:lineRule="atLeast"/>
        <w:jc w:val="left"/>
        <w:rPr>
          <w:rFonts w:ascii="Times" w:hAnsi="Times" w:cs="Times"/>
          <w:color w:val="000000"/>
          <w:kern w:val="0"/>
        </w:rPr>
      </w:pPr>
      <w:r w:rsidRPr="00117975">
        <w:rPr>
          <w:rFonts w:ascii="Times" w:hAnsi="Times" w:cs="Times"/>
          <w:color w:val="000000"/>
          <w:kern w:val="0"/>
        </w:rPr>
        <w:t>How can we apply machine learning to data that is represented as a sequence of observations over time? For instance, we might be interested in discovering the sequence of words that someone spoke based on an audio recording of their speech. Or we might be interested in annotating a</w:t>
      </w:r>
      <w:r w:rsidR="00A03DCE">
        <w:rPr>
          <w:rFonts w:ascii="Times" w:hAnsi="Times" w:cs="Times" w:hint="eastAsia"/>
          <w:color w:val="000000"/>
          <w:kern w:val="0"/>
        </w:rPr>
        <w:t xml:space="preserve"> </w:t>
      </w:r>
      <w:r w:rsidRPr="00117975">
        <w:rPr>
          <w:rFonts w:ascii="Times" w:hAnsi="Times" w:cs="Times"/>
          <w:color w:val="000000"/>
          <w:kern w:val="0"/>
        </w:rPr>
        <w:t>sequence</w:t>
      </w:r>
      <w:r w:rsidR="00A03DCE">
        <w:rPr>
          <w:rFonts w:ascii="Times" w:hAnsi="Times" w:cs="Times" w:hint="eastAsia"/>
          <w:color w:val="000000"/>
          <w:kern w:val="0"/>
        </w:rPr>
        <w:t xml:space="preserve"> </w:t>
      </w:r>
      <w:r w:rsidRPr="00117975">
        <w:rPr>
          <w:rFonts w:ascii="Times" w:hAnsi="Times" w:cs="Times"/>
          <w:color w:val="000000"/>
          <w:kern w:val="0"/>
        </w:rPr>
        <w:t>of</w:t>
      </w:r>
      <w:r w:rsidR="00A03DCE">
        <w:rPr>
          <w:rFonts w:ascii="Times" w:hAnsi="Times" w:cs="Times" w:hint="eastAsia"/>
          <w:color w:val="000000"/>
          <w:kern w:val="0"/>
        </w:rPr>
        <w:t xml:space="preserve"> </w:t>
      </w:r>
      <w:r w:rsidRPr="00117975">
        <w:rPr>
          <w:rFonts w:ascii="Times" w:hAnsi="Times" w:cs="Times"/>
          <w:color w:val="000000"/>
          <w:kern w:val="0"/>
        </w:rPr>
        <w:t>words</w:t>
      </w:r>
      <w:r w:rsidR="00A23EE7">
        <w:rPr>
          <w:rFonts w:ascii="Times" w:hAnsi="Times" w:cs="Times" w:hint="eastAsia"/>
          <w:color w:val="000000"/>
          <w:kern w:val="0"/>
        </w:rPr>
        <w:t xml:space="preserve"> </w:t>
      </w:r>
      <w:r w:rsidRPr="00117975">
        <w:rPr>
          <w:rFonts w:ascii="Times" w:hAnsi="Times" w:cs="Times"/>
          <w:color w:val="000000"/>
          <w:kern w:val="0"/>
        </w:rPr>
        <w:t>with</w:t>
      </w:r>
      <w:r w:rsidR="00A23EE7">
        <w:rPr>
          <w:rFonts w:ascii="Times" w:hAnsi="Times" w:cs="Times" w:hint="eastAsia"/>
          <w:color w:val="000000"/>
          <w:kern w:val="0"/>
        </w:rPr>
        <w:t xml:space="preserve"> </w:t>
      </w:r>
      <w:r w:rsidRPr="00117975">
        <w:rPr>
          <w:rFonts w:ascii="Times" w:hAnsi="Times" w:cs="Times"/>
          <w:color w:val="000000"/>
          <w:kern w:val="0"/>
        </w:rPr>
        <w:t>their</w:t>
      </w:r>
      <w:r w:rsidR="00A23EE7">
        <w:rPr>
          <w:rFonts w:ascii="Times" w:hAnsi="Times" w:cs="Times" w:hint="eastAsia"/>
          <w:color w:val="000000"/>
          <w:kern w:val="0"/>
        </w:rPr>
        <w:t xml:space="preserve"> </w:t>
      </w:r>
      <w:r w:rsidRPr="00117975">
        <w:rPr>
          <w:rFonts w:ascii="Times" w:hAnsi="Times" w:cs="Times"/>
          <w:color w:val="000000"/>
          <w:kern w:val="0"/>
        </w:rPr>
        <w:t>part-of-speech</w:t>
      </w:r>
      <w:r w:rsidR="008A65FC">
        <w:rPr>
          <w:rFonts w:ascii="Times" w:hAnsi="Times" w:cs="Times" w:hint="eastAsia"/>
          <w:color w:val="000000"/>
          <w:kern w:val="0"/>
        </w:rPr>
        <w:t xml:space="preserve"> </w:t>
      </w:r>
      <w:r w:rsidRPr="00117975">
        <w:rPr>
          <w:rFonts w:ascii="Times" w:hAnsi="Times" w:cs="Times"/>
          <w:color w:val="000000"/>
          <w:kern w:val="0"/>
        </w:rPr>
        <w:t>tags. These</w:t>
      </w:r>
      <w:r w:rsidR="00A23EE7">
        <w:rPr>
          <w:rFonts w:ascii="Times" w:hAnsi="Times" w:cs="Times" w:hint="eastAsia"/>
          <w:color w:val="000000"/>
          <w:kern w:val="0"/>
        </w:rPr>
        <w:t xml:space="preserve"> </w:t>
      </w:r>
      <w:r w:rsidRPr="00117975">
        <w:rPr>
          <w:rFonts w:ascii="Times" w:hAnsi="Times" w:cs="Times"/>
          <w:color w:val="000000"/>
          <w:kern w:val="0"/>
        </w:rPr>
        <w:t>notes</w:t>
      </w:r>
      <w:r w:rsidR="00A23EE7">
        <w:rPr>
          <w:rFonts w:ascii="Times" w:hAnsi="Times" w:cs="Times" w:hint="eastAsia"/>
          <w:color w:val="000000"/>
          <w:kern w:val="0"/>
        </w:rPr>
        <w:t xml:space="preserve"> </w:t>
      </w:r>
      <w:r w:rsidR="008A65FC" w:rsidRPr="00117975">
        <w:rPr>
          <w:rFonts w:ascii="Times" w:hAnsi="Times" w:cs="Times"/>
          <w:color w:val="000000"/>
          <w:kern w:val="0"/>
        </w:rPr>
        <w:t>provide</w:t>
      </w:r>
      <w:r w:rsidR="00A23EE7">
        <w:rPr>
          <w:rFonts w:ascii="Times" w:hAnsi="Times" w:cs="Times" w:hint="eastAsia"/>
          <w:color w:val="000000"/>
          <w:kern w:val="0"/>
        </w:rPr>
        <w:t xml:space="preserve"> </w:t>
      </w:r>
      <w:r w:rsidRPr="00117975">
        <w:rPr>
          <w:rFonts w:ascii="Times" w:hAnsi="Times" w:cs="Times"/>
          <w:color w:val="000000"/>
          <w:kern w:val="0"/>
        </w:rPr>
        <w:t xml:space="preserve">a thorough mathematical introduction to the concept of Markov Models </w:t>
      </w:r>
      <w:r w:rsidRPr="00117975">
        <w:rPr>
          <w:rFonts w:ascii="Times" w:hAnsi="Times" w:cs="Times"/>
          <w:color w:val="000000"/>
          <w:kern w:val="0"/>
        </w:rPr>
        <w:t xml:space="preserve"> a formalism for reasoning about states over time </w:t>
      </w:r>
      <w:r w:rsidRPr="00117975">
        <w:rPr>
          <w:rFonts w:ascii="Times" w:hAnsi="Times" w:cs="Times"/>
          <w:color w:val="000000"/>
          <w:kern w:val="0"/>
        </w:rPr>
        <w:t xml:space="preserve"> and Hidden Markov Models </w:t>
      </w:r>
      <w:r w:rsidRPr="00117975">
        <w:rPr>
          <w:rFonts w:ascii="Times" w:hAnsi="Times" w:cs="Times"/>
          <w:color w:val="000000"/>
          <w:kern w:val="0"/>
        </w:rPr>
        <w:t xml:space="preserve"> where we wish to recover a series of states from a series of observations. The </w:t>
      </w:r>
      <w:r w:rsidR="000E6B6B">
        <w:rPr>
          <w:rFonts w:ascii="Times" w:hAnsi="Times" w:cs="Times" w:hint="eastAsia"/>
          <w:color w:val="000000"/>
          <w:kern w:val="0"/>
        </w:rPr>
        <w:t>fi</w:t>
      </w:r>
      <w:r w:rsidR="001879E0">
        <w:rPr>
          <w:rFonts w:ascii="Times" w:hAnsi="Times" w:cs="Times"/>
          <w:color w:val="000000"/>
          <w:kern w:val="0"/>
        </w:rPr>
        <w:t xml:space="preserve">nal section includes some </w:t>
      </w:r>
      <w:r w:rsidR="001879E0" w:rsidRPr="001879E0">
        <w:rPr>
          <w:rFonts w:ascii="Times" w:hAnsi="Times" w:cs="Times"/>
          <w:color w:val="000000"/>
          <w:kern w:val="0"/>
        </w:rPr>
        <w:t>pointers to resources that present this material from other perspectives.</w:t>
      </w:r>
    </w:p>
    <w:sectPr w:rsidR="00012F20" w:rsidSect="00C9247C">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87605" w14:textId="77777777" w:rsidR="00E33A02" w:rsidRDefault="00E33A02" w:rsidP="00242C29">
      <w:r>
        <w:separator/>
      </w:r>
    </w:p>
  </w:endnote>
  <w:endnote w:type="continuationSeparator" w:id="0">
    <w:p w14:paraId="6D9FABAD" w14:textId="77777777" w:rsidR="00E33A02" w:rsidRDefault="00E33A02"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9C4FE" w14:textId="77777777" w:rsidR="00E33A02" w:rsidRDefault="00E33A02" w:rsidP="00242C29">
      <w:r>
        <w:separator/>
      </w:r>
    </w:p>
  </w:footnote>
  <w:footnote w:type="continuationSeparator" w:id="0">
    <w:p w14:paraId="3E1225E1" w14:textId="77777777" w:rsidR="00E33A02" w:rsidRDefault="00E33A02"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3456"/>
    <w:rsid w:val="00004573"/>
    <w:rsid w:val="00004CEB"/>
    <w:rsid w:val="00004EC8"/>
    <w:rsid w:val="0000500A"/>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82A"/>
    <w:rsid w:val="00010E91"/>
    <w:rsid w:val="00010E9F"/>
    <w:rsid w:val="00010F87"/>
    <w:rsid w:val="0001126D"/>
    <w:rsid w:val="00011455"/>
    <w:rsid w:val="00011EBC"/>
    <w:rsid w:val="000123EE"/>
    <w:rsid w:val="00012C1B"/>
    <w:rsid w:val="00012E78"/>
    <w:rsid w:val="00012F20"/>
    <w:rsid w:val="000132D6"/>
    <w:rsid w:val="000136B6"/>
    <w:rsid w:val="00013773"/>
    <w:rsid w:val="000137AF"/>
    <w:rsid w:val="00013E0E"/>
    <w:rsid w:val="000142D6"/>
    <w:rsid w:val="00014500"/>
    <w:rsid w:val="00014B47"/>
    <w:rsid w:val="00015160"/>
    <w:rsid w:val="00015C2D"/>
    <w:rsid w:val="00015E80"/>
    <w:rsid w:val="00016091"/>
    <w:rsid w:val="000164BA"/>
    <w:rsid w:val="00016943"/>
    <w:rsid w:val="00016AD3"/>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A8F"/>
    <w:rsid w:val="00025A0F"/>
    <w:rsid w:val="00025CD6"/>
    <w:rsid w:val="00026287"/>
    <w:rsid w:val="000265EE"/>
    <w:rsid w:val="0002676D"/>
    <w:rsid w:val="00026887"/>
    <w:rsid w:val="00026EDC"/>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2BC3"/>
    <w:rsid w:val="000330B7"/>
    <w:rsid w:val="00033124"/>
    <w:rsid w:val="0003385A"/>
    <w:rsid w:val="00034408"/>
    <w:rsid w:val="00034958"/>
    <w:rsid w:val="00035BFE"/>
    <w:rsid w:val="00037B55"/>
    <w:rsid w:val="00037BB9"/>
    <w:rsid w:val="00037CF7"/>
    <w:rsid w:val="00040219"/>
    <w:rsid w:val="00040D44"/>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EFB"/>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A25"/>
    <w:rsid w:val="00060BEF"/>
    <w:rsid w:val="000613A5"/>
    <w:rsid w:val="000616DB"/>
    <w:rsid w:val="00061D2B"/>
    <w:rsid w:val="00061E8C"/>
    <w:rsid w:val="000621C8"/>
    <w:rsid w:val="00062310"/>
    <w:rsid w:val="00062F5B"/>
    <w:rsid w:val="00063106"/>
    <w:rsid w:val="00063559"/>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B22"/>
    <w:rsid w:val="0008107C"/>
    <w:rsid w:val="000817D5"/>
    <w:rsid w:val="0008187A"/>
    <w:rsid w:val="00081DDA"/>
    <w:rsid w:val="00082AF9"/>
    <w:rsid w:val="00082B5D"/>
    <w:rsid w:val="000833F1"/>
    <w:rsid w:val="000834A9"/>
    <w:rsid w:val="000845AB"/>
    <w:rsid w:val="000846E4"/>
    <w:rsid w:val="00085175"/>
    <w:rsid w:val="000852F1"/>
    <w:rsid w:val="0008535A"/>
    <w:rsid w:val="00085475"/>
    <w:rsid w:val="00085B69"/>
    <w:rsid w:val="00085C70"/>
    <w:rsid w:val="000860C2"/>
    <w:rsid w:val="000860D6"/>
    <w:rsid w:val="000866F0"/>
    <w:rsid w:val="00086C74"/>
    <w:rsid w:val="00086EA9"/>
    <w:rsid w:val="00086EC1"/>
    <w:rsid w:val="00086EF0"/>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0845"/>
    <w:rsid w:val="000A10DC"/>
    <w:rsid w:val="000A1116"/>
    <w:rsid w:val="000A1895"/>
    <w:rsid w:val="000A18E6"/>
    <w:rsid w:val="000A1921"/>
    <w:rsid w:val="000A1F36"/>
    <w:rsid w:val="000A241E"/>
    <w:rsid w:val="000A2957"/>
    <w:rsid w:val="000A2A84"/>
    <w:rsid w:val="000A2E26"/>
    <w:rsid w:val="000A3683"/>
    <w:rsid w:val="000A4014"/>
    <w:rsid w:val="000A41B6"/>
    <w:rsid w:val="000A43C4"/>
    <w:rsid w:val="000A4F80"/>
    <w:rsid w:val="000A628C"/>
    <w:rsid w:val="000A644F"/>
    <w:rsid w:val="000A666E"/>
    <w:rsid w:val="000A6F16"/>
    <w:rsid w:val="000A72D9"/>
    <w:rsid w:val="000A748B"/>
    <w:rsid w:val="000A74AD"/>
    <w:rsid w:val="000A75E3"/>
    <w:rsid w:val="000A7DE4"/>
    <w:rsid w:val="000A7E85"/>
    <w:rsid w:val="000A7F85"/>
    <w:rsid w:val="000B003E"/>
    <w:rsid w:val="000B02C9"/>
    <w:rsid w:val="000B085C"/>
    <w:rsid w:val="000B16E8"/>
    <w:rsid w:val="000B1A1A"/>
    <w:rsid w:val="000B1E52"/>
    <w:rsid w:val="000B20ED"/>
    <w:rsid w:val="000B235F"/>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2E9"/>
    <w:rsid w:val="000C0B05"/>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D21"/>
    <w:rsid w:val="000C7C09"/>
    <w:rsid w:val="000C7D25"/>
    <w:rsid w:val="000D05B6"/>
    <w:rsid w:val="000D0F87"/>
    <w:rsid w:val="000D127D"/>
    <w:rsid w:val="000D1328"/>
    <w:rsid w:val="000D1447"/>
    <w:rsid w:val="000D19C3"/>
    <w:rsid w:val="000D1A25"/>
    <w:rsid w:val="000D2036"/>
    <w:rsid w:val="000D22AD"/>
    <w:rsid w:val="000D2362"/>
    <w:rsid w:val="000D23A4"/>
    <w:rsid w:val="000D26D4"/>
    <w:rsid w:val="000D2A8E"/>
    <w:rsid w:val="000D399C"/>
    <w:rsid w:val="000D3FF7"/>
    <w:rsid w:val="000D4EAC"/>
    <w:rsid w:val="000D577B"/>
    <w:rsid w:val="000D5E52"/>
    <w:rsid w:val="000D60C7"/>
    <w:rsid w:val="000D620B"/>
    <w:rsid w:val="000D6607"/>
    <w:rsid w:val="000D69BA"/>
    <w:rsid w:val="000D7400"/>
    <w:rsid w:val="000D7BEA"/>
    <w:rsid w:val="000E0332"/>
    <w:rsid w:val="000E0544"/>
    <w:rsid w:val="000E0C76"/>
    <w:rsid w:val="000E133B"/>
    <w:rsid w:val="000E20EB"/>
    <w:rsid w:val="000E21F9"/>
    <w:rsid w:val="000E255D"/>
    <w:rsid w:val="000E306B"/>
    <w:rsid w:val="000E3760"/>
    <w:rsid w:val="000E3ADF"/>
    <w:rsid w:val="000E40C4"/>
    <w:rsid w:val="000E4197"/>
    <w:rsid w:val="000E43E5"/>
    <w:rsid w:val="000E471C"/>
    <w:rsid w:val="000E47D6"/>
    <w:rsid w:val="000E51FE"/>
    <w:rsid w:val="000E592D"/>
    <w:rsid w:val="000E600B"/>
    <w:rsid w:val="000E69C2"/>
    <w:rsid w:val="000E6B6B"/>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16E"/>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137"/>
    <w:rsid w:val="001021FE"/>
    <w:rsid w:val="00102D26"/>
    <w:rsid w:val="00102D42"/>
    <w:rsid w:val="001035A0"/>
    <w:rsid w:val="001035C2"/>
    <w:rsid w:val="001040A0"/>
    <w:rsid w:val="001040D1"/>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5ED"/>
    <w:rsid w:val="00110E3B"/>
    <w:rsid w:val="00111CAC"/>
    <w:rsid w:val="001123A9"/>
    <w:rsid w:val="0011244C"/>
    <w:rsid w:val="001133BE"/>
    <w:rsid w:val="0011367F"/>
    <w:rsid w:val="00114433"/>
    <w:rsid w:val="001145DB"/>
    <w:rsid w:val="001147A9"/>
    <w:rsid w:val="001147F6"/>
    <w:rsid w:val="00115F1F"/>
    <w:rsid w:val="00116256"/>
    <w:rsid w:val="001174B6"/>
    <w:rsid w:val="00117975"/>
    <w:rsid w:val="001203B3"/>
    <w:rsid w:val="0012091C"/>
    <w:rsid w:val="00120930"/>
    <w:rsid w:val="00120CF8"/>
    <w:rsid w:val="00120D72"/>
    <w:rsid w:val="00120FE7"/>
    <w:rsid w:val="00121DCE"/>
    <w:rsid w:val="00121DE3"/>
    <w:rsid w:val="00121DF1"/>
    <w:rsid w:val="0012209A"/>
    <w:rsid w:val="00122B40"/>
    <w:rsid w:val="00122BB4"/>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5EA"/>
    <w:rsid w:val="00127754"/>
    <w:rsid w:val="0013088A"/>
    <w:rsid w:val="001313BC"/>
    <w:rsid w:val="00131694"/>
    <w:rsid w:val="001318FF"/>
    <w:rsid w:val="001322A6"/>
    <w:rsid w:val="00132763"/>
    <w:rsid w:val="00133940"/>
    <w:rsid w:val="00133D99"/>
    <w:rsid w:val="0013425E"/>
    <w:rsid w:val="0013437A"/>
    <w:rsid w:val="0013494B"/>
    <w:rsid w:val="00134B63"/>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5FB"/>
    <w:rsid w:val="00146FCB"/>
    <w:rsid w:val="0014776A"/>
    <w:rsid w:val="0015023D"/>
    <w:rsid w:val="001502E3"/>
    <w:rsid w:val="00151DAA"/>
    <w:rsid w:val="00152386"/>
    <w:rsid w:val="00152692"/>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CB8"/>
    <w:rsid w:val="00160DED"/>
    <w:rsid w:val="00160F0D"/>
    <w:rsid w:val="0016132E"/>
    <w:rsid w:val="001620DC"/>
    <w:rsid w:val="00162270"/>
    <w:rsid w:val="0016293F"/>
    <w:rsid w:val="00162AE8"/>
    <w:rsid w:val="00162B4A"/>
    <w:rsid w:val="00162F86"/>
    <w:rsid w:val="001631A5"/>
    <w:rsid w:val="00163F6B"/>
    <w:rsid w:val="001641BB"/>
    <w:rsid w:val="0016432B"/>
    <w:rsid w:val="001644C5"/>
    <w:rsid w:val="00164692"/>
    <w:rsid w:val="00164CD2"/>
    <w:rsid w:val="00164D55"/>
    <w:rsid w:val="00164F0F"/>
    <w:rsid w:val="001653CB"/>
    <w:rsid w:val="001659E0"/>
    <w:rsid w:val="00166956"/>
    <w:rsid w:val="00166C00"/>
    <w:rsid w:val="00167B54"/>
    <w:rsid w:val="00167DE2"/>
    <w:rsid w:val="00170202"/>
    <w:rsid w:val="0017064E"/>
    <w:rsid w:val="0017109D"/>
    <w:rsid w:val="00171222"/>
    <w:rsid w:val="001715F0"/>
    <w:rsid w:val="00171604"/>
    <w:rsid w:val="00171723"/>
    <w:rsid w:val="00171DEE"/>
    <w:rsid w:val="00171F07"/>
    <w:rsid w:val="0017268F"/>
    <w:rsid w:val="0017293C"/>
    <w:rsid w:val="00172D46"/>
    <w:rsid w:val="00172FF5"/>
    <w:rsid w:val="001730E9"/>
    <w:rsid w:val="0017344B"/>
    <w:rsid w:val="00174D4C"/>
    <w:rsid w:val="00174ECD"/>
    <w:rsid w:val="00174EDB"/>
    <w:rsid w:val="001751F3"/>
    <w:rsid w:val="0017527B"/>
    <w:rsid w:val="001755CF"/>
    <w:rsid w:val="0017596F"/>
    <w:rsid w:val="0017598C"/>
    <w:rsid w:val="00175E41"/>
    <w:rsid w:val="00177087"/>
    <w:rsid w:val="00177393"/>
    <w:rsid w:val="00177486"/>
    <w:rsid w:val="001774D7"/>
    <w:rsid w:val="001777D9"/>
    <w:rsid w:val="00177A63"/>
    <w:rsid w:val="001801B7"/>
    <w:rsid w:val="00180655"/>
    <w:rsid w:val="00180798"/>
    <w:rsid w:val="0018082F"/>
    <w:rsid w:val="0018094E"/>
    <w:rsid w:val="00181910"/>
    <w:rsid w:val="0018199B"/>
    <w:rsid w:val="0018234A"/>
    <w:rsid w:val="00182844"/>
    <w:rsid w:val="00182923"/>
    <w:rsid w:val="0018297E"/>
    <w:rsid w:val="00182AC8"/>
    <w:rsid w:val="00182D40"/>
    <w:rsid w:val="00182E84"/>
    <w:rsid w:val="001831E3"/>
    <w:rsid w:val="00183274"/>
    <w:rsid w:val="0018378F"/>
    <w:rsid w:val="001838D7"/>
    <w:rsid w:val="00183AFC"/>
    <w:rsid w:val="001840E0"/>
    <w:rsid w:val="001846D7"/>
    <w:rsid w:val="001848AD"/>
    <w:rsid w:val="00185347"/>
    <w:rsid w:val="001853D1"/>
    <w:rsid w:val="00185595"/>
    <w:rsid w:val="0018629B"/>
    <w:rsid w:val="001862CD"/>
    <w:rsid w:val="00186510"/>
    <w:rsid w:val="00186E19"/>
    <w:rsid w:val="001879E0"/>
    <w:rsid w:val="00187D12"/>
    <w:rsid w:val="001901F0"/>
    <w:rsid w:val="00190702"/>
    <w:rsid w:val="00190A2D"/>
    <w:rsid w:val="0019186B"/>
    <w:rsid w:val="00192BC5"/>
    <w:rsid w:val="00192C9A"/>
    <w:rsid w:val="00193112"/>
    <w:rsid w:val="0019367F"/>
    <w:rsid w:val="00193B93"/>
    <w:rsid w:val="00193B99"/>
    <w:rsid w:val="001941BA"/>
    <w:rsid w:val="00194492"/>
    <w:rsid w:val="00196316"/>
    <w:rsid w:val="00196734"/>
    <w:rsid w:val="00196BEE"/>
    <w:rsid w:val="00196FD0"/>
    <w:rsid w:val="0019705B"/>
    <w:rsid w:val="001975A0"/>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704E"/>
    <w:rsid w:val="001A7591"/>
    <w:rsid w:val="001B01A9"/>
    <w:rsid w:val="001B0882"/>
    <w:rsid w:val="001B0938"/>
    <w:rsid w:val="001B0BB3"/>
    <w:rsid w:val="001B1EBA"/>
    <w:rsid w:val="001B2226"/>
    <w:rsid w:val="001B264F"/>
    <w:rsid w:val="001B2D39"/>
    <w:rsid w:val="001B2D3B"/>
    <w:rsid w:val="001B323A"/>
    <w:rsid w:val="001B3582"/>
    <w:rsid w:val="001B37B5"/>
    <w:rsid w:val="001B37D8"/>
    <w:rsid w:val="001B3A98"/>
    <w:rsid w:val="001B400A"/>
    <w:rsid w:val="001B4037"/>
    <w:rsid w:val="001B40D3"/>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59B"/>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37D"/>
    <w:rsid w:val="001E5C71"/>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9E7"/>
    <w:rsid w:val="001F4C27"/>
    <w:rsid w:val="001F4DA8"/>
    <w:rsid w:val="001F5082"/>
    <w:rsid w:val="001F5656"/>
    <w:rsid w:val="001F5AE2"/>
    <w:rsid w:val="001F5B32"/>
    <w:rsid w:val="001F5D57"/>
    <w:rsid w:val="001F6097"/>
    <w:rsid w:val="001F6227"/>
    <w:rsid w:val="001F647C"/>
    <w:rsid w:val="001F66E1"/>
    <w:rsid w:val="001F6731"/>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9BB"/>
    <w:rsid w:val="00207BDE"/>
    <w:rsid w:val="00210B51"/>
    <w:rsid w:val="00211052"/>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17E67"/>
    <w:rsid w:val="0022014B"/>
    <w:rsid w:val="002202CC"/>
    <w:rsid w:val="002202DE"/>
    <w:rsid w:val="002206E2"/>
    <w:rsid w:val="0022091D"/>
    <w:rsid w:val="00220CA5"/>
    <w:rsid w:val="0022101B"/>
    <w:rsid w:val="002216AE"/>
    <w:rsid w:val="00221805"/>
    <w:rsid w:val="00221935"/>
    <w:rsid w:val="0022251F"/>
    <w:rsid w:val="00222539"/>
    <w:rsid w:val="002225B7"/>
    <w:rsid w:val="00222632"/>
    <w:rsid w:val="002226D1"/>
    <w:rsid w:val="002230F6"/>
    <w:rsid w:val="00223181"/>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86E"/>
    <w:rsid w:val="00227B7B"/>
    <w:rsid w:val="00227BF6"/>
    <w:rsid w:val="00230002"/>
    <w:rsid w:val="002301DB"/>
    <w:rsid w:val="00230497"/>
    <w:rsid w:val="002306D2"/>
    <w:rsid w:val="0023077F"/>
    <w:rsid w:val="002309D9"/>
    <w:rsid w:val="002310B0"/>
    <w:rsid w:val="002311EC"/>
    <w:rsid w:val="00231352"/>
    <w:rsid w:val="00231BB1"/>
    <w:rsid w:val="00231E02"/>
    <w:rsid w:val="00231EC4"/>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0BC"/>
    <w:rsid w:val="002372B9"/>
    <w:rsid w:val="002372BE"/>
    <w:rsid w:val="00237A0D"/>
    <w:rsid w:val="00237EAC"/>
    <w:rsid w:val="0024055A"/>
    <w:rsid w:val="00240A31"/>
    <w:rsid w:val="00240DBF"/>
    <w:rsid w:val="00241A84"/>
    <w:rsid w:val="00241CBD"/>
    <w:rsid w:val="00241FB6"/>
    <w:rsid w:val="0024245B"/>
    <w:rsid w:val="0024259B"/>
    <w:rsid w:val="00242BE4"/>
    <w:rsid w:val="00242C1C"/>
    <w:rsid w:val="00242C29"/>
    <w:rsid w:val="00242EC8"/>
    <w:rsid w:val="0024359F"/>
    <w:rsid w:val="00243BAB"/>
    <w:rsid w:val="00245548"/>
    <w:rsid w:val="00245FEA"/>
    <w:rsid w:val="0024639B"/>
    <w:rsid w:val="002468E1"/>
    <w:rsid w:val="00246ADB"/>
    <w:rsid w:val="00246B19"/>
    <w:rsid w:val="0024793A"/>
    <w:rsid w:val="0024796D"/>
    <w:rsid w:val="002504E5"/>
    <w:rsid w:val="0025051B"/>
    <w:rsid w:val="00250978"/>
    <w:rsid w:val="00250F8D"/>
    <w:rsid w:val="0025139D"/>
    <w:rsid w:val="00251B19"/>
    <w:rsid w:val="00251C2F"/>
    <w:rsid w:val="002520F9"/>
    <w:rsid w:val="0025266B"/>
    <w:rsid w:val="00252794"/>
    <w:rsid w:val="00252A44"/>
    <w:rsid w:val="00253124"/>
    <w:rsid w:val="002531CA"/>
    <w:rsid w:val="00253310"/>
    <w:rsid w:val="00253E88"/>
    <w:rsid w:val="00254079"/>
    <w:rsid w:val="00254AF9"/>
    <w:rsid w:val="00254AFC"/>
    <w:rsid w:val="00254CC1"/>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345"/>
    <w:rsid w:val="00290D72"/>
    <w:rsid w:val="00291851"/>
    <w:rsid w:val="00291857"/>
    <w:rsid w:val="00291BB8"/>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B07"/>
    <w:rsid w:val="002A1E69"/>
    <w:rsid w:val="002A2840"/>
    <w:rsid w:val="002A3195"/>
    <w:rsid w:val="002A3809"/>
    <w:rsid w:val="002A42F7"/>
    <w:rsid w:val="002A4487"/>
    <w:rsid w:val="002A44B5"/>
    <w:rsid w:val="002A45EA"/>
    <w:rsid w:val="002A489A"/>
    <w:rsid w:val="002A4994"/>
    <w:rsid w:val="002A49FA"/>
    <w:rsid w:val="002A5211"/>
    <w:rsid w:val="002A532A"/>
    <w:rsid w:val="002A5A55"/>
    <w:rsid w:val="002A655F"/>
    <w:rsid w:val="002A6594"/>
    <w:rsid w:val="002A6AD8"/>
    <w:rsid w:val="002A6C0F"/>
    <w:rsid w:val="002A71E9"/>
    <w:rsid w:val="002A723F"/>
    <w:rsid w:val="002A7A22"/>
    <w:rsid w:val="002B0E1B"/>
    <w:rsid w:val="002B1408"/>
    <w:rsid w:val="002B170C"/>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541"/>
    <w:rsid w:val="002B4723"/>
    <w:rsid w:val="002B4AD4"/>
    <w:rsid w:val="002B56E0"/>
    <w:rsid w:val="002B5743"/>
    <w:rsid w:val="002B5B11"/>
    <w:rsid w:val="002B5D6A"/>
    <w:rsid w:val="002B6249"/>
    <w:rsid w:val="002B6B64"/>
    <w:rsid w:val="002B701A"/>
    <w:rsid w:val="002B70C4"/>
    <w:rsid w:val="002B70E8"/>
    <w:rsid w:val="002B78C4"/>
    <w:rsid w:val="002C0947"/>
    <w:rsid w:val="002C0B3F"/>
    <w:rsid w:val="002C0D5D"/>
    <w:rsid w:val="002C16FB"/>
    <w:rsid w:val="002C1933"/>
    <w:rsid w:val="002C1A06"/>
    <w:rsid w:val="002C1C63"/>
    <w:rsid w:val="002C1FBE"/>
    <w:rsid w:val="002C2472"/>
    <w:rsid w:val="002C2958"/>
    <w:rsid w:val="002C36FD"/>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A57"/>
    <w:rsid w:val="002D5C5B"/>
    <w:rsid w:val="002D5EB0"/>
    <w:rsid w:val="002D6568"/>
    <w:rsid w:val="002D6F25"/>
    <w:rsid w:val="002D70F1"/>
    <w:rsid w:val="002D748B"/>
    <w:rsid w:val="002D751C"/>
    <w:rsid w:val="002D79FF"/>
    <w:rsid w:val="002E0BBF"/>
    <w:rsid w:val="002E0F11"/>
    <w:rsid w:val="002E1143"/>
    <w:rsid w:val="002E11ED"/>
    <w:rsid w:val="002E11F0"/>
    <w:rsid w:val="002E1ABB"/>
    <w:rsid w:val="002E2220"/>
    <w:rsid w:val="002E273F"/>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164"/>
    <w:rsid w:val="002F0AEB"/>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4D4E"/>
    <w:rsid w:val="002F516B"/>
    <w:rsid w:val="002F5286"/>
    <w:rsid w:val="002F551E"/>
    <w:rsid w:val="002F5699"/>
    <w:rsid w:val="002F593B"/>
    <w:rsid w:val="002F6016"/>
    <w:rsid w:val="002F69E8"/>
    <w:rsid w:val="00301177"/>
    <w:rsid w:val="00301B2F"/>
    <w:rsid w:val="00301BFC"/>
    <w:rsid w:val="003024F4"/>
    <w:rsid w:val="00302C2F"/>
    <w:rsid w:val="003030EF"/>
    <w:rsid w:val="00303AA3"/>
    <w:rsid w:val="00303D87"/>
    <w:rsid w:val="00303EBD"/>
    <w:rsid w:val="003046D5"/>
    <w:rsid w:val="0030474E"/>
    <w:rsid w:val="00304777"/>
    <w:rsid w:val="00304B6C"/>
    <w:rsid w:val="00304F69"/>
    <w:rsid w:val="00305307"/>
    <w:rsid w:val="00305F36"/>
    <w:rsid w:val="003060B9"/>
    <w:rsid w:val="00307011"/>
    <w:rsid w:val="00307154"/>
    <w:rsid w:val="003072D8"/>
    <w:rsid w:val="00307B52"/>
    <w:rsid w:val="0031131B"/>
    <w:rsid w:val="0031139F"/>
    <w:rsid w:val="00311C75"/>
    <w:rsid w:val="003123A3"/>
    <w:rsid w:val="003125B4"/>
    <w:rsid w:val="00312C59"/>
    <w:rsid w:val="00312F1C"/>
    <w:rsid w:val="00313060"/>
    <w:rsid w:val="003131AA"/>
    <w:rsid w:val="00313B80"/>
    <w:rsid w:val="003142E7"/>
    <w:rsid w:val="0031459C"/>
    <w:rsid w:val="00314F75"/>
    <w:rsid w:val="00314FC9"/>
    <w:rsid w:val="003152C5"/>
    <w:rsid w:val="0031554A"/>
    <w:rsid w:val="0031573E"/>
    <w:rsid w:val="00315945"/>
    <w:rsid w:val="00315B21"/>
    <w:rsid w:val="00316CB3"/>
    <w:rsid w:val="003175F5"/>
    <w:rsid w:val="003204CD"/>
    <w:rsid w:val="003205AF"/>
    <w:rsid w:val="0032060B"/>
    <w:rsid w:val="003218B2"/>
    <w:rsid w:val="0032194F"/>
    <w:rsid w:val="003219A8"/>
    <w:rsid w:val="00321BA7"/>
    <w:rsid w:val="00321DD1"/>
    <w:rsid w:val="0032335B"/>
    <w:rsid w:val="00323606"/>
    <w:rsid w:val="003238A8"/>
    <w:rsid w:val="00324036"/>
    <w:rsid w:val="00324402"/>
    <w:rsid w:val="00324E63"/>
    <w:rsid w:val="00324EA0"/>
    <w:rsid w:val="003250EB"/>
    <w:rsid w:val="003256DA"/>
    <w:rsid w:val="00325981"/>
    <w:rsid w:val="00325E57"/>
    <w:rsid w:val="00326554"/>
    <w:rsid w:val="00326832"/>
    <w:rsid w:val="00326C4C"/>
    <w:rsid w:val="00326F5C"/>
    <w:rsid w:val="0032703B"/>
    <w:rsid w:val="003271A0"/>
    <w:rsid w:val="003305AA"/>
    <w:rsid w:val="003306E0"/>
    <w:rsid w:val="00330BDC"/>
    <w:rsid w:val="00330C42"/>
    <w:rsid w:val="00330C75"/>
    <w:rsid w:val="003316DA"/>
    <w:rsid w:val="003318EC"/>
    <w:rsid w:val="00331E06"/>
    <w:rsid w:val="00331F07"/>
    <w:rsid w:val="00331FF1"/>
    <w:rsid w:val="00332093"/>
    <w:rsid w:val="0033284C"/>
    <w:rsid w:val="00332C9A"/>
    <w:rsid w:val="00332DCA"/>
    <w:rsid w:val="00332E71"/>
    <w:rsid w:val="003334EB"/>
    <w:rsid w:val="00333507"/>
    <w:rsid w:val="00334178"/>
    <w:rsid w:val="003344D9"/>
    <w:rsid w:val="0033495F"/>
    <w:rsid w:val="0033579B"/>
    <w:rsid w:val="0033598F"/>
    <w:rsid w:val="00335EA0"/>
    <w:rsid w:val="003365F9"/>
    <w:rsid w:val="0033756C"/>
    <w:rsid w:val="00337E50"/>
    <w:rsid w:val="003402A4"/>
    <w:rsid w:val="003406CB"/>
    <w:rsid w:val="003409D3"/>
    <w:rsid w:val="0034107B"/>
    <w:rsid w:val="0034160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C98"/>
    <w:rsid w:val="00351D9B"/>
    <w:rsid w:val="00351D9F"/>
    <w:rsid w:val="00353235"/>
    <w:rsid w:val="003537BC"/>
    <w:rsid w:val="00353AA7"/>
    <w:rsid w:val="00353BE8"/>
    <w:rsid w:val="0035407F"/>
    <w:rsid w:val="00354087"/>
    <w:rsid w:val="00354D2C"/>
    <w:rsid w:val="00354EAE"/>
    <w:rsid w:val="00354FB4"/>
    <w:rsid w:val="00355026"/>
    <w:rsid w:val="00355A4F"/>
    <w:rsid w:val="00355E73"/>
    <w:rsid w:val="0035611B"/>
    <w:rsid w:val="0035637F"/>
    <w:rsid w:val="00356613"/>
    <w:rsid w:val="00356726"/>
    <w:rsid w:val="003567EF"/>
    <w:rsid w:val="0035680B"/>
    <w:rsid w:val="00356A92"/>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E"/>
    <w:rsid w:val="00363265"/>
    <w:rsid w:val="003635B0"/>
    <w:rsid w:val="00363895"/>
    <w:rsid w:val="003638E3"/>
    <w:rsid w:val="00364AC6"/>
    <w:rsid w:val="00364CA9"/>
    <w:rsid w:val="003653BE"/>
    <w:rsid w:val="003654D2"/>
    <w:rsid w:val="00365E6D"/>
    <w:rsid w:val="00366B3F"/>
    <w:rsid w:val="00366DA8"/>
    <w:rsid w:val="00367D2F"/>
    <w:rsid w:val="00370530"/>
    <w:rsid w:val="00370720"/>
    <w:rsid w:val="0037094A"/>
    <w:rsid w:val="00370A49"/>
    <w:rsid w:val="00370C03"/>
    <w:rsid w:val="003710AE"/>
    <w:rsid w:val="003716BF"/>
    <w:rsid w:val="00371BB8"/>
    <w:rsid w:val="00372229"/>
    <w:rsid w:val="00372D0F"/>
    <w:rsid w:val="00372FC9"/>
    <w:rsid w:val="00373113"/>
    <w:rsid w:val="003732B6"/>
    <w:rsid w:val="00373361"/>
    <w:rsid w:val="00373432"/>
    <w:rsid w:val="00373712"/>
    <w:rsid w:val="0037385A"/>
    <w:rsid w:val="003740A3"/>
    <w:rsid w:val="00374FCE"/>
    <w:rsid w:val="00375BDC"/>
    <w:rsid w:val="0037673A"/>
    <w:rsid w:val="003801D6"/>
    <w:rsid w:val="003805BD"/>
    <w:rsid w:val="00380765"/>
    <w:rsid w:val="003808A6"/>
    <w:rsid w:val="003808C7"/>
    <w:rsid w:val="0038102A"/>
    <w:rsid w:val="003810A7"/>
    <w:rsid w:val="003812FB"/>
    <w:rsid w:val="00381706"/>
    <w:rsid w:val="00381769"/>
    <w:rsid w:val="00381AB1"/>
    <w:rsid w:val="003823D6"/>
    <w:rsid w:val="00382632"/>
    <w:rsid w:val="003832A9"/>
    <w:rsid w:val="003832E3"/>
    <w:rsid w:val="00383F1D"/>
    <w:rsid w:val="00384E18"/>
    <w:rsid w:val="00384F06"/>
    <w:rsid w:val="00385162"/>
    <w:rsid w:val="003851B0"/>
    <w:rsid w:val="00385C37"/>
    <w:rsid w:val="00385F5D"/>
    <w:rsid w:val="003861F5"/>
    <w:rsid w:val="00386454"/>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3C4"/>
    <w:rsid w:val="003A31F1"/>
    <w:rsid w:val="003A32CF"/>
    <w:rsid w:val="003A43DE"/>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3B"/>
    <w:rsid w:val="003B0CA6"/>
    <w:rsid w:val="003B135D"/>
    <w:rsid w:val="003B201C"/>
    <w:rsid w:val="003B25A9"/>
    <w:rsid w:val="003B2605"/>
    <w:rsid w:val="003B3235"/>
    <w:rsid w:val="003B355F"/>
    <w:rsid w:val="003B35B9"/>
    <w:rsid w:val="003B3F03"/>
    <w:rsid w:val="003B4268"/>
    <w:rsid w:val="003B4373"/>
    <w:rsid w:val="003B4415"/>
    <w:rsid w:val="003B4B7B"/>
    <w:rsid w:val="003B63FC"/>
    <w:rsid w:val="003B73A9"/>
    <w:rsid w:val="003B7991"/>
    <w:rsid w:val="003C00E7"/>
    <w:rsid w:val="003C0520"/>
    <w:rsid w:val="003C0E8C"/>
    <w:rsid w:val="003C1103"/>
    <w:rsid w:val="003C135F"/>
    <w:rsid w:val="003C25A9"/>
    <w:rsid w:val="003C2D23"/>
    <w:rsid w:val="003C2F6B"/>
    <w:rsid w:val="003C36FB"/>
    <w:rsid w:val="003C3DAB"/>
    <w:rsid w:val="003C3F67"/>
    <w:rsid w:val="003C44F0"/>
    <w:rsid w:val="003C51CF"/>
    <w:rsid w:val="003C5BA4"/>
    <w:rsid w:val="003C5F17"/>
    <w:rsid w:val="003C61BE"/>
    <w:rsid w:val="003C753A"/>
    <w:rsid w:val="003C79A4"/>
    <w:rsid w:val="003C7AB3"/>
    <w:rsid w:val="003C7C6E"/>
    <w:rsid w:val="003D03BD"/>
    <w:rsid w:val="003D0425"/>
    <w:rsid w:val="003D076D"/>
    <w:rsid w:val="003D0EF0"/>
    <w:rsid w:val="003D104F"/>
    <w:rsid w:val="003D106D"/>
    <w:rsid w:val="003D12C5"/>
    <w:rsid w:val="003D17AF"/>
    <w:rsid w:val="003D1D88"/>
    <w:rsid w:val="003D25DE"/>
    <w:rsid w:val="003D2647"/>
    <w:rsid w:val="003D2738"/>
    <w:rsid w:val="003D275E"/>
    <w:rsid w:val="003D28A5"/>
    <w:rsid w:val="003D297E"/>
    <w:rsid w:val="003D2EDF"/>
    <w:rsid w:val="003D3332"/>
    <w:rsid w:val="003D344F"/>
    <w:rsid w:val="003D355B"/>
    <w:rsid w:val="003D36E3"/>
    <w:rsid w:val="003D3CBB"/>
    <w:rsid w:val="003D4438"/>
    <w:rsid w:val="003D4CA1"/>
    <w:rsid w:val="003D4E84"/>
    <w:rsid w:val="003D523D"/>
    <w:rsid w:val="003D52AB"/>
    <w:rsid w:val="003D5480"/>
    <w:rsid w:val="003D5CF0"/>
    <w:rsid w:val="003D5DCA"/>
    <w:rsid w:val="003D5E36"/>
    <w:rsid w:val="003D6741"/>
    <w:rsid w:val="003D6851"/>
    <w:rsid w:val="003D6E30"/>
    <w:rsid w:val="003D7530"/>
    <w:rsid w:val="003D77CE"/>
    <w:rsid w:val="003D79D1"/>
    <w:rsid w:val="003D7E05"/>
    <w:rsid w:val="003D7F22"/>
    <w:rsid w:val="003E003F"/>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4D40"/>
    <w:rsid w:val="00405263"/>
    <w:rsid w:val="004052F0"/>
    <w:rsid w:val="004061CA"/>
    <w:rsid w:val="004066B2"/>
    <w:rsid w:val="0040709C"/>
    <w:rsid w:val="004075E1"/>
    <w:rsid w:val="00407935"/>
    <w:rsid w:val="004100B7"/>
    <w:rsid w:val="004102FA"/>
    <w:rsid w:val="0041133D"/>
    <w:rsid w:val="00411AA2"/>
    <w:rsid w:val="00411FC4"/>
    <w:rsid w:val="004125DE"/>
    <w:rsid w:val="00412BE3"/>
    <w:rsid w:val="00412E1B"/>
    <w:rsid w:val="00412F85"/>
    <w:rsid w:val="004133D2"/>
    <w:rsid w:val="004135F6"/>
    <w:rsid w:val="00413628"/>
    <w:rsid w:val="00413BA4"/>
    <w:rsid w:val="00413C97"/>
    <w:rsid w:val="00414BFC"/>
    <w:rsid w:val="00414C18"/>
    <w:rsid w:val="004153B6"/>
    <w:rsid w:val="00415544"/>
    <w:rsid w:val="0041566E"/>
    <w:rsid w:val="0041575D"/>
    <w:rsid w:val="00415E15"/>
    <w:rsid w:val="004168A9"/>
    <w:rsid w:val="00416A5F"/>
    <w:rsid w:val="00416B81"/>
    <w:rsid w:val="004201B8"/>
    <w:rsid w:val="004201BF"/>
    <w:rsid w:val="004203FD"/>
    <w:rsid w:val="0042059B"/>
    <w:rsid w:val="004206C0"/>
    <w:rsid w:val="00420B4D"/>
    <w:rsid w:val="0042114B"/>
    <w:rsid w:val="00421674"/>
    <w:rsid w:val="0042171B"/>
    <w:rsid w:val="00421728"/>
    <w:rsid w:val="00421813"/>
    <w:rsid w:val="00421C72"/>
    <w:rsid w:val="00421FBB"/>
    <w:rsid w:val="00422963"/>
    <w:rsid w:val="004230FD"/>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2C2D"/>
    <w:rsid w:val="00434578"/>
    <w:rsid w:val="00434E10"/>
    <w:rsid w:val="004351CC"/>
    <w:rsid w:val="0043549F"/>
    <w:rsid w:val="004355A4"/>
    <w:rsid w:val="004356F4"/>
    <w:rsid w:val="00435B3E"/>
    <w:rsid w:val="00436A0C"/>
    <w:rsid w:val="00436EB4"/>
    <w:rsid w:val="0043768E"/>
    <w:rsid w:val="00437B2B"/>
    <w:rsid w:val="0044013E"/>
    <w:rsid w:val="0044054B"/>
    <w:rsid w:val="00440B2A"/>
    <w:rsid w:val="004414F9"/>
    <w:rsid w:val="004416B5"/>
    <w:rsid w:val="004417F1"/>
    <w:rsid w:val="004425C9"/>
    <w:rsid w:val="0044268D"/>
    <w:rsid w:val="0044343F"/>
    <w:rsid w:val="00443AF4"/>
    <w:rsid w:val="00443DC1"/>
    <w:rsid w:val="0044416C"/>
    <w:rsid w:val="0044437B"/>
    <w:rsid w:val="004444C2"/>
    <w:rsid w:val="004449DC"/>
    <w:rsid w:val="00444F28"/>
    <w:rsid w:val="00445A02"/>
    <w:rsid w:val="0044661E"/>
    <w:rsid w:val="00447464"/>
    <w:rsid w:val="00447B17"/>
    <w:rsid w:val="00447BF8"/>
    <w:rsid w:val="00447C73"/>
    <w:rsid w:val="00447CBF"/>
    <w:rsid w:val="004503A3"/>
    <w:rsid w:val="00450DB1"/>
    <w:rsid w:val="00450F44"/>
    <w:rsid w:val="004512C9"/>
    <w:rsid w:val="00451442"/>
    <w:rsid w:val="004519C0"/>
    <w:rsid w:val="00451C54"/>
    <w:rsid w:val="004527EA"/>
    <w:rsid w:val="00452ED0"/>
    <w:rsid w:val="004551D7"/>
    <w:rsid w:val="00455A78"/>
    <w:rsid w:val="00455AD3"/>
    <w:rsid w:val="00455C3B"/>
    <w:rsid w:val="00455D39"/>
    <w:rsid w:val="0045612C"/>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3E1A"/>
    <w:rsid w:val="00464455"/>
    <w:rsid w:val="00464579"/>
    <w:rsid w:val="004645C3"/>
    <w:rsid w:val="00464B07"/>
    <w:rsid w:val="00464BB9"/>
    <w:rsid w:val="00465049"/>
    <w:rsid w:val="00465189"/>
    <w:rsid w:val="00465983"/>
    <w:rsid w:val="00466497"/>
    <w:rsid w:val="0046653B"/>
    <w:rsid w:val="00466795"/>
    <w:rsid w:val="00466C12"/>
    <w:rsid w:val="00467DFA"/>
    <w:rsid w:val="004705D3"/>
    <w:rsid w:val="004710D9"/>
    <w:rsid w:val="00471786"/>
    <w:rsid w:val="00471C17"/>
    <w:rsid w:val="0047213B"/>
    <w:rsid w:val="00472817"/>
    <w:rsid w:val="00472AFD"/>
    <w:rsid w:val="00472C3D"/>
    <w:rsid w:val="00472D33"/>
    <w:rsid w:val="004739DD"/>
    <w:rsid w:val="00473F27"/>
    <w:rsid w:val="00475C7C"/>
    <w:rsid w:val="00476179"/>
    <w:rsid w:val="0047638C"/>
    <w:rsid w:val="00476D54"/>
    <w:rsid w:val="004772E4"/>
    <w:rsid w:val="00477F5A"/>
    <w:rsid w:val="00480715"/>
    <w:rsid w:val="00480782"/>
    <w:rsid w:val="00480ECC"/>
    <w:rsid w:val="0048132B"/>
    <w:rsid w:val="00481925"/>
    <w:rsid w:val="004819EF"/>
    <w:rsid w:val="00481DF8"/>
    <w:rsid w:val="0048203A"/>
    <w:rsid w:val="0048242C"/>
    <w:rsid w:val="0048287E"/>
    <w:rsid w:val="00482EAF"/>
    <w:rsid w:val="00483465"/>
    <w:rsid w:val="004834A7"/>
    <w:rsid w:val="004841AD"/>
    <w:rsid w:val="00484221"/>
    <w:rsid w:val="004845F2"/>
    <w:rsid w:val="00484DAA"/>
    <w:rsid w:val="00485284"/>
    <w:rsid w:val="0048550D"/>
    <w:rsid w:val="0048560A"/>
    <w:rsid w:val="0048591B"/>
    <w:rsid w:val="00485C34"/>
    <w:rsid w:val="00486451"/>
    <w:rsid w:val="00486634"/>
    <w:rsid w:val="004869FF"/>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D42"/>
    <w:rsid w:val="004B3E04"/>
    <w:rsid w:val="004B44EA"/>
    <w:rsid w:val="004B461B"/>
    <w:rsid w:val="004B54CE"/>
    <w:rsid w:val="004B5533"/>
    <w:rsid w:val="004B57E6"/>
    <w:rsid w:val="004B5E54"/>
    <w:rsid w:val="004B60D3"/>
    <w:rsid w:val="004B66C1"/>
    <w:rsid w:val="004B6A51"/>
    <w:rsid w:val="004B6AA9"/>
    <w:rsid w:val="004B705D"/>
    <w:rsid w:val="004B708F"/>
    <w:rsid w:val="004B7D37"/>
    <w:rsid w:val="004C00D6"/>
    <w:rsid w:val="004C0163"/>
    <w:rsid w:val="004C0406"/>
    <w:rsid w:val="004C0561"/>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5694"/>
    <w:rsid w:val="004C74B8"/>
    <w:rsid w:val="004C76E1"/>
    <w:rsid w:val="004C77A1"/>
    <w:rsid w:val="004C7AD8"/>
    <w:rsid w:val="004D07A8"/>
    <w:rsid w:val="004D090B"/>
    <w:rsid w:val="004D0E48"/>
    <w:rsid w:val="004D1890"/>
    <w:rsid w:val="004D20EC"/>
    <w:rsid w:val="004D2747"/>
    <w:rsid w:val="004D27F7"/>
    <w:rsid w:val="004D2B5B"/>
    <w:rsid w:val="004D2B72"/>
    <w:rsid w:val="004D3D78"/>
    <w:rsid w:val="004D3E4E"/>
    <w:rsid w:val="004D40AC"/>
    <w:rsid w:val="004D4AC1"/>
    <w:rsid w:val="004D5180"/>
    <w:rsid w:val="004D5740"/>
    <w:rsid w:val="004D6018"/>
    <w:rsid w:val="004D60F0"/>
    <w:rsid w:val="004D6398"/>
    <w:rsid w:val="004D6711"/>
    <w:rsid w:val="004D6A31"/>
    <w:rsid w:val="004D757D"/>
    <w:rsid w:val="004D798C"/>
    <w:rsid w:val="004D79D4"/>
    <w:rsid w:val="004D7C33"/>
    <w:rsid w:val="004E0569"/>
    <w:rsid w:val="004E1447"/>
    <w:rsid w:val="004E15CE"/>
    <w:rsid w:val="004E1A31"/>
    <w:rsid w:val="004E3364"/>
    <w:rsid w:val="004E3931"/>
    <w:rsid w:val="004E3DB2"/>
    <w:rsid w:val="004E3F52"/>
    <w:rsid w:val="004E4627"/>
    <w:rsid w:val="004E4BC0"/>
    <w:rsid w:val="004E6D4D"/>
    <w:rsid w:val="004E6F5D"/>
    <w:rsid w:val="004F0A0F"/>
    <w:rsid w:val="004F0C96"/>
    <w:rsid w:val="004F130F"/>
    <w:rsid w:val="004F13AF"/>
    <w:rsid w:val="004F2AEB"/>
    <w:rsid w:val="004F3C1F"/>
    <w:rsid w:val="004F4718"/>
    <w:rsid w:val="004F475D"/>
    <w:rsid w:val="004F5213"/>
    <w:rsid w:val="004F5B27"/>
    <w:rsid w:val="004F5BDB"/>
    <w:rsid w:val="004F5E1C"/>
    <w:rsid w:val="004F5EE3"/>
    <w:rsid w:val="004F639F"/>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9ED"/>
    <w:rsid w:val="00510A47"/>
    <w:rsid w:val="00510E3A"/>
    <w:rsid w:val="00510F36"/>
    <w:rsid w:val="005114F4"/>
    <w:rsid w:val="00511AA9"/>
    <w:rsid w:val="00511AE4"/>
    <w:rsid w:val="0051206B"/>
    <w:rsid w:val="00512108"/>
    <w:rsid w:val="00512165"/>
    <w:rsid w:val="0051235F"/>
    <w:rsid w:val="00513146"/>
    <w:rsid w:val="00513772"/>
    <w:rsid w:val="00514C55"/>
    <w:rsid w:val="00515111"/>
    <w:rsid w:val="00515374"/>
    <w:rsid w:val="00516047"/>
    <w:rsid w:val="0051624B"/>
    <w:rsid w:val="00516407"/>
    <w:rsid w:val="00516A06"/>
    <w:rsid w:val="00516EAA"/>
    <w:rsid w:val="005172DD"/>
    <w:rsid w:val="005173F9"/>
    <w:rsid w:val="005177B8"/>
    <w:rsid w:val="00517E69"/>
    <w:rsid w:val="00520A46"/>
    <w:rsid w:val="00520D72"/>
    <w:rsid w:val="00520D92"/>
    <w:rsid w:val="005212A9"/>
    <w:rsid w:val="005212C0"/>
    <w:rsid w:val="005224EA"/>
    <w:rsid w:val="00522539"/>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0E5"/>
    <w:rsid w:val="0053482D"/>
    <w:rsid w:val="00535171"/>
    <w:rsid w:val="005356CA"/>
    <w:rsid w:val="0053597F"/>
    <w:rsid w:val="00535C32"/>
    <w:rsid w:val="00536638"/>
    <w:rsid w:val="00536AD5"/>
    <w:rsid w:val="00536D04"/>
    <w:rsid w:val="00536E4C"/>
    <w:rsid w:val="00536FD7"/>
    <w:rsid w:val="00537AAC"/>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23BD"/>
    <w:rsid w:val="00553168"/>
    <w:rsid w:val="00553660"/>
    <w:rsid w:val="00553AA4"/>
    <w:rsid w:val="0055495B"/>
    <w:rsid w:val="00555464"/>
    <w:rsid w:val="005555D0"/>
    <w:rsid w:val="00555606"/>
    <w:rsid w:val="00555667"/>
    <w:rsid w:val="00555B65"/>
    <w:rsid w:val="00555F7D"/>
    <w:rsid w:val="00556159"/>
    <w:rsid w:val="005563BA"/>
    <w:rsid w:val="0055645F"/>
    <w:rsid w:val="00556E88"/>
    <w:rsid w:val="00557820"/>
    <w:rsid w:val="00557E56"/>
    <w:rsid w:val="0056050F"/>
    <w:rsid w:val="00560AA7"/>
    <w:rsid w:val="00560C37"/>
    <w:rsid w:val="00560CDB"/>
    <w:rsid w:val="00560D30"/>
    <w:rsid w:val="00561C95"/>
    <w:rsid w:val="00562308"/>
    <w:rsid w:val="00562311"/>
    <w:rsid w:val="005626BB"/>
    <w:rsid w:val="00562813"/>
    <w:rsid w:val="00562B4C"/>
    <w:rsid w:val="00562D79"/>
    <w:rsid w:val="0056304F"/>
    <w:rsid w:val="00563148"/>
    <w:rsid w:val="00563F51"/>
    <w:rsid w:val="00564218"/>
    <w:rsid w:val="0056425D"/>
    <w:rsid w:val="00564DE0"/>
    <w:rsid w:val="00564E43"/>
    <w:rsid w:val="005650E9"/>
    <w:rsid w:val="00565DD9"/>
    <w:rsid w:val="005665FF"/>
    <w:rsid w:val="00566AFA"/>
    <w:rsid w:val="00566E30"/>
    <w:rsid w:val="00566EA6"/>
    <w:rsid w:val="005672D2"/>
    <w:rsid w:val="0056737D"/>
    <w:rsid w:val="00571B6C"/>
    <w:rsid w:val="00571F85"/>
    <w:rsid w:val="00571FBF"/>
    <w:rsid w:val="00572878"/>
    <w:rsid w:val="00572F30"/>
    <w:rsid w:val="0057374A"/>
    <w:rsid w:val="00573C21"/>
    <w:rsid w:val="00574CAC"/>
    <w:rsid w:val="00575051"/>
    <w:rsid w:val="00575978"/>
    <w:rsid w:val="00575F5B"/>
    <w:rsid w:val="00576466"/>
    <w:rsid w:val="00576505"/>
    <w:rsid w:val="00576790"/>
    <w:rsid w:val="00576AFC"/>
    <w:rsid w:val="00577188"/>
    <w:rsid w:val="00577CBA"/>
    <w:rsid w:val="005809B0"/>
    <w:rsid w:val="00580A2E"/>
    <w:rsid w:val="00580FC5"/>
    <w:rsid w:val="005814FE"/>
    <w:rsid w:val="0058183C"/>
    <w:rsid w:val="005819AA"/>
    <w:rsid w:val="00581D6F"/>
    <w:rsid w:val="005824D2"/>
    <w:rsid w:val="00582D1C"/>
    <w:rsid w:val="00582F2E"/>
    <w:rsid w:val="0058311C"/>
    <w:rsid w:val="00583228"/>
    <w:rsid w:val="005838B3"/>
    <w:rsid w:val="00583ED8"/>
    <w:rsid w:val="005842C4"/>
    <w:rsid w:val="00585C2D"/>
    <w:rsid w:val="00586CE7"/>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911"/>
    <w:rsid w:val="005A093A"/>
    <w:rsid w:val="005A131C"/>
    <w:rsid w:val="005A153A"/>
    <w:rsid w:val="005A1A78"/>
    <w:rsid w:val="005A1B90"/>
    <w:rsid w:val="005A1DA6"/>
    <w:rsid w:val="005A325B"/>
    <w:rsid w:val="005A3B8E"/>
    <w:rsid w:val="005A4249"/>
    <w:rsid w:val="005A4970"/>
    <w:rsid w:val="005A4C55"/>
    <w:rsid w:val="005A4E78"/>
    <w:rsid w:val="005A55EB"/>
    <w:rsid w:val="005A5657"/>
    <w:rsid w:val="005A5801"/>
    <w:rsid w:val="005A5C0B"/>
    <w:rsid w:val="005A5DED"/>
    <w:rsid w:val="005A76F4"/>
    <w:rsid w:val="005A7C5C"/>
    <w:rsid w:val="005B00BD"/>
    <w:rsid w:val="005B02B1"/>
    <w:rsid w:val="005B02B6"/>
    <w:rsid w:val="005B0973"/>
    <w:rsid w:val="005B0DC1"/>
    <w:rsid w:val="005B13C4"/>
    <w:rsid w:val="005B15D8"/>
    <w:rsid w:val="005B16D3"/>
    <w:rsid w:val="005B196F"/>
    <w:rsid w:val="005B1F9F"/>
    <w:rsid w:val="005B3026"/>
    <w:rsid w:val="005B3097"/>
    <w:rsid w:val="005B3598"/>
    <w:rsid w:val="005B400B"/>
    <w:rsid w:val="005B42B2"/>
    <w:rsid w:val="005B43A8"/>
    <w:rsid w:val="005B4570"/>
    <w:rsid w:val="005B4C2B"/>
    <w:rsid w:val="005B60C8"/>
    <w:rsid w:val="005B65E0"/>
    <w:rsid w:val="005B66D9"/>
    <w:rsid w:val="005B67C1"/>
    <w:rsid w:val="005B68F9"/>
    <w:rsid w:val="005B6A5B"/>
    <w:rsid w:val="005B7065"/>
    <w:rsid w:val="005B7372"/>
    <w:rsid w:val="005B77A9"/>
    <w:rsid w:val="005B7FC1"/>
    <w:rsid w:val="005C0029"/>
    <w:rsid w:val="005C0B13"/>
    <w:rsid w:val="005C145F"/>
    <w:rsid w:val="005C178B"/>
    <w:rsid w:val="005C1B50"/>
    <w:rsid w:val="005C1F74"/>
    <w:rsid w:val="005C202A"/>
    <w:rsid w:val="005C244D"/>
    <w:rsid w:val="005C2FC0"/>
    <w:rsid w:val="005C35BD"/>
    <w:rsid w:val="005C3F80"/>
    <w:rsid w:val="005C41C1"/>
    <w:rsid w:val="005C4570"/>
    <w:rsid w:val="005C45FE"/>
    <w:rsid w:val="005C4F4C"/>
    <w:rsid w:val="005C51F4"/>
    <w:rsid w:val="005C52B1"/>
    <w:rsid w:val="005C53B3"/>
    <w:rsid w:val="005C5FA0"/>
    <w:rsid w:val="005C6406"/>
    <w:rsid w:val="005C74F5"/>
    <w:rsid w:val="005C7B08"/>
    <w:rsid w:val="005C7BD4"/>
    <w:rsid w:val="005D0207"/>
    <w:rsid w:val="005D02EC"/>
    <w:rsid w:val="005D03B9"/>
    <w:rsid w:val="005D04BB"/>
    <w:rsid w:val="005D0645"/>
    <w:rsid w:val="005D0F08"/>
    <w:rsid w:val="005D1198"/>
    <w:rsid w:val="005D1378"/>
    <w:rsid w:val="005D1FA3"/>
    <w:rsid w:val="005D2074"/>
    <w:rsid w:val="005D2103"/>
    <w:rsid w:val="005D2270"/>
    <w:rsid w:val="005D24B9"/>
    <w:rsid w:val="005D26FC"/>
    <w:rsid w:val="005D2755"/>
    <w:rsid w:val="005D2785"/>
    <w:rsid w:val="005D2A42"/>
    <w:rsid w:val="005D2BF6"/>
    <w:rsid w:val="005D3404"/>
    <w:rsid w:val="005D379F"/>
    <w:rsid w:val="005D3BBE"/>
    <w:rsid w:val="005D3C1D"/>
    <w:rsid w:val="005D3D48"/>
    <w:rsid w:val="005D4591"/>
    <w:rsid w:val="005D49DB"/>
    <w:rsid w:val="005D525E"/>
    <w:rsid w:val="005D52D3"/>
    <w:rsid w:val="005D5BF2"/>
    <w:rsid w:val="005D6285"/>
    <w:rsid w:val="005D632F"/>
    <w:rsid w:val="005D635F"/>
    <w:rsid w:val="005D6815"/>
    <w:rsid w:val="005D6AEF"/>
    <w:rsid w:val="005D7386"/>
    <w:rsid w:val="005D7F54"/>
    <w:rsid w:val="005E0BAE"/>
    <w:rsid w:val="005E0D80"/>
    <w:rsid w:val="005E1331"/>
    <w:rsid w:val="005E1395"/>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62C"/>
    <w:rsid w:val="005E5CF0"/>
    <w:rsid w:val="005E6865"/>
    <w:rsid w:val="005E6FF6"/>
    <w:rsid w:val="005E7831"/>
    <w:rsid w:val="005E7DE8"/>
    <w:rsid w:val="005F127C"/>
    <w:rsid w:val="005F15E3"/>
    <w:rsid w:val="005F1782"/>
    <w:rsid w:val="005F1B27"/>
    <w:rsid w:val="005F1C7C"/>
    <w:rsid w:val="005F1C8D"/>
    <w:rsid w:val="005F298E"/>
    <w:rsid w:val="005F39CD"/>
    <w:rsid w:val="005F4114"/>
    <w:rsid w:val="005F4172"/>
    <w:rsid w:val="005F4C0F"/>
    <w:rsid w:val="005F5304"/>
    <w:rsid w:val="005F598F"/>
    <w:rsid w:val="005F5AB2"/>
    <w:rsid w:val="005F5ACC"/>
    <w:rsid w:val="005F5B93"/>
    <w:rsid w:val="005F5D3B"/>
    <w:rsid w:val="005F6552"/>
    <w:rsid w:val="005F6B81"/>
    <w:rsid w:val="005F6CD9"/>
    <w:rsid w:val="00600077"/>
    <w:rsid w:val="0060012A"/>
    <w:rsid w:val="00600F5E"/>
    <w:rsid w:val="0060198C"/>
    <w:rsid w:val="00601CB3"/>
    <w:rsid w:val="00601ED4"/>
    <w:rsid w:val="00602652"/>
    <w:rsid w:val="0060274E"/>
    <w:rsid w:val="00602CAC"/>
    <w:rsid w:val="0060311F"/>
    <w:rsid w:val="00603980"/>
    <w:rsid w:val="006043FA"/>
    <w:rsid w:val="0060462E"/>
    <w:rsid w:val="00604755"/>
    <w:rsid w:val="006047F6"/>
    <w:rsid w:val="00604D67"/>
    <w:rsid w:val="006057AD"/>
    <w:rsid w:val="00605FBE"/>
    <w:rsid w:val="0060661C"/>
    <w:rsid w:val="00606783"/>
    <w:rsid w:val="0060682D"/>
    <w:rsid w:val="00606CEA"/>
    <w:rsid w:val="00606EB9"/>
    <w:rsid w:val="0060713F"/>
    <w:rsid w:val="006075FB"/>
    <w:rsid w:val="0060768E"/>
    <w:rsid w:val="006103F3"/>
    <w:rsid w:val="0061059C"/>
    <w:rsid w:val="00610F6F"/>
    <w:rsid w:val="006112DF"/>
    <w:rsid w:val="00611A08"/>
    <w:rsid w:val="00611A9F"/>
    <w:rsid w:val="00611AC7"/>
    <w:rsid w:val="00611BEA"/>
    <w:rsid w:val="00612E71"/>
    <w:rsid w:val="00612F18"/>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04E"/>
    <w:rsid w:val="006241DC"/>
    <w:rsid w:val="0062455E"/>
    <w:rsid w:val="006248AB"/>
    <w:rsid w:val="0062509F"/>
    <w:rsid w:val="0062603F"/>
    <w:rsid w:val="0062692E"/>
    <w:rsid w:val="006272E0"/>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20BA"/>
    <w:rsid w:val="0064265E"/>
    <w:rsid w:val="006437D8"/>
    <w:rsid w:val="006437FF"/>
    <w:rsid w:val="00643AAE"/>
    <w:rsid w:val="0064453F"/>
    <w:rsid w:val="00644BD2"/>
    <w:rsid w:val="006454F7"/>
    <w:rsid w:val="00645BC3"/>
    <w:rsid w:val="0064636D"/>
    <w:rsid w:val="00646732"/>
    <w:rsid w:val="00646BE4"/>
    <w:rsid w:val="00646C7F"/>
    <w:rsid w:val="006478DD"/>
    <w:rsid w:val="00647A68"/>
    <w:rsid w:val="0065065A"/>
    <w:rsid w:val="006512B1"/>
    <w:rsid w:val="00651555"/>
    <w:rsid w:val="00651FB1"/>
    <w:rsid w:val="0065219D"/>
    <w:rsid w:val="0065220F"/>
    <w:rsid w:val="00652735"/>
    <w:rsid w:val="006530C2"/>
    <w:rsid w:val="006532F9"/>
    <w:rsid w:val="0065352C"/>
    <w:rsid w:val="00653B44"/>
    <w:rsid w:val="0065412E"/>
    <w:rsid w:val="00654801"/>
    <w:rsid w:val="006555CE"/>
    <w:rsid w:val="0065561F"/>
    <w:rsid w:val="00655907"/>
    <w:rsid w:val="00655D7F"/>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8D4"/>
    <w:rsid w:val="006662B3"/>
    <w:rsid w:val="00666324"/>
    <w:rsid w:val="00666752"/>
    <w:rsid w:val="0066720D"/>
    <w:rsid w:val="00667332"/>
    <w:rsid w:val="006673D5"/>
    <w:rsid w:val="00667634"/>
    <w:rsid w:val="00667830"/>
    <w:rsid w:val="006679B0"/>
    <w:rsid w:val="00667ABA"/>
    <w:rsid w:val="00670443"/>
    <w:rsid w:val="0067049E"/>
    <w:rsid w:val="0067077A"/>
    <w:rsid w:val="006709D7"/>
    <w:rsid w:val="00670A9B"/>
    <w:rsid w:val="00670BE0"/>
    <w:rsid w:val="00670D93"/>
    <w:rsid w:val="006713A4"/>
    <w:rsid w:val="006714B3"/>
    <w:rsid w:val="006715FF"/>
    <w:rsid w:val="0067166E"/>
    <w:rsid w:val="006719F1"/>
    <w:rsid w:val="00671E66"/>
    <w:rsid w:val="006721E0"/>
    <w:rsid w:val="00672326"/>
    <w:rsid w:val="00672B4A"/>
    <w:rsid w:val="0067354C"/>
    <w:rsid w:val="00673C44"/>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795"/>
    <w:rsid w:val="006817E9"/>
    <w:rsid w:val="006818D8"/>
    <w:rsid w:val="00681B3D"/>
    <w:rsid w:val="00681F9D"/>
    <w:rsid w:val="00682F66"/>
    <w:rsid w:val="0068342F"/>
    <w:rsid w:val="00683AC4"/>
    <w:rsid w:val="006842DD"/>
    <w:rsid w:val="00684BE5"/>
    <w:rsid w:val="00684E6A"/>
    <w:rsid w:val="00684EF3"/>
    <w:rsid w:val="0068564D"/>
    <w:rsid w:val="00685BC4"/>
    <w:rsid w:val="00685E43"/>
    <w:rsid w:val="00686057"/>
    <w:rsid w:val="0068619B"/>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B42"/>
    <w:rsid w:val="00694DB6"/>
    <w:rsid w:val="00694E78"/>
    <w:rsid w:val="00694FBA"/>
    <w:rsid w:val="00695B0B"/>
    <w:rsid w:val="00695C25"/>
    <w:rsid w:val="00696851"/>
    <w:rsid w:val="00696ACE"/>
    <w:rsid w:val="0069728F"/>
    <w:rsid w:val="006978E8"/>
    <w:rsid w:val="00697F2D"/>
    <w:rsid w:val="006A0070"/>
    <w:rsid w:val="006A007E"/>
    <w:rsid w:val="006A08E8"/>
    <w:rsid w:val="006A0D70"/>
    <w:rsid w:val="006A20D6"/>
    <w:rsid w:val="006A2572"/>
    <w:rsid w:val="006A278B"/>
    <w:rsid w:val="006A2F2D"/>
    <w:rsid w:val="006A303A"/>
    <w:rsid w:val="006A353A"/>
    <w:rsid w:val="006A35CB"/>
    <w:rsid w:val="006A35EA"/>
    <w:rsid w:val="006A3CB9"/>
    <w:rsid w:val="006A3F55"/>
    <w:rsid w:val="006A3F6A"/>
    <w:rsid w:val="006A518C"/>
    <w:rsid w:val="006A552C"/>
    <w:rsid w:val="006A55B7"/>
    <w:rsid w:val="006A655A"/>
    <w:rsid w:val="006A750D"/>
    <w:rsid w:val="006A7964"/>
    <w:rsid w:val="006A7B3D"/>
    <w:rsid w:val="006A7C03"/>
    <w:rsid w:val="006A7DF8"/>
    <w:rsid w:val="006B10CA"/>
    <w:rsid w:val="006B11F0"/>
    <w:rsid w:val="006B1801"/>
    <w:rsid w:val="006B1A00"/>
    <w:rsid w:val="006B1C5F"/>
    <w:rsid w:val="006B2047"/>
    <w:rsid w:val="006B244B"/>
    <w:rsid w:val="006B263E"/>
    <w:rsid w:val="006B2D9D"/>
    <w:rsid w:val="006B2E12"/>
    <w:rsid w:val="006B5914"/>
    <w:rsid w:val="006B5B31"/>
    <w:rsid w:val="006B5B3E"/>
    <w:rsid w:val="006B5F62"/>
    <w:rsid w:val="006B6223"/>
    <w:rsid w:val="006B64BF"/>
    <w:rsid w:val="006B669B"/>
    <w:rsid w:val="006B687F"/>
    <w:rsid w:val="006B742F"/>
    <w:rsid w:val="006B74B9"/>
    <w:rsid w:val="006B7540"/>
    <w:rsid w:val="006B774F"/>
    <w:rsid w:val="006B77FD"/>
    <w:rsid w:val="006B787B"/>
    <w:rsid w:val="006B7CA4"/>
    <w:rsid w:val="006B7D1F"/>
    <w:rsid w:val="006C060C"/>
    <w:rsid w:val="006C06CE"/>
    <w:rsid w:val="006C0D85"/>
    <w:rsid w:val="006C1B3B"/>
    <w:rsid w:val="006C1C36"/>
    <w:rsid w:val="006C1EA4"/>
    <w:rsid w:val="006C2495"/>
    <w:rsid w:val="006C27A5"/>
    <w:rsid w:val="006C2FD6"/>
    <w:rsid w:val="006C3215"/>
    <w:rsid w:val="006C3B5C"/>
    <w:rsid w:val="006C3CEA"/>
    <w:rsid w:val="006C4920"/>
    <w:rsid w:val="006C4A95"/>
    <w:rsid w:val="006C4C32"/>
    <w:rsid w:val="006C6656"/>
    <w:rsid w:val="006C6746"/>
    <w:rsid w:val="006C6EFA"/>
    <w:rsid w:val="006C6FEF"/>
    <w:rsid w:val="006C70D5"/>
    <w:rsid w:val="006C711E"/>
    <w:rsid w:val="006C7659"/>
    <w:rsid w:val="006C7882"/>
    <w:rsid w:val="006D0178"/>
    <w:rsid w:val="006D02E6"/>
    <w:rsid w:val="006D0DC9"/>
    <w:rsid w:val="006D133B"/>
    <w:rsid w:val="006D2007"/>
    <w:rsid w:val="006D2074"/>
    <w:rsid w:val="006D2521"/>
    <w:rsid w:val="006D2E67"/>
    <w:rsid w:val="006D36CC"/>
    <w:rsid w:val="006D3F26"/>
    <w:rsid w:val="006D3F59"/>
    <w:rsid w:val="006D420D"/>
    <w:rsid w:val="006D4C51"/>
    <w:rsid w:val="006D4E2F"/>
    <w:rsid w:val="006D5209"/>
    <w:rsid w:val="006D55D8"/>
    <w:rsid w:val="006D5A3C"/>
    <w:rsid w:val="006D5C90"/>
    <w:rsid w:val="006D617A"/>
    <w:rsid w:val="006D7D7E"/>
    <w:rsid w:val="006E026E"/>
    <w:rsid w:val="006E05A1"/>
    <w:rsid w:val="006E0864"/>
    <w:rsid w:val="006E0ECA"/>
    <w:rsid w:val="006E0F56"/>
    <w:rsid w:val="006E1D6C"/>
    <w:rsid w:val="006E239C"/>
    <w:rsid w:val="006E23F2"/>
    <w:rsid w:val="006E26BB"/>
    <w:rsid w:val="006E274C"/>
    <w:rsid w:val="006E31C2"/>
    <w:rsid w:val="006E367D"/>
    <w:rsid w:val="006E3BB7"/>
    <w:rsid w:val="006E4812"/>
    <w:rsid w:val="006E5212"/>
    <w:rsid w:val="006E5DE3"/>
    <w:rsid w:val="006E6658"/>
    <w:rsid w:val="006E66C8"/>
    <w:rsid w:val="006E77EB"/>
    <w:rsid w:val="006E7C85"/>
    <w:rsid w:val="006F0595"/>
    <w:rsid w:val="006F05C8"/>
    <w:rsid w:val="006F09F1"/>
    <w:rsid w:val="006F0A2E"/>
    <w:rsid w:val="006F12B4"/>
    <w:rsid w:val="006F18E9"/>
    <w:rsid w:val="006F1BE6"/>
    <w:rsid w:val="006F281B"/>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D19"/>
    <w:rsid w:val="006F640A"/>
    <w:rsid w:val="006F6AF3"/>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419"/>
    <w:rsid w:val="007044C8"/>
    <w:rsid w:val="00704FF6"/>
    <w:rsid w:val="00705144"/>
    <w:rsid w:val="007056E6"/>
    <w:rsid w:val="0070577E"/>
    <w:rsid w:val="00705867"/>
    <w:rsid w:val="00705984"/>
    <w:rsid w:val="00705B45"/>
    <w:rsid w:val="00705BA4"/>
    <w:rsid w:val="00705EDA"/>
    <w:rsid w:val="00706379"/>
    <w:rsid w:val="007064FC"/>
    <w:rsid w:val="00706501"/>
    <w:rsid w:val="0070682A"/>
    <w:rsid w:val="007075DF"/>
    <w:rsid w:val="00707601"/>
    <w:rsid w:val="007078FA"/>
    <w:rsid w:val="0070792F"/>
    <w:rsid w:val="007079EA"/>
    <w:rsid w:val="00707BAE"/>
    <w:rsid w:val="00710342"/>
    <w:rsid w:val="00710D5A"/>
    <w:rsid w:val="00711033"/>
    <w:rsid w:val="007111AC"/>
    <w:rsid w:val="00711762"/>
    <w:rsid w:val="00711CAB"/>
    <w:rsid w:val="00711DCB"/>
    <w:rsid w:val="00711DF0"/>
    <w:rsid w:val="0071215D"/>
    <w:rsid w:val="00712916"/>
    <w:rsid w:val="00712F30"/>
    <w:rsid w:val="00713551"/>
    <w:rsid w:val="00713D93"/>
    <w:rsid w:val="00714374"/>
    <w:rsid w:val="00714560"/>
    <w:rsid w:val="00714F51"/>
    <w:rsid w:val="0071534F"/>
    <w:rsid w:val="007157C2"/>
    <w:rsid w:val="007157F6"/>
    <w:rsid w:val="007158E3"/>
    <w:rsid w:val="00715F87"/>
    <w:rsid w:val="00716245"/>
    <w:rsid w:val="0071625C"/>
    <w:rsid w:val="00716F1F"/>
    <w:rsid w:val="007173A1"/>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C3A"/>
    <w:rsid w:val="00725D08"/>
    <w:rsid w:val="0072625B"/>
    <w:rsid w:val="00726910"/>
    <w:rsid w:val="00727B0F"/>
    <w:rsid w:val="00727E10"/>
    <w:rsid w:val="0073057B"/>
    <w:rsid w:val="00730853"/>
    <w:rsid w:val="00730C89"/>
    <w:rsid w:val="00731037"/>
    <w:rsid w:val="007311AE"/>
    <w:rsid w:val="00731C97"/>
    <w:rsid w:val="007330E6"/>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81F"/>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96B"/>
    <w:rsid w:val="00745A53"/>
    <w:rsid w:val="00745F5E"/>
    <w:rsid w:val="00746058"/>
    <w:rsid w:val="00746FC0"/>
    <w:rsid w:val="0074725B"/>
    <w:rsid w:val="00747BD7"/>
    <w:rsid w:val="00750082"/>
    <w:rsid w:val="007507B4"/>
    <w:rsid w:val="00750E90"/>
    <w:rsid w:val="0075142F"/>
    <w:rsid w:val="00751695"/>
    <w:rsid w:val="00751A02"/>
    <w:rsid w:val="00751C1F"/>
    <w:rsid w:val="0075250F"/>
    <w:rsid w:val="0075251B"/>
    <w:rsid w:val="007526A2"/>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847"/>
    <w:rsid w:val="00762E00"/>
    <w:rsid w:val="00762E26"/>
    <w:rsid w:val="00762FA5"/>
    <w:rsid w:val="00762FF8"/>
    <w:rsid w:val="00763642"/>
    <w:rsid w:val="00763C63"/>
    <w:rsid w:val="0076409B"/>
    <w:rsid w:val="00764347"/>
    <w:rsid w:val="007646AA"/>
    <w:rsid w:val="00764AD3"/>
    <w:rsid w:val="00765512"/>
    <w:rsid w:val="00766062"/>
    <w:rsid w:val="007667B0"/>
    <w:rsid w:val="0076680F"/>
    <w:rsid w:val="00766A5B"/>
    <w:rsid w:val="00766D0C"/>
    <w:rsid w:val="00767177"/>
    <w:rsid w:val="00767C2F"/>
    <w:rsid w:val="007702F7"/>
    <w:rsid w:val="00770477"/>
    <w:rsid w:val="007704F2"/>
    <w:rsid w:val="007711E2"/>
    <w:rsid w:val="007722A6"/>
    <w:rsid w:val="007722CF"/>
    <w:rsid w:val="007732C6"/>
    <w:rsid w:val="007738DC"/>
    <w:rsid w:val="00773977"/>
    <w:rsid w:val="00773B7C"/>
    <w:rsid w:val="00774CA0"/>
    <w:rsid w:val="0077500B"/>
    <w:rsid w:val="00775166"/>
    <w:rsid w:val="0077544D"/>
    <w:rsid w:val="00775458"/>
    <w:rsid w:val="00775536"/>
    <w:rsid w:val="00776255"/>
    <w:rsid w:val="007765CB"/>
    <w:rsid w:val="0077671A"/>
    <w:rsid w:val="007769D3"/>
    <w:rsid w:val="007771A2"/>
    <w:rsid w:val="00777267"/>
    <w:rsid w:val="007773E6"/>
    <w:rsid w:val="0077794B"/>
    <w:rsid w:val="00777DD3"/>
    <w:rsid w:val="00780FEF"/>
    <w:rsid w:val="0078134C"/>
    <w:rsid w:val="00781C19"/>
    <w:rsid w:val="00781ECE"/>
    <w:rsid w:val="00782742"/>
    <w:rsid w:val="00782972"/>
    <w:rsid w:val="00782E6A"/>
    <w:rsid w:val="0078333D"/>
    <w:rsid w:val="007833AD"/>
    <w:rsid w:val="00783A75"/>
    <w:rsid w:val="00783E20"/>
    <w:rsid w:val="00784130"/>
    <w:rsid w:val="00784235"/>
    <w:rsid w:val="00784840"/>
    <w:rsid w:val="007856AB"/>
    <w:rsid w:val="007858B9"/>
    <w:rsid w:val="0078623E"/>
    <w:rsid w:val="00786252"/>
    <w:rsid w:val="0078636C"/>
    <w:rsid w:val="0078638B"/>
    <w:rsid w:val="00786E3D"/>
    <w:rsid w:val="00787BD1"/>
    <w:rsid w:val="00790056"/>
    <w:rsid w:val="007903CC"/>
    <w:rsid w:val="00790A6F"/>
    <w:rsid w:val="00790FEC"/>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975B6"/>
    <w:rsid w:val="007A0087"/>
    <w:rsid w:val="007A02BA"/>
    <w:rsid w:val="007A05F6"/>
    <w:rsid w:val="007A0F00"/>
    <w:rsid w:val="007A16B1"/>
    <w:rsid w:val="007A2144"/>
    <w:rsid w:val="007A2159"/>
    <w:rsid w:val="007A2A50"/>
    <w:rsid w:val="007A2BC5"/>
    <w:rsid w:val="007A2CA4"/>
    <w:rsid w:val="007A2EBD"/>
    <w:rsid w:val="007A3975"/>
    <w:rsid w:val="007A43C7"/>
    <w:rsid w:val="007A4532"/>
    <w:rsid w:val="007A455A"/>
    <w:rsid w:val="007A49B1"/>
    <w:rsid w:val="007A54EE"/>
    <w:rsid w:val="007A5782"/>
    <w:rsid w:val="007A5C65"/>
    <w:rsid w:val="007A77EA"/>
    <w:rsid w:val="007A7888"/>
    <w:rsid w:val="007A7A89"/>
    <w:rsid w:val="007B03D5"/>
    <w:rsid w:val="007B0E7C"/>
    <w:rsid w:val="007B12B7"/>
    <w:rsid w:val="007B13E8"/>
    <w:rsid w:val="007B14DA"/>
    <w:rsid w:val="007B24A0"/>
    <w:rsid w:val="007B24F5"/>
    <w:rsid w:val="007B268A"/>
    <w:rsid w:val="007B31A9"/>
    <w:rsid w:val="007B34AB"/>
    <w:rsid w:val="007B3644"/>
    <w:rsid w:val="007B3A04"/>
    <w:rsid w:val="007B47C3"/>
    <w:rsid w:val="007B4897"/>
    <w:rsid w:val="007B48E3"/>
    <w:rsid w:val="007B54A5"/>
    <w:rsid w:val="007B5A22"/>
    <w:rsid w:val="007B5F73"/>
    <w:rsid w:val="007B5FBA"/>
    <w:rsid w:val="007B6345"/>
    <w:rsid w:val="007B6877"/>
    <w:rsid w:val="007B6A71"/>
    <w:rsid w:val="007B7D6B"/>
    <w:rsid w:val="007B7E16"/>
    <w:rsid w:val="007B7F05"/>
    <w:rsid w:val="007C019D"/>
    <w:rsid w:val="007C049A"/>
    <w:rsid w:val="007C075C"/>
    <w:rsid w:val="007C0985"/>
    <w:rsid w:val="007C0A2F"/>
    <w:rsid w:val="007C0AEE"/>
    <w:rsid w:val="007C19D2"/>
    <w:rsid w:val="007C1D12"/>
    <w:rsid w:val="007C2351"/>
    <w:rsid w:val="007C255E"/>
    <w:rsid w:val="007C25BD"/>
    <w:rsid w:val="007C26F1"/>
    <w:rsid w:val="007C3154"/>
    <w:rsid w:val="007C3489"/>
    <w:rsid w:val="007C43B8"/>
    <w:rsid w:val="007C552B"/>
    <w:rsid w:val="007C5663"/>
    <w:rsid w:val="007C5A64"/>
    <w:rsid w:val="007C5D48"/>
    <w:rsid w:val="007C5F5C"/>
    <w:rsid w:val="007C64BD"/>
    <w:rsid w:val="007C6FD7"/>
    <w:rsid w:val="007C73E8"/>
    <w:rsid w:val="007C7AB6"/>
    <w:rsid w:val="007C7EA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AF"/>
    <w:rsid w:val="007D64F3"/>
    <w:rsid w:val="007D67B7"/>
    <w:rsid w:val="007D6C3F"/>
    <w:rsid w:val="007D703F"/>
    <w:rsid w:val="007D70D5"/>
    <w:rsid w:val="007D71ED"/>
    <w:rsid w:val="007D77B5"/>
    <w:rsid w:val="007D7D4C"/>
    <w:rsid w:val="007E0004"/>
    <w:rsid w:val="007E15F4"/>
    <w:rsid w:val="007E1823"/>
    <w:rsid w:val="007E35B4"/>
    <w:rsid w:val="007E3CFB"/>
    <w:rsid w:val="007E43B9"/>
    <w:rsid w:val="007E496F"/>
    <w:rsid w:val="007E546D"/>
    <w:rsid w:val="007E58EE"/>
    <w:rsid w:val="007E640D"/>
    <w:rsid w:val="007E663E"/>
    <w:rsid w:val="007E677C"/>
    <w:rsid w:val="007E6BEE"/>
    <w:rsid w:val="007E6D7A"/>
    <w:rsid w:val="007E6F2A"/>
    <w:rsid w:val="007E70CA"/>
    <w:rsid w:val="007E70ED"/>
    <w:rsid w:val="007E7675"/>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247"/>
    <w:rsid w:val="007F3509"/>
    <w:rsid w:val="007F3B1D"/>
    <w:rsid w:val="007F3BEA"/>
    <w:rsid w:val="007F3E75"/>
    <w:rsid w:val="007F4204"/>
    <w:rsid w:val="007F42C5"/>
    <w:rsid w:val="007F4315"/>
    <w:rsid w:val="007F4530"/>
    <w:rsid w:val="007F45EE"/>
    <w:rsid w:val="007F46F9"/>
    <w:rsid w:val="007F4E72"/>
    <w:rsid w:val="007F4F8B"/>
    <w:rsid w:val="007F5590"/>
    <w:rsid w:val="007F5669"/>
    <w:rsid w:val="007F570E"/>
    <w:rsid w:val="007F57F9"/>
    <w:rsid w:val="007F5CE4"/>
    <w:rsid w:val="007F67E7"/>
    <w:rsid w:val="007F6989"/>
    <w:rsid w:val="007F69B0"/>
    <w:rsid w:val="007F6D95"/>
    <w:rsid w:val="007F6DF4"/>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4B"/>
    <w:rsid w:val="00804351"/>
    <w:rsid w:val="00804416"/>
    <w:rsid w:val="0080494E"/>
    <w:rsid w:val="00804CB2"/>
    <w:rsid w:val="00804DB5"/>
    <w:rsid w:val="00805C80"/>
    <w:rsid w:val="008062D6"/>
    <w:rsid w:val="008067D1"/>
    <w:rsid w:val="008071BE"/>
    <w:rsid w:val="0080757E"/>
    <w:rsid w:val="00807803"/>
    <w:rsid w:val="00807804"/>
    <w:rsid w:val="00807946"/>
    <w:rsid w:val="008079F0"/>
    <w:rsid w:val="00810054"/>
    <w:rsid w:val="00810A68"/>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62D"/>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642"/>
    <w:rsid w:val="00826994"/>
    <w:rsid w:val="00826C37"/>
    <w:rsid w:val="00826C91"/>
    <w:rsid w:val="0082719D"/>
    <w:rsid w:val="0082738E"/>
    <w:rsid w:val="00827682"/>
    <w:rsid w:val="008276F2"/>
    <w:rsid w:val="00827989"/>
    <w:rsid w:val="00827A3E"/>
    <w:rsid w:val="00827E96"/>
    <w:rsid w:val="00827EEF"/>
    <w:rsid w:val="00830CC4"/>
    <w:rsid w:val="00831C83"/>
    <w:rsid w:val="00832054"/>
    <w:rsid w:val="0083291F"/>
    <w:rsid w:val="008329D0"/>
    <w:rsid w:val="0083322A"/>
    <w:rsid w:val="0083333D"/>
    <w:rsid w:val="008339F6"/>
    <w:rsid w:val="00833A9C"/>
    <w:rsid w:val="00834240"/>
    <w:rsid w:val="00834599"/>
    <w:rsid w:val="00834FBF"/>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278"/>
    <w:rsid w:val="008456DC"/>
    <w:rsid w:val="00845A1F"/>
    <w:rsid w:val="00845BD9"/>
    <w:rsid w:val="00845C44"/>
    <w:rsid w:val="00845DFE"/>
    <w:rsid w:val="00846121"/>
    <w:rsid w:val="0084615A"/>
    <w:rsid w:val="00846259"/>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94E"/>
    <w:rsid w:val="00851AA7"/>
    <w:rsid w:val="008523A3"/>
    <w:rsid w:val="008526C2"/>
    <w:rsid w:val="008538B6"/>
    <w:rsid w:val="00853A37"/>
    <w:rsid w:val="0085510E"/>
    <w:rsid w:val="00855134"/>
    <w:rsid w:val="008556A1"/>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23FF"/>
    <w:rsid w:val="00872B56"/>
    <w:rsid w:val="00872BB4"/>
    <w:rsid w:val="00872D9A"/>
    <w:rsid w:val="00873105"/>
    <w:rsid w:val="0087310C"/>
    <w:rsid w:val="008731C8"/>
    <w:rsid w:val="0087346A"/>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0FA7"/>
    <w:rsid w:val="00881229"/>
    <w:rsid w:val="008812BA"/>
    <w:rsid w:val="008815B1"/>
    <w:rsid w:val="00881879"/>
    <w:rsid w:val="00881C19"/>
    <w:rsid w:val="00881C23"/>
    <w:rsid w:val="00881E5B"/>
    <w:rsid w:val="008828AC"/>
    <w:rsid w:val="00884393"/>
    <w:rsid w:val="00884939"/>
    <w:rsid w:val="00884A97"/>
    <w:rsid w:val="00884C37"/>
    <w:rsid w:val="00884C39"/>
    <w:rsid w:val="0088546E"/>
    <w:rsid w:val="008856FD"/>
    <w:rsid w:val="00885805"/>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C9A"/>
    <w:rsid w:val="00895108"/>
    <w:rsid w:val="00895240"/>
    <w:rsid w:val="00895246"/>
    <w:rsid w:val="00895321"/>
    <w:rsid w:val="00895A2E"/>
    <w:rsid w:val="00896A69"/>
    <w:rsid w:val="00896B45"/>
    <w:rsid w:val="00896C30"/>
    <w:rsid w:val="008A1B48"/>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5AC7"/>
    <w:rsid w:val="008A65FC"/>
    <w:rsid w:val="008A66DE"/>
    <w:rsid w:val="008A6E9B"/>
    <w:rsid w:val="008A7B3D"/>
    <w:rsid w:val="008B0BE6"/>
    <w:rsid w:val="008B2026"/>
    <w:rsid w:val="008B2BAD"/>
    <w:rsid w:val="008B2FA9"/>
    <w:rsid w:val="008B36DA"/>
    <w:rsid w:val="008B3CB9"/>
    <w:rsid w:val="008B3D50"/>
    <w:rsid w:val="008B446B"/>
    <w:rsid w:val="008B4565"/>
    <w:rsid w:val="008B4CB9"/>
    <w:rsid w:val="008B4FC4"/>
    <w:rsid w:val="008B51D4"/>
    <w:rsid w:val="008B544A"/>
    <w:rsid w:val="008B588B"/>
    <w:rsid w:val="008B5A2B"/>
    <w:rsid w:val="008B5AA5"/>
    <w:rsid w:val="008B668F"/>
    <w:rsid w:val="008B6A18"/>
    <w:rsid w:val="008B6FBB"/>
    <w:rsid w:val="008B71D3"/>
    <w:rsid w:val="008B7427"/>
    <w:rsid w:val="008B7A7F"/>
    <w:rsid w:val="008C0368"/>
    <w:rsid w:val="008C0685"/>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644"/>
    <w:rsid w:val="008D4C2A"/>
    <w:rsid w:val="008D616B"/>
    <w:rsid w:val="008D6C5C"/>
    <w:rsid w:val="008D6CB7"/>
    <w:rsid w:val="008D6E18"/>
    <w:rsid w:val="008D7B4F"/>
    <w:rsid w:val="008D7E1A"/>
    <w:rsid w:val="008E0443"/>
    <w:rsid w:val="008E049F"/>
    <w:rsid w:val="008E0639"/>
    <w:rsid w:val="008E08A5"/>
    <w:rsid w:val="008E1302"/>
    <w:rsid w:val="008E13A1"/>
    <w:rsid w:val="008E1C43"/>
    <w:rsid w:val="008E1C64"/>
    <w:rsid w:val="008E1CC9"/>
    <w:rsid w:val="008E1E47"/>
    <w:rsid w:val="008E2084"/>
    <w:rsid w:val="008E2B0B"/>
    <w:rsid w:val="008E2BB8"/>
    <w:rsid w:val="008E2DFA"/>
    <w:rsid w:val="008E3C1F"/>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2ECD"/>
    <w:rsid w:val="008F332C"/>
    <w:rsid w:val="008F3480"/>
    <w:rsid w:val="008F34A1"/>
    <w:rsid w:val="008F3682"/>
    <w:rsid w:val="008F3A07"/>
    <w:rsid w:val="008F3B72"/>
    <w:rsid w:val="008F46D8"/>
    <w:rsid w:val="008F4CA1"/>
    <w:rsid w:val="008F4CBB"/>
    <w:rsid w:val="008F5917"/>
    <w:rsid w:val="008F618E"/>
    <w:rsid w:val="008F6DC6"/>
    <w:rsid w:val="008F725A"/>
    <w:rsid w:val="008F754C"/>
    <w:rsid w:val="008F7669"/>
    <w:rsid w:val="008F77D2"/>
    <w:rsid w:val="008F7ACC"/>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344"/>
    <w:rsid w:val="009059E5"/>
    <w:rsid w:val="00905F94"/>
    <w:rsid w:val="0090602B"/>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BF5"/>
    <w:rsid w:val="0091778D"/>
    <w:rsid w:val="00917CA3"/>
    <w:rsid w:val="00917D2F"/>
    <w:rsid w:val="009204EE"/>
    <w:rsid w:val="0092054A"/>
    <w:rsid w:val="00920646"/>
    <w:rsid w:val="009210E4"/>
    <w:rsid w:val="00921197"/>
    <w:rsid w:val="009214A4"/>
    <w:rsid w:val="0092176F"/>
    <w:rsid w:val="00921E12"/>
    <w:rsid w:val="00921E82"/>
    <w:rsid w:val="00921F09"/>
    <w:rsid w:val="009225FD"/>
    <w:rsid w:val="009227B6"/>
    <w:rsid w:val="009231CB"/>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29F"/>
    <w:rsid w:val="009324D4"/>
    <w:rsid w:val="0093293A"/>
    <w:rsid w:val="00932992"/>
    <w:rsid w:val="00933E37"/>
    <w:rsid w:val="00933E49"/>
    <w:rsid w:val="0093416A"/>
    <w:rsid w:val="00934459"/>
    <w:rsid w:val="00934DE3"/>
    <w:rsid w:val="00934F0C"/>
    <w:rsid w:val="00935A25"/>
    <w:rsid w:val="00935C44"/>
    <w:rsid w:val="00935DF9"/>
    <w:rsid w:val="009360A9"/>
    <w:rsid w:val="009361FB"/>
    <w:rsid w:val="009365C0"/>
    <w:rsid w:val="0093682A"/>
    <w:rsid w:val="00936B85"/>
    <w:rsid w:val="0093778A"/>
    <w:rsid w:val="00937BB4"/>
    <w:rsid w:val="00940C0E"/>
    <w:rsid w:val="00940E68"/>
    <w:rsid w:val="0094142E"/>
    <w:rsid w:val="009419C9"/>
    <w:rsid w:val="00941F3E"/>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5E15"/>
    <w:rsid w:val="00945EE8"/>
    <w:rsid w:val="00946174"/>
    <w:rsid w:val="00946290"/>
    <w:rsid w:val="0094651A"/>
    <w:rsid w:val="009466C6"/>
    <w:rsid w:val="00946F97"/>
    <w:rsid w:val="00947500"/>
    <w:rsid w:val="00947ADC"/>
    <w:rsid w:val="00947B08"/>
    <w:rsid w:val="00947B3A"/>
    <w:rsid w:val="00947BFC"/>
    <w:rsid w:val="00950BA0"/>
    <w:rsid w:val="00950CF6"/>
    <w:rsid w:val="009513DB"/>
    <w:rsid w:val="009514CB"/>
    <w:rsid w:val="0095158E"/>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BD4"/>
    <w:rsid w:val="00960D88"/>
    <w:rsid w:val="00961496"/>
    <w:rsid w:val="00961C14"/>
    <w:rsid w:val="00962366"/>
    <w:rsid w:val="00962B82"/>
    <w:rsid w:val="00962F3C"/>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E36"/>
    <w:rsid w:val="00967FB2"/>
    <w:rsid w:val="00970377"/>
    <w:rsid w:val="00970A9F"/>
    <w:rsid w:val="00970DD9"/>
    <w:rsid w:val="0097126C"/>
    <w:rsid w:val="00971407"/>
    <w:rsid w:val="0097160D"/>
    <w:rsid w:val="00971810"/>
    <w:rsid w:val="00971928"/>
    <w:rsid w:val="00971B4C"/>
    <w:rsid w:val="00972D00"/>
    <w:rsid w:val="009734CD"/>
    <w:rsid w:val="009737DB"/>
    <w:rsid w:val="0097389D"/>
    <w:rsid w:val="00974622"/>
    <w:rsid w:val="0097476B"/>
    <w:rsid w:val="00974818"/>
    <w:rsid w:val="00974ED4"/>
    <w:rsid w:val="00975A24"/>
    <w:rsid w:val="0097629E"/>
    <w:rsid w:val="009765C2"/>
    <w:rsid w:val="00976882"/>
    <w:rsid w:val="00976C95"/>
    <w:rsid w:val="0097798E"/>
    <w:rsid w:val="009779CC"/>
    <w:rsid w:val="00977DE4"/>
    <w:rsid w:val="00977ECA"/>
    <w:rsid w:val="009810D5"/>
    <w:rsid w:val="00981476"/>
    <w:rsid w:val="00981545"/>
    <w:rsid w:val="0098169C"/>
    <w:rsid w:val="009819F7"/>
    <w:rsid w:val="00981A70"/>
    <w:rsid w:val="00981C40"/>
    <w:rsid w:val="009823A8"/>
    <w:rsid w:val="00982795"/>
    <w:rsid w:val="00982E43"/>
    <w:rsid w:val="00982EA7"/>
    <w:rsid w:val="00983336"/>
    <w:rsid w:val="00983673"/>
    <w:rsid w:val="00983E73"/>
    <w:rsid w:val="0098401B"/>
    <w:rsid w:val="009842C3"/>
    <w:rsid w:val="009846CF"/>
    <w:rsid w:val="00984B9E"/>
    <w:rsid w:val="00985C99"/>
    <w:rsid w:val="009861F4"/>
    <w:rsid w:val="00986395"/>
    <w:rsid w:val="0098663B"/>
    <w:rsid w:val="00987588"/>
    <w:rsid w:val="009877EE"/>
    <w:rsid w:val="00987AD2"/>
    <w:rsid w:val="009902FA"/>
    <w:rsid w:val="00990633"/>
    <w:rsid w:val="00991672"/>
    <w:rsid w:val="0099186A"/>
    <w:rsid w:val="00991EAB"/>
    <w:rsid w:val="00991F0E"/>
    <w:rsid w:val="00992608"/>
    <w:rsid w:val="0099260C"/>
    <w:rsid w:val="00993083"/>
    <w:rsid w:val="0099338E"/>
    <w:rsid w:val="0099342C"/>
    <w:rsid w:val="00993816"/>
    <w:rsid w:val="00993ABC"/>
    <w:rsid w:val="00993D4A"/>
    <w:rsid w:val="00994635"/>
    <w:rsid w:val="00994BA3"/>
    <w:rsid w:val="00994D4B"/>
    <w:rsid w:val="00995360"/>
    <w:rsid w:val="00995431"/>
    <w:rsid w:val="009956C5"/>
    <w:rsid w:val="009957EB"/>
    <w:rsid w:val="00995DDE"/>
    <w:rsid w:val="009961A5"/>
    <w:rsid w:val="0099664E"/>
    <w:rsid w:val="0099799B"/>
    <w:rsid w:val="009A079E"/>
    <w:rsid w:val="009A0D1D"/>
    <w:rsid w:val="009A1140"/>
    <w:rsid w:val="009A118B"/>
    <w:rsid w:val="009A145F"/>
    <w:rsid w:val="009A17DA"/>
    <w:rsid w:val="009A1BD7"/>
    <w:rsid w:val="009A1E67"/>
    <w:rsid w:val="009A31C9"/>
    <w:rsid w:val="009A3E60"/>
    <w:rsid w:val="009A4766"/>
    <w:rsid w:val="009A48A4"/>
    <w:rsid w:val="009A4BEE"/>
    <w:rsid w:val="009A4D28"/>
    <w:rsid w:val="009A55B7"/>
    <w:rsid w:val="009A607D"/>
    <w:rsid w:val="009A6591"/>
    <w:rsid w:val="009A6DAF"/>
    <w:rsid w:val="009A6F44"/>
    <w:rsid w:val="009A7078"/>
    <w:rsid w:val="009A70BC"/>
    <w:rsid w:val="009A77E8"/>
    <w:rsid w:val="009B0591"/>
    <w:rsid w:val="009B0960"/>
    <w:rsid w:val="009B1675"/>
    <w:rsid w:val="009B1B0D"/>
    <w:rsid w:val="009B1EAD"/>
    <w:rsid w:val="009B20D8"/>
    <w:rsid w:val="009B2647"/>
    <w:rsid w:val="009B26D6"/>
    <w:rsid w:val="009B2959"/>
    <w:rsid w:val="009B2E2D"/>
    <w:rsid w:val="009B38BB"/>
    <w:rsid w:val="009B3A96"/>
    <w:rsid w:val="009B43F9"/>
    <w:rsid w:val="009B4C26"/>
    <w:rsid w:val="009B5081"/>
    <w:rsid w:val="009B51C9"/>
    <w:rsid w:val="009B5603"/>
    <w:rsid w:val="009B66D6"/>
    <w:rsid w:val="009B6CE2"/>
    <w:rsid w:val="009B7141"/>
    <w:rsid w:val="009B7DEF"/>
    <w:rsid w:val="009B7FDF"/>
    <w:rsid w:val="009C040C"/>
    <w:rsid w:val="009C0B2D"/>
    <w:rsid w:val="009C0B4B"/>
    <w:rsid w:val="009C0D47"/>
    <w:rsid w:val="009C1134"/>
    <w:rsid w:val="009C11BA"/>
    <w:rsid w:val="009C161F"/>
    <w:rsid w:val="009C1777"/>
    <w:rsid w:val="009C19CE"/>
    <w:rsid w:val="009C1F01"/>
    <w:rsid w:val="009C206E"/>
    <w:rsid w:val="009C21B5"/>
    <w:rsid w:val="009C30C8"/>
    <w:rsid w:val="009C3657"/>
    <w:rsid w:val="009C3D9D"/>
    <w:rsid w:val="009C4435"/>
    <w:rsid w:val="009C443E"/>
    <w:rsid w:val="009C4848"/>
    <w:rsid w:val="009C4D6E"/>
    <w:rsid w:val="009C562B"/>
    <w:rsid w:val="009C612B"/>
    <w:rsid w:val="009C6A09"/>
    <w:rsid w:val="009C707E"/>
    <w:rsid w:val="009C736C"/>
    <w:rsid w:val="009C7E60"/>
    <w:rsid w:val="009C7FCE"/>
    <w:rsid w:val="009D0DCE"/>
    <w:rsid w:val="009D1534"/>
    <w:rsid w:val="009D1970"/>
    <w:rsid w:val="009D1B65"/>
    <w:rsid w:val="009D1C33"/>
    <w:rsid w:val="009D1F5F"/>
    <w:rsid w:val="009D2230"/>
    <w:rsid w:val="009D285A"/>
    <w:rsid w:val="009D2C79"/>
    <w:rsid w:val="009D3002"/>
    <w:rsid w:val="009D30ED"/>
    <w:rsid w:val="009D3241"/>
    <w:rsid w:val="009D39AF"/>
    <w:rsid w:val="009D51CA"/>
    <w:rsid w:val="009D5A16"/>
    <w:rsid w:val="009D68ED"/>
    <w:rsid w:val="009D7713"/>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D92"/>
    <w:rsid w:val="009E5F3B"/>
    <w:rsid w:val="009E6174"/>
    <w:rsid w:val="009E623D"/>
    <w:rsid w:val="009E664F"/>
    <w:rsid w:val="009E70E2"/>
    <w:rsid w:val="009E7AEB"/>
    <w:rsid w:val="009E7C7D"/>
    <w:rsid w:val="009F0027"/>
    <w:rsid w:val="009F1378"/>
    <w:rsid w:val="009F154F"/>
    <w:rsid w:val="009F2400"/>
    <w:rsid w:val="009F2717"/>
    <w:rsid w:val="009F2973"/>
    <w:rsid w:val="009F2E9C"/>
    <w:rsid w:val="009F2F93"/>
    <w:rsid w:val="009F2F95"/>
    <w:rsid w:val="009F3233"/>
    <w:rsid w:val="009F42DB"/>
    <w:rsid w:val="009F462C"/>
    <w:rsid w:val="009F4B03"/>
    <w:rsid w:val="009F5579"/>
    <w:rsid w:val="009F5971"/>
    <w:rsid w:val="009F69D0"/>
    <w:rsid w:val="009F6C8A"/>
    <w:rsid w:val="009F6F4C"/>
    <w:rsid w:val="009F7094"/>
    <w:rsid w:val="009F74AB"/>
    <w:rsid w:val="00A0043A"/>
    <w:rsid w:val="00A00797"/>
    <w:rsid w:val="00A00B97"/>
    <w:rsid w:val="00A014CD"/>
    <w:rsid w:val="00A01A22"/>
    <w:rsid w:val="00A0222F"/>
    <w:rsid w:val="00A024FB"/>
    <w:rsid w:val="00A02AD2"/>
    <w:rsid w:val="00A03DCE"/>
    <w:rsid w:val="00A040C1"/>
    <w:rsid w:val="00A042EA"/>
    <w:rsid w:val="00A049F2"/>
    <w:rsid w:val="00A04DE9"/>
    <w:rsid w:val="00A04F3F"/>
    <w:rsid w:val="00A055B0"/>
    <w:rsid w:val="00A05678"/>
    <w:rsid w:val="00A05749"/>
    <w:rsid w:val="00A0592D"/>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511"/>
    <w:rsid w:val="00A14E38"/>
    <w:rsid w:val="00A154C2"/>
    <w:rsid w:val="00A15F79"/>
    <w:rsid w:val="00A16095"/>
    <w:rsid w:val="00A16DE4"/>
    <w:rsid w:val="00A16F90"/>
    <w:rsid w:val="00A1729A"/>
    <w:rsid w:val="00A17C1A"/>
    <w:rsid w:val="00A201BB"/>
    <w:rsid w:val="00A20863"/>
    <w:rsid w:val="00A209AF"/>
    <w:rsid w:val="00A20B8B"/>
    <w:rsid w:val="00A22E61"/>
    <w:rsid w:val="00A233A3"/>
    <w:rsid w:val="00A23412"/>
    <w:rsid w:val="00A234DB"/>
    <w:rsid w:val="00A23EE7"/>
    <w:rsid w:val="00A23F6E"/>
    <w:rsid w:val="00A243EE"/>
    <w:rsid w:val="00A2445B"/>
    <w:rsid w:val="00A246BE"/>
    <w:rsid w:val="00A248AE"/>
    <w:rsid w:val="00A249F7"/>
    <w:rsid w:val="00A24C52"/>
    <w:rsid w:val="00A24EAF"/>
    <w:rsid w:val="00A2590F"/>
    <w:rsid w:val="00A25916"/>
    <w:rsid w:val="00A25B71"/>
    <w:rsid w:val="00A25F04"/>
    <w:rsid w:val="00A26965"/>
    <w:rsid w:val="00A26C00"/>
    <w:rsid w:val="00A272A7"/>
    <w:rsid w:val="00A2782B"/>
    <w:rsid w:val="00A27BC6"/>
    <w:rsid w:val="00A300A1"/>
    <w:rsid w:val="00A302D2"/>
    <w:rsid w:val="00A30B2A"/>
    <w:rsid w:val="00A31109"/>
    <w:rsid w:val="00A3117A"/>
    <w:rsid w:val="00A314E8"/>
    <w:rsid w:val="00A31713"/>
    <w:rsid w:val="00A3224F"/>
    <w:rsid w:val="00A3283B"/>
    <w:rsid w:val="00A32CDB"/>
    <w:rsid w:val="00A32CF3"/>
    <w:rsid w:val="00A32E85"/>
    <w:rsid w:val="00A33818"/>
    <w:rsid w:val="00A344BF"/>
    <w:rsid w:val="00A3455D"/>
    <w:rsid w:val="00A34A45"/>
    <w:rsid w:val="00A34C7A"/>
    <w:rsid w:val="00A34C95"/>
    <w:rsid w:val="00A35B36"/>
    <w:rsid w:val="00A35E77"/>
    <w:rsid w:val="00A3601B"/>
    <w:rsid w:val="00A36175"/>
    <w:rsid w:val="00A365F6"/>
    <w:rsid w:val="00A366CC"/>
    <w:rsid w:val="00A36C88"/>
    <w:rsid w:val="00A36CE7"/>
    <w:rsid w:val="00A36E74"/>
    <w:rsid w:val="00A37D9C"/>
    <w:rsid w:val="00A37F42"/>
    <w:rsid w:val="00A403B2"/>
    <w:rsid w:val="00A40F3B"/>
    <w:rsid w:val="00A4125D"/>
    <w:rsid w:val="00A415DF"/>
    <w:rsid w:val="00A41751"/>
    <w:rsid w:val="00A41B7F"/>
    <w:rsid w:val="00A42A9D"/>
    <w:rsid w:val="00A42C46"/>
    <w:rsid w:val="00A4386E"/>
    <w:rsid w:val="00A43D5C"/>
    <w:rsid w:val="00A44114"/>
    <w:rsid w:val="00A44ABF"/>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55A9"/>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146"/>
    <w:rsid w:val="00A704CD"/>
    <w:rsid w:val="00A71CCE"/>
    <w:rsid w:val="00A725F8"/>
    <w:rsid w:val="00A7285A"/>
    <w:rsid w:val="00A72928"/>
    <w:rsid w:val="00A72D7E"/>
    <w:rsid w:val="00A72EE8"/>
    <w:rsid w:val="00A74276"/>
    <w:rsid w:val="00A7427F"/>
    <w:rsid w:val="00A7466B"/>
    <w:rsid w:val="00A749B1"/>
    <w:rsid w:val="00A74A0B"/>
    <w:rsid w:val="00A74DF9"/>
    <w:rsid w:val="00A75063"/>
    <w:rsid w:val="00A7556A"/>
    <w:rsid w:val="00A75DA7"/>
    <w:rsid w:val="00A7611D"/>
    <w:rsid w:val="00A7682B"/>
    <w:rsid w:val="00A76AB3"/>
    <w:rsid w:val="00A76FF4"/>
    <w:rsid w:val="00A77AC2"/>
    <w:rsid w:val="00A77F08"/>
    <w:rsid w:val="00A800CE"/>
    <w:rsid w:val="00A8071C"/>
    <w:rsid w:val="00A80B76"/>
    <w:rsid w:val="00A80BAB"/>
    <w:rsid w:val="00A80DB1"/>
    <w:rsid w:val="00A815C5"/>
    <w:rsid w:val="00A81812"/>
    <w:rsid w:val="00A819F9"/>
    <w:rsid w:val="00A81BB1"/>
    <w:rsid w:val="00A81FCC"/>
    <w:rsid w:val="00A828C0"/>
    <w:rsid w:val="00A82976"/>
    <w:rsid w:val="00A82B35"/>
    <w:rsid w:val="00A82BFF"/>
    <w:rsid w:val="00A8381D"/>
    <w:rsid w:val="00A8454B"/>
    <w:rsid w:val="00A84868"/>
    <w:rsid w:val="00A853D4"/>
    <w:rsid w:val="00A8541F"/>
    <w:rsid w:val="00A856EA"/>
    <w:rsid w:val="00A85F1F"/>
    <w:rsid w:val="00A865EF"/>
    <w:rsid w:val="00A87051"/>
    <w:rsid w:val="00A87292"/>
    <w:rsid w:val="00A8746A"/>
    <w:rsid w:val="00A876FA"/>
    <w:rsid w:val="00A87E64"/>
    <w:rsid w:val="00A87FCB"/>
    <w:rsid w:val="00A90450"/>
    <w:rsid w:val="00A90FB7"/>
    <w:rsid w:val="00A91632"/>
    <w:rsid w:val="00A91C0C"/>
    <w:rsid w:val="00A92147"/>
    <w:rsid w:val="00A9252B"/>
    <w:rsid w:val="00A92C41"/>
    <w:rsid w:val="00A934AC"/>
    <w:rsid w:val="00A93DC1"/>
    <w:rsid w:val="00A95EDD"/>
    <w:rsid w:val="00A960FF"/>
    <w:rsid w:val="00A962DD"/>
    <w:rsid w:val="00A96B1B"/>
    <w:rsid w:val="00A96F36"/>
    <w:rsid w:val="00A96F8B"/>
    <w:rsid w:val="00A97ED3"/>
    <w:rsid w:val="00A97F50"/>
    <w:rsid w:val="00AA0C83"/>
    <w:rsid w:val="00AA18C8"/>
    <w:rsid w:val="00AA1B5F"/>
    <w:rsid w:val="00AA1E27"/>
    <w:rsid w:val="00AA2278"/>
    <w:rsid w:val="00AA2652"/>
    <w:rsid w:val="00AA2FD0"/>
    <w:rsid w:val="00AA379F"/>
    <w:rsid w:val="00AA393F"/>
    <w:rsid w:val="00AA3AF3"/>
    <w:rsid w:val="00AA3CF7"/>
    <w:rsid w:val="00AA41DC"/>
    <w:rsid w:val="00AA431B"/>
    <w:rsid w:val="00AA4589"/>
    <w:rsid w:val="00AA5810"/>
    <w:rsid w:val="00AA5954"/>
    <w:rsid w:val="00AA5CBE"/>
    <w:rsid w:val="00AA5D3E"/>
    <w:rsid w:val="00AA6527"/>
    <w:rsid w:val="00AA6AB8"/>
    <w:rsid w:val="00AA7384"/>
    <w:rsid w:val="00AA7835"/>
    <w:rsid w:val="00AB019B"/>
    <w:rsid w:val="00AB0456"/>
    <w:rsid w:val="00AB060D"/>
    <w:rsid w:val="00AB06B9"/>
    <w:rsid w:val="00AB0F33"/>
    <w:rsid w:val="00AB0F6A"/>
    <w:rsid w:val="00AB1562"/>
    <w:rsid w:val="00AB15FD"/>
    <w:rsid w:val="00AB205B"/>
    <w:rsid w:val="00AB244C"/>
    <w:rsid w:val="00AB275A"/>
    <w:rsid w:val="00AB2823"/>
    <w:rsid w:val="00AB2A50"/>
    <w:rsid w:val="00AB2FC5"/>
    <w:rsid w:val="00AB38E7"/>
    <w:rsid w:val="00AB4404"/>
    <w:rsid w:val="00AB47DA"/>
    <w:rsid w:val="00AB48BA"/>
    <w:rsid w:val="00AB4E26"/>
    <w:rsid w:val="00AB509D"/>
    <w:rsid w:val="00AB5658"/>
    <w:rsid w:val="00AB59BA"/>
    <w:rsid w:val="00AB60D5"/>
    <w:rsid w:val="00AB74C4"/>
    <w:rsid w:val="00AB7519"/>
    <w:rsid w:val="00AB7DB1"/>
    <w:rsid w:val="00AB7E97"/>
    <w:rsid w:val="00AC0092"/>
    <w:rsid w:val="00AC0125"/>
    <w:rsid w:val="00AC05C5"/>
    <w:rsid w:val="00AC08A3"/>
    <w:rsid w:val="00AC151C"/>
    <w:rsid w:val="00AC201E"/>
    <w:rsid w:val="00AC266B"/>
    <w:rsid w:val="00AC2698"/>
    <w:rsid w:val="00AC2893"/>
    <w:rsid w:val="00AC2AA8"/>
    <w:rsid w:val="00AC2F00"/>
    <w:rsid w:val="00AC312A"/>
    <w:rsid w:val="00AC323B"/>
    <w:rsid w:val="00AC3250"/>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D0714"/>
    <w:rsid w:val="00AD08C1"/>
    <w:rsid w:val="00AD0EF7"/>
    <w:rsid w:val="00AD1186"/>
    <w:rsid w:val="00AD1855"/>
    <w:rsid w:val="00AD1909"/>
    <w:rsid w:val="00AD1CFA"/>
    <w:rsid w:val="00AD1DC8"/>
    <w:rsid w:val="00AD23F6"/>
    <w:rsid w:val="00AD24FA"/>
    <w:rsid w:val="00AD28A6"/>
    <w:rsid w:val="00AD293D"/>
    <w:rsid w:val="00AD2C58"/>
    <w:rsid w:val="00AD2C75"/>
    <w:rsid w:val="00AD399A"/>
    <w:rsid w:val="00AD4F03"/>
    <w:rsid w:val="00AD5008"/>
    <w:rsid w:val="00AD521A"/>
    <w:rsid w:val="00AD57D6"/>
    <w:rsid w:val="00AD5B89"/>
    <w:rsid w:val="00AD60BD"/>
    <w:rsid w:val="00AD61B9"/>
    <w:rsid w:val="00AD63A3"/>
    <w:rsid w:val="00AD6759"/>
    <w:rsid w:val="00AD7583"/>
    <w:rsid w:val="00AD7DCA"/>
    <w:rsid w:val="00AE0E05"/>
    <w:rsid w:val="00AE18F0"/>
    <w:rsid w:val="00AE1C24"/>
    <w:rsid w:val="00AE2285"/>
    <w:rsid w:val="00AE278A"/>
    <w:rsid w:val="00AE325C"/>
    <w:rsid w:val="00AE3B23"/>
    <w:rsid w:val="00AE4378"/>
    <w:rsid w:val="00AE4518"/>
    <w:rsid w:val="00AE4F5A"/>
    <w:rsid w:val="00AE53F0"/>
    <w:rsid w:val="00AE5A0E"/>
    <w:rsid w:val="00AE6057"/>
    <w:rsid w:val="00AE6350"/>
    <w:rsid w:val="00AE63EB"/>
    <w:rsid w:val="00AE6F7D"/>
    <w:rsid w:val="00AE73C4"/>
    <w:rsid w:val="00AF0EB1"/>
    <w:rsid w:val="00AF14AB"/>
    <w:rsid w:val="00AF1685"/>
    <w:rsid w:val="00AF1D43"/>
    <w:rsid w:val="00AF2159"/>
    <w:rsid w:val="00AF2433"/>
    <w:rsid w:val="00AF29E2"/>
    <w:rsid w:val="00AF2AF9"/>
    <w:rsid w:val="00AF3095"/>
    <w:rsid w:val="00AF30E9"/>
    <w:rsid w:val="00AF3814"/>
    <w:rsid w:val="00AF3B5D"/>
    <w:rsid w:val="00AF3CF5"/>
    <w:rsid w:val="00AF3E56"/>
    <w:rsid w:val="00AF4632"/>
    <w:rsid w:val="00AF4DCB"/>
    <w:rsid w:val="00AF52A6"/>
    <w:rsid w:val="00AF5865"/>
    <w:rsid w:val="00AF6071"/>
    <w:rsid w:val="00AF6C77"/>
    <w:rsid w:val="00AF6CF3"/>
    <w:rsid w:val="00AF789A"/>
    <w:rsid w:val="00AF7D7E"/>
    <w:rsid w:val="00B007E6"/>
    <w:rsid w:val="00B00DB9"/>
    <w:rsid w:val="00B00DD4"/>
    <w:rsid w:val="00B011BC"/>
    <w:rsid w:val="00B017AC"/>
    <w:rsid w:val="00B02333"/>
    <w:rsid w:val="00B023E9"/>
    <w:rsid w:val="00B0279A"/>
    <w:rsid w:val="00B02CE7"/>
    <w:rsid w:val="00B037F7"/>
    <w:rsid w:val="00B0463D"/>
    <w:rsid w:val="00B04800"/>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42CD"/>
    <w:rsid w:val="00B142E0"/>
    <w:rsid w:val="00B147F9"/>
    <w:rsid w:val="00B14AA3"/>
    <w:rsid w:val="00B14B7B"/>
    <w:rsid w:val="00B14B7F"/>
    <w:rsid w:val="00B16673"/>
    <w:rsid w:val="00B167E2"/>
    <w:rsid w:val="00B16FE0"/>
    <w:rsid w:val="00B17CF7"/>
    <w:rsid w:val="00B17D69"/>
    <w:rsid w:val="00B17D89"/>
    <w:rsid w:val="00B201FC"/>
    <w:rsid w:val="00B20711"/>
    <w:rsid w:val="00B20717"/>
    <w:rsid w:val="00B209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2B8A"/>
    <w:rsid w:val="00B334CE"/>
    <w:rsid w:val="00B339B2"/>
    <w:rsid w:val="00B33D22"/>
    <w:rsid w:val="00B341BB"/>
    <w:rsid w:val="00B3434B"/>
    <w:rsid w:val="00B3485B"/>
    <w:rsid w:val="00B34868"/>
    <w:rsid w:val="00B35076"/>
    <w:rsid w:val="00B35268"/>
    <w:rsid w:val="00B36D74"/>
    <w:rsid w:val="00B36EA6"/>
    <w:rsid w:val="00B371A9"/>
    <w:rsid w:val="00B37840"/>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5DD2"/>
    <w:rsid w:val="00B46464"/>
    <w:rsid w:val="00B46708"/>
    <w:rsid w:val="00B467D0"/>
    <w:rsid w:val="00B46955"/>
    <w:rsid w:val="00B469B8"/>
    <w:rsid w:val="00B47156"/>
    <w:rsid w:val="00B47A7C"/>
    <w:rsid w:val="00B50445"/>
    <w:rsid w:val="00B50682"/>
    <w:rsid w:val="00B50A18"/>
    <w:rsid w:val="00B50B73"/>
    <w:rsid w:val="00B50E99"/>
    <w:rsid w:val="00B50F42"/>
    <w:rsid w:val="00B5110C"/>
    <w:rsid w:val="00B521BC"/>
    <w:rsid w:val="00B535A1"/>
    <w:rsid w:val="00B54287"/>
    <w:rsid w:val="00B545EC"/>
    <w:rsid w:val="00B54F3D"/>
    <w:rsid w:val="00B5603A"/>
    <w:rsid w:val="00B567CF"/>
    <w:rsid w:val="00B603F9"/>
    <w:rsid w:val="00B60B9A"/>
    <w:rsid w:val="00B60E58"/>
    <w:rsid w:val="00B61404"/>
    <w:rsid w:val="00B61747"/>
    <w:rsid w:val="00B61C5F"/>
    <w:rsid w:val="00B61F4C"/>
    <w:rsid w:val="00B6204E"/>
    <w:rsid w:val="00B62058"/>
    <w:rsid w:val="00B6273E"/>
    <w:rsid w:val="00B6279F"/>
    <w:rsid w:val="00B62C9E"/>
    <w:rsid w:val="00B63A91"/>
    <w:rsid w:val="00B63B99"/>
    <w:rsid w:val="00B63E0B"/>
    <w:rsid w:val="00B645B5"/>
    <w:rsid w:val="00B64C3F"/>
    <w:rsid w:val="00B653A1"/>
    <w:rsid w:val="00B653F0"/>
    <w:rsid w:val="00B654FE"/>
    <w:rsid w:val="00B6566C"/>
    <w:rsid w:val="00B65C50"/>
    <w:rsid w:val="00B6606D"/>
    <w:rsid w:val="00B66132"/>
    <w:rsid w:val="00B66184"/>
    <w:rsid w:val="00B66AF3"/>
    <w:rsid w:val="00B67360"/>
    <w:rsid w:val="00B7065C"/>
    <w:rsid w:val="00B70A3C"/>
    <w:rsid w:val="00B70EBC"/>
    <w:rsid w:val="00B71B49"/>
    <w:rsid w:val="00B71DDF"/>
    <w:rsid w:val="00B71F8C"/>
    <w:rsid w:val="00B72711"/>
    <w:rsid w:val="00B72A07"/>
    <w:rsid w:val="00B72F42"/>
    <w:rsid w:val="00B7356C"/>
    <w:rsid w:val="00B73B17"/>
    <w:rsid w:val="00B745D8"/>
    <w:rsid w:val="00B7472C"/>
    <w:rsid w:val="00B758FC"/>
    <w:rsid w:val="00B75FC1"/>
    <w:rsid w:val="00B761CC"/>
    <w:rsid w:val="00B763EC"/>
    <w:rsid w:val="00B764C5"/>
    <w:rsid w:val="00B76FD4"/>
    <w:rsid w:val="00B77ABD"/>
    <w:rsid w:val="00B80BC7"/>
    <w:rsid w:val="00B80BDF"/>
    <w:rsid w:val="00B811A3"/>
    <w:rsid w:val="00B8147C"/>
    <w:rsid w:val="00B81A2D"/>
    <w:rsid w:val="00B81B67"/>
    <w:rsid w:val="00B82AD2"/>
    <w:rsid w:val="00B82BD6"/>
    <w:rsid w:val="00B82EE6"/>
    <w:rsid w:val="00B836B3"/>
    <w:rsid w:val="00B83EBC"/>
    <w:rsid w:val="00B847AA"/>
    <w:rsid w:val="00B84859"/>
    <w:rsid w:val="00B8489B"/>
    <w:rsid w:val="00B84C58"/>
    <w:rsid w:val="00B852A9"/>
    <w:rsid w:val="00B8603F"/>
    <w:rsid w:val="00B8633A"/>
    <w:rsid w:val="00B86346"/>
    <w:rsid w:val="00B86647"/>
    <w:rsid w:val="00B868BC"/>
    <w:rsid w:val="00B868EB"/>
    <w:rsid w:val="00B86AFA"/>
    <w:rsid w:val="00B879B6"/>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2D7"/>
    <w:rsid w:val="00BA03A6"/>
    <w:rsid w:val="00BA060D"/>
    <w:rsid w:val="00BA06AB"/>
    <w:rsid w:val="00BA0868"/>
    <w:rsid w:val="00BA0890"/>
    <w:rsid w:val="00BA0F1E"/>
    <w:rsid w:val="00BA1446"/>
    <w:rsid w:val="00BA1502"/>
    <w:rsid w:val="00BA1918"/>
    <w:rsid w:val="00BA1B49"/>
    <w:rsid w:val="00BA1F2A"/>
    <w:rsid w:val="00BA20E9"/>
    <w:rsid w:val="00BA23FD"/>
    <w:rsid w:val="00BA24E5"/>
    <w:rsid w:val="00BA2645"/>
    <w:rsid w:val="00BA2835"/>
    <w:rsid w:val="00BA2D54"/>
    <w:rsid w:val="00BA401A"/>
    <w:rsid w:val="00BA452B"/>
    <w:rsid w:val="00BA468D"/>
    <w:rsid w:val="00BA4FBF"/>
    <w:rsid w:val="00BA55CF"/>
    <w:rsid w:val="00BA5815"/>
    <w:rsid w:val="00BA5961"/>
    <w:rsid w:val="00BA5A8F"/>
    <w:rsid w:val="00BA5BA4"/>
    <w:rsid w:val="00BA5BF6"/>
    <w:rsid w:val="00BA679B"/>
    <w:rsid w:val="00BA701E"/>
    <w:rsid w:val="00BA7141"/>
    <w:rsid w:val="00BA71AA"/>
    <w:rsid w:val="00BA7662"/>
    <w:rsid w:val="00BA77F9"/>
    <w:rsid w:val="00BA7860"/>
    <w:rsid w:val="00BB0628"/>
    <w:rsid w:val="00BB09FE"/>
    <w:rsid w:val="00BB2416"/>
    <w:rsid w:val="00BB280B"/>
    <w:rsid w:val="00BB2D05"/>
    <w:rsid w:val="00BB33C0"/>
    <w:rsid w:val="00BB3554"/>
    <w:rsid w:val="00BB3A22"/>
    <w:rsid w:val="00BB3B80"/>
    <w:rsid w:val="00BB3E8B"/>
    <w:rsid w:val="00BB4A73"/>
    <w:rsid w:val="00BB51BC"/>
    <w:rsid w:val="00BB56F7"/>
    <w:rsid w:val="00BB5C16"/>
    <w:rsid w:val="00BB5C25"/>
    <w:rsid w:val="00BB65E0"/>
    <w:rsid w:val="00BB6B04"/>
    <w:rsid w:val="00BB7541"/>
    <w:rsid w:val="00BB7899"/>
    <w:rsid w:val="00BC0B43"/>
    <w:rsid w:val="00BC0E19"/>
    <w:rsid w:val="00BC13FE"/>
    <w:rsid w:val="00BC151F"/>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B32"/>
    <w:rsid w:val="00BC6D94"/>
    <w:rsid w:val="00BC727F"/>
    <w:rsid w:val="00BC7D82"/>
    <w:rsid w:val="00BC7DE0"/>
    <w:rsid w:val="00BC7F4A"/>
    <w:rsid w:val="00BD0952"/>
    <w:rsid w:val="00BD14D5"/>
    <w:rsid w:val="00BD18BE"/>
    <w:rsid w:val="00BD1C29"/>
    <w:rsid w:val="00BD1E43"/>
    <w:rsid w:val="00BD1EE5"/>
    <w:rsid w:val="00BD225A"/>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F1D"/>
    <w:rsid w:val="00BD64B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754"/>
    <w:rsid w:val="00BE7CFE"/>
    <w:rsid w:val="00BE7F5E"/>
    <w:rsid w:val="00BF00BF"/>
    <w:rsid w:val="00BF06E1"/>
    <w:rsid w:val="00BF0B45"/>
    <w:rsid w:val="00BF0FFB"/>
    <w:rsid w:val="00BF1A74"/>
    <w:rsid w:val="00BF1BA8"/>
    <w:rsid w:val="00BF1CE8"/>
    <w:rsid w:val="00BF1FF7"/>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C25"/>
    <w:rsid w:val="00C044EF"/>
    <w:rsid w:val="00C047FF"/>
    <w:rsid w:val="00C0498F"/>
    <w:rsid w:val="00C04E76"/>
    <w:rsid w:val="00C054A8"/>
    <w:rsid w:val="00C07001"/>
    <w:rsid w:val="00C0751D"/>
    <w:rsid w:val="00C07615"/>
    <w:rsid w:val="00C07971"/>
    <w:rsid w:val="00C07B07"/>
    <w:rsid w:val="00C11234"/>
    <w:rsid w:val="00C11245"/>
    <w:rsid w:val="00C11467"/>
    <w:rsid w:val="00C114C6"/>
    <w:rsid w:val="00C11B0B"/>
    <w:rsid w:val="00C12761"/>
    <w:rsid w:val="00C127CD"/>
    <w:rsid w:val="00C12A89"/>
    <w:rsid w:val="00C13063"/>
    <w:rsid w:val="00C130A6"/>
    <w:rsid w:val="00C137C7"/>
    <w:rsid w:val="00C137FB"/>
    <w:rsid w:val="00C1380A"/>
    <w:rsid w:val="00C13CBA"/>
    <w:rsid w:val="00C13EEB"/>
    <w:rsid w:val="00C14306"/>
    <w:rsid w:val="00C14B13"/>
    <w:rsid w:val="00C14C6C"/>
    <w:rsid w:val="00C14D7C"/>
    <w:rsid w:val="00C14DA1"/>
    <w:rsid w:val="00C1534B"/>
    <w:rsid w:val="00C153A1"/>
    <w:rsid w:val="00C167C7"/>
    <w:rsid w:val="00C169A9"/>
    <w:rsid w:val="00C1745F"/>
    <w:rsid w:val="00C1767A"/>
    <w:rsid w:val="00C17BD7"/>
    <w:rsid w:val="00C201E2"/>
    <w:rsid w:val="00C2098B"/>
    <w:rsid w:val="00C20A70"/>
    <w:rsid w:val="00C20C71"/>
    <w:rsid w:val="00C212D9"/>
    <w:rsid w:val="00C21659"/>
    <w:rsid w:val="00C2172C"/>
    <w:rsid w:val="00C21803"/>
    <w:rsid w:val="00C229D5"/>
    <w:rsid w:val="00C22AA8"/>
    <w:rsid w:val="00C22BC7"/>
    <w:rsid w:val="00C22E23"/>
    <w:rsid w:val="00C2302C"/>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21F"/>
    <w:rsid w:val="00C367BB"/>
    <w:rsid w:val="00C36D4E"/>
    <w:rsid w:val="00C37093"/>
    <w:rsid w:val="00C376EF"/>
    <w:rsid w:val="00C377B4"/>
    <w:rsid w:val="00C37D00"/>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931"/>
    <w:rsid w:val="00C43B05"/>
    <w:rsid w:val="00C43CBC"/>
    <w:rsid w:val="00C43D84"/>
    <w:rsid w:val="00C43DEF"/>
    <w:rsid w:val="00C441F3"/>
    <w:rsid w:val="00C44926"/>
    <w:rsid w:val="00C44FB9"/>
    <w:rsid w:val="00C451DD"/>
    <w:rsid w:val="00C452E3"/>
    <w:rsid w:val="00C453EA"/>
    <w:rsid w:val="00C459FE"/>
    <w:rsid w:val="00C45B13"/>
    <w:rsid w:val="00C46B8F"/>
    <w:rsid w:val="00C46E02"/>
    <w:rsid w:val="00C46E38"/>
    <w:rsid w:val="00C46FCF"/>
    <w:rsid w:val="00C47027"/>
    <w:rsid w:val="00C471CB"/>
    <w:rsid w:val="00C47D31"/>
    <w:rsid w:val="00C50C58"/>
    <w:rsid w:val="00C50CAE"/>
    <w:rsid w:val="00C50EC0"/>
    <w:rsid w:val="00C50F66"/>
    <w:rsid w:val="00C51C08"/>
    <w:rsid w:val="00C51C9A"/>
    <w:rsid w:val="00C51D0F"/>
    <w:rsid w:val="00C51DB6"/>
    <w:rsid w:val="00C51FDE"/>
    <w:rsid w:val="00C5276D"/>
    <w:rsid w:val="00C52838"/>
    <w:rsid w:val="00C5318C"/>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C74"/>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9A3"/>
    <w:rsid w:val="00C80107"/>
    <w:rsid w:val="00C809D2"/>
    <w:rsid w:val="00C8140F"/>
    <w:rsid w:val="00C81530"/>
    <w:rsid w:val="00C81853"/>
    <w:rsid w:val="00C81B94"/>
    <w:rsid w:val="00C82161"/>
    <w:rsid w:val="00C8232C"/>
    <w:rsid w:val="00C84066"/>
    <w:rsid w:val="00C84271"/>
    <w:rsid w:val="00C848FF"/>
    <w:rsid w:val="00C849F3"/>
    <w:rsid w:val="00C85647"/>
    <w:rsid w:val="00C859B0"/>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9CF"/>
    <w:rsid w:val="00C90BC1"/>
    <w:rsid w:val="00C90EC6"/>
    <w:rsid w:val="00C91388"/>
    <w:rsid w:val="00C9247C"/>
    <w:rsid w:val="00C92AAC"/>
    <w:rsid w:val="00C92EAB"/>
    <w:rsid w:val="00C92FD4"/>
    <w:rsid w:val="00C931A1"/>
    <w:rsid w:val="00C93229"/>
    <w:rsid w:val="00C93349"/>
    <w:rsid w:val="00C937D9"/>
    <w:rsid w:val="00C9381F"/>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53CA"/>
    <w:rsid w:val="00CA56EB"/>
    <w:rsid w:val="00CA580E"/>
    <w:rsid w:val="00CA5C0F"/>
    <w:rsid w:val="00CA6468"/>
    <w:rsid w:val="00CA6552"/>
    <w:rsid w:val="00CA681F"/>
    <w:rsid w:val="00CA6C0B"/>
    <w:rsid w:val="00CA6E35"/>
    <w:rsid w:val="00CA6EE2"/>
    <w:rsid w:val="00CA737F"/>
    <w:rsid w:val="00CB029A"/>
    <w:rsid w:val="00CB0D67"/>
    <w:rsid w:val="00CB196B"/>
    <w:rsid w:val="00CB1DD7"/>
    <w:rsid w:val="00CB1DFC"/>
    <w:rsid w:val="00CB2A31"/>
    <w:rsid w:val="00CB2D89"/>
    <w:rsid w:val="00CB31FD"/>
    <w:rsid w:val="00CB4874"/>
    <w:rsid w:val="00CB4EEB"/>
    <w:rsid w:val="00CB4FC2"/>
    <w:rsid w:val="00CB539C"/>
    <w:rsid w:val="00CB618C"/>
    <w:rsid w:val="00CB6AD1"/>
    <w:rsid w:val="00CB6BCF"/>
    <w:rsid w:val="00CB6DA5"/>
    <w:rsid w:val="00CB6E26"/>
    <w:rsid w:val="00CB6F2D"/>
    <w:rsid w:val="00CB6FE7"/>
    <w:rsid w:val="00CB72BC"/>
    <w:rsid w:val="00CB7838"/>
    <w:rsid w:val="00CC00D8"/>
    <w:rsid w:val="00CC02B7"/>
    <w:rsid w:val="00CC0402"/>
    <w:rsid w:val="00CC050C"/>
    <w:rsid w:val="00CC0995"/>
    <w:rsid w:val="00CC0ACC"/>
    <w:rsid w:val="00CC0B65"/>
    <w:rsid w:val="00CC0E56"/>
    <w:rsid w:val="00CC1094"/>
    <w:rsid w:val="00CC11CE"/>
    <w:rsid w:val="00CC1220"/>
    <w:rsid w:val="00CC2359"/>
    <w:rsid w:val="00CC23AA"/>
    <w:rsid w:val="00CC3137"/>
    <w:rsid w:val="00CC3171"/>
    <w:rsid w:val="00CC3445"/>
    <w:rsid w:val="00CC3581"/>
    <w:rsid w:val="00CC39CA"/>
    <w:rsid w:val="00CC4482"/>
    <w:rsid w:val="00CC5203"/>
    <w:rsid w:val="00CC57DA"/>
    <w:rsid w:val="00CC5DE3"/>
    <w:rsid w:val="00CC5E9F"/>
    <w:rsid w:val="00CC5FB6"/>
    <w:rsid w:val="00CC67A6"/>
    <w:rsid w:val="00CC6DAA"/>
    <w:rsid w:val="00CC6F14"/>
    <w:rsid w:val="00CD0214"/>
    <w:rsid w:val="00CD021A"/>
    <w:rsid w:val="00CD0D45"/>
    <w:rsid w:val="00CD1478"/>
    <w:rsid w:val="00CD197A"/>
    <w:rsid w:val="00CD1A22"/>
    <w:rsid w:val="00CD1CEA"/>
    <w:rsid w:val="00CD1F79"/>
    <w:rsid w:val="00CD26FE"/>
    <w:rsid w:val="00CD2D5D"/>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D7715"/>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2CF"/>
    <w:rsid w:val="00CE6934"/>
    <w:rsid w:val="00CE69DD"/>
    <w:rsid w:val="00CE6CA5"/>
    <w:rsid w:val="00CE6E98"/>
    <w:rsid w:val="00CE7893"/>
    <w:rsid w:val="00CE79AA"/>
    <w:rsid w:val="00CE7D93"/>
    <w:rsid w:val="00CF035D"/>
    <w:rsid w:val="00CF094A"/>
    <w:rsid w:val="00CF1318"/>
    <w:rsid w:val="00CF1569"/>
    <w:rsid w:val="00CF1617"/>
    <w:rsid w:val="00CF1770"/>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6E2F"/>
    <w:rsid w:val="00CF738F"/>
    <w:rsid w:val="00CF7EB6"/>
    <w:rsid w:val="00CF7F11"/>
    <w:rsid w:val="00D000BD"/>
    <w:rsid w:val="00D00FA0"/>
    <w:rsid w:val="00D0137B"/>
    <w:rsid w:val="00D015A6"/>
    <w:rsid w:val="00D01803"/>
    <w:rsid w:val="00D01903"/>
    <w:rsid w:val="00D028CB"/>
    <w:rsid w:val="00D02A53"/>
    <w:rsid w:val="00D03EB2"/>
    <w:rsid w:val="00D044F4"/>
    <w:rsid w:val="00D04A69"/>
    <w:rsid w:val="00D04B63"/>
    <w:rsid w:val="00D04C38"/>
    <w:rsid w:val="00D055DE"/>
    <w:rsid w:val="00D05805"/>
    <w:rsid w:val="00D059A4"/>
    <w:rsid w:val="00D059D1"/>
    <w:rsid w:val="00D05F30"/>
    <w:rsid w:val="00D06528"/>
    <w:rsid w:val="00D06B13"/>
    <w:rsid w:val="00D06B1A"/>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BF0"/>
    <w:rsid w:val="00D147FC"/>
    <w:rsid w:val="00D149D4"/>
    <w:rsid w:val="00D14D18"/>
    <w:rsid w:val="00D151CC"/>
    <w:rsid w:val="00D15E42"/>
    <w:rsid w:val="00D16B79"/>
    <w:rsid w:val="00D17000"/>
    <w:rsid w:val="00D173DA"/>
    <w:rsid w:val="00D17EF1"/>
    <w:rsid w:val="00D207FC"/>
    <w:rsid w:val="00D20FAA"/>
    <w:rsid w:val="00D2106B"/>
    <w:rsid w:val="00D215B4"/>
    <w:rsid w:val="00D2191B"/>
    <w:rsid w:val="00D22169"/>
    <w:rsid w:val="00D223D8"/>
    <w:rsid w:val="00D22DBA"/>
    <w:rsid w:val="00D23628"/>
    <w:rsid w:val="00D2442D"/>
    <w:rsid w:val="00D24778"/>
    <w:rsid w:val="00D2489B"/>
    <w:rsid w:val="00D2557C"/>
    <w:rsid w:val="00D25957"/>
    <w:rsid w:val="00D26D65"/>
    <w:rsid w:val="00D26E29"/>
    <w:rsid w:val="00D27435"/>
    <w:rsid w:val="00D27706"/>
    <w:rsid w:val="00D27A25"/>
    <w:rsid w:val="00D27AFD"/>
    <w:rsid w:val="00D27D3E"/>
    <w:rsid w:val="00D27F5C"/>
    <w:rsid w:val="00D30586"/>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289"/>
    <w:rsid w:val="00D46339"/>
    <w:rsid w:val="00D4653D"/>
    <w:rsid w:val="00D469CE"/>
    <w:rsid w:val="00D46A69"/>
    <w:rsid w:val="00D46FF2"/>
    <w:rsid w:val="00D47C97"/>
    <w:rsid w:val="00D47E3D"/>
    <w:rsid w:val="00D50200"/>
    <w:rsid w:val="00D5095C"/>
    <w:rsid w:val="00D50E0F"/>
    <w:rsid w:val="00D513A6"/>
    <w:rsid w:val="00D51696"/>
    <w:rsid w:val="00D51C1B"/>
    <w:rsid w:val="00D51E9E"/>
    <w:rsid w:val="00D52820"/>
    <w:rsid w:val="00D52B45"/>
    <w:rsid w:val="00D52F22"/>
    <w:rsid w:val="00D5327F"/>
    <w:rsid w:val="00D53289"/>
    <w:rsid w:val="00D5357D"/>
    <w:rsid w:val="00D53769"/>
    <w:rsid w:val="00D53825"/>
    <w:rsid w:val="00D53E97"/>
    <w:rsid w:val="00D5427B"/>
    <w:rsid w:val="00D54605"/>
    <w:rsid w:val="00D548FF"/>
    <w:rsid w:val="00D54957"/>
    <w:rsid w:val="00D5499C"/>
    <w:rsid w:val="00D55211"/>
    <w:rsid w:val="00D558AD"/>
    <w:rsid w:val="00D55915"/>
    <w:rsid w:val="00D55BA2"/>
    <w:rsid w:val="00D55F9C"/>
    <w:rsid w:val="00D56051"/>
    <w:rsid w:val="00D5742C"/>
    <w:rsid w:val="00D577E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B97"/>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4228"/>
    <w:rsid w:val="00D759B7"/>
    <w:rsid w:val="00D76AAC"/>
    <w:rsid w:val="00D76C91"/>
    <w:rsid w:val="00D779FB"/>
    <w:rsid w:val="00D806C6"/>
    <w:rsid w:val="00D80C5E"/>
    <w:rsid w:val="00D80E4F"/>
    <w:rsid w:val="00D80F79"/>
    <w:rsid w:val="00D812BF"/>
    <w:rsid w:val="00D81A44"/>
    <w:rsid w:val="00D81C80"/>
    <w:rsid w:val="00D81D9B"/>
    <w:rsid w:val="00D81E28"/>
    <w:rsid w:val="00D8326F"/>
    <w:rsid w:val="00D836A7"/>
    <w:rsid w:val="00D836D7"/>
    <w:rsid w:val="00D8375D"/>
    <w:rsid w:val="00D83EFA"/>
    <w:rsid w:val="00D84175"/>
    <w:rsid w:val="00D845BC"/>
    <w:rsid w:val="00D84B54"/>
    <w:rsid w:val="00D84ED5"/>
    <w:rsid w:val="00D852CB"/>
    <w:rsid w:val="00D85B94"/>
    <w:rsid w:val="00D85DF7"/>
    <w:rsid w:val="00D85FD3"/>
    <w:rsid w:val="00D86046"/>
    <w:rsid w:val="00D863FC"/>
    <w:rsid w:val="00D868DB"/>
    <w:rsid w:val="00D86C0D"/>
    <w:rsid w:val="00D86E1D"/>
    <w:rsid w:val="00D87C28"/>
    <w:rsid w:val="00D905FB"/>
    <w:rsid w:val="00D906F1"/>
    <w:rsid w:val="00D90B91"/>
    <w:rsid w:val="00D9156D"/>
    <w:rsid w:val="00D92715"/>
    <w:rsid w:val="00D9340C"/>
    <w:rsid w:val="00D93F09"/>
    <w:rsid w:val="00D955AF"/>
    <w:rsid w:val="00D95A50"/>
    <w:rsid w:val="00D964D7"/>
    <w:rsid w:val="00D96626"/>
    <w:rsid w:val="00D96811"/>
    <w:rsid w:val="00D968E3"/>
    <w:rsid w:val="00D96A0D"/>
    <w:rsid w:val="00D96B80"/>
    <w:rsid w:val="00D974FA"/>
    <w:rsid w:val="00D977F1"/>
    <w:rsid w:val="00D97AB7"/>
    <w:rsid w:val="00D97AB9"/>
    <w:rsid w:val="00D97AE4"/>
    <w:rsid w:val="00D97C84"/>
    <w:rsid w:val="00D97FB3"/>
    <w:rsid w:val="00DA00F5"/>
    <w:rsid w:val="00DA018D"/>
    <w:rsid w:val="00DA01E1"/>
    <w:rsid w:val="00DA02DE"/>
    <w:rsid w:val="00DA0D05"/>
    <w:rsid w:val="00DA0F0E"/>
    <w:rsid w:val="00DA0FB8"/>
    <w:rsid w:val="00DA12F8"/>
    <w:rsid w:val="00DA2312"/>
    <w:rsid w:val="00DA2BCB"/>
    <w:rsid w:val="00DA2EB2"/>
    <w:rsid w:val="00DA398C"/>
    <w:rsid w:val="00DA3E81"/>
    <w:rsid w:val="00DA3F1F"/>
    <w:rsid w:val="00DA4308"/>
    <w:rsid w:val="00DA44E9"/>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0939"/>
    <w:rsid w:val="00DC0CC5"/>
    <w:rsid w:val="00DC201F"/>
    <w:rsid w:val="00DC2087"/>
    <w:rsid w:val="00DC20DA"/>
    <w:rsid w:val="00DC23FC"/>
    <w:rsid w:val="00DC2C1E"/>
    <w:rsid w:val="00DC33B0"/>
    <w:rsid w:val="00DC3643"/>
    <w:rsid w:val="00DC3971"/>
    <w:rsid w:val="00DC3FA7"/>
    <w:rsid w:val="00DC42BB"/>
    <w:rsid w:val="00DC48D4"/>
    <w:rsid w:val="00DC4C3B"/>
    <w:rsid w:val="00DC4C7D"/>
    <w:rsid w:val="00DC4F49"/>
    <w:rsid w:val="00DC5028"/>
    <w:rsid w:val="00DC557C"/>
    <w:rsid w:val="00DC56C2"/>
    <w:rsid w:val="00DC5909"/>
    <w:rsid w:val="00DC5E54"/>
    <w:rsid w:val="00DC5EA1"/>
    <w:rsid w:val="00DC5EBF"/>
    <w:rsid w:val="00DC6A76"/>
    <w:rsid w:val="00DC6E50"/>
    <w:rsid w:val="00DC708C"/>
    <w:rsid w:val="00DC73E4"/>
    <w:rsid w:val="00DC74B1"/>
    <w:rsid w:val="00DC787F"/>
    <w:rsid w:val="00DC78FB"/>
    <w:rsid w:val="00DD007C"/>
    <w:rsid w:val="00DD0AAC"/>
    <w:rsid w:val="00DD0EAB"/>
    <w:rsid w:val="00DD10E8"/>
    <w:rsid w:val="00DD174F"/>
    <w:rsid w:val="00DD19FB"/>
    <w:rsid w:val="00DD1E4D"/>
    <w:rsid w:val="00DD2430"/>
    <w:rsid w:val="00DD2507"/>
    <w:rsid w:val="00DD283F"/>
    <w:rsid w:val="00DD2B36"/>
    <w:rsid w:val="00DD2E3D"/>
    <w:rsid w:val="00DD2F3D"/>
    <w:rsid w:val="00DD30B0"/>
    <w:rsid w:val="00DD3232"/>
    <w:rsid w:val="00DD333E"/>
    <w:rsid w:val="00DD33B3"/>
    <w:rsid w:val="00DD36A1"/>
    <w:rsid w:val="00DD397B"/>
    <w:rsid w:val="00DD3E5E"/>
    <w:rsid w:val="00DD4BDD"/>
    <w:rsid w:val="00DD5279"/>
    <w:rsid w:val="00DD5515"/>
    <w:rsid w:val="00DD6763"/>
    <w:rsid w:val="00DD6BD3"/>
    <w:rsid w:val="00DD7889"/>
    <w:rsid w:val="00DD78F9"/>
    <w:rsid w:val="00DE0405"/>
    <w:rsid w:val="00DE0503"/>
    <w:rsid w:val="00DE12E6"/>
    <w:rsid w:val="00DE18C9"/>
    <w:rsid w:val="00DE1EE6"/>
    <w:rsid w:val="00DE1F9D"/>
    <w:rsid w:val="00DE251D"/>
    <w:rsid w:val="00DE2904"/>
    <w:rsid w:val="00DE295F"/>
    <w:rsid w:val="00DE3A7A"/>
    <w:rsid w:val="00DE3E3A"/>
    <w:rsid w:val="00DE4208"/>
    <w:rsid w:val="00DE4312"/>
    <w:rsid w:val="00DE50B1"/>
    <w:rsid w:val="00DE50C1"/>
    <w:rsid w:val="00DE5465"/>
    <w:rsid w:val="00DE6C3D"/>
    <w:rsid w:val="00DE7582"/>
    <w:rsid w:val="00DE7FC0"/>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6E"/>
    <w:rsid w:val="00E1460E"/>
    <w:rsid w:val="00E14C1A"/>
    <w:rsid w:val="00E1522C"/>
    <w:rsid w:val="00E1543A"/>
    <w:rsid w:val="00E15546"/>
    <w:rsid w:val="00E15AA6"/>
    <w:rsid w:val="00E1615A"/>
    <w:rsid w:val="00E1636E"/>
    <w:rsid w:val="00E16461"/>
    <w:rsid w:val="00E1670B"/>
    <w:rsid w:val="00E16FCA"/>
    <w:rsid w:val="00E176E7"/>
    <w:rsid w:val="00E17A39"/>
    <w:rsid w:val="00E17B07"/>
    <w:rsid w:val="00E20353"/>
    <w:rsid w:val="00E2066D"/>
    <w:rsid w:val="00E206DF"/>
    <w:rsid w:val="00E20711"/>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5FDD"/>
    <w:rsid w:val="00E260A1"/>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A02"/>
    <w:rsid w:val="00E33C3B"/>
    <w:rsid w:val="00E33D98"/>
    <w:rsid w:val="00E34D9E"/>
    <w:rsid w:val="00E35AA6"/>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C89"/>
    <w:rsid w:val="00E531EA"/>
    <w:rsid w:val="00E533F5"/>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65C"/>
    <w:rsid w:val="00E619CC"/>
    <w:rsid w:val="00E61C3F"/>
    <w:rsid w:val="00E61F36"/>
    <w:rsid w:val="00E62192"/>
    <w:rsid w:val="00E62227"/>
    <w:rsid w:val="00E6227D"/>
    <w:rsid w:val="00E62669"/>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68D"/>
    <w:rsid w:val="00E66D44"/>
    <w:rsid w:val="00E67110"/>
    <w:rsid w:val="00E6719E"/>
    <w:rsid w:val="00E67B5E"/>
    <w:rsid w:val="00E67E94"/>
    <w:rsid w:val="00E70814"/>
    <w:rsid w:val="00E7091A"/>
    <w:rsid w:val="00E717DD"/>
    <w:rsid w:val="00E71DAE"/>
    <w:rsid w:val="00E71EE9"/>
    <w:rsid w:val="00E72562"/>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53"/>
    <w:rsid w:val="00E95162"/>
    <w:rsid w:val="00E9555D"/>
    <w:rsid w:val="00E95D43"/>
    <w:rsid w:val="00E96047"/>
    <w:rsid w:val="00E968D8"/>
    <w:rsid w:val="00E9707B"/>
    <w:rsid w:val="00E9746F"/>
    <w:rsid w:val="00E97837"/>
    <w:rsid w:val="00E97E68"/>
    <w:rsid w:val="00EA03EB"/>
    <w:rsid w:val="00EA0450"/>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509F"/>
    <w:rsid w:val="00EB5556"/>
    <w:rsid w:val="00EB5765"/>
    <w:rsid w:val="00EB5834"/>
    <w:rsid w:val="00EB5A78"/>
    <w:rsid w:val="00EB60FF"/>
    <w:rsid w:val="00EB62E3"/>
    <w:rsid w:val="00EB66DD"/>
    <w:rsid w:val="00EB68C9"/>
    <w:rsid w:val="00EB7473"/>
    <w:rsid w:val="00EB7921"/>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D1A"/>
    <w:rsid w:val="00EC5205"/>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4B71"/>
    <w:rsid w:val="00EE56C5"/>
    <w:rsid w:val="00EE5A73"/>
    <w:rsid w:val="00EE6510"/>
    <w:rsid w:val="00EE65F2"/>
    <w:rsid w:val="00EE7152"/>
    <w:rsid w:val="00EF01EC"/>
    <w:rsid w:val="00EF1517"/>
    <w:rsid w:val="00EF228A"/>
    <w:rsid w:val="00EF263C"/>
    <w:rsid w:val="00EF38FC"/>
    <w:rsid w:val="00EF3CF3"/>
    <w:rsid w:val="00EF4237"/>
    <w:rsid w:val="00EF42A2"/>
    <w:rsid w:val="00EF43A8"/>
    <w:rsid w:val="00EF4C55"/>
    <w:rsid w:val="00EF4F7E"/>
    <w:rsid w:val="00EF5424"/>
    <w:rsid w:val="00EF59C2"/>
    <w:rsid w:val="00EF5A68"/>
    <w:rsid w:val="00EF600D"/>
    <w:rsid w:val="00EF6120"/>
    <w:rsid w:val="00EF6F68"/>
    <w:rsid w:val="00F00796"/>
    <w:rsid w:val="00F00D7C"/>
    <w:rsid w:val="00F010F1"/>
    <w:rsid w:val="00F01999"/>
    <w:rsid w:val="00F01EB7"/>
    <w:rsid w:val="00F01F74"/>
    <w:rsid w:val="00F022EE"/>
    <w:rsid w:val="00F02897"/>
    <w:rsid w:val="00F029BE"/>
    <w:rsid w:val="00F02F6C"/>
    <w:rsid w:val="00F034BA"/>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1CA"/>
    <w:rsid w:val="00F1165C"/>
    <w:rsid w:val="00F120F9"/>
    <w:rsid w:val="00F1283A"/>
    <w:rsid w:val="00F12C09"/>
    <w:rsid w:val="00F12C3C"/>
    <w:rsid w:val="00F13517"/>
    <w:rsid w:val="00F140FB"/>
    <w:rsid w:val="00F14363"/>
    <w:rsid w:val="00F1500B"/>
    <w:rsid w:val="00F15E1C"/>
    <w:rsid w:val="00F16280"/>
    <w:rsid w:val="00F163B0"/>
    <w:rsid w:val="00F1698F"/>
    <w:rsid w:val="00F169AA"/>
    <w:rsid w:val="00F16D19"/>
    <w:rsid w:val="00F17C5C"/>
    <w:rsid w:val="00F17D00"/>
    <w:rsid w:val="00F2028C"/>
    <w:rsid w:val="00F20485"/>
    <w:rsid w:val="00F206BE"/>
    <w:rsid w:val="00F20935"/>
    <w:rsid w:val="00F21581"/>
    <w:rsid w:val="00F21B38"/>
    <w:rsid w:val="00F2229D"/>
    <w:rsid w:val="00F2237A"/>
    <w:rsid w:val="00F2260A"/>
    <w:rsid w:val="00F22763"/>
    <w:rsid w:val="00F2288A"/>
    <w:rsid w:val="00F22B23"/>
    <w:rsid w:val="00F23488"/>
    <w:rsid w:val="00F241CF"/>
    <w:rsid w:val="00F245CA"/>
    <w:rsid w:val="00F24820"/>
    <w:rsid w:val="00F24A0A"/>
    <w:rsid w:val="00F24E34"/>
    <w:rsid w:val="00F251EE"/>
    <w:rsid w:val="00F2561A"/>
    <w:rsid w:val="00F258E2"/>
    <w:rsid w:val="00F259B7"/>
    <w:rsid w:val="00F25B0D"/>
    <w:rsid w:val="00F26191"/>
    <w:rsid w:val="00F262CF"/>
    <w:rsid w:val="00F262E1"/>
    <w:rsid w:val="00F26404"/>
    <w:rsid w:val="00F26782"/>
    <w:rsid w:val="00F26A44"/>
    <w:rsid w:val="00F273EB"/>
    <w:rsid w:val="00F279C7"/>
    <w:rsid w:val="00F27B5D"/>
    <w:rsid w:val="00F27C3C"/>
    <w:rsid w:val="00F301D1"/>
    <w:rsid w:val="00F30942"/>
    <w:rsid w:val="00F30D94"/>
    <w:rsid w:val="00F31732"/>
    <w:rsid w:val="00F318B1"/>
    <w:rsid w:val="00F31FCE"/>
    <w:rsid w:val="00F321CD"/>
    <w:rsid w:val="00F32458"/>
    <w:rsid w:val="00F32B09"/>
    <w:rsid w:val="00F32C6C"/>
    <w:rsid w:val="00F3316B"/>
    <w:rsid w:val="00F34361"/>
    <w:rsid w:val="00F34503"/>
    <w:rsid w:val="00F3466D"/>
    <w:rsid w:val="00F3495B"/>
    <w:rsid w:val="00F34BE3"/>
    <w:rsid w:val="00F34F55"/>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FA1"/>
    <w:rsid w:val="00F46FEF"/>
    <w:rsid w:val="00F4707A"/>
    <w:rsid w:val="00F472D1"/>
    <w:rsid w:val="00F47494"/>
    <w:rsid w:val="00F474C5"/>
    <w:rsid w:val="00F4778D"/>
    <w:rsid w:val="00F477B7"/>
    <w:rsid w:val="00F47E50"/>
    <w:rsid w:val="00F5080E"/>
    <w:rsid w:val="00F50E5A"/>
    <w:rsid w:val="00F5127D"/>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DF1"/>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760"/>
    <w:rsid w:val="00F6399D"/>
    <w:rsid w:val="00F6420E"/>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164B"/>
    <w:rsid w:val="00F720F2"/>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4B31"/>
    <w:rsid w:val="00F956FD"/>
    <w:rsid w:val="00F959F6"/>
    <w:rsid w:val="00F95FAC"/>
    <w:rsid w:val="00F96CDF"/>
    <w:rsid w:val="00F9709F"/>
    <w:rsid w:val="00F978B0"/>
    <w:rsid w:val="00F97A10"/>
    <w:rsid w:val="00F97A51"/>
    <w:rsid w:val="00F97AF9"/>
    <w:rsid w:val="00FA011D"/>
    <w:rsid w:val="00FA051D"/>
    <w:rsid w:val="00FA0631"/>
    <w:rsid w:val="00FA080E"/>
    <w:rsid w:val="00FA087E"/>
    <w:rsid w:val="00FA0889"/>
    <w:rsid w:val="00FA0C4C"/>
    <w:rsid w:val="00FA0CB7"/>
    <w:rsid w:val="00FA10D5"/>
    <w:rsid w:val="00FA1C59"/>
    <w:rsid w:val="00FA22A9"/>
    <w:rsid w:val="00FA28A2"/>
    <w:rsid w:val="00FA299D"/>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2DC"/>
    <w:rsid w:val="00FA73BC"/>
    <w:rsid w:val="00FA745E"/>
    <w:rsid w:val="00FA7C33"/>
    <w:rsid w:val="00FB02B1"/>
    <w:rsid w:val="00FB0849"/>
    <w:rsid w:val="00FB0EE6"/>
    <w:rsid w:val="00FB11B5"/>
    <w:rsid w:val="00FB1445"/>
    <w:rsid w:val="00FB15F1"/>
    <w:rsid w:val="00FB16DA"/>
    <w:rsid w:val="00FB2014"/>
    <w:rsid w:val="00FB2522"/>
    <w:rsid w:val="00FB2776"/>
    <w:rsid w:val="00FB2D5C"/>
    <w:rsid w:val="00FB2F54"/>
    <w:rsid w:val="00FB31F5"/>
    <w:rsid w:val="00FB33E7"/>
    <w:rsid w:val="00FB35BD"/>
    <w:rsid w:val="00FB3A6B"/>
    <w:rsid w:val="00FB420A"/>
    <w:rsid w:val="00FB50C3"/>
    <w:rsid w:val="00FB5239"/>
    <w:rsid w:val="00FB5247"/>
    <w:rsid w:val="00FB55CC"/>
    <w:rsid w:val="00FB5CF8"/>
    <w:rsid w:val="00FB5F26"/>
    <w:rsid w:val="00FB61E3"/>
    <w:rsid w:val="00FB6A51"/>
    <w:rsid w:val="00FB7283"/>
    <w:rsid w:val="00FB76AE"/>
    <w:rsid w:val="00FB76FA"/>
    <w:rsid w:val="00FB7A88"/>
    <w:rsid w:val="00FC005F"/>
    <w:rsid w:val="00FC00C8"/>
    <w:rsid w:val="00FC10F4"/>
    <w:rsid w:val="00FC1D17"/>
    <w:rsid w:val="00FC20E6"/>
    <w:rsid w:val="00FC21DD"/>
    <w:rsid w:val="00FC286C"/>
    <w:rsid w:val="00FC2C81"/>
    <w:rsid w:val="00FC3A2E"/>
    <w:rsid w:val="00FC3BBF"/>
    <w:rsid w:val="00FC3EB5"/>
    <w:rsid w:val="00FC4793"/>
    <w:rsid w:val="00FC4E13"/>
    <w:rsid w:val="00FC57C1"/>
    <w:rsid w:val="00FC5C6F"/>
    <w:rsid w:val="00FC6088"/>
    <w:rsid w:val="00FC6C0C"/>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FE9"/>
    <w:rsid w:val="00FD30A6"/>
    <w:rsid w:val="00FD3674"/>
    <w:rsid w:val="00FD3878"/>
    <w:rsid w:val="00FD3885"/>
    <w:rsid w:val="00FD39A9"/>
    <w:rsid w:val="00FD3F43"/>
    <w:rsid w:val="00FD4209"/>
    <w:rsid w:val="00FD4449"/>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34B"/>
    <w:rsid w:val="00FE544A"/>
    <w:rsid w:val="00FE5530"/>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7F0"/>
    <w:rsid w:val="00FF2962"/>
    <w:rsid w:val="00FF2ED3"/>
    <w:rsid w:val="00FF3040"/>
    <w:rsid w:val="00FF33CF"/>
    <w:rsid w:val="00FF3C18"/>
    <w:rsid w:val="00FF3E3F"/>
    <w:rsid w:val="00FF3F12"/>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 w:type="character" w:styleId="ac">
    <w:name w:val="FollowedHyperlink"/>
    <w:basedOn w:val="a0"/>
    <w:uiPriority w:val="99"/>
    <w:semiHidden/>
    <w:unhideWhenUsed/>
    <w:rsid w:val="00655D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zhuanlan.zhihu.com/python-kivy"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120</Words>
  <Characters>688</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1432</cp:revision>
  <cp:lastPrinted>2017-07-17T05:35:00Z</cp:lastPrinted>
  <dcterms:created xsi:type="dcterms:W3CDTF">2017-07-17T05:35:00Z</dcterms:created>
  <dcterms:modified xsi:type="dcterms:W3CDTF">2017-08-22T12:11:00Z</dcterms:modified>
</cp:coreProperties>
</file>