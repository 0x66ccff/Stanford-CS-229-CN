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69CEDCCA" w14:textId="5501864D" w:rsidR="004F7252" w:rsidRDefault="00E33D98" w:rsidP="004F7252">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7EF34FDF" w14:textId="77777777" w:rsidR="00B22368" w:rsidRDefault="00B22368" w:rsidP="00DD5279">
      <w:pPr>
        <w:widowControl/>
        <w:autoSpaceDE w:val="0"/>
        <w:autoSpaceDN w:val="0"/>
        <w:adjustRightInd w:val="0"/>
        <w:spacing w:after="240" w:line="520" w:lineRule="atLeast"/>
        <w:jc w:val="left"/>
        <w:rPr>
          <w:rFonts w:ascii="Times" w:hAnsi="Times" w:cs="Times"/>
          <w:color w:val="000000"/>
          <w:kern w:val="0"/>
          <w:sz w:val="56"/>
          <w:szCs w:val="56"/>
        </w:rPr>
      </w:pPr>
    </w:p>
    <w:p w14:paraId="6DF25462" w14:textId="364AC90A" w:rsidR="00DD5279" w:rsidRDefault="00E457DA" w:rsidP="00DF2857">
      <w:pPr>
        <w:pStyle w:val="1"/>
        <w:rPr>
          <w:rFonts w:hint="eastAsia"/>
        </w:rPr>
      </w:pPr>
      <w:r>
        <w:rPr>
          <w:rFonts w:hint="eastAsia"/>
        </w:rPr>
        <w:t>混用高斯</w:t>
      </w:r>
      <w:r w:rsidR="00B63E0B">
        <w:rPr>
          <w:rFonts w:hint="eastAsia"/>
        </w:rPr>
        <w:t xml:space="preserve"> </w:t>
      </w:r>
      <w:r w:rsidR="00F873F9">
        <w:rPr>
          <w:rFonts w:hint="eastAsia"/>
        </w:rPr>
        <w:t>(</w:t>
      </w:r>
      <w:r w:rsidR="00BE3149">
        <w:rPr>
          <w:rFonts w:ascii="Times" w:hAnsi="Times" w:cs="Times"/>
          <w:color w:val="000000"/>
          <w:kern w:val="0"/>
          <w:sz w:val="45"/>
          <w:szCs w:val="45"/>
        </w:rPr>
        <w:t>Gaussians</w:t>
      </w:r>
      <w:r w:rsidR="00B63E0B">
        <w:rPr>
          <w:rFonts w:ascii="Times" w:hAnsi="Times" w:cs="Times" w:hint="eastAsia"/>
          <w:color w:val="000000"/>
          <w:kern w:val="0"/>
          <w:sz w:val="45"/>
          <w:szCs w:val="45"/>
        </w:rPr>
        <w:t>)</w:t>
      </w:r>
      <w:r w:rsidR="00B63E0B" w:rsidRPr="00B63E0B">
        <w:rPr>
          <w:rFonts w:hint="eastAsia"/>
        </w:rPr>
        <w:t xml:space="preserve"> </w:t>
      </w:r>
      <w:r w:rsidR="00B63E0B">
        <w:rPr>
          <w:rFonts w:hint="eastAsia"/>
        </w:rPr>
        <w:t>和最大期望</w:t>
      </w:r>
      <w:r w:rsidR="00B63E0B" w:rsidRPr="00F873F9">
        <w:t>算法</w:t>
      </w:r>
      <w:r w:rsidR="00B63E0B">
        <w:rPr>
          <w:rFonts w:ascii="Times" w:hAnsi="Times" w:cs="Times" w:hint="eastAsia"/>
          <w:color w:val="000000"/>
          <w:kern w:val="0"/>
          <w:sz w:val="45"/>
          <w:szCs w:val="45"/>
        </w:rPr>
        <w:t>(</w:t>
      </w:r>
      <w:r w:rsidR="00BE3149">
        <w:rPr>
          <w:rFonts w:ascii="Times" w:hAnsi="Times" w:cs="Times"/>
          <w:color w:val="000000"/>
          <w:kern w:val="0"/>
          <w:sz w:val="45"/>
          <w:szCs w:val="45"/>
        </w:rPr>
        <w:t>the EM algorithm</w:t>
      </w:r>
      <w:r w:rsidR="00F873F9">
        <w:t>)</w:t>
      </w:r>
    </w:p>
    <w:p w14:paraId="660E62F1" w14:textId="0C22ABDF" w:rsidR="0043549F" w:rsidRDefault="0081778F" w:rsidP="00B7472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在本章讲义中，我们要讲的是使用期望最大化算法</w:t>
      </w:r>
      <w:r w:rsidR="00BD353C">
        <w:rPr>
          <w:rFonts w:ascii="Times" w:hAnsi="Times" w:cs="Times" w:hint="eastAsia"/>
          <w:color w:val="000000"/>
          <w:kern w:val="0"/>
          <w:sz w:val="32"/>
          <w:szCs w:val="32"/>
        </w:rPr>
        <w:t>（</w:t>
      </w:r>
      <w:r w:rsidR="00BD353C">
        <w:rPr>
          <w:rFonts w:ascii="Times" w:hAnsi="Times" w:cs="Times"/>
          <w:color w:val="000000"/>
          <w:kern w:val="0"/>
          <w:sz w:val="32"/>
          <w:szCs w:val="32"/>
        </w:rPr>
        <w:t>EM</w:t>
      </w:r>
      <w:r w:rsidR="00C169A9">
        <w:rPr>
          <w:rFonts w:ascii="Times" w:hAnsi="Times" w:cs="Times" w:hint="eastAsia"/>
          <w:color w:val="000000"/>
          <w:kern w:val="0"/>
          <w:sz w:val="32"/>
          <w:szCs w:val="32"/>
        </w:rPr>
        <w:t>，</w:t>
      </w:r>
      <w:r w:rsidR="00BD353C">
        <w:rPr>
          <w:rFonts w:ascii="Times" w:hAnsi="Times" w:cs="Times"/>
          <w:color w:val="000000"/>
          <w:kern w:val="0"/>
          <w:sz w:val="32"/>
          <w:szCs w:val="32"/>
        </w:rPr>
        <w:t>Ex</w:t>
      </w:r>
      <w:r w:rsidR="00C169A9">
        <w:rPr>
          <w:rFonts w:ascii="Times" w:hAnsi="Times" w:cs="Times"/>
          <w:color w:val="000000"/>
          <w:kern w:val="0"/>
          <w:sz w:val="32"/>
          <w:szCs w:val="32"/>
        </w:rPr>
        <w:t>pectation-Maximization</w:t>
      </w:r>
      <w:r w:rsidR="00BD353C">
        <w:rPr>
          <w:rFonts w:ascii="Times" w:hAnsi="Times" w:cs="Times" w:hint="eastAsia"/>
          <w:color w:val="000000"/>
          <w:kern w:val="0"/>
          <w:sz w:val="32"/>
          <w:szCs w:val="32"/>
        </w:rPr>
        <w:t>）</w:t>
      </w:r>
      <w:r>
        <w:rPr>
          <w:rFonts w:ascii="Times" w:hAnsi="Times" w:cs="Times" w:hint="eastAsia"/>
          <w:color w:val="000000"/>
          <w:kern w:val="0"/>
          <w:sz w:val="32"/>
          <w:szCs w:val="32"/>
        </w:rPr>
        <w:t>来进行密度估计（</w:t>
      </w:r>
      <w:r>
        <w:rPr>
          <w:rFonts w:ascii="Times" w:hAnsi="Times" w:cs="Times"/>
          <w:color w:val="000000"/>
          <w:kern w:val="0"/>
          <w:sz w:val="32"/>
          <w:szCs w:val="32"/>
        </w:rPr>
        <w:t>density estimation</w:t>
      </w:r>
      <w:r>
        <w:rPr>
          <w:rFonts w:ascii="Times" w:hAnsi="Times" w:cs="Times" w:hint="eastAsia"/>
          <w:color w:val="000000"/>
          <w:kern w:val="0"/>
          <w:sz w:val="32"/>
          <w:szCs w:val="32"/>
        </w:rPr>
        <w:t>）。</w:t>
      </w:r>
    </w:p>
    <w:p w14:paraId="50F695CF" w14:textId="7035FF60" w:rsidR="0043549F" w:rsidRDefault="005D24B9" w:rsidP="00B7472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一如既往，还是假设我们得到了某一个训练样本集</w:t>
      </w:r>
      <w:r>
        <w:rPr>
          <w:rFonts w:ascii="Times" w:hAnsi="Times" w:cs="Times"/>
          <w:color w:val="000000"/>
          <w:kern w:val="0"/>
          <w:sz w:val="32"/>
          <w:szCs w:val="32"/>
        </w:rPr>
        <w:t xml:space="preserve"> {x</w:t>
      </w:r>
      <w:r>
        <w:rPr>
          <w:rFonts w:ascii="Times" w:hAnsi="Times" w:cs="Times"/>
          <w:color w:val="000000"/>
          <w:kern w:val="0"/>
          <w:position w:val="10"/>
          <w:sz w:val="21"/>
          <w:szCs w:val="21"/>
        </w:rPr>
        <w:t>(1)</w:t>
      </w:r>
      <w:r>
        <w:rPr>
          <w:rFonts w:ascii="Times" w:hAnsi="Times" w:cs="Times"/>
          <w:color w:val="000000"/>
          <w:kern w:val="0"/>
          <w:sz w:val="32"/>
          <w:szCs w:val="32"/>
        </w:rPr>
        <w:t>,</w:t>
      </w:r>
      <w:r w:rsidR="001040A0">
        <w:rPr>
          <w:rFonts w:ascii="Times" w:hAnsi="Times" w:cs="Times" w:hint="eastAsia"/>
          <w:color w:val="000000"/>
          <w:kern w:val="0"/>
          <w:sz w:val="32"/>
          <w:szCs w:val="32"/>
        </w:rPr>
        <w:t> </w:t>
      </w:r>
      <w:r w:rsidR="001040A0">
        <w:rPr>
          <w:rFonts w:ascii="Times" w:hAnsi="Times" w:cs="Times"/>
          <w:color w:val="000000"/>
          <w:kern w:val="0"/>
          <w:sz w:val="32"/>
          <w:szCs w:val="32"/>
        </w:rPr>
        <w:t>...</w:t>
      </w:r>
      <w:r>
        <w:rPr>
          <w:rFonts w:ascii="Times" w:hAnsi="Times" w:cs="Times"/>
          <w:color w:val="000000"/>
          <w:kern w:val="0"/>
          <w:sz w:val="32"/>
          <w:szCs w:val="32"/>
        </w:rPr>
        <w:t xml:space="preserve"> , x</w:t>
      </w:r>
      <w:r>
        <w:rPr>
          <w:rFonts w:ascii="Times" w:hAnsi="Times" w:cs="Times"/>
          <w:color w:val="000000"/>
          <w:kern w:val="0"/>
          <w:position w:val="10"/>
          <w:sz w:val="21"/>
          <w:szCs w:val="21"/>
        </w:rPr>
        <w:t>(m)</w:t>
      </w:r>
      <w:r>
        <w:rPr>
          <w:rFonts w:ascii="Times" w:hAnsi="Times" w:cs="Times"/>
          <w:color w:val="000000"/>
          <w:kern w:val="0"/>
          <w:sz w:val="32"/>
          <w:szCs w:val="32"/>
        </w:rPr>
        <w:t>}</w:t>
      </w:r>
      <w:r>
        <w:rPr>
          <w:rFonts w:ascii="Times" w:hAnsi="Times" w:cs="Times" w:hint="eastAsia"/>
          <w:color w:val="000000"/>
          <w:kern w:val="0"/>
          <w:sz w:val="32"/>
          <w:szCs w:val="32"/>
        </w:rPr>
        <w:t>。</w:t>
      </w:r>
      <w:r w:rsidR="0003170A">
        <w:rPr>
          <w:rFonts w:ascii="Times" w:hAnsi="Times" w:cs="Times" w:hint="eastAsia"/>
          <w:color w:val="000000"/>
          <w:kern w:val="0"/>
          <w:sz w:val="32"/>
          <w:szCs w:val="32"/>
        </w:rPr>
        <w:t>由于这次是非监督学习</w:t>
      </w:r>
      <w:r w:rsidR="008A4A72">
        <w:rPr>
          <w:rFonts w:ascii="Times" w:hAnsi="Times" w:cs="Times" w:hint="eastAsia"/>
          <w:color w:val="000000"/>
          <w:kern w:val="0"/>
          <w:sz w:val="32"/>
          <w:szCs w:val="32"/>
        </w:rPr>
        <w:t>（</w:t>
      </w:r>
      <w:r w:rsidR="008A4A72">
        <w:rPr>
          <w:rFonts w:ascii="Times" w:hAnsi="Times" w:cs="Times"/>
          <w:color w:val="000000"/>
          <w:kern w:val="0"/>
          <w:sz w:val="32"/>
          <w:szCs w:val="32"/>
        </w:rPr>
        <w:t>unsupervised learning</w:t>
      </w:r>
      <w:r w:rsidR="008A4A72">
        <w:rPr>
          <w:rFonts w:ascii="Times" w:hAnsi="Times" w:cs="Times" w:hint="eastAsia"/>
          <w:color w:val="000000"/>
          <w:kern w:val="0"/>
          <w:sz w:val="32"/>
          <w:szCs w:val="32"/>
        </w:rPr>
        <w:t>）</w:t>
      </w:r>
      <w:r w:rsidR="0003170A">
        <w:rPr>
          <w:rFonts w:ascii="Times" w:hAnsi="Times" w:cs="Times" w:hint="eastAsia"/>
          <w:color w:val="000000"/>
          <w:kern w:val="0"/>
          <w:sz w:val="32"/>
          <w:szCs w:val="32"/>
        </w:rPr>
        <w:t>环境，所以这些样本就没有什么分类标签了。</w:t>
      </w:r>
    </w:p>
    <w:p w14:paraId="5496AE84" w14:textId="77777777" w:rsidR="0043549F" w:rsidRDefault="0043549F" w:rsidP="00B7472C">
      <w:pPr>
        <w:widowControl/>
        <w:autoSpaceDE w:val="0"/>
        <w:autoSpaceDN w:val="0"/>
        <w:adjustRightInd w:val="0"/>
        <w:spacing w:after="240" w:line="360" w:lineRule="atLeast"/>
        <w:jc w:val="left"/>
        <w:rPr>
          <w:rFonts w:ascii="Times" w:hAnsi="Times" w:cs="Times" w:hint="eastAsia"/>
          <w:color w:val="000000"/>
          <w:kern w:val="0"/>
        </w:rPr>
      </w:pPr>
    </w:p>
    <w:p w14:paraId="56478428" w14:textId="276B45A3" w:rsidR="00B7472C" w:rsidRDefault="00B7472C" w:rsidP="00B7472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wish to model the data by specifying a joint distribution p(x</w:t>
      </w:r>
      <w:r>
        <w:rPr>
          <w:rFonts w:ascii="Times" w:hAnsi="Times" w:cs="Times"/>
          <w:color w:val="000000"/>
          <w:kern w:val="0"/>
          <w:position w:val="10"/>
          <w:sz w:val="21"/>
          <w:szCs w:val="21"/>
        </w:rPr>
        <w:t>(i)</w:t>
      </w:r>
      <w:r>
        <w:rPr>
          <w:rFonts w:ascii="Times" w:hAnsi="Times" w:cs="Times"/>
          <w:color w:val="000000"/>
          <w:kern w:val="0"/>
          <w:sz w:val="32"/>
          <w:szCs w:val="32"/>
        </w:rPr>
        <w:t>, z</w:t>
      </w:r>
      <w:r>
        <w:rPr>
          <w:rFonts w:ascii="Times" w:hAnsi="Times" w:cs="Times"/>
          <w:color w:val="000000"/>
          <w:kern w:val="0"/>
          <w:position w:val="10"/>
          <w:sz w:val="21"/>
          <w:szCs w:val="21"/>
        </w:rPr>
        <w:t>(i)</w:t>
      </w:r>
      <w:r>
        <w:rPr>
          <w:rFonts w:ascii="Times" w:hAnsi="Times" w:cs="Times"/>
          <w:color w:val="000000"/>
          <w:kern w:val="0"/>
          <w:sz w:val="32"/>
          <w:szCs w:val="32"/>
        </w:rPr>
        <w:t>) = p(x</w:t>
      </w:r>
      <w:r>
        <w:rPr>
          <w:rFonts w:ascii="Times" w:hAnsi="Times" w:cs="Times"/>
          <w:color w:val="000000"/>
          <w:kern w:val="0"/>
          <w:position w:val="10"/>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(i)</w:t>
      </w:r>
      <w:r>
        <w:rPr>
          <w:rFonts w:ascii="Times" w:hAnsi="Times" w:cs="Times"/>
          <w:color w:val="000000"/>
          <w:kern w:val="0"/>
          <w:sz w:val="32"/>
          <w:szCs w:val="32"/>
        </w:rPr>
        <w:t>)p(z</w:t>
      </w:r>
      <w:r>
        <w:rPr>
          <w:rFonts w:ascii="Times" w:hAnsi="Times" w:cs="Times"/>
          <w:color w:val="000000"/>
          <w:kern w:val="0"/>
          <w:position w:val="10"/>
          <w:sz w:val="21"/>
          <w:szCs w:val="21"/>
        </w:rPr>
        <w:t>(i)</w:t>
      </w:r>
      <w:r>
        <w:rPr>
          <w:rFonts w:ascii="Times" w:hAnsi="Times" w:cs="Times"/>
          <w:color w:val="000000"/>
          <w:kern w:val="0"/>
          <w:sz w:val="32"/>
          <w:szCs w:val="32"/>
        </w:rPr>
        <w:t>). Here, z</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Multinomial(φ) (where φ</w:t>
      </w:r>
      <w:r>
        <w:rPr>
          <w:rFonts w:ascii="Times" w:hAnsi="Times" w:cs="Times"/>
          <w:color w:val="000000"/>
          <w:kern w:val="0"/>
          <w:position w:val="-6"/>
          <w:sz w:val="21"/>
          <w:szCs w:val="21"/>
        </w:rPr>
        <w:t xml:space="preserve">j </w:t>
      </w:r>
      <w:r>
        <w:rPr>
          <w:rFonts w:ascii="Times" w:hAnsi="Times" w:cs="Times"/>
          <w:color w:val="000000"/>
          <w:kern w:val="0"/>
          <w:sz w:val="32"/>
          <w:szCs w:val="32"/>
        </w:rPr>
        <w:t>≥ 0,</w:t>
      </w:r>
      <w:r w:rsidR="00235A5E">
        <w:rPr>
          <w:rFonts w:ascii="Times" w:hAnsi="Times" w:cs="Times" w:hint="eastAsia"/>
          <w:color w:val="000000"/>
          <w:kern w:val="0"/>
          <w:sz w:val="32"/>
          <w:szCs w:val="32"/>
        </w:rPr>
        <w:t xml:space="preserve"> </w:t>
      </w:r>
      <w:r w:rsidR="00235A5E">
        <w:rPr>
          <w:rFonts w:ascii="Times" w:hAnsi="Times" w:cs="Times" w:hint="eastAsia"/>
          <w:color w:val="000000"/>
          <w:kern w:val="0"/>
          <w:sz w:val="32"/>
          <w:szCs w:val="32"/>
        </w:rPr>
        <w:t>Σ</w:t>
      </w:r>
      <w:r>
        <w:rPr>
          <w:rFonts w:ascii="Times" w:hAnsi="Times" w:cs="Times"/>
          <w:color w:val="000000"/>
          <w:kern w:val="0"/>
          <w:sz w:val="32"/>
          <w:szCs w:val="32"/>
        </w:rPr>
        <w:t xml:space="preserve"> </w:t>
      </w:r>
      <w:r>
        <w:rPr>
          <w:rFonts w:ascii="Times" w:hAnsi="Times" w:cs="Times"/>
          <w:color w:val="000000"/>
          <w:kern w:val="0"/>
          <w:position w:val="16"/>
          <w:sz w:val="21"/>
          <w:szCs w:val="21"/>
        </w:rPr>
        <w:t>k</w:t>
      </w:r>
      <w:r>
        <w:rPr>
          <w:rFonts w:ascii="Times" w:hAnsi="Times" w:cs="Times"/>
          <w:color w:val="000000"/>
          <w:kern w:val="0"/>
          <w:position w:val="-8"/>
          <w:sz w:val="21"/>
          <w:szCs w:val="21"/>
        </w:rPr>
        <w:t xml:space="preserve">j=1 </w:t>
      </w:r>
      <w:r>
        <w:rPr>
          <w:rFonts w:ascii="Times" w:hAnsi="Times" w:cs="Times"/>
          <w:color w:val="000000"/>
          <w:kern w:val="0"/>
          <w:sz w:val="32"/>
          <w:szCs w:val="32"/>
        </w:rPr>
        <w:t>φ</w:t>
      </w:r>
      <w:r>
        <w:rPr>
          <w:rFonts w:ascii="Times" w:hAnsi="Times" w:cs="Times"/>
          <w:color w:val="000000"/>
          <w:kern w:val="0"/>
          <w:position w:val="-6"/>
          <w:sz w:val="21"/>
          <w:szCs w:val="21"/>
        </w:rPr>
        <w:t xml:space="preserve">j </w:t>
      </w:r>
      <w:r>
        <w:rPr>
          <w:rFonts w:ascii="Times" w:hAnsi="Times" w:cs="Times"/>
          <w:color w:val="000000"/>
          <w:kern w:val="0"/>
          <w:sz w:val="32"/>
          <w:szCs w:val="32"/>
        </w:rPr>
        <w:t>= 1, and the parameter φ</w:t>
      </w:r>
      <w:r>
        <w:rPr>
          <w:rFonts w:ascii="Times" w:hAnsi="Times" w:cs="Times"/>
          <w:color w:val="000000"/>
          <w:kern w:val="0"/>
          <w:position w:val="-6"/>
          <w:sz w:val="21"/>
          <w:szCs w:val="21"/>
        </w:rPr>
        <w:t xml:space="preserve">j </w:t>
      </w:r>
      <w:r>
        <w:rPr>
          <w:rFonts w:ascii="Times" w:hAnsi="Times" w:cs="Times"/>
          <w:color w:val="000000"/>
          <w:kern w:val="0"/>
          <w:sz w:val="32"/>
          <w:szCs w:val="32"/>
        </w:rPr>
        <w:t>gives p(z</w:t>
      </w:r>
      <w:r>
        <w:rPr>
          <w:rFonts w:ascii="Times" w:hAnsi="Times" w:cs="Times"/>
          <w:color w:val="000000"/>
          <w:kern w:val="0"/>
          <w:position w:val="10"/>
          <w:sz w:val="21"/>
          <w:szCs w:val="21"/>
        </w:rPr>
        <w:t xml:space="preserve">(i) </w:t>
      </w:r>
      <w:r>
        <w:rPr>
          <w:rFonts w:ascii="Times" w:hAnsi="Times" w:cs="Times"/>
          <w:color w:val="000000"/>
          <w:kern w:val="0"/>
          <w:sz w:val="32"/>
          <w:szCs w:val="32"/>
        </w:rPr>
        <w:t>= j),), and x</w:t>
      </w:r>
      <w:r>
        <w:rPr>
          <w:rFonts w:ascii="Times" w:hAnsi="Times" w:cs="Times"/>
          <w:color w:val="000000"/>
          <w:kern w:val="0"/>
          <w:position w:val="10"/>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 j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N(μ</w:t>
      </w:r>
      <w:r>
        <w:rPr>
          <w:rFonts w:ascii="Times" w:hAnsi="Times" w:cs="Times"/>
          <w:color w:val="000000"/>
          <w:kern w:val="0"/>
          <w:position w:val="-6"/>
          <w:sz w:val="21"/>
          <w:szCs w:val="21"/>
        </w:rPr>
        <w:t>j</w:t>
      </w:r>
      <w:r>
        <w:rPr>
          <w:rFonts w:ascii="Times" w:hAnsi="Times" w:cs="Times"/>
          <w:color w:val="000000"/>
          <w:kern w:val="0"/>
          <w:sz w:val="32"/>
          <w:szCs w:val="32"/>
        </w:rPr>
        <w:t>,Σ</w:t>
      </w:r>
      <w:r>
        <w:rPr>
          <w:rFonts w:ascii="Times" w:hAnsi="Times" w:cs="Times"/>
          <w:color w:val="000000"/>
          <w:kern w:val="0"/>
          <w:position w:val="-6"/>
          <w:sz w:val="21"/>
          <w:szCs w:val="21"/>
        </w:rPr>
        <w:t>j</w:t>
      </w:r>
      <w:r>
        <w:rPr>
          <w:rFonts w:ascii="Times" w:hAnsi="Times" w:cs="Times"/>
          <w:color w:val="000000"/>
          <w:kern w:val="0"/>
          <w:sz w:val="32"/>
          <w:szCs w:val="32"/>
        </w:rPr>
        <w:t>). We let k denote the number of values that the z</w:t>
      </w:r>
      <w:r>
        <w:rPr>
          <w:rFonts w:ascii="Times" w:hAnsi="Times" w:cs="Times"/>
          <w:color w:val="000000"/>
          <w:kern w:val="0"/>
          <w:position w:val="10"/>
          <w:sz w:val="21"/>
          <w:szCs w:val="21"/>
        </w:rPr>
        <w:t>(i)</w:t>
      </w:r>
      <w:r>
        <w:rPr>
          <w:rFonts w:ascii="Times" w:hAnsi="Times" w:cs="Times"/>
          <w:color w:val="000000"/>
          <w:kern w:val="0"/>
          <w:sz w:val="32"/>
          <w:szCs w:val="32"/>
        </w:rPr>
        <w:t>’s can take on. Thus, our model posits that each x</w:t>
      </w:r>
      <w:r>
        <w:rPr>
          <w:rFonts w:ascii="Times" w:hAnsi="Times" w:cs="Times"/>
          <w:color w:val="000000"/>
          <w:kern w:val="0"/>
          <w:position w:val="10"/>
          <w:sz w:val="21"/>
          <w:szCs w:val="21"/>
        </w:rPr>
        <w:t xml:space="preserve">(i) </w:t>
      </w:r>
      <w:r>
        <w:rPr>
          <w:rFonts w:ascii="Times" w:hAnsi="Times" w:cs="Times"/>
          <w:color w:val="000000"/>
          <w:kern w:val="0"/>
          <w:sz w:val="32"/>
          <w:szCs w:val="32"/>
        </w:rPr>
        <w:t>was generated by randomly choosing z</w:t>
      </w:r>
      <w:r>
        <w:rPr>
          <w:rFonts w:ascii="Times" w:hAnsi="Times" w:cs="Times"/>
          <w:color w:val="000000"/>
          <w:kern w:val="0"/>
          <w:position w:val="10"/>
          <w:sz w:val="21"/>
          <w:szCs w:val="21"/>
        </w:rPr>
        <w:t xml:space="preserve">(i) </w:t>
      </w:r>
      <w:r>
        <w:rPr>
          <w:rFonts w:ascii="Times" w:hAnsi="Times" w:cs="Times"/>
          <w:color w:val="000000"/>
          <w:kern w:val="0"/>
          <w:sz w:val="32"/>
          <w:szCs w:val="32"/>
        </w:rPr>
        <w:t>from {1,</w:t>
      </w:r>
      <w:r w:rsidR="008B3D50">
        <w:rPr>
          <w:rFonts w:ascii="Times" w:hAnsi="Times" w:cs="Times" w:hint="eastAsia"/>
          <w:color w:val="000000"/>
          <w:kern w:val="0"/>
          <w:sz w:val="32"/>
          <w:szCs w:val="32"/>
        </w:rPr>
        <w:t xml:space="preserve"> </w:t>
      </w:r>
      <w:r>
        <w:rPr>
          <w:rFonts w:ascii="Times" w:hAnsi="Times" w:cs="Times"/>
          <w:color w:val="000000"/>
          <w:kern w:val="0"/>
          <w:sz w:val="32"/>
          <w:szCs w:val="32"/>
        </w:rPr>
        <w:t>...,</w:t>
      </w:r>
      <w:r w:rsidR="00CF5A8D">
        <w:rPr>
          <w:rFonts w:ascii="Times" w:hAnsi="Times" w:cs="Times" w:hint="eastAsia"/>
          <w:color w:val="000000"/>
          <w:kern w:val="0"/>
          <w:sz w:val="32"/>
          <w:szCs w:val="32"/>
        </w:rPr>
        <w:t xml:space="preserve"> </w:t>
      </w:r>
      <w:r>
        <w:rPr>
          <w:rFonts w:ascii="Times" w:hAnsi="Times" w:cs="Times"/>
          <w:color w:val="000000"/>
          <w:kern w:val="0"/>
          <w:sz w:val="32"/>
          <w:szCs w:val="32"/>
        </w:rPr>
        <w:t>k}, and then x</w:t>
      </w:r>
      <w:r>
        <w:rPr>
          <w:rFonts w:ascii="Times" w:hAnsi="Times" w:cs="Times"/>
          <w:color w:val="000000"/>
          <w:kern w:val="0"/>
          <w:position w:val="10"/>
          <w:sz w:val="21"/>
          <w:szCs w:val="21"/>
        </w:rPr>
        <w:t xml:space="preserve">(i) </w:t>
      </w:r>
      <w:r>
        <w:rPr>
          <w:rFonts w:ascii="Times" w:hAnsi="Times" w:cs="Times"/>
          <w:color w:val="000000"/>
          <w:kern w:val="0"/>
          <w:sz w:val="32"/>
          <w:szCs w:val="32"/>
        </w:rPr>
        <w:t>was drawn from one of k Gaussians depending on z</w:t>
      </w:r>
      <w:r>
        <w:rPr>
          <w:rFonts w:ascii="Times" w:hAnsi="Times" w:cs="Times"/>
          <w:color w:val="000000"/>
          <w:kern w:val="0"/>
          <w:position w:val="10"/>
          <w:sz w:val="21"/>
          <w:szCs w:val="21"/>
        </w:rPr>
        <w:t>(i)</w:t>
      </w:r>
      <w:r>
        <w:rPr>
          <w:rFonts w:ascii="Times" w:hAnsi="Times" w:cs="Times"/>
          <w:color w:val="000000"/>
          <w:kern w:val="0"/>
          <w:sz w:val="32"/>
          <w:szCs w:val="32"/>
        </w:rPr>
        <w:t>. This is called the mixture of Gaussians model. Also, note that the z</w:t>
      </w:r>
      <w:r>
        <w:rPr>
          <w:rFonts w:ascii="Times" w:hAnsi="Times" w:cs="Times"/>
          <w:color w:val="000000"/>
          <w:kern w:val="0"/>
          <w:position w:val="10"/>
          <w:sz w:val="21"/>
          <w:szCs w:val="21"/>
        </w:rPr>
        <w:t>(i)</w:t>
      </w:r>
      <w:r>
        <w:rPr>
          <w:rFonts w:ascii="Times" w:hAnsi="Times" w:cs="Times"/>
          <w:color w:val="000000"/>
          <w:kern w:val="0"/>
          <w:sz w:val="32"/>
          <w:szCs w:val="32"/>
        </w:rPr>
        <w:t xml:space="preserve">’s are latent random variables, meaning that they’re hidden/unobserved. This is what will make our estimation problem difficult. </w:t>
      </w:r>
    </w:p>
    <w:p w14:paraId="10A5D9A3" w14:textId="77777777" w:rsidR="00B7472C" w:rsidRDefault="00B7472C" w:rsidP="00B7472C">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color w:val="000000"/>
          <w:kern w:val="0"/>
          <w:sz w:val="32"/>
          <w:szCs w:val="32"/>
        </w:rPr>
        <w:t xml:space="preserve">The parameters of our model are thus φ, μ and Σ. To estimate them, we can write down the likelihood of our data: </w:t>
      </w:r>
    </w:p>
    <w:p w14:paraId="2D9D7018" w14:textId="77777777" w:rsidR="00354087" w:rsidRDefault="00354087" w:rsidP="00B7472C">
      <w:pPr>
        <w:widowControl/>
        <w:autoSpaceDE w:val="0"/>
        <w:autoSpaceDN w:val="0"/>
        <w:adjustRightInd w:val="0"/>
        <w:spacing w:after="240" w:line="360" w:lineRule="atLeast"/>
        <w:jc w:val="left"/>
        <w:rPr>
          <w:rFonts w:ascii="Times" w:hAnsi="Times" w:cs="Times" w:hint="eastAsia"/>
          <w:color w:val="000000"/>
          <w:kern w:val="0"/>
          <w:sz w:val="32"/>
          <w:szCs w:val="32"/>
        </w:rPr>
      </w:pPr>
    </w:p>
    <w:p w14:paraId="6D085454" w14:textId="3E1D3CB8" w:rsidR="00BA20E9" w:rsidRDefault="00BA20E9" w:rsidP="00B7472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我们希望能够获得一个联合分布</w:t>
      </w:r>
      <w:r>
        <w:rPr>
          <w:rFonts w:ascii="Times" w:hAnsi="Times" w:cs="Times" w:hint="eastAsia"/>
          <w:color w:val="000000"/>
          <w:kern w:val="0"/>
          <w:sz w:val="32"/>
          <w:szCs w:val="32"/>
        </w:rPr>
        <w:t xml:space="preserve"> </w:t>
      </w:r>
      <w:r w:rsidR="0099799B">
        <w:rPr>
          <w:rFonts w:ascii="Times" w:hAnsi="Times" w:cs="Times"/>
          <w:color w:val="000000"/>
          <w:kern w:val="0"/>
          <w:sz w:val="32"/>
          <w:szCs w:val="32"/>
        </w:rPr>
        <w:t>p(x</w:t>
      </w:r>
      <w:r w:rsidR="0099799B">
        <w:rPr>
          <w:rFonts w:ascii="Times" w:hAnsi="Times" w:cs="Times"/>
          <w:color w:val="000000"/>
          <w:kern w:val="0"/>
          <w:position w:val="10"/>
          <w:sz w:val="21"/>
          <w:szCs w:val="21"/>
        </w:rPr>
        <w:t>(i)</w:t>
      </w:r>
      <w:r w:rsidR="0099799B">
        <w:rPr>
          <w:rFonts w:ascii="Times" w:hAnsi="Times" w:cs="Times"/>
          <w:color w:val="000000"/>
          <w:kern w:val="0"/>
          <w:sz w:val="32"/>
          <w:szCs w:val="32"/>
        </w:rPr>
        <w:t>, z</w:t>
      </w:r>
      <w:r w:rsidR="0099799B">
        <w:rPr>
          <w:rFonts w:ascii="Times" w:hAnsi="Times" w:cs="Times"/>
          <w:color w:val="000000"/>
          <w:kern w:val="0"/>
          <w:position w:val="10"/>
          <w:sz w:val="21"/>
          <w:szCs w:val="21"/>
        </w:rPr>
        <w:t>(i)</w:t>
      </w:r>
      <w:r w:rsidR="0099799B">
        <w:rPr>
          <w:rFonts w:ascii="Times" w:hAnsi="Times" w:cs="Times"/>
          <w:color w:val="000000"/>
          <w:kern w:val="0"/>
          <w:sz w:val="32"/>
          <w:szCs w:val="32"/>
        </w:rPr>
        <w:t>) = p(x</w:t>
      </w:r>
      <w:r w:rsidR="0099799B">
        <w:rPr>
          <w:rFonts w:ascii="Times" w:hAnsi="Times" w:cs="Times"/>
          <w:color w:val="000000"/>
          <w:kern w:val="0"/>
          <w:position w:val="10"/>
          <w:sz w:val="21"/>
          <w:szCs w:val="21"/>
        </w:rPr>
        <w:t>(i)</w:t>
      </w:r>
      <w:r w:rsidR="0099799B">
        <w:rPr>
          <w:rFonts w:ascii="Times" w:hAnsi="Times" w:cs="Times"/>
          <w:color w:val="000000"/>
          <w:kern w:val="0"/>
          <w:sz w:val="32"/>
          <w:szCs w:val="32"/>
        </w:rPr>
        <w:t>|z</w:t>
      </w:r>
      <w:r w:rsidR="0099799B">
        <w:rPr>
          <w:rFonts w:ascii="Times" w:hAnsi="Times" w:cs="Times"/>
          <w:color w:val="000000"/>
          <w:kern w:val="0"/>
          <w:position w:val="10"/>
          <w:sz w:val="21"/>
          <w:szCs w:val="21"/>
        </w:rPr>
        <w:t>(i)</w:t>
      </w:r>
      <w:r w:rsidR="0099799B">
        <w:rPr>
          <w:rFonts w:ascii="Times" w:hAnsi="Times" w:cs="Times"/>
          <w:color w:val="000000"/>
          <w:kern w:val="0"/>
          <w:sz w:val="32"/>
          <w:szCs w:val="32"/>
        </w:rPr>
        <w:t>)p(z</w:t>
      </w:r>
      <w:r w:rsidR="0099799B">
        <w:rPr>
          <w:rFonts w:ascii="Times" w:hAnsi="Times" w:cs="Times"/>
          <w:color w:val="000000"/>
          <w:kern w:val="0"/>
          <w:position w:val="10"/>
          <w:sz w:val="21"/>
          <w:szCs w:val="21"/>
        </w:rPr>
        <w:t>(i)</w:t>
      </w:r>
      <w:r w:rsidR="0099799B">
        <w:rPr>
          <w:rFonts w:ascii="Times" w:hAnsi="Times" w:cs="Times"/>
          <w:color w:val="000000"/>
          <w:kern w:val="0"/>
          <w:sz w:val="32"/>
          <w:szCs w:val="32"/>
        </w:rPr>
        <w:t>)</w:t>
      </w:r>
      <w:r w:rsidR="0099799B">
        <w:rPr>
          <w:rFonts w:ascii="Times" w:hAnsi="Times" w:cs="Times" w:hint="eastAsia"/>
          <w:color w:val="000000"/>
          <w:kern w:val="0"/>
          <w:sz w:val="32"/>
          <w:szCs w:val="32"/>
        </w:rPr>
        <w:t xml:space="preserve"> </w:t>
      </w:r>
      <w:r>
        <w:rPr>
          <w:rFonts w:ascii="Times" w:hAnsi="Times" w:cs="Times" w:hint="eastAsia"/>
          <w:color w:val="000000"/>
          <w:kern w:val="0"/>
          <w:sz w:val="32"/>
          <w:szCs w:val="32"/>
        </w:rPr>
        <w:t>来对数据进行建模。</w:t>
      </w:r>
      <w:r w:rsidR="00C27787">
        <w:rPr>
          <w:rFonts w:ascii="Times" w:hAnsi="Times" w:cs="Times" w:hint="eastAsia"/>
          <w:color w:val="000000"/>
          <w:kern w:val="0"/>
          <w:sz w:val="32"/>
          <w:szCs w:val="32"/>
        </w:rPr>
        <w:t>其中的</w:t>
      </w:r>
      <w:r w:rsidR="00C27787">
        <w:rPr>
          <w:rFonts w:ascii="Times" w:hAnsi="Times" w:cs="Times" w:hint="eastAsia"/>
          <w:color w:val="000000"/>
          <w:kern w:val="0"/>
          <w:sz w:val="32"/>
          <w:szCs w:val="32"/>
        </w:rPr>
        <w:t xml:space="preserve"> </w:t>
      </w:r>
      <w:r w:rsidR="00C27787">
        <w:rPr>
          <w:rFonts w:ascii="Times" w:hAnsi="Times" w:cs="Times"/>
          <w:color w:val="000000"/>
          <w:kern w:val="0"/>
          <w:sz w:val="32"/>
          <w:szCs w:val="32"/>
        </w:rPr>
        <w:t>z</w:t>
      </w:r>
      <w:r w:rsidR="00C27787">
        <w:rPr>
          <w:rFonts w:ascii="Times" w:hAnsi="Times" w:cs="Times"/>
          <w:color w:val="000000"/>
          <w:kern w:val="0"/>
          <w:position w:val="10"/>
          <w:sz w:val="21"/>
          <w:szCs w:val="21"/>
        </w:rPr>
        <w:t xml:space="preserve">(i) </w:t>
      </w:r>
      <w:r w:rsidR="00C27787">
        <w:rPr>
          <w:rFonts w:ascii="MS Mincho" w:eastAsia="MS Mincho" w:hAnsi="MS Mincho" w:cs="MS Mincho"/>
          <w:color w:val="000000"/>
          <w:kern w:val="0"/>
          <w:sz w:val="32"/>
          <w:szCs w:val="32"/>
        </w:rPr>
        <w:t>∼</w:t>
      </w:r>
      <w:r w:rsidR="00C27787">
        <w:rPr>
          <w:rFonts w:ascii="Times" w:hAnsi="Times" w:cs="Times"/>
          <w:color w:val="000000"/>
          <w:kern w:val="0"/>
          <w:sz w:val="32"/>
          <w:szCs w:val="32"/>
        </w:rPr>
        <w:t xml:space="preserve"> Multinomial(φ) (</w:t>
      </w:r>
      <w:r w:rsidR="00182E84">
        <w:rPr>
          <w:rFonts w:ascii="Times" w:hAnsi="Times" w:cs="Times" w:hint="eastAsia"/>
          <w:color w:val="000000"/>
          <w:kern w:val="0"/>
          <w:sz w:val="32"/>
          <w:szCs w:val="32"/>
        </w:rPr>
        <w:t>即</w:t>
      </w:r>
      <w:r w:rsidR="00182E84">
        <w:rPr>
          <w:rFonts w:ascii="Times" w:hAnsi="Times" w:cs="Times" w:hint="eastAsia"/>
          <w:color w:val="000000"/>
          <w:kern w:val="0"/>
          <w:sz w:val="32"/>
          <w:szCs w:val="32"/>
        </w:rPr>
        <w:t xml:space="preserve"> </w:t>
      </w:r>
      <w:r w:rsidR="00182E84">
        <w:rPr>
          <w:rFonts w:ascii="Times" w:hAnsi="Times" w:cs="Times"/>
          <w:color w:val="000000"/>
          <w:kern w:val="0"/>
          <w:sz w:val="32"/>
          <w:szCs w:val="32"/>
        </w:rPr>
        <w:t>z</w:t>
      </w:r>
      <w:r w:rsidR="00182E84">
        <w:rPr>
          <w:rFonts w:ascii="Times" w:hAnsi="Times" w:cs="Times"/>
          <w:color w:val="000000"/>
          <w:kern w:val="0"/>
          <w:position w:val="10"/>
          <w:sz w:val="21"/>
          <w:szCs w:val="21"/>
        </w:rPr>
        <w:t>(i)</w:t>
      </w:r>
      <w:r w:rsidR="00182E84">
        <w:rPr>
          <w:rFonts w:ascii="Times" w:hAnsi="Times" w:cs="Times" w:hint="eastAsia"/>
          <w:color w:val="000000"/>
          <w:kern w:val="0"/>
          <w:position w:val="10"/>
          <w:sz w:val="21"/>
          <w:szCs w:val="21"/>
        </w:rPr>
        <w:t xml:space="preserve"> </w:t>
      </w:r>
      <w:r w:rsidR="00182E84">
        <w:rPr>
          <w:rFonts w:ascii="Times" w:hAnsi="Times" w:cs="Times" w:hint="eastAsia"/>
          <w:color w:val="000000"/>
          <w:kern w:val="0"/>
          <w:sz w:val="32"/>
          <w:szCs w:val="32"/>
        </w:rPr>
        <w:t>是</w:t>
      </w:r>
      <w:r w:rsidR="00483465">
        <w:rPr>
          <w:rFonts w:ascii="Times" w:hAnsi="Times" w:cs="Times" w:hint="eastAsia"/>
          <w:color w:val="000000"/>
          <w:kern w:val="0"/>
          <w:sz w:val="32"/>
          <w:szCs w:val="32"/>
        </w:rPr>
        <w:t>一个以</w:t>
      </w:r>
      <w:r w:rsidR="00364AC6">
        <w:rPr>
          <w:rFonts w:ascii="Times" w:hAnsi="Times" w:cs="Times" w:hint="eastAsia"/>
          <w:color w:val="000000"/>
          <w:kern w:val="0"/>
          <w:sz w:val="32"/>
          <w:szCs w:val="32"/>
        </w:rPr>
        <w:t xml:space="preserve"> </w:t>
      </w:r>
      <w:r w:rsidR="00364AC6">
        <w:rPr>
          <w:rFonts w:ascii="Times" w:hAnsi="Times" w:cs="Times"/>
          <w:color w:val="000000"/>
          <w:kern w:val="0"/>
          <w:sz w:val="32"/>
          <w:szCs w:val="32"/>
        </w:rPr>
        <w:t>φ</w:t>
      </w:r>
      <w:r w:rsidR="00364AC6">
        <w:rPr>
          <w:rFonts w:ascii="Times" w:hAnsi="Times" w:cs="Times" w:hint="eastAsia"/>
          <w:color w:val="000000"/>
          <w:kern w:val="0"/>
          <w:sz w:val="32"/>
          <w:szCs w:val="32"/>
        </w:rPr>
        <w:t xml:space="preserve"> </w:t>
      </w:r>
      <w:r w:rsidR="00364AC6">
        <w:rPr>
          <w:rFonts w:ascii="Times" w:hAnsi="Times" w:cs="Times" w:hint="eastAsia"/>
          <w:color w:val="000000"/>
          <w:kern w:val="0"/>
          <w:sz w:val="32"/>
          <w:szCs w:val="32"/>
        </w:rPr>
        <w:t>为参数的多项式分布</w:t>
      </w:r>
      <w:r w:rsidR="00483465">
        <w:rPr>
          <w:rFonts w:ascii="Times" w:hAnsi="Times" w:cs="Times" w:hint="eastAsia"/>
          <w:color w:val="000000"/>
          <w:kern w:val="0"/>
          <w:sz w:val="32"/>
          <w:szCs w:val="32"/>
        </w:rPr>
        <w:t>，</w:t>
      </w:r>
      <w:r w:rsidR="00C27787">
        <w:rPr>
          <w:rFonts w:ascii="Times" w:hAnsi="Times" w:cs="Times" w:hint="eastAsia"/>
          <w:color w:val="000000"/>
          <w:kern w:val="0"/>
          <w:sz w:val="32"/>
          <w:szCs w:val="32"/>
        </w:rPr>
        <w:t>其中</w:t>
      </w:r>
      <w:r w:rsidR="00C27787">
        <w:rPr>
          <w:rFonts w:ascii="Times" w:hAnsi="Times" w:cs="Times"/>
          <w:color w:val="000000"/>
          <w:kern w:val="0"/>
          <w:sz w:val="32"/>
          <w:szCs w:val="32"/>
        </w:rPr>
        <w:t xml:space="preserve"> φ</w:t>
      </w:r>
      <w:r w:rsidR="00C27787">
        <w:rPr>
          <w:rFonts w:ascii="Times" w:hAnsi="Times" w:cs="Times"/>
          <w:color w:val="000000"/>
          <w:kern w:val="0"/>
          <w:position w:val="-6"/>
          <w:sz w:val="21"/>
          <w:szCs w:val="21"/>
        </w:rPr>
        <w:t xml:space="preserve">j </w:t>
      </w:r>
      <w:r w:rsidR="00C27787">
        <w:rPr>
          <w:rFonts w:ascii="Times" w:hAnsi="Times" w:cs="Times"/>
          <w:color w:val="000000"/>
          <w:kern w:val="0"/>
          <w:sz w:val="32"/>
          <w:szCs w:val="32"/>
        </w:rPr>
        <w:t>≥ 0,</w:t>
      </w:r>
      <w:r w:rsidR="00B653A1" w:rsidRPr="00B653A1">
        <w:rPr>
          <w:rFonts w:ascii="Times" w:hAnsi="Times" w:cs="Times" w:hint="eastAsia"/>
          <w:color w:val="000000"/>
          <w:kern w:val="0"/>
          <w:sz w:val="32"/>
          <w:szCs w:val="32"/>
        </w:rPr>
        <w:t xml:space="preserve"> </w:t>
      </w:r>
      <w:r w:rsidR="00B653A1">
        <w:rPr>
          <w:rFonts w:ascii="Times" w:hAnsi="Times" w:cs="Times" w:hint="eastAsia"/>
          <w:color w:val="000000"/>
          <w:kern w:val="0"/>
          <w:sz w:val="32"/>
          <w:szCs w:val="32"/>
        </w:rPr>
        <w:t>Σ</w:t>
      </w:r>
      <w:r w:rsidR="00C27787">
        <w:rPr>
          <w:rFonts w:ascii="Times" w:hAnsi="Times" w:cs="Times"/>
          <w:color w:val="000000"/>
          <w:kern w:val="0"/>
          <w:sz w:val="32"/>
          <w:szCs w:val="32"/>
        </w:rPr>
        <w:t xml:space="preserve"> </w:t>
      </w:r>
      <w:r w:rsidR="00C27787">
        <w:rPr>
          <w:rFonts w:ascii="Times" w:hAnsi="Times" w:cs="Times"/>
          <w:color w:val="000000"/>
          <w:kern w:val="0"/>
          <w:position w:val="16"/>
          <w:sz w:val="21"/>
          <w:szCs w:val="21"/>
        </w:rPr>
        <w:t>k</w:t>
      </w:r>
      <w:r w:rsidR="00C27787">
        <w:rPr>
          <w:rFonts w:ascii="Times" w:hAnsi="Times" w:cs="Times"/>
          <w:color w:val="000000"/>
          <w:kern w:val="0"/>
          <w:position w:val="-8"/>
          <w:sz w:val="21"/>
          <w:szCs w:val="21"/>
        </w:rPr>
        <w:t xml:space="preserve">j=1 </w:t>
      </w:r>
      <w:r w:rsidR="00C27787">
        <w:rPr>
          <w:rFonts w:ascii="Times" w:hAnsi="Times" w:cs="Times"/>
          <w:color w:val="000000"/>
          <w:kern w:val="0"/>
          <w:sz w:val="32"/>
          <w:szCs w:val="32"/>
        </w:rPr>
        <w:t>φ</w:t>
      </w:r>
      <w:r w:rsidR="00C27787">
        <w:rPr>
          <w:rFonts w:ascii="Times" w:hAnsi="Times" w:cs="Times"/>
          <w:color w:val="000000"/>
          <w:kern w:val="0"/>
          <w:position w:val="-6"/>
          <w:sz w:val="21"/>
          <w:szCs w:val="21"/>
        </w:rPr>
        <w:t xml:space="preserve">j </w:t>
      </w:r>
      <w:r w:rsidR="00C27787">
        <w:rPr>
          <w:rFonts w:ascii="Times" w:hAnsi="Times" w:cs="Times"/>
          <w:color w:val="000000"/>
          <w:kern w:val="0"/>
          <w:sz w:val="32"/>
          <w:szCs w:val="32"/>
        </w:rPr>
        <w:t>= 1</w:t>
      </w:r>
      <w:r w:rsidR="00876D49">
        <w:rPr>
          <w:rFonts w:ascii="Times" w:hAnsi="Times" w:cs="Times" w:hint="eastAsia"/>
          <w:color w:val="000000"/>
          <w:kern w:val="0"/>
          <w:sz w:val="32"/>
          <w:szCs w:val="32"/>
        </w:rPr>
        <w:t>，而参数</w:t>
      </w:r>
      <w:r w:rsidR="00C27787">
        <w:rPr>
          <w:rFonts w:ascii="Times" w:hAnsi="Times" w:cs="Times"/>
          <w:color w:val="000000"/>
          <w:kern w:val="0"/>
          <w:sz w:val="32"/>
          <w:szCs w:val="32"/>
        </w:rPr>
        <w:t xml:space="preserve"> φ</w:t>
      </w:r>
      <w:r w:rsidR="00C27787">
        <w:rPr>
          <w:rFonts w:ascii="Times" w:hAnsi="Times" w:cs="Times"/>
          <w:color w:val="000000"/>
          <w:kern w:val="0"/>
          <w:position w:val="-6"/>
          <w:sz w:val="21"/>
          <w:szCs w:val="21"/>
        </w:rPr>
        <w:t xml:space="preserve">j </w:t>
      </w:r>
      <w:r w:rsidR="00C27787">
        <w:rPr>
          <w:rFonts w:ascii="Times" w:hAnsi="Times" w:cs="Times"/>
          <w:color w:val="000000"/>
          <w:kern w:val="0"/>
          <w:sz w:val="32"/>
          <w:szCs w:val="32"/>
        </w:rPr>
        <w:t xml:space="preserve"> </w:t>
      </w:r>
      <w:r w:rsidR="001262B2">
        <w:rPr>
          <w:rFonts w:ascii="Times" w:hAnsi="Times" w:cs="Times" w:hint="eastAsia"/>
          <w:color w:val="000000"/>
          <w:kern w:val="0"/>
          <w:sz w:val="32"/>
          <w:szCs w:val="32"/>
        </w:rPr>
        <w:t>给出了</w:t>
      </w:r>
      <w:r w:rsidR="001262B2">
        <w:rPr>
          <w:rFonts w:ascii="Times" w:hAnsi="Times" w:cs="Times" w:hint="eastAsia"/>
          <w:color w:val="000000"/>
          <w:kern w:val="0"/>
          <w:sz w:val="32"/>
          <w:szCs w:val="32"/>
        </w:rPr>
        <w:t xml:space="preserve"> </w:t>
      </w:r>
      <w:r w:rsidR="00C27787">
        <w:rPr>
          <w:rFonts w:ascii="Times" w:hAnsi="Times" w:cs="Times"/>
          <w:color w:val="000000"/>
          <w:kern w:val="0"/>
          <w:sz w:val="32"/>
          <w:szCs w:val="32"/>
        </w:rPr>
        <w:t>p(z</w:t>
      </w:r>
      <w:r w:rsidR="00C27787">
        <w:rPr>
          <w:rFonts w:ascii="Times" w:hAnsi="Times" w:cs="Times"/>
          <w:color w:val="000000"/>
          <w:kern w:val="0"/>
          <w:position w:val="10"/>
          <w:sz w:val="21"/>
          <w:szCs w:val="21"/>
        </w:rPr>
        <w:t xml:space="preserve">(i) </w:t>
      </w:r>
      <w:r w:rsidR="00921197">
        <w:rPr>
          <w:rFonts w:ascii="Times" w:hAnsi="Times" w:cs="Times"/>
          <w:color w:val="000000"/>
          <w:kern w:val="0"/>
          <w:sz w:val="32"/>
          <w:szCs w:val="32"/>
        </w:rPr>
        <w:t>= j)</w:t>
      </w:r>
      <w:r w:rsidR="00921197">
        <w:rPr>
          <w:rFonts w:ascii="Times" w:hAnsi="Times" w:cs="Times" w:hint="eastAsia"/>
          <w:color w:val="000000"/>
          <w:kern w:val="0"/>
          <w:sz w:val="32"/>
          <w:szCs w:val="32"/>
        </w:rPr>
        <w:t>)</w:t>
      </w:r>
      <w:r w:rsidR="00921197">
        <w:rPr>
          <w:rFonts w:ascii="Times" w:hAnsi="Times" w:cs="Times" w:hint="eastAsia"/>
          <w:color w:val="000000"/>
          <w:kern w:val="0"/>
          <w:sz w:val="32"/>
          <w:szCs w:val="32"/>
        </w:rPr>
        <w:t>，</w:t>
      </w:r>
      <w:r w:rsidR="00763642">
        <w:rPr>
          <w:rFonts w:ascii="Times" w:hAnsi="Times" w:cs="Times" w:hint="eastAsia"/>
          <w:color w:val="000000"/>
          <w:kern w:val="0"/>
          <w:sz w:val="32"/>
          <w:szCs w:val="32"/>
        </w:rPr>
        <w:t>另外</w:t>
      </w:r>
      <w:r w:rsidR="0076409B">
        <w:rPr>
          <w:rFonts w:ascii="Times" w:hAnsi="Times" w:cs="Times" w:hint="eastAsia"/>
          <w:color w:val="000000"/>
          <w:kern w:val="0"/>
          <w:sz w:val="32"/>
          <w:szCs w:val="32"/>
        </w:rPr>
        <w:t xml:space="preserve"> </w:t>
      </w:r>
      <w:r w:rsidR="0076409B">
        <w:rPr>
          <w:rFonts w:ascii="Times" w:hAnsi="Times" w:cs="Times"/>
          <w:color w:val="000000"/>
          <w:kern w:val="0"/>
          <w:sz w:val="32"/>
          <w:szCs w:val="32"/>
        </w:rPr>
        <w:t>x</w:t>
      </w:r>
      <w:r w:rsidR="0076409B">
        <w:rPr>
          <w:rFonts w:ascii="Times" w:hAnsi="Times" w:cs="Times"/>
          <w:color w:val="000000"/>
          <w:kern w:val="0"/>
          <w:position w:val="10"/>
          <w:sz w:val="21"/>
          <w:szCs w:val="21"/>
        </w:rPr>
        <w:t>(i)</w:t>
      </w:r>
      <w:r w:rsidR="0076409B">
        <w:rPr>
          <w:rFonts w:ascii="Times" w:hAnsi="Times" w:cs="Times"/>
          <w:color w:val="000000"/>
          <w:kern w:val="0"/>
          <w:sz w:val="32"/>
          <w:szCs w:val="32"/>
        </w:rPr>
        <w:t>|z</w:t>
      </w:r>
      <w:r w:rsidR="0076409B">
        <w:rPr>
          <w:rFonts w:ascii="Times" w:hAnsi="Times" w:cs="Times"/>
          <w:color w:val="000000"/>
          <w:kern w:val="0"/>
          <w:position w:val="10"/>
          <w:sz w:val="21"/>
          <w:szCs w:val="21"/>
        </w:rPr>
        <w:t xml:space="preserve">(i) </w:t>
      </w:r>
      <w:r w:rsidR="0076409B">
        <w:rPr>
          <w:rFonts w:ascii="Times" w:hAnsi="Times" w:cs="Times"/>
          <w:color w:val="000000"/>
          <w:kern w:val="0"/>
          <w:sz w:val="32"/>
          <w:szCs w:val="32"/>
        </w:rPr>
        <w:t xml:space="preserve">= j </w:t>
      </w:r>
      <w:r w:rsidR="0076409B">
        <w:rPr>
          <w:rFonts w:ascii="MS Mincho" w:eastAsia="MS Mincho" w:hAnsi="MS Mincho" w:cs="MS Mincho"/>
          <w:color w:val="000000"/>
          <w:kern w:val="0"/>
          <w:sz w:val="32"/>
          <w:szCs w:val="32"/>
        </w:rPr>
        <w:t>∼</w:t>
      </w:r>
      <w:r w:rsidR="0076409B">
        <w:rPr>
          <w:rFonts w:ascii="Times" w:hAnsi="Times" w:cs="Times"/>
          <w:color w:val="000000"/>
          <w:kern w:val="0"/>
          <w:sz w:val="32"/>
          <w:szCs w:val="32"/>
        </w:rPr>
        <w:t xml:space="preserve"> N(μ</w:t>
      </w:r>
      <w:r w:rsidR="0076409B">
        <w:rPr>
          <w:rFonts w:ascii="Times" w:hAnsi="Times" w:cs="Times"/>
          <w:color w:val="000000"/>
          <w:kern w:val="0"/>
          <w:position w:val="-6"/>
          <w:sz w:val="21"/>
          <w:szCs w:val="21"/>
        </w:rPr>
        <w:t>j</w:t>
      </w:r>
      <w:r w:rsidR="0076409B">
        <w:rPr>
          <w:rFonts w:ascii="Times" w:hAnsi="Times" w:cs="Times"/>
          <w:color w:val="000000"/>
          <w:kern w:val="0"/>
          <w:sz w:val="32"/>
          <w:szCs w:val="32"/>
        </w:rPr>
        <w:t>,Σ</w:t>
      </w:r>
      <w:r w:rsidR="0076409B">
        <w:rPr>
          <w:rFonts w:ascii="Times" w:hAnsi="Times" w:cs="Times"/>
          <w:color w:val="000000"/>
          <w:kern w:val="0"/>
          <w:position w:val="-6"/>
          <w:sz w:val="21"/>
          <w:szCs w:val="21"/>
        </w:rPr>
        <w:t>j</w:t>
      </w:r>
      <w:r w:rsidR="0076409B">
        <w:rPr>
          <w:rFonts w:ascii="Times" w:hAnsi="Times" w:cs="Times"/>
          <w:color w:val="000000"/>
          <w:kern w:val="0"/>
          <w:sz w:val="32"/>
          <w:szCs w:val="32"/>
        </w:rPr>
        <w:t>)</w:t>
      </w:r>
      <w:r w:rsidR="0076409B">
        <w:rPr>
          <w:rFonts w:ascii="Times" w:hAnsi="Times" w:cs="Times" w:hint="eastAsia"/>
          <w:color w:val="000000"/>
          <w:kern w:val="0"/>
          <w:sz w:val="32"/>
          <w:szCs w:val="32"/>
        </w:rPr>
        <w:t xml:space="preserve"> </w:t>
      </w:r>
      <w:r w:rsidR="0076409B">
        <w:rPr>
          <w:rFonts w:ascii="Times" w:hAnsi="Times" w:cs="Times" w:hint="eastAsia"/>
          <w:color w:val="000000"/>
          <w:kern w:val="0"/>
          <w:sz w:val="32"/>
          <w:szCs w:val="32"/>
        </w:rPr>
        <w:t>（</w:t>
      </w:r>
      <w:r w:rsidR="002555CC">
        <w:rPr>
          <w:rFonts w:ascii="Times" w:hAnsi="Times" w:cs="Times" w:hint="eastAsia"/>
          <w:color w:val="000000"/>
          <w:kern w:val="0"/>
          <w:sz w:val="32"/>
          <w:szCs w:val="32"/>
        </w:rPr>
        <w:t>一个以</w:t>
      </w:r>
      <w:r w:rsidR="002555CC">
        <w:rPr>
          <w:rFonts w:ascii="Times" w:hAnsi="Times" w:cs="Times" w:hint="eastAsia"/>
          <w:color w:val="000000"/>
          <w:kern w:val="0"/>
          <w:sz w:val="32"/>
          <w:szCs w:val="32"/>
        </w:rPr>
        <w:t xml:space="preserve"> </w:t>
      </w:r>
      <w:r w:rsidR="00121DF1">
        <w:rPr>
          <w:rFonts w:ascii="Times" w:hAnsi="Times" w:cs="Times"/>
          <w:color w:val="000000"/>
          <w:kern w:val="0"/>
          <w:sz w:val="32"/>
          <w:szCs w:val="32"/>
        </w:rPr>
        <w:t>μ</w:t>
      </w:r>
      <w:r w:rsidR="00121DF1">
        <w:rPr>
          <w:rFonts w:ascii="Times" w:hAnsi="Times" w:cs="Times"/>
          <w:color w:val="000000"/>
          <w:kern w:val="0"/>
          <w:position w:val="-6"/>
          <w:sz w:val="21"/>
          <w:szCs w:val="21"/>
        </w:rPr>
        <w:t>j</w:t>
      </w:r>
      <w:r w:rsidR="00121DF1">
        <w:rPr>
          <w:rFonts w:ascii="Times" w:hAnsi="Times" w:cs="Times" w:hint="eastAsia"/>
          <w:color w:val="000000"/>
          <w:kern w:val="0"/>
          <w:position w:val="-6"/>
          <w:sz w:val="21"/>
          <w:szCs w:val="21"/>
        </w:rPr>
        <w:t xml:space="preserve"> </w:t>
      </w:r>
      <w:r w:rsidR="00121DF1">
        <w:rPr>
          <w:rFonts w:ascii="Times" w:hAnsi="Times" w:cs="Times" w:hint="eastAsia"/>
          <w:color w:val="000000"/>
          <w:kern w:val="0"/>
          <w:sz w:val="32"/>
          <w:szCs w:val="32"/>
        </w:rPr>
        <w:t>和</w:t>
      </w:r>
      <w:r w:rsidR="00121DF1">
        <w:rPr>
          <w:rFonts w:ascii="Times" w:hAnsi="Times" w:cs="Times" w:hint="eastAsia"/>
          <w:color w:val="000000"/>
          <w:kern w:val="0"/>
          <w:sz w:val="32"/>
          <w:szCs w:val="32"/>
        </w:rPr>
        <w:t xml:space="preserve"> </w:t>
      </w:r>
      <w:r w:rsidR="00121DF1">
        <w:rPr>
          <w:rFonts w:ascii="Times" w:hAnsi="Times" w:cs="Times"/>
          <w:color w:val="000000"/>
          <w:kern w:val="0"/>
          <w:sz w:val="32"/>
          <w:szCs w:val="32"/>
        </w:rPr>
        <w:t>Σ</w:t>
      </w:r>
      <w:r w:rsidR="00121DF1">
        <w:rPr>
          <w:rFonts w:ascii="Times" w:hAnsi="Times" w:cs="Times"/>
          <w:color w:val="000000"/>
          <w:kern w:val="0"/>
          <w:position w:val="-6"/>
          <w:sz w:val="21"/>
          <w:szCs w:val="21"/>
        </w:rPr>
        <w:t>j</w:t>
      </w:r>
      <w:r w:rsidR="00121DF1">
        <w:rPr>
          <w:rFonts w:ascii="Times" w:hAnsi="Times" w:cs="Times" w:hint="eastAsia"/>
          <w:color w:val="000000"/>
          <w:kern w:val="0"/>
          <w:position w:val="-6"/>
          <w:sz w:val="21"/>
          <w:szCs w:val="21"/>
        </w:rPr>
        <w:t xml:space="preserve"> </w:t>
      </w:r>
      <w:r w:rsidR="00121DF1">
        <w:rPr>
          <w:rFonts w:ascii="Times" w:hAnsi="Times" w:cs="Times" w:hint="eastAsia"/>
          <w:color w:val="000000"/>
          <w:kern w:val="0"/>
          <w:sz w:val="32"/>
          <w:szCs w:val="32"/>
        </w:rPr>
        <w:t>为参数的正</w:t>
      </w:r>
      <w:r w:rsidR="0076409B">
        <w:rPr>
          <w:rFonts w:ascii="Times" w:hAnsi="Times" w:cs="Times" w:hint="eastAsia"/>
          <w:color w:val="000000"/>
          <w:kern w:val="0"/>
          <w:sz w:val="32"/>
          <w:szCs w:val="32"/>
        </w:rPr>
        <w:t>态分布）</w:t>
      </w:r>
      <w:r w:rsidR="007B6877">
        <w:rPr>
          <w:rFonts w:ascii="Times" w:hAnsi="Times" w:cs="Times" w:hint="eastAsia"/>
          <w:color w:val="000000"/>
          <w:kern w:val="0"/>
          <w:sz w:val="32"/>
          <w:szCs w:val="32"/>
        </w:rPr>
        <w:t>。</w:t>
      </w:r>
      <w:r w:rsidR="00935A25">
        <w:rPr>
          <w:rFonts w:ascii="Times" w:hAnsi="Times" w:cs="Times" w:hint="eastAsia"/>
          <w:color w:val="000000"/>
          <w:kern w:val="0"/>
          <w:sz w:val="32"/>
          <w:szCs w:val="32"/>
        </w:rPr>
        <w:t>我们设</w:t>
      </w:r>
      <w:r w:rsidR="00935A25">
        <w:rPr>
          <w:rFonts w:ascii="Times" w:hAnsi="Times" w:cs="Times" w:hint="eastAsia"/>
          <w:color w:val="000000"/>
          <w:kern w:val="0"/>
          <w:sz w:val="32"/>
          <w:szCs w:val="32"/>
        </w:rPr>
        <w:t xml:space="preserve"> k </w:t>
      </w:r>
      <w:r w:rsidR="00935A25">
        <w:rPr>
          <w:rFonts w:ascii="Times" w:hAnsi="Times" w:cs="Times" w:hint="eastAsia"/>
          <w:color w:val="000000"/>
          <w:kern w:val="0"/>
          <w:sz w:val="32"/>
          <w:szCs w:val="32"/>
        </w:rPr>
        <w:t>来表示</w:t>
      </w:r>
      <w:r w:rsidR="00935A25">
        <w:rPr>
          <w:rFonts w:ascii="Times" w:hAnsi="Times" w:cs="Times" w:hint="eastAsia"/>
          <w:color w:val="000000"/>
          <w:kern w:val="0"/>
          <w:sz w:val="32"/>
          <w:szCs w:val="32"/>
        </w:rPr>
        <w:t xml:space="preserve"> </w:t>
      </w:r>
      <w:r w:rsidR="00935A25">
        <w:rPr>
          <w:rFonts w:ascii="Times" w:hAnsi="Times" w:cs="Times"/>
          <w:color w:val="000000"/>
          <w:kern w:val="0"/>
          <w:sz w:val="32"/>
          <w:szCs w:val="32"/>
        </w:rPr>
        <w:t>z</w:t>
      </w:r>
      <w:r w:rsidR="00935A25">
        <w:rPr>
          <w:rFonts w:ascii="Times" w:hAnsi="Times" w:cs="Times"/>
          <w:color w:val="000000"/>
          <w:kern w:val="0"/>
          <w:position w:val="10"/>
          <w:sz w:val="21"/>
          <w:szCs w:val="21"/>
        </w:rPr>
        <w:t>(i)</w:t>
      </w:r>
      <w:r w:rsidR="00935A25">
        <w:rPr>
          <w:rFonts w:ascii="Times" w:hAnsi="Times" w:cs="Times" w:hint="eastAsia"/>
          <w:color w:val="000000"/>
          <w:kern w:val="0"/>
          <w:sz w:val="32"/>
          <w:szCs w:val="32"/>
        </w:rPr>
        <w:t xml:space="preserve"> </w:t>
      </w:r>
      <w:r w:rsidR="00935A25">
        <w:rPr>
          <w:rFonts w:ascii="Times" w:hAnsi="Times" w:cs="Times" w:hint="eastAsia"/>
          <w:color w:val="000000"/>
          <w:kern w:val="0"/>
          <w:sz w:val="32"/>
          <w:szCs w:val="32"/>
        </w:rPr>
        <w:t>能取的值的个数</w:t>
      </w:r>
      <w:r w:rsidR="003A7F27">
        <w:rPr>
          <w:rFonts w:ascii="Times" w:hAnsi="Times" w:cs="Times" w:hint="eastAsia"/>
          <w:color w:val="000000"/>
          <w:kern w:val="0"/>
          <w:sz w:val="32"/>
          <w:szCs w:val="32"/>
        </w:rPr>
        <w:t>。</w:t>
      </w:r>
      <w:bookmarkStart w:id="0" w:name="_GoBack"/>
      <w:bookmarkEnd w:id="0"/>
    </w:p>
    <w:p w14:paraId="0BE223AF" w14:textId="185417A2" w:rsidR="00354087" w:rsidRDefault="00354087" w:rsidP="00B7472C">
      <w:pPr>
        <w:widowControl/>
        <w:autoSpaceDE w:val="0"/>
        <w:autoSpaceDN w:val="0"/>
        <w:adjustRightInd w:val="0"/>
        <w:spacing w:after="240" w:line="360" w:lineRule="atLeast"/>
        <w:jc w:val="left"/>
        <w:rPr>
          <w:rFonts w:ascii="Times" w:hAnsi="Times" w:cs="Times" w:hint="eastAsia"/>
          <w:color w:val="000000"/>
          <w:kern w:val="0"/>
          <w:sz w:val="32"/>
          <w:szCs w:val="32"/>
        </w:rPr>
      </w:pPr>
      <w:r w:rsidRPr="00354087">
        <w:rPr>
          <w:rFonts w:ascii="Times" w:hAnsi="Times" w:cs="Times"/>
          <w:color w:val="000000"/>
          <w:kern w:val="0"/>
          <w:sz w:val="32"/>
          <w:szCs w:val="32"/>
        </w:rPr>
        <w:drawing>
          <wp:inline distT="0" distB="0" distL="0" distR="0" wp14:anchorId="6D1B6BA7" wp14:editId="4FFDE2A6">
            <wp:extent cx="7848600" cy="254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48600" cy="2540000"/>
                    </a:xfrm>
                    <a:prstGeom prst="rect">
                      <a:avLst/>
                    </a:prstGeom>
                  </pic:spPr>
                </pic:pic>
              </a:graphicData>
            </a:graphic>
          </wp:inline>
        </w:drawing>
      </w:r>
    </w:p>
    <w:p w14:paraId="7D7FB7AE" w14:textId="77777777" w:rsidR="00354087" w:rsidRDefault="00354087" w:rsidP="00B7472C">
      <w:pPr>
        <w:widowControl/>
        <w:autoSpaceDE w:val="0"/>
        <w:autoSpaceDN w:val="0"/>
        <w:adjustRightInd w:val="0"/>
        <w:spacing w:after="240" w:line="360" w:lineRule="atLeast"/>
        <w:jc w:val="left"/>
        <w:rPr>
          <w:rFonts w:ascii="Times" w:hAnsi="Times" w:cs="Times" w:hint="eastAsia"/>
          <w:color w:val="000000"/>
          <w:kern w:val="0"/>
          <w:sz w:val="32"/>
          <w:szCs w:val="32"/>
        </w:rPr>
      </w:pPr>
    </w:p>
    <w:p w14:paraId="27B67683" w14:textId="77777777" w:rsidR="00354087" w:rsidRDefault="00354087" w:rsidP="00B7472C">
      <w:pPr>
        <w:widowControl/>
        <w:autoSpaceDE w:val="0"/>
        <w:autoSpaceDN w:val="0"/>
        <w:adjustRightInd w:val="0"/>
        <w:spacing w:after="240" w:line="360" w:lineRule="atLeast"/>
        <w:jc w:val="left"/>
        <w:rPr>
          <w:rFonts w:ascii="Times" w:hAnsi="Times" w:cs="Times" w:hint="eastAsia"/>
          <w:color w:val="000000"/>
          <w:kern w:val="0"/>
          <w:sz w:val="32"/>
          <w:szCs w:val="32"/>
        </w:rPr>
      </w:pPr>
    </w:p>
    <w:p w14:paraId="5BD13EC7" w14:textId="77777777" w:rsidR="00B7472C" w:rsidRDefault="00B7472C" w:rsidP="00B7472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However, if we set to zero the derivatives of this formula with respect to the parameters and try to solve, we’ll find that it is not possible to find the maximum likelihood estimates of the parameters in closed form. (Try this yourself at home.) </w:t>
      </w:r>
    </w:p>
    <w:p w14:paraId="734B94DC" w14:textId="77777777" w:rsidR="00DF5E9B" w:rsidRDefault="00B7472C" w:rsidP="00DF5E9B">
      <w:pPr>
        <w:widowControl/>
        <w:autoSpaceDE w:val="0"/>
        <w:autoSpaceDN w:val="0"/>
        <w:adjustRightInd w:val="0"/>
        <w:spacing w:after="240" w:line="360" w:lineRule="atLeast"/>
        <w:jc w:val="left"/>
        <w:rPr>
          <w:rFonts w:ascii="Times" w:hAnsi="Times" w:cs="Times" w:hint="eastAsia"/>
          <w:color w:val="000000"/>
          <w:kern w:val="0"/>
          <w:position w:val="5"/>
          <w:sz w:val="21"/>
          <w:szCs w:val="21"/>
        </w:rPr>
      </w:pPr>
      <w:r>
        <w:rPr>
          <w:rFonts w:ascii="Times" w:hAnsi="Times" w:cs="Times"/>
          <w:color w:val="000000"/>
          <w:kern w:val="0"/>
          <w:sz w:val="32"/>
          <w:szCs w:val="32"/>
        </w:rPr>
        <w:t>The random variables z</w:t>
      </w:r>
      <w:r>
        <w:rPr>
          <w:rFonts w:ascii="Times" w:hAnsi="Times" w:cs="Times"/>
          <w:color w:val="000000"/>
          <w:kern w:val="0"/>
          <w:position w:val="10"/>
          <w:sz w:val="21"/>
          <w:szCs w:val="21"/>
        </w:rPr>
        <w:t xml:space="preserve">(i) </w:t>
      </w:r>
      <w:r>
        <w:rPr>
          <w:rFonts w:ascii="Times" w:hAnsi="Times" w:cs="Times"/>
          <w:color w:val="000000"/>
          <w:kern w:val="0"/>
          <w:sz w:val="32"/>
          <w:szCs w:val="32"/>
        </w:rPr>
        <w:t>indicate which of the k Gaussians each x</w:t>
      </w:r>
      <w:r>
        <w:rPr>
          <w:rFonts w:ascii="Times" w:hAnsi="Times" w:cs="Times"/>
          <w:color w:val="000000"/>
          <w:kern w:val="0"/>
          <w:position w:val="10"/>
          <w:sz w:val="21"/>
          <w:szCs w:val="21"/>
        </w:rPr>
        <w:t xml:space="preserve">(i) </w:t>
      </w:r>
      <w:r>
        <w:rPr>
          <w:rFonts w:ascii="Times" w:hAnsi="Times" w:cs="Times"/>
          <w:color w:val="000000"/>
          <w:kern w:val="0"/>
          <w:sz w:val="32"/>
          <w:szCs w:val="32"/>
        </w:rPr>
        <w:t>had come from. Note that if we knew what the z</w:t>
      </w:r>
      <w:r>
        <w:rPr>
          <w:rFonts w:ascii="Times" w:hAnsi="Times" w:cs="Times"/>
          <w:color w:val="000000"/>
          <w:kern w:val="0"/>
          <w:position w:val="10"/>
          <w:sz w:val="21"/>
          <w:szCs w:val="21"/>
        </w:rPr>
        <w:t>(i)</w:t>
      </w:r>
      <w:r>
        <w:rPr>
          <w:rFonts w:ascii="Times" w:hAnsi="Times" w:cs="Times"/>
          <w:color w:val="000000"/>
          <w:kern w:val="0"/>
          <w:sz w:val="32"/>
          <w:szCs w:val="32"/>
        </w:rPr>
        <w:t xml:space="preserve">’s were, the maximum likelihood problem would have been easy. Specifically, we could then write down the likelihood as </w:t>
      </w:r>
    </w:p>
    <w:p w14:paraId="09476ACC" w14:textId="0018BD5A" w:rsidR="00DF5E9B" w:rsidRDefault="00037CF7" w:rsidP="00C623E4">
      <w:pPr>
        <w:widowControl/>
        <w:autoSpaceDE w:val="0"/>
        <w:autoSpaceDN w:val="0"/>
        <w:adjustRightInd w:val="0"/>
        <w:spacing w:after="240" w:line="360" w:lineRule="atLeast"/>
        <w:jc w:val="center"/>
        <w:rPr>
          <w:rFonts w:ascii="Times" w:hAnsi="Times" w:cs="Times" w:hint="eastAsia"/>
          <w:color w:val="000000"/>
          <w:kern w:val="0"/>
          <w:position w:val="5"/>
          <w:sz w:val="21"/>
          <w:szCs w:val="21"/>
        </w:rPr>
      </w:pPr>
      <w:r w:rsidRPr="00037CF7">
        <w:rPr>
          <w:rFonts w:ascii="Times" w:hAnsi="Times" w:cs="Times"/>
          <w:color w:val="000000"/>
          <w:kern w:val="0"/>
          <w:position w:val="5"/>
          <w:sz w:val="21"/>
          <w:szCs w:val="21"/>
        </w:rPr>
        <w:drawing>
          <wp:inline distT="0" distB="0" distL="0" distR="0" wp14:anchorId="5024CD8E" wp14:editId="2EEEB2B4">
            <wp:extent cx="7721600" cy="13843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21600" cy="1384300"/>
                    </a:xfrm>
                    <a:prstGeom prst="rect">
                      <a:avLst/>
                    </a:prstGeom>
                  </pic:spPr>
                </pic:pic>
              </a:graphicData>
            </a:graphic>
          </wp:inline>
        </w:drawing>
      </w:r>
    </w:p>
    <w:p w14:paraId="7F77B5DE" w14:textId="359AA8B8" w:rsidR="00B7472C" w:rsidRDefault="00B7472C" w:rsidP="00DF5E9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Maximizing this with respect to φ, μ and Σ gives the parameters: </w:t>
      </w:r>
    </w:p>
    <w:p w14:paraId="049EE042" w14:textId="77777777" w:rsidR="00DF5E9B" w:rsidRPr="006F529A" w:rsidRDefault="00DF5E9B" w:rsidP="00B7472C">
      <w:pPr>
        <w:widowControl/>
        <w:autoSpaceDE w:val="0"/>
        <w:autoSpaceDN w:val="0"/>
        <w:adjustRightInd w:val="0"/>
        <w:spacing w:line="280" w:lineRule="atLeast"/>
        <w:jc w:val="left"/>
        <w:rPr>
          <w:rFonts w:ascii="Times" w:hAnsi="Times" w:cs="Times" w:hint="eastAsia"/>
          <w:color w:val="000000"/>
          <w:kern w:val="0"/>
          <w:position w:val="-8"/>
          <w:sz w:val="32"/>
          <w:szCs w:val="32"/>
        </w:rPr>
      </w:pPr>
    </w:p>
    <w:p w14:paraId="5E0DEDDC" w14:textId="4A834F09" w:rsidR="00DF5E9B" w:rsidRDefault="006F529A" w:rsidP="00C623E4">
      <w:pPr>
        <w:widowControl/>
        <w:autoSpaceDE w:val="0"/>
        <w:autoSpaceDN w:val="0"/>
        <w:adjustRightInd w:val="0"/>
        <w:spacing w:line="280" w:lineRule="atLeast"/>
        <w:jc w:val="center"/>
        <w:rPr>
          <w:rFonts w:ascii="Times" w:hAnsi="Times" w:cs="Times" w:hint="eastAsia"/>
          <w:color w:val="000000"/>
          <w:kern w:val="0"/>
          <w:position w:val="-8"/>
          <w:sz w:val="32"/>
          <w:szCs w:val="32"/>
        </w:rPr>
      </w:pPr>
      <w:r w:rsidRPr="006F529A">
        <w:rPr>
          <w:rFonts w:ascii="Times" w:hAnsi="Times" w:cs="Times"/>
          <w:color w:val="000000"/>
          <w:kern w:val="0"/>
          <w:position w:val="-8"/>
          <w:sz w:val="32"/>
          <w:szCs w:val="32"/>
        </w:rPr>
        <w:drawing>
          <wp:inline distT="0" distB="0" distL="0" distR="0" wp14:anchorId="2A7BE3DD" wp14:editId="6DE155B9">
            <wp:extent cx="7391400" cy="34671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91400" cy="3467100"/>
                    </a:xfrm>
                    <a:prstGeom prst="rect">
                      <a:avLst/>
                    </a:prstGeom>
                  </pic:spPr>
                </pic:pic>
              </a:graphicData>
            </a:graphic>
          </wp:inline>
        </w:drawing>
      </w:r>
    </w:p>
    <w:p w14:paraId="576AFF5D" w14:textId="77777777" w:rsidR="00DF5E9B" w:rsidRDefault="00DF5E9B" w:rsidP="00B7472C">
      <w:pPr>
        <w:widowControl/>
        <w:autoSpaceDE w:val="0"/>
        <w:autoSpaceDN w:val="0"/>
        <w:adjustRightInd w:val="0"/>
        <w:spacing w:line="280" w:lineRule="atLeast"/>
        <w:jc w:val="left"/>
        <w:rPr>
          <w:rFonts w:ascii="Times" w:hAnsi="Times" w:cs="Times" w:hint="eastAsia"/>
          <w:color w:val="000000"/>
          <w:kern w:val="0"/>
          <w:position w:val="-8"/>
          <w:sz w:val="32"/>
          <w:szCs w:val="32"/>
        </w:rPr>
      </w:pPr>
    </w:p>
    <w:p w14:paraId="3ED388F3" w14:textId="77777777" w:rsidR="00DF5E9B" w:rsidRDefault="00DF5E9B" w:rsidP="00B7472C">
      <w:pPr>
        <w:widowControl/>
        <w:autoSpaceDE w:val="0"/>
        <w:autoSpaceDN w:val="0"/>
        <w:adjustRightInd w:val="0"/>
        <w:spacing w:line="280" w:lineRule="atLeast"/>
        <w:jc w:val="left"/>
        <w:rPr>
          <w:rFonts w:ascii="Times" w:hAnsi="Times" w:cs="Times" w:hint="eastAsia"/>
          <w:color w:val="000000"/>
          <w:kern w:val="0"/>
          <w:position w:val="-8"/>
          <w:sz w:val="32"/>
          <w:szCs w:val="32"/>
        </w:rPr>
      </w:pPr>
    </w:p>
    <w:p w14:paraId="543996E9" w14:textId="77777777" w:rsidR="00DF5E9B" w:rsidRDefault="00DF5E9B" w:rsidP="00B7472C">
      <w:pPr>
        <w:widowControl/>
        <w:autoSpaceDE w:val="0"/>
        <w:autoSpaceDN w:val="0"/>
        <w:adjustRightInd w:val="0"/>
        <w:spacing w:line="280" w:lineRule="atLeast"/>
        <w:jc w:val="left"/>
        <w:rPr>
          <w:rFonts w:ascii="Times" w:hAnsi="Times" w:cs="Times" w:hint="eastAsia"/>
          <w:color w:val="000000"/>
          <w:kern w:val="0"/>
          <w:position w:val="-8"/>
          <w:sz w:val="32"/>
          <w:szCs w:val="32"/>
        </w:rPr>
      </w:pPr>
    </w:p>
    <w:p w14:paraId="12268820" w14:textId="41100322" w:rsidR="00B7472C" w:rsidRDefault="00B7472C" w:rsidP="00B7472C">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32699A84" wp14:editId="1A1F626F">
            <wp:extent cx="558800" cy="30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 cy="30480"/>
                    </a:xfrm>
                    <a:prstGeom prst="rect">
                      <a:avLst/>
                    </a:prstGeom>
                    <a:noFill/>
                    <a:ln>
                      <a:noFill/>
                    </a:ln>
                  </pic:spPr>
                </pic:pic>
              </a:graphicData>
            </a:graphic>
          </wp:inline>
        </w:drawing>
      </w:r>
    </w:p>
    <w:p w14:paraId="6B40F962" w14:textId="77777777" w:rsidR="00B7472C" w:rsidRDefault="00B7472C" w:rsidP="00B7472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Indeed, we see that if the z</w:t>
      </w:r>
      <w:r>
        <w:rPr>
          <w:rFonts w:ascii="Times" w:hAnsi="Times" w:cs="Times"/>
          <w:color w:val="000000"/>
          <w:kern w:val="0"/>
          <w:position w:val="10"/>
          <w:sz w:val="21"/>
          <w:szCs w:val="21"/>
        </w:rPr>
        <w:t>(i)</w:t>
      </w:r>
      <w:r>
        <w:rPr>
          <w:rFonts w:ascii="Times" w:hAnsi="Times" w:cs="Times"/>
          <w:color w:val="000000"/>
          <w:kern w:val="0"/>
          <w:sz w:val="32"/>
          <w:szCs w:val="32"/>
        </w:rPr>
        <w:t>’s were known, then maximum likelihood estimation becomes nearly identical to what we had when estimating the parameters of the Gaussian discriminant analysis model, except that here the z</w:t>
      </w:r>
      <w:r>
        <w:rPr>
          <w:rFonts w:ascii="Times" w:hAnsi="Times" w:cs="Times"/>
          <w:color w:val="000000"/>
          <w:kern w:val="0"/>
          <w:position w:val="10"/>
          <w:sz w:val="21"/>
          <w:szCs w:val="21"/>
        </w:rPr>
        <w:t>(i)</w:t>
      </w:r>
      <w:r>
        <w:rPr>
          <w:rFonts w:ascii="Times" w:hAnsi="Times" w:cs="Times"/>
          <w:color w:val="000000"/>
          <w:kern w:val="0"/>
          <w:sz w:val="32"/>
          <w:szCs w:val="32"/>
        </w:rPr>
        <w:t>’s playing the role of the class labels.</w:t>
      </w:r>
      <w:r>
        <w:rPr>
          <w:rFonts w:ascii="Times" w:hAnsi="Times" w:cs="Times"/>
          <w:color w:val="000000"/>
          <w:kern w:val="0"/>
          <w:position w:val="10"/>
          <w:sz w:val="21"/>
          <w:szCs w:val="21"/>
        </w:rPr>
        <w:t xml:space="preserve">1 </w:t>
      </w:r>
    </w:p>
    <w:p w14:paraId="36AC0290" w14:textId="77777777" w:rsidR="00B7472C" w:rsidRDefault="00B7472C" w:rsidP="00B7472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However, in our density estimation problem, the z</w:t>
      </w:r>
      <w:r>
        <w:rPr>
          <w:rFonts w:ascii="Times" w:hAnsi="Times" w:cs="Times"/>
          <w:color w:val="000000"/>
          <w:kern w:val="0"/>
          <w:position w:val="10"/>
          <w:sz w:val="21"/>
          <w:szCs w:val="21"/>
        </w:rPr>
        <w:t>(i)</w:t>
      </w:r>
      <w:r>
        <w:rPr>
          <w:rFonts w:ascii="Times" w:hAnsi="Times" w:cs="Times"/>
          <w:color w:val="000000"/>
          <w:kern w:val="0"/>
          <w:sz w:val="32"/>
          <w:szCs w:val="32"/>
        </w:rPr>
        <w:t xml:space="preserve">’s are not known. What can we do? </w:t>
      </w:r>
    </w:p>
    <w:p w14:paraId="7FEB1FC2" w14:textId="77777777" w:rsidR="00B7472C" w:rsidRDefault="00B7472C" w:rsidP="00B7472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The EM algorithm is an iterative algorithm that has two main steps. Applied to our problem, in the E-step, it tries to “guess” the values of the z</w:t>
      </w:r>
      <w:r>
        <w:rPr>
          <w:rFonts w:ascii="Times" w:hAnsi="Times" w:cs="Times"/>
          <w:color w:val="000000"/>
          <w:kern w:val="0"/>
          <w:position w:val="10"/>
          <w:sz w:val="21"/>
          <w:szCs w:val="21"/>
        </w:rPr>
        <w:t>(i)</w:t>
      </w:r>
      <w:r>
        <w:rPr>
          <w:rFonts w:ascii="Times" w:hAnsi="Times" w:cs="Times"/>
          <w:color w:val="000000"/>
          <w:kern w:val="0"/>
          <w:sz w:val="32"/>
          <w:szCs w:val="32"/>
        </w:rPr>
        <w:t xml:space="preserve">’s. In the M-step, it updates the parameters of our model based on our guesses. Since in the M-step we are pretending that the guesses in the first part were correct, the maximization becomes easy. Here’s the algorithm: </w:t>
      </w:r>
    </w:p>
    <w:p w14:paraId="21A9391D" w14:textId="77777777" w:rsidR="00387A2F" w:rsidRDefault="00387A2F" w:rsidP="00B7472C">
      <w:pPr>
        <w:widowControl/>
        <w:autoSpaceDE w:val="0"/>
        <w:autoSpaceDN w:val="0"/>
        <w:adjustRightInd w:val="0"/>
        <w:spacing w:after="240" w:line="360" w:lineRule="atLeast"/>
        <w:jc w:val="left"/>
        <w:rPr>
          <w:rFonts w:ascii="Times" w:hAnsi="Times" w:cs="Times" w:hint="eastAsia"/>
          <w:color w:val="000000"/>
          <w:kern w:val="0"/>
        </w:rPr>
      </w:pPr>
    </w:p>
    <w:p w14:paraId="7400D863" w14:textId="77777777" w:rsidR="00387A2F" w:rsidRDefault="00B7472C" w:rsidP="00B7472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Repeat until convergence: {</w:t>
      </w:r>
    </w:p>
    <w:p w14:paraId="7A2E4052" w14:textId="5F7A3969" w:rsidR="00B7472C" w:rsidRDefault="00B7472C" w:rsidP="00B7472C">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 (E-step) For each i, j, set </w:t>
      </w:r>
    </w:p>
    <w:p w14:paraId="7D0D6634" w14:textId="7B4AD2A0" w:rsidR="00387A2F" w:rsidRDefault="00387A2F" w:rsidP="00387A2F">
      <w:pPr>
        <w:widowControl/>
        <w:autoSpaceDE w:val="0"/>
        <w:autoSpaceDN w:val="0"/>
        <w:adjustRightInd w:val="0"/>
        <w:spacing w:after="240" w:line="360" w:lineRule="atLeast"/>
        <w:jc w:val="center"/>
        <w:rPr>
          <w:rFonts w:ascii="Times" w:hAnsi="Times" w:cs="Times" w:hint="eastAsia"/>
          <w:color w:val="000000"/>
          <w:kern w:val="0"/>
        </w:rPr>
      </w:pPr>
      <w:r w:rsidRPr="00387A2F">
        <w:rPr>
          <w:rFonts w:ascii="Times" w:hAnsi="Times" w:cs="Times"/>
          <w:color w:val="000000"/>
          <w:kern w:val="0"/>
        </w:rPr>
        <w:drawing>
          <wp:inline distT="0" distB="0" distL="0" distR="0" wp14:anchorId="007F4E5F" wp14:editId="2EEE4AEF">
            <wp:extent cx="4724400" cy="762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400" cy="762000"/>
                    </a:xfrm>
                    <a:prstGeom prst="rect">
                      <a:avLst/>
                    </a:prstGeom>
                  </pic:spPr>
                </pic:pic>
              </a:graphicData>
            </a:graphic>
          </wp:inline>
        </w:drawing>
      </w:r>
    </w:p>
    <w:p w14:paraId="3CA1FC04" w14:textId="77777777" w:rsidR="006F37AB" w:rsidRDefault="006F37AB" w:rsidP="006F37A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(M-step) Update the parameters: </w:t>
      </w:r>
    </w:p>
    <w:p w14:paraId="6EF95D43" w14:textId="5F7D578B" w:rsidR="00387A2F" w:rsidRDefault="00BF4760" w:rsidP="00BF4760">
      <w:pPr>
        <w:widowControl/>
        <w:tabs>
          <w:tab w:val="left" w:pos="2352"/>
        </w:tabs>
        <w:autoSpaceDE w:val="0"/>
        <w:autoSpaceDN w:val="0"/>
        <w:adjustRightInd w:val="0"/>
        <w:spacing w:after="240" w:line="200" w:lineRule="atLeast"/>
        <w:jc w:val="center"/>
        <w:rPr>
          <w:rFonts w:ascii="Times" w:hAnsi="Times" w:cs="Times" w:hint="eastAsia"/>
          <w:color w:val="000000"/>
          <w:kern w:val="0"/>
          <w:sz w:val="32"/>
          <w:szCs w:val="32"/>
        </w:rPr>
      </w:pPr>
      <w:r w:rsidRPr="00BF4760">
        <w:rPr>
          <w:rFonts w:ascii="Times" w:hAnsi="Times" w:cs="Times"/>
          <w:color w:val="000000"/>
          <w:kern w:val="0"/>
          <w:sz w:val="32"/>
          <w:szCs w:val="32"/>
        </w:rPr>
        <w:drawing>
          <wp:inline distT="0" distB="0" distL="0" distR="0" wp14:anchorId="7F339449" wp14:editId="78CCAFB3">
            <wp:extent cx="6426200" cy="3657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6200" cy="3657600"/>
                    </a:xfrm>
                    <a:prstGeom prst="rect">
                      <a:avLst/>
                    </a:prstGeom>
                  </pic:spPr>
                </pic:pic>
              </a:graphicData>
            </a:graphic>
          </wp:inline>
        </w:drawing>
      </w:r>
    </w:p>
    <w:p w14:paraId="7607D206" w14:textId="77777777" w:rsidR="00E3116B" w:rsidRDefault="00E3116B" w:rsidP="00E3116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23C9379C" w14:textId="77777777" w:rsidR="006F37AB" w:rsidRPr="006F37AB" w:rsidRDefault="006F37AB" w:rsidP="00B7472C">
      <w:pPr>
        <w:widowControl/>
        <w:autoSpaceDE w:val="0"/>
        <w:autoSpaceDN w:val="0"/>
        <w:adjustRightInd w:val="0"/>
        <w:spacing w:after="240" w:line="200" w:lineRule="atLeast"/>
        <w:jc w:val="left"/>
        <w:rPr>
          <w:rFonts w:ascii="Times" w:hAnsi="Times" w:cs="Times" w:hint="eastAsia"/>
          <w:color w:val="000000"/>
          <w:kern w:val="0"/>
          <w:sz w:val="32"/>
          <w:szCs w:val="32"/>
        </w:rPr>
      </w:pPr>
    </w:p>
    <w:p w14:paraId="6F7BD7A9" w14:textId="77777777" w:rsidR="00387A2F" w:rsidRDefault="00387A2F" w:rsidP="00B7472C">
      <w:pPr>
        <w:widowControl/>
        <w:autoSpaceDE w:val="0"/>
        <w:autoSpaceDN w:val="0"/>
        <w:adjustRightInd w:val="0"/>
        <w:spacing w:after="240" w:line="200" w:lineRule="atLeast"/>
        <w:jc w:val="left"/>
        <w:rPr>
          <w:rFonts w:ascii="Times" w:hAnsi="Times" w:cs="Times" w:hint="eastAsia"/>
          <w:color w:val="000000"/>
          <w:kern w:val="0"/>
          <w:sz w:val="32"/>
          <w:szCs w:val="32"/>
        </w:rPr>
      </w:pPr>
    </w:p>
    <w:p w14:paraId="07EB2579" w14:textId="77777777" w:rsidR="00B7472C" w:rsidRDefault="00B7472C" w:rsidP="00B7472C">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There are other minor differences in the formulas here from what we’d obtained in PS1 with Gaussian discriminant analysis, first because we’ve generalized the z</w:t>
      </w:r>
      <w:r>
        <w:rPr>
          <w:rFonts w:ascii="Times" w:hAnsi="Times" w:cs="Times"/>
          <w:color w:val="000000"/>
          <w:kern w:val="0"/>
          <w:position w:val="10"/>
          <w:sz w:val="18"/>
          <w:szCs w:val="18"/>
        </w:rPr>
        <w:t>(i)</w:t>
      </w:r>
      <w:r>
        <w:rPr>
          <w:rFonts w:ascii="Times" w:hAnsi="Times" w:cs="Times"/>
          <w:color w:val="000000"/>
          <w:kern w:val="0"/>
          <w:sz w:val="26"/>
          <w:szCs w:val="26"/>
        </w:rPr>
        <w:t>’s to be multinomial rather than Bernoulli, and second because here we are using a different Σ</w:t>
      </w:r>
      <w:r>
        <w:rPr>
          <w:rFonts w:ascii="Times" w:hAnsi="Times" w:cs="Times"/>
          <w:color w:val="000000"/>
          <w:kern w:val="0"/>
          <w:position w:val="-3"/>
          <w:sz w:val="18"/>
          <w:szCs w:val="18"/>
        </w:rPr>
        <w:t xml:space="preserve">j </w:t>
      </w:r>
      <w:r>
        <w:rPr>
          <w:rFonts w:ascii="Times" w:hAnsi="Times" w:cs="Times"/>
          <w:color w:val="000000"/>
          <w:kern w:val="0"/>
          <w:sz w:val="26"/>
          <w:szCs w:val="26"/>
        </w:rPr>
        <w:t xml:space="preserve">for each Gaussian. </w:t>
      </w:r>
    </w:p>
    <w:p w14:paraId="630941DC" w14:textId="18E7359F" w:rsidR="00B7472C" w:rsidRDefault="00B7472C" w:rsidP="00B7472C">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18599A50" wp14:editId="70A8DB05">
            <wp:extent cx="477520" cy="30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06BD840D" w14:textId="77777777" w:rsidR="00387A2F" w:rsidRDefault="00387A2F" w:rsidP="00B7472C">
      <w:pPr>
        <w:widowControl/>
        <w:autoSpaceDE w:val="0"/>
        <w:autoSpaceDN w:val="0"/>
        <w:adjustRightInd w:val="0"/>
        <w:spacing w:after="240" w:line="360" w:lineRule="atLeast"/>
        <w:jc w:val="left"/>
        <w:rPr>
          <w:rFonts w:ascii="Times" w:hAnsi="Times" w:cs="Times" w:hint="eastAsia"/>
          <w:color w:val="000000"/>
          <w:kern w:val="0"/>
          <w:sz w:val="32"/>
          <w:szCs w:val="32"/>
        </w:rPr>
      </w:pPr>
    </w:p>
    <w:p w14:paraId="5A9F16D1" w14:textId="77777777" w:rsidR="00CE5509" w:rsidRDefault="00B7472C" w:rsidP="00CE5509">
      <w:pPr>
        <w:widowControl/>
        <w:autoSpaceDE w:val="0"/>
        <w:autoSpaceDN w:val="0"/>
        <w:adjustRightInd w:val="0"/>
        <w:spacing w:after="240" w:line="360" w:lineRule="atLeast"/>
        <w:jc w:val="left"/>
        <w:rPr>
          <w:rFonts w:ascii="Times" w:hAnsi="Times" w:cs="Times" w:hint="eastAsia"/>
          <w:color w:val="000000"/>
          <w:kern w:val="0"/>
          <w:position w:val="-22"/>
          <w:sz w:val="32"/>
          <w:szCs w:val="32"/>
        </w:rPr>
      </w:pPr>
      <w:r>
        <w:rPr>
          <w:rFonts w:ascii="Times" w:hAnsi="Times" w:cs="Times"/>
          <w:color w:val="000000"/>
          <w:kern w:val="0"/>
          <w:sz w:val="32"/>
          <w:szCs w:val="32"/>
        </w:rPr>
        <w:t>In the E-step, we calculate the posterior probability of our parameters the z</w:t>
      </w:r>
      <w:r>
        <w:rPr>
          <w:rFonts w:ascii="Times" w:hAnsi="Times" w:cs="Times"/>
          <w:color w:val="000000"/>
          <w:kern w:val="0"/>
          <w:position w:val="10"/>
          <w:sz w:val="21"/>
          <w:szCs w:val="21"/>
        </w:rPr>
        <w:t>(i)</w:t>
      </w:r>
      <w:r>
        <w:rPr>
          <w:rFonts w:ascii="Times" w:hAnsi="Times" w:cs="Times"/>
          <w:color w:val="000000"/>
          <w:kern w:val="0"/>
          <w:sz w:val="32"/>
          <w:szCs w:val="32"/>
        </w:rPr>
        <w:t>’s, given the x</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and using the current setting of our parameters. I.e., using Bayes rule, we obtain: </w:t>
      </w:r>
    </w:p>
    <w:p w14:paraId="0BF4DEEE" w14:textId="1128370E" w:rsidR="00CE5509" w:rsidRDefault="001E05E9" w:rsidP="001E05E9">
      <w:pPr>
        <w:widowControl/>
        <w:autoSpaceDE w:val="0"/>
        <w:autoSpaceDN w:val="0"/>
        <w:adjustRightInd w:val="0"/>
        <w:spacing w:after="240" w:line="360" w:lineRule="atLeast"/>
        <w:jc w:val="center"/>
        <w:rPr>
          <w:rFonts w:ascii="Times" w:hAnsi="Times" w:cs="Times" w:hint="eastAsia"/>
          <w:color w:val="000000"/>
          <w:kern w:val="0"/>
          <w:position w:val="-22"/>
          <w:sz w:val="32"/>
          <w:szCs w:val="32"/>
        </w:rPr>
      </w:pPr>
      <w:r w:rsidRPr="001E05E9">
        <w:rPr>
          <w:rFonts w:ascii="Times" w:hAnsi="Times" w:cs="Times"/>
          <w:color w:val="000000"/>
          <w:kern w:val="0"/>
          <w:position w:val="-22"/>
          <w:sz w:val="32"/>
          <w:szCs w:val="32"/>
        </w:rPr>
        <w:drawing>
          <wp:inline distT="0" distB="0" distL="0" distR="0" wp14:anchorId="4ED4D2E0" wp14:editId="55AABD75">
            <wp:extent cx="9677400" cy="1244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77400" cy="1244600"/>
                    </a:xfrm>
                    <a:prstGeom prst="rect">
                      <a:avLst/>
                    </a:prstGeom>
                  </pic:spPr>
                </pic:pic>
              </a:graphicData>
            </a:graphic>
          </wp:inline>
        </w:drawing>
      </w:r>
    </w:p>
    <w:p w14:paraId="4C19176B" w14:textId="77777777" w:rsidR="00CE5509" w:rsidRDefault="00CE5509" w:rsidP="00CE5509">
      <w:pPr>
        <w:widowControl/>
        <w:autoSpaceDE w:val="0"/>
        <w:autoSpaceDN w:val="0"/>
        <w:adjustRightInd w:val="0"/>
        <w:spacing w:after="240" w:line="360" w:lineRule="atLeast"/>
        <w:jc w:val="left"/>
        <w:rPr>
          <w:rFonts w:ascii="Times" w:hAnsi="Times" w:cs="Times" w:hint="eastAsia"/>
          <w:color w:val="000000"/>
          <w:kern w:val="0"/>
          <w:position w:val="-22"/>
          <w:sz w:val="32"/>
          <w:szCs w:val="32"/>
        </w:rPr>
      </w:pPr>
    </w:p>
    <w:p w14:paraId="79A43E3B" w14:textId="77777777" w:rsidR="00CE5509" w:rsidRDefault="00CE5509" w:rsidP="00CE5509">
      <w:pPr>
        <w:widowControl/>
        <w:autoSpaceDE w:val="0"/>
        <w:autoSpaceDN w:val="0"/>
        <w:adjustRightInd w:val="0"/>
        <w:spacing w:after="240" w:line="360" w:lineRule="atLeast"/>
        <w:jc w:val="left"/>
        <w:rPr>
          <w:rFonts w:ascii="Times" w:hAnsi="Times" w:cs="Times" w:hint="eastAsia"/>
          <w:color w:val="000000"/>
          <w:kern w:val="0"/>
          <w:position w:val="-22"/>
          <w:sz w:val="32"/>
          <w:szCs w:val="32"/>
        </w:rPr>
      </w:pPr>
    </w:p>
    <w:p w14:paraId="2CF45FE3" w14:textId="77777777" w:rsidR="00CE5509" w:rsidRDefault="00CE5509" w:rsidP="00CE5509">
      <w:pPr>
        <w:widowControl/>
        <w:autoSpaceDE w:val="0"/>
        <w:autoSpaceDN w:val="0"/>
        <w:adjustRightInd w:val="0"/>
        <w:spacing w:after="240" w:line="360" w:lineRule="atLeast"/>
        <w:jc w:val="left"/>
        <w:rPr>
          <w:rFonts w:ascii="Times" w:hAnsi="Times" w:cs="Times" w:hint="eastAsia"/>
          <w:color w:val="000000"/>
          <w:kern w:val="0"/>
          <w:position w:val="-22"/>
          <w:sz w:val="32"/>
          <w:szCs w:val="32"/>
        </w:rPr>
      </w:pPr>
    </w:p>
    <w:p w14:paraId="7FDD01CE" w14:textId="33FDAC58" w:rsidR="00B7472C" w:rsidRDefault="00B7472C" w:rsidP="00B7472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p(x</w:t>
      </w:r>
      <w:r>
        <w:rPr>
          <w:rFonts w:ascii="Times" w:hAnsi="Times" w:cs="Times"/>
          <w:color w:val="000000"/>
          <w:kern w:val="0"/>
          <w:position w:val="10"/>
          <w:sz w:val="21"/>
          <w:szCs w:val="21"/>
        </w:rPr>
        <w:t>(i)</w:t>
      </w:r>
      <w:r>
        <w:rPr>
          <w:rFonts w:ascii="Times" w:hAnsi="Times" w:cs="Times"/>
          <w:color w:val="000000"/>
          <w:kern w:val="0"/>
          <w:sz w:val="32"/>
          <w:szCs w:val="32"/>
        </w:rPr>
        <w:t>|z</w:t>
      </w:r>
      <w:r>
        <w:rPr>
          <w:rFonts w:ascii="Times" w:hAnsi="Times" w:cs="Times"/>
          <w:color w:val="000000"/>
          <w:kern w:val="0"/>
          <w:position w:val="10"/>
          <w:sz w:val="21"/>
          <w:szCs w:val="21"/>
        </w:rPr>
        <w:t xml:space="preserve">(i) </w:t>
      </w:r>
      <w:r>
        <w:rPr>
          <w:rFonts w:ascii="Times" w:hAnsi="Times" w:cs="Times"/>
          <w:color w:val="000000"/>
          <w:kern w:val="0"/>
          <w:sz w:val="32"/>
          <w:szCs w:val="32"/>
        </w:rPr>
        <w:t>= j;μ,Σ) is given by evaluating the density of a Gaussian with mean μ</w:t>
      </w:r>
      <w:r>
        <w:rPr>
          <w:rFonts w:ascii="Times" w:hAnsi="Times" w:cs="Times"/>
          <w:color w:val="000000"/>
          <w:kern w:val="0"/>
          <w:position w:val="-6"/>
          <w:sz w:val="21"/>
          <w:szCs w:val="21"/>
        </w:rPr>
        <w:t xml:space="preserve">j </w:t>
      </w:r>
      <w:r>
        <w:rPr>
          <w:rFonts w:ascii="Times" w:hAnsi="Times" w:cs="Times"/>
          <w:color w:val="000000"/>
          <w:kern w:val="0"/>
          <w:sz w:val="32"/>
          <w:szCs w:val="32"/>
        </w:rPr>
        <w:t>and covariance Σ</w:t>
      </w:r>
      <w:r>
        <w:rPr>
          <w:rFonts w:ascii="Times" w:hAnsi="Times" w:cs="Times"/>
          <w:color w:val="000000"/>
          <w:kern w:val="0"/>
          <w:position w:val="-6"/>
          <w:sz w:val="21"/>
          <w:szCs w:val="21"/>
        </w:rPr>
        <w:t xml:space="preserve">j </w:t>
      </w:r>
      <w:r>
        <w:rPr>
          <w:rFonts w:ascii="Times" w:hAnsi="Times" w:cs="Times"/>
          <w:color w:val="000000"/>
          <w:kern w:val="0"/>
          <w:sz w:val="32"/>
          <w:szCs w:val="32"/>
        </w:rPr>
        <w:t>at x</w:t>
      </w:r>
      <w:r>
        <w:rPr>
          <w:rFonts w:ascii="Times" w:hAnsi="Times" w:cs="Times"/>
          <w:color w:val="000000"/>
          <w:kern w:val="0"/>
          <w:position w:val="10"/>
          <w:sz w:val="21"/>
          <w:szCs w:val="21"/>
        </w:rPr>
        <w:t>(i)</w:t>
      </w:r>
      <w:r>
        <w:rPr>
          <w:rFonts w:ascii="Times" w:hAnsi="Times" w:cs="Times"/>
          <w:color w:val="000000"/>
          <w:kern w:val="0"/>
          <w:sz w:val="32"/>
          <w:szCs w:val="32"/>
        </w:rPr>
        <w:t>; p(z</w:t>
      </w:r>
      <w:r>
        <w:rPr>
          <w:rFonts w:ascii="Times" w:hAnsi="Times" w:cs="Times"/>
          <w:color w:val="000000"/>
          <w:kern w:val="0"/>
          <w:position w:val="10"/>
          <w:sz w:val="21"/>
          <w:szCs w:val="21"/>
        </w:rPr>
        <w:t xml:space="preserve">(i) </w:t>
      </w:r>
      <w:r>
        <w:rPr>
          <w:rFonts w:ascii="Times" w:hAnsi="Times" w:cs="Times"/>
          <w:color w:val="000000"/>
          <w:kern w:val="0"/>
          <w:sz w:val="32"/>
          <w:szCs w:val="32"/>
        </w:rPr>
        <w:t>= j;φ) is given by φ</w:t>
      </w:r>
      <w:r>
        <w:rPr>
          <w:rFonts w:ascii="Times" w:hAnsi="Times" w:cs="Times"/>
          <w:color w:val="000000"/>
          <w:kern w:val="0"/>
          <w:position w:val="-6"/>
          <w:sz w:val="21"/>
          <w:szCs w:val="21"/>
        </w:rPr>
        <w:t>j</w:t>
      </w:r>
      <w:r>
        <w:rPr>
          <w:rFonts w:ascii="Times" w:hAnsi="Times" w:cs="Times"/>
          <w:color w:val="000000"/>
          <w:kern w:val="0"/>
          <w:sz w:val="32"/>
          <w:szCs w:val="32"/>
        </w:rPr>
        <w:t>, and so on. The values w</w:t>
      </w:r>
      <w:r>
        <w:rPr>
          <w:rFonts w:ascii="Times" w:hAnsi="Times" w:cs="Times"/>
          <w:color w:val="000000"/>
          <w:kern w:val="0"/>
          <w:position w:val="16"/>
          <w:sz w:val="21"/>
          <w:szCs w:val="21"/>
        </w:rPr>
        <w:t xml:space="preserve">(i) </w:t>
      </w:r>
      <w:r>
        <w:rPr>
          <w:rFonts w:ascii="Times" w:hAnsi="Times" w:cs="Times"/>
          <w:color w:val="000000"/>
          <w:kern w:val="0"/>
          <w:sz w:val="32"/>
          <w:szCs w:val="32"/>
        </w:rPr>
        <w:t>calculated in the E-step represent our “soft” guesses</w:t>
      </w:r>
      <w:r>
        <w:rPr>
          <w:rFonts w:ascii="Times" w:hAnsi="Times" w:cs="Times"/>
          <w:color w:val="000000"/>
          <w:kern w:val="0"/>
          <w:position w:val="10"/>
          <w:sz w:val="21"/>
          <w:szCs w:val="21"/>
        </w:rPr>
        <w:t xml:space="preserve">2 </w:t>
      </w:r>
      <w:r>
        <w:rPr>
          <w:rFonts w:ascii="Times" w:hAnsi="Times" w:cs="Times"/>
          <w:color w:val="000000"/>
          <w:kern w:val="0"/>
          <w:sz w:val="32"/>
          <w:szCs w:val="32"/>
        </w:rPr>
        <w:t xml:space="preserve">for </w:t>
      </w:r>
      <w:r>
        <w:rPr>
          <w:rFonts w:ascii="Times" w:hAnsi="Times" w:cs="Times"/>
          <w:color w:val="000000"/>
          <w:kern w:val="0"/>
          <w:sz w:val="21"/>
          <w:szCs w:val="21"/>
        </w:rPr>
        <w:t xml:space="preserve">j </w:t>
      </w:r>
      <w:r>
        <w:rPr>
          <w:rFonts w:ascii="Times" w:hAnsi="Times" w:cs="Times"/>
          <w:color w:val="000000"/>
          <w:kern w:val="0"/>
          <w:sz w:val="32"/>
          <w:szCs w:val="32"/>
        </w:rPr>
        <w:t>the values of z</w:t>
      </w:r>
      <w:r>
        <w:rPr>
          <w:rFonts w:ascii="Times" w:hAnsi="Times" w:cs="Times"/>
          <w:color w:val="000000"/>
          <w:kern w:val="0"/>
          <w:position w:val="10"/>
          <w:sz w:val="21"/>
          <w:szCs w:val="21"/>
        </w:rPr>
        <w:t>(i)</w:t>
      </w:r>
      <w:r>
        <w:rPr>
          <w:rFonts w:ascii="Times" w:hAnsi="Times" w:cs="Times"/>
          <w:color w:val="000000"/>
          <w:kern w:val="0"/>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Also, you should contrast the updates in the M-step with the formulas we had when the z</w:t>
      </w:r>
      <w:r>
        <w:rPr>
          <w:rFonts w:ascii="Times" w:hAnsi="Times" w:cs="Times"/>
          <w:color w:val="000000"/>
          <w:kern w:val="0"/>
          <w:position w:val="10"/>
          <w:sz w:val="21"/>
          <w:szCs w:val="21"/>
        </w:rPr>
        <w:t>(i)</w:t>
      </w:r>
      <w:r>
        <w:rPr>
          <w:rFonts w:ascii="Times" w:hAnsi="Times" w:cs="Times"/>
          <w:color w:val="000000"/>
          <w:kern w:val="0"/>
          <w:sz w:val="32"/>
          <w:szCs w:val="32"/>
        </w:rPr>
        <w:t>’s were known exactly. They are identical, except that instead of the indicator functions “1{z</w:t>
      </w:r>
      <w:r>
        <w:rPr>
          <w:rFonts w:ascii="Times" w:hAnsi="Times" w:cs="Times"/>
          <w:color w:val="000000"/>
          <w:kern w:val="0"/>
          <w:position w:val="10"/>
          <w:sz w:val="21"/>
          <w:szCs w:val="21"/>
        </w:rPr>
        <w:t xml:space="preserve">(i) </w:t>
      </w:r>
      <w:r>
        <w:rPr>
          <w:rFonts w:ascii="Times" w:hAnsi="Times" w:cs="Times"/>
          <w:color w:val="000000"/>
          <w:kern w:val="0"/>
          <w:sz w:val="32"/>
          <w:szCs w:val="32"/>
        </w:rPr>
        <w:t>= j}” indicating from which Gaussian each datapoint had come, we now instead have the w</w:t>
      </w:r>
      <w:r>
        <w:rPr>
          <w:rFonts w:ascii="Times" w:hAnsi="Times" w:cs="Times"/>
          <w:color w:val="000000"/>
          <w:kern w:val="0"/>
          <w:position w:val="16"/>
          <w:sz w:val="21"/>
          <w:szCs w:val="21"/>
        </w:rPr>
        <w:t>(i)</w:t>
      </w:r>
      <w:r>
        <w:rPr>
          <w:rFonts w:ascii="Times" w:hAnsi="Times" w:cs="Times"/>
          <w:color w:val="000000"/>
          <w:kern w:val="0"/>
          <w:sz w:val="32"/>
          <w:szCs w:val="32"/>
        </w:rPr>
        <w:t xml:space="preserve">’s. </w:t>
      </w:r>
      <w:r>
        <w:rPr>
          <w:rFonts w:ascii="Times" w:hAnsi="Times" w:cs="Times"/>
          <w:color w:val="000000"/>
          <w:kern w:val="0"/>
          <w:sz w:val="21"/>
          <w:szCs w:val="21"/>
        </w:rPr>
        <w:t xml:space="preserve">j </w:t>
      </w:r>
      <w:r>
        <w:rPr>
          <w:rFonts w:ascii="Times" w:hAnsi="Times" w:cs="Times"/>
          <w:color w:val="000000"/>
          <w:kern w:val="0"/>
          <w:sz w:val="32"/>
          <w:szCs w:val="32"/>
        </w:rPr>
        <w:t>The EM-algorithm is also reminiscent of the K-means clustering algorithm, except that instead of the “hard” cluster assignments c(i), we instead have the “soft” assignments w</w:t>
      </w:r>
      <w:r>
        <w:rPr>
          <w:rFonts w:ascii="Times" w:hAnsi="Times" w:cs="Times"/>
          <w:color w:val="000000"/>
          <w:kern w:val="0"/>
          <w:position w:val="16"/>
          <w:sz w:val="21"/>
          <w:szCs w:val="21"/>
        </w:rPr>
        <w:t>(i)</w:t>
      </w:r>
      <w:r>
        <w:rPr>
          <w:rFonts w:ascii="Times" w:hAnsi="Times" w:cs="Times"/>
          <w:color w:val="000000"/>
          <w:kern w:val="0"/>
          <w:sz w:val="32"/>
          <w:szCs w:val="32"/>
        </w:rPr>
        <w:t xml:space="preserve">. Similar to K-means, it is also susceptible </w:t>
      </w:r>
      <w:r>
        <w:rPr>
          <w:rFonts w:ascii="Times" w:hAnsi="Times" w:cs="Times"/>
          <w:color w:val="000000"/>
          <w:kern w:val="0"/>
          <w:sz w:val="21"/>
          <w:szCs w:val="21"/>
        </w:rPr>
        <w:t xml:space="preserve">j </w:t>
      </w:r>
      <w:r>
        <w:rPr>
          <w:rFonts w:ascii="Times" w:hAnsi="Times" w:cs="Times"/>
          <w:color w:val="000000"/>
          <w:kern w:val="0"/>
          <w:sz w:val="32"/>
          <w:szCs w:val="32"/>
        </w:rPr>
        <w:t xml:space="preserve">to local optima, so reinitializing at several different initial parameters may be a good idea. </w:t>
      </w:r>
    </w:p>
    <w:p w14:paraId="221EA530" w14:textId="0C30AB9C" w:rsidR="0056050F" w:rsidRDefault="00B7472C" w:rsidP="0056050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It’s clear that the EM algorithm has a very natural interpretation of repeatedly trying to guess the unknown z</w:t>
      </w:r>
      <w:r>
        <w:rPr>
          <w:rFonts w:ascii="Times" w:hAnsi="Times" w:cs="Times"/>
          <w:color w:val="000000"/>
          <w:kern w:val="0"/>
          <w:position w:val="10"/>
          <w:sz w:val="21"/>
          <w:szCs w:val="21"/>
        </w:rPr>
        <w:t>(i)</w:t>
      </w:r>
      <w:r>
        <w:rPr>
          <w:rFonts w:ascii="Times" w:hAnsi="Times" w:cs="Times"/>
          <w:color w:val="000000"/>
          <w:kern w:val="0"/>
          <w:sz w:val="32"/>
          <w:szCs w:val="32"/>
        </w:rPr>
        <w:t xml:space="preserve">’s; but how did it come about, and can we make any guarantees about it, such as regarding its convergence? In the next set of notes, we will describe a more general view of EM, one </w:t>
      </w:r>
      <w:r w:rsidR="0056050F">
        <w:rPr>
          <w:rFonts w:ascii="Times" w:hAnsi="Times" w:cs="Times"/>
          <w:color w:val="000000"/>
          <w:kern w:val="0"/>
          <w:sz w:val="32"/>
          <w:szCs w:val="32"/>
        </w:rPr>
        <w:t xml:space="preserve">that will allow us to easily apply it to other estimation problems in which there are also latent variables, and which will allow us to give a convergence guarantee. </w:t>
      </w:r>
    </w:p>
    <w:p w14:paraId="5C9B463A" w14:textId="77777777" w:rsidR="00B7472C" w:rsidRPr="0056050F" w:rsidRDefault="00B7472C" w:rsidP="00B7472C">
      <w:pPr>
        <w:widowControl/>
        <w:autoSpaceDE w:val="0"/>
        <w:autoSpaceDN w:val="0"/>
        <w:adjustRightInd w:val="0"/>
        <w:spacing w:after="240" w:line="360" w:lineRule="atLeast"/>
        <w:jc w:val="left"/>
        <w:rPr>
          <w:rFonts w:ascii="Times" w:hAnsi="Times" w:cs="Times"/>
          <w:color w:val="000000"/>
          <w:kern w:val="0"/>
        </w:rPr>
      </w:pPr>
    </w:p>
    <w:p w14:paraId="4BE20BCA" w14:textId="28F22379" w:rsidR="00B7472C" w:rsidRDefault="00B7472C" w:rsidP="00B7472C">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The term “soft” refers to our guesses being probabilities and taking values in [0, 1]; in contrast, a “hard” guess is one that represents a single best guess (such as taking values in {0,1} or {1,</w:t>
      </w:r>
      <w:r w:rsidR="00725C3A">
        <w:rPr>
          <w:rFonts w:ascii="Times" w:hAnsi="Times" w:cs="Times" w:hint="eastAsia"/>
          <w:color w:val="000000"/>
          <w:kern w:val="0"/>
          <w:sz w:val="26"/>
          <w:szCs w:val="26"/>
        </w:rPr>
        <w:t xml:space="preserve"> </w:t>
      </w:r>
      <w:r w:rsidR="007C019D">
        <w:rPr>
          <w:rFonts w:ascii="Times" w:hAnsi="Times" w:cs="Times"/>
          <w:color w:val="000000"/>
          <w:kern w:val="0"/>
          <w:sz w:val="26"/>
          <w:szCs w:val="26"/>
        </w:rPr>
        <w:t>..., k</w:t>
      </w:r>
      <w:r>
        <w:rPr>
          <w:rFonts w:ascii="Times" w:hAnsi="Times" w:cs="Times"/>
          <w:color w:val="000000"/>
          <w:kern w:val="0"/>
          <w:sz w:val="26"/>
          <w:szCs w:val="26"/>
        </w:rPr>
        <w:t xml:space="preserve">}). </w:t>
      </w:r>
    </w:p>
    <w:p w14:paraId="39EB33BA" w14:textId="350C975D" w:rsidR="00B7472C" w:rsidRDefault="00B7472C" w:rsidP="00B7472C">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3375D588" wp14:editId="6F4E973B">
            <wp:extent cx="538480" cy="304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80" cy="3048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A8D98CC" wp14:editId="783D77E1">
            <wp:extent cx="477520" cy="30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05C9E6E4" w14:textId="77777777" w:rsidR="00B7472C" w:rsidRPr="00B7472C" w:rsidRDefault="00B7472C" w:rsidP="00B7472C">
      <w:pPr>
        <w:rPr>
          <w:rFonts w:hint="eastAsia"/>
        </w:rPr>
      </w:pPr>
    </w:p>
    <w:sectPr w:rsidR="00B7472C" w:rsidRPr="00B7472C" w:rsidSect="00C9247C">
      <w:footerReference w:type="default" r:id="rId1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13567" w14:textId="77777777" w:rsidR="00B4338E" w:rsidRDefault="00B4338E" w:rsidP="00242C29">
      <w:r>
        <w:separator/>
      </w:r>
    </w:p>
  </w:endnote>
  <w:endnote w:type="continuationSeparator" w:id="0">
    <w:p w14:paraId="268AEC58" w14:textId="77777777" w:rsidR="00B4338E" w:rsidRDefault="00B4338E"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FB899" w14:textId="77777777" w:rsidR="00B4338E" w:rsidRDefault="00B4338E" w:rsidP="00242C29">
      <w:r>
        <w:separator/>
      </w:r>
    </w:p>
  </w:footnote>
  <w:footnote w:type="continuationSeparator" w:id="0">
    <w:p w14:paraId="6AE8CB09" w14:textId="77777777" w:rsidR="00B4338E" w:rsidRDefault="00B4338E"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2AC1"/>
    <w:rsid w:val="00003335"/>
    <w:rsid w:val="000033BF"/>
    <w:rsid w:val="00004573"/>
    <w:rsid w:val="00004CEB"/>
    <w:rsid w:val="0000500A"/>
    <w:rsid w:val="00005C89"/>
    <w:rsid w:val="000064C3"/>
    <w:rsid w:val="000065BF"/>
    <w:rsid w:val="00006E03"/>
    <w:rsid w:val="00007431"/>
    <w:rsid w:val="0000749B"/>
    <w:rsid w:val="00007832"/>
    <w:rsid w:val="00007CB2"/>
    <w:rsid w:val="00007E22"/>
    <w:rsid w:val="00010044"/>
    <w:rsid w:val="0001045F"/>
    <w:rsid w:val="00010E91"/>
    <w:rsid w:val="00010E9F"/>
    <w:rsid w:val="00010F87"/>
    <w:rsid w:val="00011455"/>
    <w:rsid w:val="000123EE"/>
    <w:rsid w:val="000132D6"/>
    <w:rsid w:val="000136B6"/>
    <w:rsid w:val="000137AF"/>
    <w:rsid w:val="000142D6"/>
    <w:rsid w:val="00014500"/>
    <w:rsid w:val="00015160"/>
    <w:rsid w:val="00015C2D"/>
    <w:rsid w:val="00016091"/>
    <w:rsid w:val="000164BA"/>
    <w:rsid w:val="00016AD3"/>
    <w:rsid w:val="000174D8"/>
    <w:rsid w:val="000176BC"/>
    <w:rsid w:val="00017892"/>
    <w:rsid w:val="00020C93"/>
    <w:rsid w:val="00021EE6"/>
    <w:rsid w:val="000227DB"/>
    <w:rsid w:val="00022A61"/>
    <w:rsid w:val="00023035"/>
    <w:rsid w:val="00023A93"/>
    <w:rsid w:val="0002418F"/>
    <w:rsid w:val="000243E8"/>
    <w:rsid w:val="000246C6"/>
    <w:rsid w:val="00024A8F"/>
    <w:rsid w:val="00025A0F"/>
    <w:rsid w:val="00025CD6"/>
    <w:rsid w:val="000265EE"/>
    <w:rsid w:val="0002676D"/>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5BFE"/>
    <w:rsid w:val="00037B55"/>
    <w:rsid w:val="00037CF7"/>
    <w:rsid w:val="00040219"/>
    <w:rsid w:val="00041106"/>
    <w:rsid w:val="00041358"/>
    <w:rsid w:val="000413A6"/>
    <w:rsid w:val="00041810"/>
    <w:rsid w:val="00041D65"/>
    <w:rsid w:val="00042D9B"/>
    <w:rsid w:val="000433E4"/>
    <w:rsid w:val="00044431"/>
    <w:rsid w:val="000447B2"/>
    <w:rsid w:val="00045865"/>
    <w:rsid w:val="000459A5"/>
    <w:rsid w:val="00045C5C"/>
    <w:rsid w:val="00045F64"/>
    <w:rsid w:val="000469E6"/>
    <w:rsid w:val="00047230"/>
    <w:rsid w:val="00047929"/>
    <w:rsid w:val="00047B10"/>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7014"/>
    <w:rsid w:val="00057111"/>
    <w:rsid w:val="000603E1"/>
    <w:rsid w:val="00060596"/>
    <w:rsid w:val="00060BEF"/>
    <w:rsid w:val="000616DB"/>
    <w:rsid w:val="00061D2B"/>
    <w:rsid w:val="00061E8C"/>
    <w:rsid w:val="000621C8"/>
    <w:rsid w:val="00062310"/>
    <w:rsid w:val="00062F5B"/>
    <w:rsid w:val="00063106"/>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E6C"/>
    <w:rsid w:val="000761DA"/>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C74"/>
    <w:rsid w:val="00086EA9"/>
    <w:rsid w:val="00086EC1"/>
    <w:rsid w:val="00086EF0"/>
    <w:rsid w:val="00087B50"/>
    <w:rsid w:val="00090098"/>
    <w:rsid w:val="00090A41"/>
    <w:rsid w:val="00091929"/>
    <w:rsid w:val="00091CCA"/>
    <w:rsid w:val="0009217E"/>
    <w:rsid w:val="00092BD5"/>
    <w:rsid w:val="00092CF6"/>
    <w:rsid w:val="000932E8"/>
    <w:rsid w:val="00093A16"/>
    <w:rsid w:val="00093BCB"/>
    <w:rsid w:val="00093D8A"/>
    <w:rsid w:val="00094064"/>
    <w:rsid w:val="000947AF"/>
    <w:rsid w:val="000949C0"/>
    <w:rsid w:val="00095241"/>
    <w:rsid w:val="00096144"/>
    <w:rsid w:val="0009660D"/>
    <w:rsid w:val="00096716"/>
    <w:rsid w:val="0009675A"/>
    <w:rsid w:val="00097DAE"/>
    <w:rsid w:val="000A01D5"/>
    <w:rsid w:val="000A10DC"/>
    <w:rsid w:val="000A1116"/>
    <w:rsid w:val="000A1895"/>
    <w:rsid w:val="000A18E6"/>
    <w:rsid w:val="000A1921"/>
    <w:rsid w:val="000A1F36"/>
    <w:rsid w:val="000A241E"/>
    <w:rsid w:val="000A2957"/>
    <w:rsid w:val="000A2E26"/>
    <w:rsid w:val="000A41B6"/>
    <w:rsid w:val="000A43C4"/>
    <w:rsid w:val="000A4F80"/>
    <w:rsid w:val="000A628C"/>
    <w:rsid w:val="000A666E"/>
    <w:rsid w:val="000A72D9"/>
    <w:rsid w:val="000A748B"/>
    <w:rsid w:val="000A74AD"/>
    <w:rsid w:val="000A75E3"/>
    <w:rsid w:val="000A7DE4"/>
    <w:rsid w:val="000A7E85"/>
    <w:rsid w:val="000B085C"/>
    <w:rsid w:val="000B16E8"/>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57A"/>
    <w:rsid w:val="000C1DDF"/>
    <w:rsid w:val="000C205B"/>
    <w:rsid w:val="000C23C9"/>
    <w:rsid w:val="000C38E1"/>
    <w:rsid w:val="000C3BAE"/>
    <w:rsid w:val="000C3FE9"/>
    <w:rsid w:val="000C4FA4"/>
    <w:rsid w:val="000C5224"/>
    <w:rsid w:val="000C5271"/>
    <w:rsid w:val="000C53FD"/>
    <w:rsid w:val="000C5E79"/>
    <w:rsid w:val="000C6578"/>
    <w:rsid w:val="000C6D21"/>
    <w:rsid w:val="000C7D25"/>
    <w:rsid w:val="000D05B6"/>
    <w:rsid w:val="000D0F87"/>
    <w:rsid w:val="000D127D"/>
    <w:rsid w:val="000D1328"/>
    <w:rsid w:val="000D1447"/>
    <w:rsid w:val="000D1A25"/>
    <w:rsid w:val="000D2036"/>
    <w:rsid w:val="000D22AD"/>
    <w:rsid w:val="000D23A4"/>
    <w:rsid w:val="000D2A8E"/>
    <w:rsid w:val="000D399C"/>
    <w:rsid w:val="000D3FF7"/>
    <w:rsid w:val="000D4EAC"/>
    <w:rsid w:val="000D577B"/>
    <w:rsid w:val="000D5E52"/>
    <w:rsid w:val="000D60C7"/>
    <w:rsid w:val="000D620B"/>
    <w:rsid w:val="000D6607"/>
    <w:rsid w:val="000D69BA"/>
    <w:rsid w:val="000D7BEA"/>
    <w:rsid w:val="000E0332"/>
    <w:rsid w:val="000E0C76"/>
    <w:rsid w:val="000E133B"/>
    <w:rsid w:val="000E20EB"/>
    <w:rsid w:val="000E21F9"/>
    <w:rsid w:val="000E255D"/>
    <w:rsid w:val="000E3760"/>
    <w:rsid w:val="000E3ADF"/>
    <w:rsid w:val="000E40C4"/>
    <w:rsid w:val="000E4197"/>
    <w:rsid w:val="000E43E5"/>
    <w:rsid w:val="000E471C"/>
    <w:rsid w:val="000E51FE"/>
    <w:rsid w:val="000E592D"/>
    <w:rsid w:val="000E600B"/>
    <w:rsid w:val="000E69C2"/>
    <w:rsid w:val="000E7087"/>
    <w:rsid w:val="000E75C2"/>
    <w:rsid w:val="000E7C44"/>
    <w:rsid w:val="000F04D7"/>
    <w:rsid w:val="000F0A83"/>
    <w:rsid w:val="000F0CA5"/>
    <w:rsid w:val="000F0EB1"/>
    <w:rsid w:val="000F1162"/>
    <w:rsid w:val="000F13D4"/>
    <w:rsid w:val="000F186F"/>
    <w:rsid w:val="000F191F"/>
    <w:rsid w:val="000F1E63"/>
    <w:rsid w:val="000F2138"/>
    <w:rsid w:val="000F3008"/>
    <w:rsid w:val="000F3061"/>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44F"/>
    <w:rsid w:val="00102137"/>
    <w:rsid w:val="001021FE"/>
    <w:rsid w:val="00102D42"/>
    <w:rsid w:val="001035C2"/>
    <w:rsid w:val="001040A0"/>
    <w:rsid w:val="00104160"/>
    <w:rsid w:val="001041A5"/>
    <w:rsid w:val="00104429"/>
    <w:rsid w:val="00105076"/>
    <w:rsid w:val="0010603E"/>
    <w:rsid w:val="001062BE"/>
    <w:rsid w:val="001067E5"/>
    <w:rsid w:val="00106861"/>
    <w:rsid w:val="00106E5D"/>
    <w:rsid w:val="00106FC8"/>
    <w:rsid w:val="00107B7C"/>
    <w:rsid w:val="001102FE"/>
    <w:rsid w:val="001105ED"/>
    <w:rsid w:val="00111CAC"/>
    <w:rsid w:val="0011244C"/>
    <w:rsid w:val="001133BE"/>
    <w:rsid w:val="0011367F"/>
    <w:rsid w:val="001145DB"/>
    <w:rsid w:val="001147A9"/>
    <w:rsid w:val="001147F6"/>
    <w:rsid w:val="00116256"/>
    <w:rsid w:val="001174B6"/>
    <w:rsid w:val="001203B3"/>
    <w:rsid w:val="0012091C"/>
    <w:rsid w:val="00120930"/>
    <w:rsid w:val="00120CF8"/>
    <w:rsid w:val="00120D72"/>
    <w:rsid w:val="00120FE7"/>
    <w:rsid w:val="00121DE3"/>
    <w:rsid w:val="00121DF1"/>
    <w:rsid w:val="0012209A"/>
    <w:rsid w:val="00122E06"/>
    <w:rsid w:val="00123060"/>
    <w:rsid w:val="001230BB"/>
    <w:rsid w:val="0012451A"/>
    <w:rsid w:val="001247D9"/>
    <w:rsid w:val="00124A95"/>
    <w:rsid w:val="00125394"/>
    <w:rsid w:val="0012579D"/>
    <w:rsid w:val="0012623B"/>
    <w:rsid w:val="001262B2"/>
    <w:rsid w:val="001264CE"/>
    <w:rsid w:val="001275EA"/>
    <w:rsid w:val="00127754"/>
    <w:rsid w:val="0013088A"/>
    <w:rsid w:val="001313BC"/>
    <w:rsid w:val="00131694"/>
    <w:rsid w:val="001318FF"/>
    <w:rsid w:val="001322A6"/>
    <w:rsid w:val="00132763"/>
    <w:rsid w:val="0013425E"/>
    <w:rsid w:val="0013437A"/>
    <w:rsid w:val="0013494B"/>
    <w:rsid w:val="001356D2"/>
    <w:rsid w:val="00135717"/>
    <w:rsid w:val="00136FE2"/>
    <w:rsid w:val="00140B80"/>
    <w:rsid w:val="00140BA2"/>
    <w:rsid w:val="00141E21"/>
    <w:rsid w:val="00142175"/>
    <w:rsid w:val="001434F4"/>
    <w:rsid w:val="00144DBF"/>
    <w:rsid w:val="00145411"/>
    <w:rsid w:val="00145BF2"/>
    <w:rsid w:val="00146FCB"/>
    <w:rsid w:val="0014776A"/>
    <w:rsid w:val="0015023D"/>
    <w:rsid w:val="001502E3"/>
    <w:rsid w:val="00151DAA"/>
    <w:rsid w:val="00152386"/>
    <w:rsid w:val="001528BD"/>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7D54"/>
    <w:rsid w:val="00160DED"/>
    <w:rsid w:val="00160F0D"/>
    <w:rsid w:val="001620DC"/>
    <w:rsid w:val="0016293F"/>
    <w:rsid w:val="00162AE8"/>
    <w:rsid w:val="00162F86"/>
    <w:rsid w:val="001631A5"/>
    <w:rsid w:val="00163F6B"/>
    <w:rsid w:val="001641BB"/>
    <w:rsid w:val="0016432B"/>
    <w:rsid w:val="00164CD2"/>
    <w:rsid w:val="00164D55"/>
    <w:rsid w:val="00164F0F"/>
    <w:rsid w:val="001653CB"/>
    <w:rsid w:val="00166956"/>
    <w:rsid w:val="00166C00"/>
    <w:rsid w:val="00167B54"/>
    <w:rsid w:val="00167DE2"/>
    <w:rsid w:val="00170202"/>
    <w:rsid w:val="0017064E"/>
    <w:rsid w:val="00171222"/>
    <w:rsid w:val="001715F0"/>
    <w:rsid w:val="00171604"/>
    <w:rsid w:val="00171723"/>
    <w:rsid w:val="00171DEE"/>
    <w:rsid w:val="0017268F"/>
    <w:rsid w:val="00172D46"/>
    <w:rsid w:val="001730E9"/>
    <w:rsid w:val="0017344B"/>
    <w:rsid w:val="00174D4C"/>
    <w:rsid w:val="00174ECD"/>
    <w:rsid w:val="00174EDB"/>
    <w:rsid w:val="001751F3"/>
    <w:rsid w:val="0017527B"/>
    <w:rsid w:val="0017596F"/>
    <w:rsid w:val="00175E41"/>
    <w:rsid w:val="00177087"/>
    <w:rsid w:val="00177393"/>
    <w:rsid w:val="001774D7"/>
    <w:rsid w:val="001777D9"/>
    <w:rsid w:val="00177A63"/>
    <w:rsid w:val="001801B7"/>
    <w:rsid w:val="0018082F"/>
    <w:rsid w:val="00181910"/>
    <w:rsid w:val="0018199B"/>
    <w:rsid w:val="0018234A"/>
    <w:rsid w:val="00182923"/>
    <w:rsid w:val="0018297E"/>
    <w:rsid w:val="00182AC8"/>
    <w:rsid w:val="00182E84"/>
    <w:rsid w:val="00183274"/>
    <w:rsid w:val="0018378F"/>
    <w:rsid w:val="001838D7"/>
    <w:rsid w:val="00183AFC"/>
    <w:rsid w:val="001848AD"/>
    <w:rsid w:val="00185595"/>
    <w:rsid w:val="0018629B"/>
    <w:rsid w:val="001862CD"/>
    <w:rsid w:val="00186510"/>
    <w:rsid w:val="00186E19"/>
    <w:rsid w:val="00187D12"/>
    <w:rsid w:val="0019186B"/>
    <w:rsid w:val="00192BC5"/>
    <w:rsid w:val="00192C9A"/>
    <w:rsid w:val="0019367F"/>
    <w:rsid w:val="00193B93"/>
    <w:rsid w:val="001941BA"/>
    <w:rsid w:val="00194492"/>
    <w:rsid w:val="00196316"/>
    <w:rsid w:val="00196734"/>
    <w:rsid w:val="00196FD0"/>
    <w:rsid w:val="0019705B"/>
    <w:rsid w:val="001977C5"/>
    <w:rsid w:val="001A0296"/>
    <w:rsid w:val="001A0EFB"/>
    <w:rsid w:val="001A1364"/>
    <w:rsid w:val="001A1706"/>
    <w:rsid w:val="001A2037"/>
    <w:rsid w:val="001A24E2"/>
    <w:rsid w:val="001A298C"/>
    <w:rsid w:val="001A2D6D"/>
    <w:rsid w:val="001A3045"/>
    <w:rsid w:val="001A32C6"/>
    <w:rsid w:val="001A3B86"/>
    <w:rsid w:val="001A3C0A"/>
    <w:rsid w:val="001A3D9E"/>
    <w:rsid w:val="001A4463"/>
    <w:rsid w:val="001A4DBB"/>
    <w:rsid w:val="001A4F36"/>
    <w:rsid w:val="001A505C"/>
    <w:rsid w:val="001A5D8E"/>
    <w:rsid w:val="001A704E"/>
    <w:rsid w:val="001A7591"/>
    <w:rsid w:val="001B0882"/>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20C"/>
    <w:rsid w:val="001C37B6"/>
    <w:rsid w:val="001C42B9"/>
    <w:rsid w:val="001C4C11"/>
    <w:rsid w:val="001C4E0A"/>
    <w:rsid w:val="001C5072"/>
    <w:rsid w:val="001C507E"/>
    <w:rsid w:val="001C58A7"/>
    <w:rsid w:val="001C5C01"/>
    <w:rsid w:val="001C5C2D"/>
    <w:rsid w:val="001C6E70"/>
    <w:rsid w:val="001C6E91"/>
    <w:rsid w:val="001C7179"/>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97B"/>
    <w:rsid w:val="001D728D"/>
    <w:rsid w:val="001D73FB"/>
    <w:rsid w:val="001D7ADE"/>
    <w:rsid w:val="001E00D8"/>
    <w:rsid w:val="001E0377"/>
    <w:rsid w:val="001E05E9"/>
    <w:rsid w:val="001E06CC"/>
    <w:rsid w:val="001E1F02"/>
    <w:rsid w:val="001E219A"/>
    <w:rsid w:val="001E27DF"/>
    <w:rsid w:val="001E2B3F"/>
    <w:rsid w:val="001E2DF1"/>
    <w:rsid w:val="001E33BD"/>
    <w:rsid w:val="001E388D"/>
    <w:rsid w:val="001E3C22"/>
    <w:rsid w:val="001E441D"/>
    <w:rsid w:val="001E4450"/>
    <w:rsid w:val="001E4A63"/>
    <w:rsid w:val="001E5C71"/>
    <w:rsid w:val="001E7090"/>
    <w:rsid w:val="001E77E8"/>
    <w:rsid w:val="001F052F"/>
    <w:rsid w:val="001F055B"/>
    <w:rsid w:val="001F0704"/>
    <w:rsid w:val="001F0760"/>
    <w:rsid w:val="001F0CA5"/>
    <w:rsid w:val="001F1A6C"/>
    <w:rsid w:val="001F3466"/>
    <w:rsid w:val="001F3F0A"/>
    <w:rsid w:val="001F414D"/>
    <w:rsid w:val="001F42C2"/>
    <w:rsid w:val="001F4472"/>
    <w:rsid w:val="001F49E7"/>
    <w:rsid w:val="001F4C27"/>
    <w:rsid w:val="001F4DA8"/>
    <w:rsid w:val="001F5082"/>
    <w:rsid w:val="001F5B32"/>
    <w:rsid w:val="001F5D57"/>
    <w:rsid w:val="001F6097"/>
    <w:rsid w:val="001F6227"/>
    <w:rsid w:val="001F647C"/>
    <w:rsid w:val="001F66E1"/>
    <w:rsid w:val="001F6731"/>
    <w:rsid w:val="001F7CAA"/>
    <w:rsid w:val="0020039D"/>
    <w:rsid w:val="002009F9"/>
    <w:rsid w:val="00201347"/>
    <w:rsid w:val="00201C9F"/>
    <w:rsid w:val="00202349"/>
    <w:rsid w:val="00202CCE"/>
    <w:rsid w:val="00202D6C"/>
    <w:rsid w:val="002035F6"/>
    <w:rsid w:val="00203AC0"/>
    <w:rsid w:val="00203B31"/>
    <w:rsid w:val="002040FC"/>
    <w:rsid w:val="0020434B"/>
    <w:rsid w:val="00204993"/>
    <w:rsid w:val="00204DCE"/>
    <w:rsid w:val="00204E28"/>
    <w:rsid w:val="00204E31"/>
    <w:rsid w:val="00205239"/>
    <w:rsid w:val="00205515"/>
    <w:rsid w:val="002055B8"/>
    <w:rsid w:val="00205844"/>
    <w:rsid w:val="00205F39"/>
    <w:rsid w:val="00205FE8"/>
    <w:rsid w:val="002064FE"/>
    <w:rsid w:val="00206654"/>
    <w:rsid w:val="002067F3"/>
    <w:rsid w:val="00207271"/>
    <w:rsid w:val="002079BB"/>
    <w:rsid w:val="00207BDE"/>
    <w:rsid w:val="00210B51"/>
    <w:rsid w:val="002110D3"/>
    <w:rsid w:val="002118DB"/>
    <w:rsid w:val="00211C82"/>
    <w:rsid w:val="00211E6C"/>
    <w:rsid w:val="00212544"/>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202CC"/>
    <w:rsid w:val="002202DE"/>
    <w:rsid w:val="002206E2"/>
    <w:rsid w:val="0022091D"/>
    <w:rsid w:val="002216AE"/>
    <w:rsid w:val="00221805"/>
    <w:rsid w:val="0022251F"/>
    <w:rsid w:val="002225B7"/>
    <w:rsid w:val="00222632"/>
    <w:rsid w:val="002230F6"/>
    <w:rsid w:val="00223181"/>
    <w:rsid w:val="00224489"/>
    <w:rsid w:val="00224E00"/>
    <w:rsid w:val="0022505A"/>
    <w:rsid w:val="002252F1"/>
    <w:rsid w:val="002257A7"/>
    <w:rsid w:val="00225863"/>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1EC"/>
    <w:rsid w:val="00231352"/>
    <w:rsid w:val="00231E02"/>
    <w:rsid w:val="00232480"/>
    <w:rsid w:val="002328DC"/>
    <w:rsid w:val="00233449"/>
    <w:rsid w:val="00233DFF"/>
    <w:rsid w:val="00233FF6"/>
    <w:rsid w:val="00234420"/>
    <w:rsid w:val="0023525A"/>
    <w:rsid w:val="00235A5E"/>
    <w:rsid w:val="00235E07"/>
    <w:rsid w:val="00236C42"/>
    <w:rsid w:val="002372B9"/>
    <w:rsid w:val="002372BE"/>
    <w:rsid w:val="00237A0D"/>
    <w:rsid w:val="0024055A"/>
    <w:rsid w:val="00240A31"/>
    <w:rsid w:val="00240DBF"/>
    <w:rsid w:val="00241A84"/>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51B"/>
    <w:rsid w:val="00250F8D"/>
    <w:rsid w:val="0025139D"/>
    <w:rsid w:val="00251C2F"/>
    <w:rsid w:val="002520F9"/>
    <w:rsid w:val="00252794"/>
    <w:rsid w:val="00253124"/>
    <w:rsid w:val="002531CA"/>
    <w:rsid w:val="00253310"/>
    <w:rsid w:val="00253E88"/>
    <w:rsid w:val="00254AF9"/>
    <w:rsid w:val="00254AFC"/>
    <w:rsid w:val="002555CC"/>
    <w:rsid w:val="00255FAD"/>
    <w:rsid w:val="00255FD4"/>
    <w:rsid w:val="002566C5"/>
    <w:rsid w:val="002574F7"/>
    <w:rsid w:val="0026045C"/>
    <w:rsid w:val="00260596"/>
    <w:rsid w:val="0026098D"/>
    <w:rsid w:val="00260CD2"/>
    <w:rsid w:val="00260EA0"/>
    <w:rsid w:val="00260FC1"/>
    <w:rsid w:val="002614DA"/>
    <w:rsid w:val="00261A5D"/>
    <w:rsid w:val="00261DCB"/>
    <w:rsid w:val="002624C7"/>
    <w:rsid w:val="00262B4B"/>
    <w:rsid w:val="00262B6F"/>
    <w:rsid w:val="002634D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61FF"/>
    <w:rsid w:val="00266387"/>
    <w:rsid w:val="002664DA"/>
    <w:rsid w:val="00266E89"/>
    <w:rsid w:val="002671BC"/>
    <w:rsid w:val="0026741D"/>
    <w:rsid w:val="00267469"/>
    <w:rsid w:val="002677CD"/>
    <w:rsid w:val="0026794E"/>
    <w:rsid w:val="00267A94"/>
    <w:rsid w:val="00267EF3"/>
    <w:rsid w:val="00267FDE"/>
    <w:rsid w:val="002705FC"/>
    <w:rsid w:val="00270DE9"/>
    <w:rsid w:val="00270FAF"/>
    <w:rsid w:val="0027170F"/>
    <w:rsid w:val="00271723"/>
    <w:rsid w:val="00271BA1"/>
    <w:rsid w:val="0027249A"/>
    <w:rsid w:val="002730FB"/>
    <w:rsid w:val="00273571"/>
    <w:rsid w:val="00273F6D"/>
    <w:rsid w:val="00273F9A"/>
    <w:rsid w:val="00273FD9"/>
    <w:rsid w:val="00274419"/>
    <w:rsid w:val="00274613"/>
    <w:rsid w:val="00274CDF"/>
    <w:rsid w:val="0027514D"/>
    <w:rsid w:val="00275159"/>
    <w:rsid w:val="0027590D"/>
    <w:rsid w:val="002763E7"/>
    <w:rsid w:val="002768F4"/>
    <w:rsid w:val="00276F59"/>
    <w:rsid w:val="00277B3D"/>
    <w:rsid w:val="00280F4E"/>
    <w:rsid w:val="0028100B"/>
    <w:rsid w:val="00281BCC"/>
    <w:rsid w:val="00281E2E"/>
    <w:rsid w:val="00282435"/>
    <w:rsid w:val="00282451"/>
    <w:rsid w:val="002826F6"/>
    <w:rsid w:val="00282981"/>
    <w:rsid w:val="0028353E"/>
    <w:rsid w:val="00284AEC"/>
    <w:rsid w:val="00284DF5"/>
    <w:rsid w:val="00285264"/>
    <w:rsid w:val="00285E10"/>
    <w:rsid w:val="00285E2E"/>
    <w:rsid w:val="002861C8"/>
    <w:rsid w:val="00286615"/>
    <w:rsid w:val="002870AF"/>
    <w:rsid w:val="00290030"/>
    <w:rsid w:val="00290092"/>
    <w:rsid w:val="00290344"/>
    <w:rsid w:val="00290D72"/>
    <w:rsid w:val="00291857"/>
    <w:rsid w:val="00291C82"/>
    <w:rsid w:val="00292AC2"/>
    <w:rsid w:val="00292C2A"/>
    <w:rsid w:val="00293433"/>
    <w:rsid w:val="002934D3"/>
    <w:rsid w:val="002949E0"/>
    <w:rsid w:val="00295244"/>
    <w:rsid w:val="00295B95"/>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211"/>
    <w:rsid w:val="002A532A"/>
    <w:rsid w:val="002A655F"/>
    <w:rsid w:val="002A6594"/>
    <w:rsid w:val="002A6AD8"/>
    <w:rsid w:val="002A6C0F"/>
    <w:rsid w:val="002A71E9"/>
    <w:rsid w:val="002A7A22"/>
    <w:rsid w:val="002B1408"/>
    <w:rsid w:val="002B21FE"/>
    <w:rsid w:val="002B2627"/>
    <w:rsid w:val="002B3266"/>
    <w:rsid w:val="002B32B2"/>
    <w:rsid w:val="002B3507"/>
    <w:rsid w:val="002B35EC"/>
    <w:rsid w:val="002B3CFA"/>
    <w:rsid w:val="002B3FB2"/>
    <w:rsid w:val="002B414D"/>
    <w:rsid w:val="002B41DA"/>
    <w:rsid w:val="002B44F9"/>
    <w:rsid w:val="002B4723"/>
    <w:rsid w:val="002B56E0"/>
    <w:rsid w:val="002B5743"/>
    <w:rsid w:val="002B5B11"/>
    <w:rsid w:val="002B5D6A"/>
    <w:rsid w:val="002B6B64"/>
    <w:rsid w:val="002B701A"/>
    <w:rsid w:val="002B70C4"/>
    <w:rsid w:val="002B78C4"/>
    <w:rsid w:val="002C0947"/>
    <w:rsid w:val="002C0B3F"/>
    <w:rsid w:val="002C0D5D"/>
    <w:rsid w:val="002C16FB"/>
    <w:rsid w:val="002C1933"/>
    <w:rsid w:val="002C1A06"/>
    <w:rsid w:val="002C1C63"/>
    <w:rsid w:val="002C2472"/>
    <w:rsid w:val="002C2958"/>
    <w:rsid w:val="002C36FD"/>
    <w:rsid w:val="002C43A5"/>
    <w:rsid w:val="002C43EB"/>
    <w:rsid w:val="002C55B9"/>
    <w:rsid w:val="002C5AC3"/>
    <w:rsid w:val="002C67DA"/>
    <w:rsid w:val="002D077D"/>
    <w:rsid w:val="002D0A72"/>
    <w:rsid w:val="002D0AB3"/>
    <w:rsid w:val="002D1543"/>
    <w:rsid w:val="002D17A6"/>
    <w:rsid w:val="002D1A22"/>
    <w:rsid w:val="002D245F"/>
    <w:rsid w:val="002D2754"/>
    <w:rsid w:val="002D2801"/>
    <w:rsid w:val="002D4026"/>
    <w:rsid w:val="002D4962"/>
    <w:rsid w:val="002D4B40"/>
    <w:rsid w:val="002D5658"/>
    <w:rsid w:val="002D5C5B"/>
    <w:rsid w:val="002D5EB0"/>
    <w:rsid w:val="002D6568"/>
    <w:rsid w:val="002D6F25"/>
    <w:rsid w:val="002D70F1"/>
    <w:rsid w:val="002D751C"/>
    <w:rsid w:val="002D79FF"/>
    <w:rsid w:val="002E0BBF"/>
    <w:rsid w:val="002E0F11"/>
    <w:rsid w:val="002E1143"/>
    <w:rsid w:val="002E11F0"/>
    <w:rsid w:val="002E1ABB"/>
    <w:rsid w:val="002E27BF"/>
    <w:rsid w:val="002E280C"/>
    <w:rsid w:val="002E2893"/>
    <w:rsid w:val="002E290C"/>
    <w:rsid w:val="002E3A22"/>
    <w:rsid w:val="002E3E95"/>
    <w:rsid w:val="002E3ECD"/>
    <w:rsid w:val="002E47A7"/>
    <w:rsid w:val="002E4DEA"/>
    <w:rsid w:val="002E501C"/>
    <w:rsid w:val="002E5D52"/>
    <w:rsid w:val="002E5E8B"/>
    <w:rsid w:val="002E6F28"/>
    <w:rsid w:val="002E727F"/>
    <w:rsid w:val="002E74F9"/>
    <w:rsid w:val="002F0CBE"/>
    <w:rsid w:val="002F1100"/>
    <w:rsid w:val="002F121B"/>
    <w:rsid w:val="002F16EE"/>
    <w:rsid w:val="002F1EB3"/>
    <w:rsid w:val="002F1EC3"/>
    <w:rsid w:val="002F22F5"/>
    <w:rsid w:val="002F2748"/>
    <w:rsid w:val="002F276F"/>
    <w:rsid w:val="002F2891"/>
    <w:rsid w:val="002F29D3"/>
    <w:rsid w:val="002F3384"/>
    <w:rsid w:val="002F3659"/>
    <w:rsid w:val="002F37D8"/>
    <w:rsid w:val="002F3904"/>
    <w:rsid w:val="002F3907"/>
    <w:rsid w:val="002F3F4D"/>
    <w:rsid w:val="002F3FA4"/>
    <w:rsid w:val="002F4708"/>
    <w:rsid w:val="002F49FE"/>
    <w:rsid w:val="002F4A47"/>
    <w:rsid w:val="002F516B"/>
    <w:rsid w:val="002F5286"/>
    <w:rsid w:val="002F5699"/>
    <w:rsid w:val="002F593B"/>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1C75"/>
    <w:rsid w:val="003125B4"/>
    <w:rsid w:val="00312F1C"/>
    <w:rsid w:val="003131AA"/>
    <w:rsid w:val="00313B80"/>
    <w:rsid w:val="003142E7"/>
    <w:rsid w:val="00314F75"/>
    <w:rsid w:val="003152C5"/>
    <w:rsid w:val="0031554A"/>
    <w:rsid w:val="0031573E"/>
    <w:rsid w:val="00315945"/>
    <w:rsid w:val="00315B21"/>
    <w:rsid w:val="003204CD"/>
    <w:rsid w:val="0032060B"/>
    <w:rsid w:val="003218B2"/>
    <w:rsid w:val="0032194F"/>
    <w:rsid w:val="00321BA7"/>
    <w:rsid w:val="00321DD1"/>
    <w:rsid w:val="0032335B"/>
    <w:rsid w:val="00323606"/>
    <w:rsid w:val="00324036"/>
    <w:rsid w:val="00324E63"/>
    <w:rsid w:val="00324EA0"/>
    <w:rsid w:val="003250EB"/>
    <w:rsid w:val="003256DA"/>
    <w:rsid w:val="00325981"/>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84C"/>
    <w:rsid w:val="00332C9A"/>
    <w:rsid w:val="00332E71"/>
    <w:rsid w:val="003334EB"/>
    <w:rsid w:val="00333507"/>
    <w:rsid w:val="003344D9"/>
    <w:rsid w:val="0033495F"/>
    <w:rsid w:val="0033598F"/>
    <w:rsid w:val="003365F9"/>
    <w:rsid w:val="0033756C"/>
    <w:rsid w:val="00337E50"/>
    <w:rsid w:val="003406CB"/>
    <w:rsid w:val="0034107B"/>
    <w:rsid w:val="00342A7D"/>
    <w:rsid w:val="00342AD5"/>
    <w:rsid w:val="00342F11"/>
    <w:rsid w:val="0034319A"/>
    <w:rsid w:val="00343650"/>
    <w:rsid w:val="00343FEA"/>
    <w:rsid w:val="0034420F"/>
    <w:rsid w:val="00344244"/>
    <w:rsid w:val="003444D9"/>
    <w:rsid w:val="0034536D"/>
    <w:rsid w:val="00345AEE"/>
    <w:rsid w:val="003462CE"/>
    <w:rsid w:val="003467F7"/>
    <w:rsid w:val="0034701F"/>
    <w:rsid w:val="00347B98"/>
    <w:rsid w:val="003505CA"/>
    <w:rsid w:val="0035060C"/>
    <w:rsid w:val="00350DDE"/>
    <w:rsid w:val="0035160E"/>
    <w:rsid w:val="00351D9F"/>
    <w:rsid w:val="00353235"/>
    <w:rsid w:val="003537BC"/>
    <w:rsid w:val="00353AA7"/>
    <w:rsid w:val="00353BE8"/>
    <w:rsid w:val="0035407F"/>
    <w:rsid w:val="00354087"/>
    <w:rsid w:val="00354EAE"/>
    <w:rsid w:val="00355026"/>
    <w:rsid w:val="0035611B"/>
    <w:rsid w:val="0035637F"/>
    <w:rsid w:val="00356613"/>
    <w:rsid w:val="00356726"/>
    <w:rsid w:val="003567EF"/>
    <w:rsid w:val="0035680B"/>
    <w:rsid w:val="0035722E"/>
    <w:rsid w:val="003573FE"/>
    <w:rsid w:val="003604DB"/>
    <w:rsid w:val="00360667"/>
    <w:rsid w:val="00360728"/>
    <w:rsid w:val="0036098F"/>
    <w:rsid w:val="0036264A"/>
    <w:rsid w:val="003626EA"/>
    <w:rsid w:val="00362731"/>
    <w:rsid w:val="00362997"/>
    <w:rsid w:val="00362A77"/>
    <w:rsid w:val="00362C19"/>
    <w:rsid w:val="00362D1E"/>
    <w:rsid w:val="003635B0"/>
    <w:rsid w:val="00363895"/>
    <w:rsid w:val="00364AC6"/>
    <w:rsid w:val="003653BE"/>
    <w:rsid w:val="003654D2"/>
    <w:rsid w:val="00366DA8"/>
    <w:rsid w:val="00367D2F"/>
    <w:rsid w:val="00370530"/>
    <w:rsid w:val="00370720"/>
    <w:rsid w:val="00370A49"/>
    <w:rsid w:val="00370C03"/>
    <w:rsid w:val="003716BF"/>
    <w:rsid w:val="00371BB8"/>
    <w:rsid w:val="00372229"/>
    <w:rsid w:val="00372D0F"/>
    <w:rsid w:val="00372FC9"/>
    <w:rsid w:val="00373113"/>
    <w:rsid w:val="003732B6"/>
    <w:rsid w:val="00373361"/>
    <w:rsid w:val="00373432"/>
    <w:rsid w:val="00373712"/>
    <w:rsid w:val="003740A3"/>
    <w:rsid w:val="00374FCE"/>
    <w:rsid w:val="00375BDC"/>
    <w:rsid w:val="0037673A"/>
    <w:rsid w:val="003805BD"/>
    <w:rsid w:val="00380765"/>
    <w:rsid w:val="003808A6"/>
    <w:rsid w:val="003808C7"/>
    <w:rsid w:val="003810A7"/>
    <w:rsid w:val="003812FB"/>
    <w:rsid w:val="00381706"/>
    <w:rsid w:val="00381769"/>
    <w:rsid w:val="00381AB1"/>
    <w:rsid w:val="003823D6"/>
    <w:rsid w:val="00382632"/>
    <w:rsid w:val="003832A9"/>
    <w:rsid w:val="00383F1D"/>
    <w:rsid w:val="00384E18"/>
    <w:rsid w:val="00385162"/>
    <w:rsid w:val="003851B0"/>
    <w:rsid w:val="00385C37"/>
    <w:rsid w:val="00386B16"/>
    <w:rsid w:val="00386B28"/>
    <w:rsid w:val="00386DEB"/>
    <w:rsid w:val="00387195"/>
    <w:rsid w:val="003878BA"/>
    <w:rsid w:val="00387A2F"/>
    <w:rsid w:val="00387D10"/>
    <w:rsid w:val="00390156"/>
    <w:rsid w:val="00390C74"/>
    <w:rsid w:val="00391656"/>
    <w:rsid w:val="00391762"/>
    <w:rsid w:val="003920DA"/>
    <w:rsid w:val="0039277A"/>
    <w:rsid w:val="00392969"/>
    <w:rsid w:val="00392ABF"/>
    <w:rsid w:val="0039317B"/>
    <w:rsid w:val="0039521E"/>
    <w:rsid w:val="0039712F"/>
    <w:rsid w:val="003A065D"/>
    <w:rsid w:val="003A072F"/>
    <w:rsid w:val="003A0885"/>
    <w:rsid w:val="003A156B"/>
    <w:rsid w:val="003A1B2A"/>
    <w:rsid w:val="003A23C4"/>
    <w:rsid w:val="003A31F1"/>
    <w:rsid w:val="003A32CF"/>
    <w:rsid w:val="003A43DE"/>
    <w:rsid w:val="003A4EA9"/>
    <w:rsid w:val="003A528E"/>
    <w:rsid w:val="003A5791"/>
    <w:rsid w:val="003A596B"/>
    <w:rsid w:val="003A5C20"/>
    <w:rsid w:val="003A67FF"/>
    <w:rsid w:val="003A6D0C"/>
    <w:rsid w:val="003A74AF"/>
    <w:rsid w:val="003A7C40"/>
    <w:rsid w:val="003A7F27"/>
    <w:rsid w:val="003B04B5"/>
    <w:rsid w:val="003B0CA6"/>
    <w:rsid w:val="003B135D"/>
    <w:rsid w:val="003B201C"/>
    <w:rsid w:val="003B25A9"/>
    <w:rsid w:val="003B3235"/>
    <w:rsid w:val="003B355F"/>
    <w:rsid w:val="003B4268"/>
    <w:rsid w:val="003B4373"/>
    <w:rsid w:val="003B4B7B"/>
    <w:rsid w:val="003B63FC"/>
    <w:rsid w:val="003B73A9"/>
    <w:rsid w:val="003C00E7"/>
    <w:rsid w:val="003C0E8C"/>
    <w:rsid w:val="003C25A9"/>
    <w:rsid w:val="003C2D23"/>
    <w:rsid w:val="003C3DAB"/>
    <w:rsid w:val="003C3F67"/>
    <w:rsid w:val="003C44F0"/>
    <w:rsid w:val="003C51CF"/>
    <w:rsid w:val="003C5BA4"/>
    <w:rsid w:val="003C5F17"/>
    <w:rsid w:val="003C79A4"/>
    <w:rsid w:val="003C7AB3"/>
    <w:rsid w:val="003D03BD"/>
    <w:rsid w:val="003D0425"/>
    <w:rsid w:val="003D0EF0"/>
    <w:rsid w:val="003D106D"/>
    <w:rsid w:val="003D12C5"/>
    <w:rsid w:val="003D17AF"/>
    <w:rsid w:val="003D1D88"/>
    <w:rsid w:val="003D25DE"/>
    <w:rsid w:val="003D2738"/>
    <w:rsid w:val="003D275E"/>
    <w:rsid w:val="003D2EDF"/>
    <w:rsid w:val="003D344F"/>
    <w:rsid w:val="003D355B"/>
    <w:rsid w:val="003D4438"/>
    <w:rsid w:val="003D4CA1"/>
    <w:rsid w:val="003D523D"/>
    <w:rsid w:val="003D5480"/>
    <w:rsid w:val="003D5DCA"/>
    <w:rsid w:val="003D5E36"/>
    <w:rsid w:val="003D6741"/>
    <w:rsid w:val="003D6E30"/>
    <w:rsid w:val="003D7530"/>
    <w:rsid w:val="003D7E05"/>
    <w:rsid w:val="003D7F22"/>
    <w:rsid w:val="003E003F"/>
    <w:rsid w:val="003E0859"/>
    <w:rsid w:val="003E0E84"/>
    <w:rsid w:val="003E1038"/>
    <w:rsid w:val="003E1120"/>
    <w:rsid w:val="003E11EA"/>
    <w:rsid w:val="003E14C5"/>
    <w:rsid w:val="003E1D8D"/>
    <w:rsid w:val="003E2B22"/>
    <w:rsid w:val="003E3121"/>
    <w:rsid w:val="003E402B"/>
    <w:rsid w:val="003E4EA4"/>
    <w:rsid w:val="003E528F"/>
    <w:rsid w:val="003E5A1A"/>
    <w:rsid w:val="003E6433"/>
    <w:rsid w:val="003E6B64"/>
    <w:rsid w:val="003E6CBD"/>
    <w:rsid w:val="003E7263"/>
    <w:rsid w:val="003E7452"/>
    <w:rsid w:val="003F02EE"/>
    <w:rsid w:val="003F069F"/>
    <w:rsid w:val="003F06D7"/>
    <w:rsid w:val="003F0ABB"/>
    <w:rsid w:val="003F142A"/>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61FD"/>
    <w:rsid w:val="003F6325"/>
    <w:rsid w:val="003F67AB"/>
    <w:rsid w:val="003F77E4"/>
    <w:rsid w:val="00400177"/>
    <w:rsid w:val="00400F0B"/>
    <w:rsid w:val="00401301"/>
    <w:rsid w:val="004016FD"/>
    <w:rsid w:val="00401B71"/>
    <w:rsid w:val="00401C76"/>
    <w:rsid w:val="0040228D"/>
    <w:rsid w:val="00402F42"/>
    <w:rsid w:val="004030AF"/>
    <w:rsid w:val="0040318E"/>
    <w:rsid w:val="00403456"/>
    <w:rsid w:val="00403540"/>
    <w:rsid w:val="004036DA"/>
    <w:rsid w:val="004042AE"/>
    <w:rsid w:val="0040437F"/>
    <w:rsid w:val="00405263"/>
    <w:rsid w:val="004061CA"/>
    <w:rsid w:val="004066B2"/>
    <w:rsid w:val="0040709C"/>
    <w:rsid w:val="00407935"/>
    <w:rsid w:val="004100B7"/>
    <w:rsid w:val="004102FA"/>
    <w:rsid w:val="0041133D"/>
    <w:rsid w:val="00411AA2"/>
    <w:rsid w:val="004125DE"/>
    <w:rsid w:val="00412BE3"/>
    <w:rsid w:val="00412E1B"/>
    <w:rsid w:val="00412F85"/>
    <w:rsid w:val="004133D2"/>
    <w:rsid w:val="00413C97"/>
    <w:rsid w:val="00414BFC"/>
    <w:rsid w:val="00414C18"/>
    <w:rsid w:val="004153B6"/>
    <w:rsid w:val="00415544"/>
    <w:rsid w:val="0041566E"/>
    <w:rsid w:val="0041575D"/>
    <w:rsid w:val="00415E15"/>
    <w:rsid w:val="004168A9"/>
    <w:rsid w:val="00416A5F"/>
    <w:rsid w:val="004201BF"/>
    <w:rsid w:val="0042059B"/>
    <w:rsid w:val="00420B4D"/>
    <w:rsid w:val="00421674"/>
    <w:rsid w:val="0042171B"/>
    <w:rsid w:val="00421728"/>
    <w:rsid w:val="00421813"/>
    <w:rsid w:val="00421C72"/>
    <w:rsid w:val="00421FBB"/>
    <w:rsid w:val="00422963"/>
    <w:rsid w:val="004242CB"/>
    <w:rsid w:val="004243EA"/>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E9D"/>
    <w:rsid w:val="0043246A"/>
    <w:rsid w:val="00434578"/>
    <w:rsid w:val="00434E10"/>
    <w:rsid w:val="004351CC"/>
    <w:rsid w:val="0043549F"/>
    <w:rsid w:val="004356F4"/>
    <w:rsid w:val="00435B3E"/>
    <w:rsid w:val="00436A0C"/>
    <w:rsid w:val="00436EB4"/>
    <w:rsid w:val="0043768E"/>
    <w:rsid w:val="0044013E"/>
    <w:rsid w:val="004414F9"/>
    <w:rsid w:val="004417F1"/>
    <w:rsid w:val="004425C9"/>
    <w:rsid w:val="0044268D"/>
    <w:rsid w:val="0044343F"/>
    <w:rsid w:val="0044416C"/>
    <w:rsid w:val="0044437B"/>
    <w:rsid w:val="004444C2"/>
    <w:rsid w:val="004449DC"/>
    <w:rsid w:val="00444F28"/>
    <w:rsid w:val="00445A02"/>
    <w:rsid w:val="00447464"/>
    <w:rsid w:val="00447B17"/>
    <w:rsid w:val="00447BF8"/>
    <w:rsid w:val="00447C73"/>
    <w:rsid w:val="00447CBF"/>
    <w:rsid w:val="004503A3"/>
    <w:rsid w:val="00450DB1"/>
    <w:rsid w:val="00450F44"/>
    <w:rsid w:val="004519C0"/>
    <w:rsid w:val="004527EA"/>
    <w:rsid w:val="00452ED0"/>
    <w:rsid w:val="004551D7"/>
    <w:rsid w:val="00455A78"/>
    <w:rsid w:val="0045612C"/>
    <w:rsid w:val="00456671"/>
    <w:rsid w:val="00457107"/>
    <w:rsid w:val="004573E6"/>
    <w:rsid w:val="004574AE"/>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ECC"/>
    <w:rsid w:val="00481925"/>
    <w:rsid w:val="00481DF8"/>
    <w:rsid w:val="0048203A"/>
    <w:rsid w:val="0048242C"/>
    <w:rsid w:val="00482EAF"/>
    <w:rsid w:val="00483465"/>
    <w:rsid w:val="004834A7"/>
    <w:rsid w:val="004841AD"/>
    <w:rsid w:val="00484DAA"/>
    <w:rsid w:val="00485284"/>
    <w:rsid w:val="0048550D"/>
    <w:rsid w:val="00485C34"/>
    <w:rsid w:val="00486451"/>
    <w:rsid w:val="00486634"/>
    <w:rsid w:val="004869FF"/>
    <w:rsid w:val="0048776C"/>
    <w:rsid w:val="0049061C"/>
    <w:rsid w:val="00490C2F"/>
    <w:rsid w:val="00491870"/>
    <w:rsid w:val="00491AAD"/>
    <w:rsid w:val="00491ED1"/>
    <w:rsid w:val="004921B8"/>
    <w:rsid w:val="0049295A"/>
    <w:rsid w:val="00492AAD"/>
    <w:rsid w:val="00492E93"/>
    <w:rsid w:val="00492FCD"/>
    <w:rsid w:val="00493043"/>
    <w:rsid w:val="00493851"/>
    <w:rsid w:val="0049385B"/>
    <w:rsid w:val="004940EC"/>
    <w:rsid w:val="0049511B"/>
    <w:rsid w:val="00495435"/>
    <w:rsid w:val="004955D4"/>
    <w:rsid w:val="0049562A"/>
    <w:rsid w:val="00495B74"/>
    <w:rsid w:val="0049683D"/>
    <w:rsid w:val="0049687E"/>
    <w:rsid w:val="0049693D"/>
    <w:rsid w:val="00496C45"/>
    <w:rsid w:val="004A032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5E54"/>
    <w:rsid w:val="004B60D3"/>
    <w:rsid w:val="004B66C1"/>
    <w:rsid w:val="004B6A51"/>
    <w:rsid w:val="004B6AA9"/>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4BB4"/>
    <w:rsid w:val="004C74B8"/>
    <w:rsid w:val="004C76E1"/>
    <w:rsid w:val="004C77A1"/>
    <w:rsid w:val="004C7AD8"/>
    <w:rsid w:val="004D07A8"/>
    <w:rsid w:val="004D1890"/>
    <w:rsid w:val="004D2747"/>
    <w:rsid w:val="004D27F7"/>
    <w:rsid w:val="004D2B5B"/>
    <w:rsid w:val="004D2B72"/>
    <w:rsid w:val="004D3D78"/>
    <w:rsid w:val="004D3E4E"/>
    <w:rsid w:val="004D40AC"/>
    <w:rsid w:val="004D4AC1"/>
    <w:rsid w:val="004D5180"/>
    <w:rsid w:val="004D5740"/>
    <w:rsid w:val="004D60F0"/>
    <w:rsid w:val="004D6398"/>
    <w:rsid w:val="004D6A31"/>
    <w:rsid w:val="004D757D"/>
    <w:rsid w:val="004D79D4"/>
    <w:rsid w:val="004D7C33"/>
    <w:rsid w:val="004E0569"/>
    <w:rsid w:val="004E1447"/>
    <w:rsid w:val="004E15CE"/>
    <w:rsid w:val="004E1A31"/>
    <w:rsid w:val="004E3364"/>
    <w:rsid w:val="004E3F52"/>
    <w:rsid w:val="004E4627"/>
    <w:rsid w:val="004E6D4D"/>
    <w:rsid w:val="004F0A0F"/>
    <w:rsid w:val="004F0C96"/>
    <w:rsid w:val="004F130F"/>
    <w:rsid w:val="004F13AF"/>
    <w:rsid w:val="004F2AEB"/>
    <w:rsid w:val="004F4718"/>
    <w:rsid w:val="004F475D"/>
    <w:rsid w:val="004F5213"/>
    <w:rsid w:val="004F5E1C"/>
    <w:rsid w:val="004F5EE3"/>
    <w:rsid w:val="004F6477"/>
    <w:rsid w:val="004F67AE"/>
    <w:rsid w:val="004F6D5A"/>
    <w:rsid w:val="004F7252"/>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3D58"/>
    <w:rsid w:val="00503DF9"/>
    <w:rsid w:val="005040DF"/>
    <w:rsid w:val="0050415D"/>
    <w:rsid w:val="005049BE"/>
    <w:rsid w:val="00504A29"/>
    <w:rsid w:val="00504ACF"/>
    <w:rsid w:val="00504E9F"/>
    <w:rsid w:val="0050511D"/>
    <w:rsid w:val="00505587"/>
    <w:rsid w:val="005057DE"/>
    <w:rsid w:val="00505E3D"/>
    <w:rsid w:val="0050646D"/>
    <w:rsid w:val="00506E35"/>
    <w:rsid w:val="005074A2"/>
    <w:rsid w:val="005109ED"/>
    <w:rsid w:val="00510A47"/>
    <w:rsid w:val="00510F36"/>
    <w:rsid w:val="00511AA9"/>
    <w:rsid w:val="00511AE4"/>
    <w:rsid w:val="00512165"/>
    <w:rsid w:val="0051235F"/>
    <w:rsid w:val="00513146"/>
    <w:rsid w:val="00513772"/>
    <w:rsid w:val="00514C55"/>
    <w:rsid w:val="00515111"/>
    <w:rsid w:val="00515374"/>
    <w:rsid w:val="00516047"/>
    <w:rsid w:val="0051624B"/>
    <w:rsid w:val="00516A06"/>
    <w:rsid w:val="005172DD"/>
    <w:rsid w:val="005173F9"/>
    <w:rsid w:val="005177B8"/>
    <w:rsid w:val="00517E69"/>
    <w:rsid w:val="00520A46"/>
    <w:rsid w:val="00520D92"/>
    <w:rsid w:val="005212A9"/>
    <w:rsid w:val="005212C0"/>
    <w:rsid w:val="005224EA"/>
    <w:rsid w:val="00523566"/>
    <w:rsid w:val="00523695"/>
    <w:rsid w:val="00523CC0"/>
    <w:rsid w:val="00524A17"/>
    <w:rsid w:val="00525976"/>
    <w:rsid w:val="00526817"/>
    <w:rsid w:val="005269DF"/>
    <w:rsid w:val="00526DE1"/>
    <w:rsid w:val="005305CE"/>
    <w:rsid w:val="00530C03"/>
    <w:rsid w:val="00530D43"/>
    <w:rsid w:val="00530DE7"/>
    <w:rsid w:val="005311A4"/>
    <w:rsid w:val="00531B60"/>
    <w:rsid w:val="00531BE5"/>
    <w:rsid w:val="00531D18"/>
    <w:rsid w:val="00532044"/>
    <w:rsid w:val="00532DD5"/>
    <w:rsid w:val="0053314F"/>
    <w:rsid w:val="0053348D"/>
    <w:rsid w:val="00535171"/>
    <w:rsid w:val="005356CA"/>
    <w:rsid w:val="0053597F"/>
    <w:rsid w:val="00535C32"/>
    <w:rsid w:val="00536638"/>
    <w:rsid w:val="00536AD5"/>
    <w:rsid w:val="00536E4C"/>
    <w:rsid w:val="00536FD7"/>
    <w:rsid w:val="00540A43"/>
    <w:rsid w:val="005416FB"/>
    <w:rsid w:val="00541B1E"/>
    <w:rsid w:val="005420B5"/>
    <w:rsid w:val="0054227B"/>
    <w:rsid w:val="00542403"/>
    <w:rsid w:val="00542791"/>
    <w:rsid w:val="0054370E"/>
    <w:rsid w:val="0054404C"/>
    <w:rsid w:val="0054414C"/>
    <w:rsid w:val="00544219"/>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645F"/>
    <w:rsid w:val="00556E88"/>
    <w:rsid w:val="00557E56"/>
    <w:rsid w:val="0056050F"/>
    <w:rsid w:val="00560C37"/>
    <w:rsid w:val="00560CDB"/>
    <w:rsid w:val="00561C95"/>
    <w:rsid w:val="00562308"/>
    <w:rsid w:val="00562311"/>
    <w:rsid w:val="00562813"/>
    <w:rsid w:val="00562B4C"/>
    <w:rsid w:val="0056304F"/>
    <w:rsid w:val="00563148"/>
    <w:rsid w:val="00564218"/>
    <w:rsid w:val="0056425D"/>
    <w:rsid w:val="00564E43"/>
    <w:rsid w:val="005650E9"/>
    <w:rsid w:val="00565DD9"/>
    <w:rsid w:val="005665FF"/>
    <w:rsid w:val="00566AFA"/>
    <w:rsid w:val="00566E30"/>
    <w:rsid w:val="00566EA6"/>
    <w:rsid w:val="005672D2"/>
    <w:rsid w:val="0056737D"/>
    <w:rsid w:val="00571B6C"/>
    <w:rsid w:val="00571F85"/>
    <w:rsid w:val="00571FBF"/>
    <w:rsid w:val="00572F30"/>
    <w:rsid w:val="0057374A"/>
    <w:rsid w:val="00573C21"/>
    <w:rsid w:val="00574CAC"/>
    <w:rsid w:val="00575051"/>
    <w:rsid w:val="00575978"/>
    <w:rsid w:val="00576466"/>
    <w:rsid w:val="00576AFC"/>
    <w:rsid w:val="00577188"/>
    <w:rsid w:val="00577CBA"/>
    <w:rsid w:val="005809B0"/>
    <w:rsid w:val="00580A2E"/>
    <w:rsid w:val="005814FE"/>
    <w:rsid w:val="0058183C"/>
    <w:rsid w:val="005819AA"/>
    <w:rsid w:val="00581D6F"/>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35C"/>
    <w:rsid w:val="00591929"/>
    <w:rsid w:val="00592381"/>
    <w:rsid w:val="00592802"/>
    <w:rsid w:val="005946E2"/>
    <w:rsid w:val="00595827"/>
    <w:rsid w:val="00595F03"/>
    <w:rsid w:val="005964C8"/>
    <w:rsid w:val="00596767"/>
    <w:rsid w:val="00596E22"/>
    <w:rsid w:val="00596F4C"/>
    <w:rsid w:val="0059725F"/>
    <w:rsid w:val="00597806"/>
    <w:rsid w:val="00597878"/>
    <w:rsid w:val="005A03D0"/>
    <w:rsid w:val="005A0911"/>
    <w:rsid w:val="005A093A"/>
    <w:rsid w:val="005A131C"/>
    <w:rsid w:val="005A153A"/>
    <w:rsid w:val="005A1A78"/>
    <w:rsid w:val="005A1DA6"/>
    <w:rsid w:val="005A3B8E"/>
    <w:rsid w:val="005A4249"/>
    <w:rsid w:val="005A4970"/>
    <w:rsid w:val="005A4E78"/>
    <w:rsid w:val="005A55EB"/>
    <w:rsid w:val="005A5657"/>
    <w:rsid w:val="005A5801"/>
    <w:rsid w:val="005A5DED"/>
    <w:rsid w:val="005A76F4"/>
    <w:rsid w:val="005B00BD"/>
    <w:rsid w:val="005B02B6"/>
    <w:rsid w:val="005B0973"/>
    <w:rsid w:val="005B0DC1"/>
    <w:rsid w:val="005B13C4"/>
    <w:rsid w:val="005B3026"/>
    <w:rsid w:val="005B3097"/>
    <w:rsid w:val="005B400B"/>
    <w:rsid w:val="005B43A8"/>
    <w:rsid w:val="005B4C2B"/>
    <w:rsid w:val="005B60C8"/>
    <w:rsid w:val="005B65E0"/>
    <w:rsid w:val="005B66D9"/>
    <w:rsid w:val="005B67C1"/>
    <w:rsid w:val="005B68F9"/>
    <w:rsid w:val="005B7065"/>
    <w:rsid w:val="005B7372"/>
    <w:rsid w:val="005B77A9"/>
    <w:rsid w:val="005C0029"/>
    <w:rsid w:val="005C145F"/>
    <w:rsid w:val="005C178B"/>
    <w:rsid w:val="005C1F74"/>
    <w:rsid w:val="005C2FC0"/>
    <w:rsid w:val="005C35BD"/>
    <w:rsid w:val="005C41C1"/>
    <w:rsid w:val="005C4570"/>
    <w:rsid w:val="005C45FE"/>
    <w:rsid w:val="005C4F4C"/>
    <w:rsid w:val="005C51F4"/>
    <w:rsid w:val="005C53B3"/>
    <w:rsid w:val="005C5FA0"/>
    <w:rsid w:val="005C6406"/>
    <w:rsid w:val="005C7B08"/>
    <w:rsid w:val="005C7BD4"/>
    <w:rsid w:val="005D0207"/>
    <w:rsid w:val="005D02EC"/>
    <w:rsid w:val="005D03B9"/>
    <w:rsid w:val="005D04BB"/>
    <w:rsid w:val="005D0645"/>
    <w:rsid w:val="005D0F08"/>
    <w:rsid w:val="005D1378"/>
    <w:rsid w:val="005D1FA3"/>
    <w:rsid w:val="005D2074"/>
    <w:rsid w:val="005D2103"/>
    <w:rsid w:val="005D2270"/>
    <w:rsid w:val="005D24B9"/>
    <w:rsid w:val="005D26FC"/>
    <w:rsid w:val="005D2755"/>
    <w:rsid w:val="005D2BF6"/>
    <w:rsid w:val="005D379F"/>
    <w:rsid w:val="005D3BBE"/>
    <w:rsid w:val="005D3D48"/>
    <w:rsid w:val="005D49DB"/>
    <w:rsid w:val="005D525E"/>
    <w:rsid w:val="005D52D3"/>
    <w:rsid w:val="005D5BF2"/>
    <w:rsid w:val="005D6285"/>
    <w:rsid w:val="005D632F"/>
    <w:rsid w:val="005D635F"/>
    <w:rsid w:val="005D6AEF"/>
    <w:rsid w:val="005D7386"/>
    <w:rsid w:val="005E0BAE"/>
    <w:rsid w:val="005E0D80"/>
    <w:rsid w:val="005E1395"/>
    <w:rsid w:val="005E172B"/>
    <w:rsid w:val="005E1E43"/>
    <w:rsid w:val="005E2E6D"/>
    <w:rsid w:val="005E2E7B"/>
    <w:rsid w:val="005E3448"/>
    <w:rsid w:val="005E36F1"/>
    <w:rsid w:val="005E39C2"/>
    <w:rsid w:val="005E4080"/>
    <w:rsid w:val="005E40F3"/>
    <w:rsid w:val="005E4269"/>
    <w:rsid w:val="005E4B5A"/>
    <w:rsid w:val="005E51CE"/>
    <w:rsid w:val="005E5CF0"/>
    <w:rsid w:val="005E6865"/>
    <w:rsid w:val="005E6FF6"/>
    <w:rsid w:val="005E7DE8"/>
    <w:rsid w:val="005F127C"/>
    <w:rsid w:val="005F15E3"/>
    <w:rsid w:val="005F1782"/>
    <w:rsid w:val="005F1B27"/>
    <w:rsid w:val="005F1C7C"/>
    <w:rsid w:val="005F39CD"/>
    <w:rsid w:val="005F4114"/>
    <w:rsid w:val="005F4172"/>
    <w:rsid w:val="005F5304"/>
    <w:rsid w:val="005F5AB2"/>
    <w:rsid w:val="005F5B93"/>
    <w:rsid w:val="005F5D3B"/>
    <w:rsid w:val="005F6552"/>
    <w:rsid w:val="005F6B81"/>
    <w:rsid w:val="005F6CD9"/>
    <w:rsid w:val="0060012A"/>
    <w:rsid w:val="00600F5E"/>
    <w:rsid w:val="0060198C"/>
    <w:rsid w:val="00601ED4"/>
    <w:rsid w:val="0060274E"/>
    <w:rsid w:val="00602CAC"/>
    <w:rsid w:val="00603980"/>
    <w:rsid w:val="006043FA"/>
    <w:rsid w:val="0060462E"/>
    <w:rsid w:val="00604D67"/>
    <w:rsid w:val="006057AD"/>
    <w:rsid w:val="00606783"/>
    <w:rsid w:val="0060682D"/>
    <w:rsid w:val="0060713F"/>
    <w:rsid w:val="006075FB"/>
    <w:rsid w:val="006103F3"/>
    <w:rsid w:val="0061059C"/>
    <w:rsid w:val="00610F6F"/>
    <w:rsid w:val="00611A08"/>
    <w:rsid w:val="00611A9F"/>
    <w:rsid w:val="00611AC7"/>
    <w:rsid w:val="00611BEA"/>
    <w:rsid w:val="00612E71"/>
    <w:rsid w:val="00612F18"/>
    <w:rsid w:val="00613614"/>
    <w:rsid w:val="00613B03"/>
    <w:rsid w:val="00613BD3"/>
    <w:rsid w:val="0061515D"/>
    <w:rsid w:val="006174E7"/>
    <w:rsid w:val="00617B46"/>
    <w:rsid w:val="006203B3"/>
    <w:rsid w:val="006203CF"/>
    <w:rsid w:val="00621C40"/>
    <w:rsid w:val="00621D5A"/>
    <w:rsid w:val="0062257C"/>
    <w:rsid w:val="00623146"/>
    <w:rsid w:val="00623614"/>
    <w:rsid w:val="00623CE2"/>
    <w:rsid w:val="0062455E"/>
    <w:rsid w:val="006248AB"/>
    <w:rsid w:val="0062509F"/>
    <w:rsid w:val="0062692E"/>
    <w:rsid w:val="006272E0"/>
    <w:rsid w:val="00630B7A"/>
    <w:rsid w:val="00630BA4"/>
    <w:rsid w:val="0063111C"/>
    <w:rsid w:val="00631778"/>
    <w:rsid w:val="0063229F"/>
    <w:rsid w:val="0063248D"/>
    <w:rsid w:val="0063250B"/>
    <w:rsid w:val="006328C9"/>
    <w:rsid w:val="006338FE"/>
    <w:rsid w:val="00633DD9"/>
    <w:rsid w:val="00634308"/>
    <w:rsid w:val="006349EB"/>
    <w:rsid w:val="00636278"/>
    <w:rsid w:val="00637093"/>
    <w:rsid w:val="006371B6"/>
    <w:rsid w:val="0063739B"/>
    <w:rsid w:val="006401B5"/>
    <w:rsid w:val="006406A5"/>
    <w:rsid w:val="006412FB"/>
    <w:rsid w:val="006417D7"/>
    <w:rsid w:val="00641B89"/>
    <w:rsid w:val="006420BA"/>
    <w:rsid w:val="0064265E"/>
    <w:rsid w:val="006437D8"/>
    <w:rsid w:val="006437FF"/>
    <w:rsid w:val="0064453F"/>
    <w:rsid w:val="006454F7"/>
    <w:rsid w:val="00645BC3"/>
    <w:rsid w:val="0064636D"/>
    <w:rsid w:val="00646732"/>
    <w:rsid w:val="00646BE4"/>
    <w:rsid w:val="00646C7F"/>
    <w:rsid w:val="0065065A"/>
    <w:rsid w:val="00651555"/>
    <w:rsid w:val="0065219D"/>
    <w:rsid w:val="0065220F"/>
    <w:rsid w:val="00652735"/>
    <w:rsid w:val="006530C2"/>
    <w:rsid w:val="006532F9"/>
    <w:rsid w:val="00653B44"/>
    <w:rsid w:val="0065412E"/>
    <w:rsid w:val="006555CE"/>
    <w:rsid w:val="0065561F"/>
    <w:rsid w:val="006562A0"/>
    <w:rsid w:val="00657587"/>
    <w:rsid w:val="00657751"/>
    <w:rsid w:val="00657A01"/>
    <w:rsid w:val="00660502"/>
    <w:rsid w:val="006609D5"/>
    <w:rsid w:val="00660DCA"/>
    <w:rsid w:val="0066103F"/>
    <w:rsid w:val="00661187"/>
    <w:rsid w:val="006622B9"/>
    <w:rsid w:val="006624CF"/>
    <w:rsid w:val="00662590"/>
    <w:rsid w:val="0066267C"/>
    <w:rsid w:val="00663206"/>
    <w:rsid w:val="00663F86"/>
    <w:rsid w:val="006647C2"/>
    <w:rsid w:val="00664CE7"/>
    <w:rsid w:val="00664F6A"/>
    <w:rsid w:val="00665093"/>
    <w:rsid w:val="006662B3"/>
    <w:rsid w:val="00666324"/>
    <w:rsid w:val="0066720D"/>
    <w:rsid w:val="00667332"/>
    <w:rsid w:val="00667634"/>
    <w:rsid w:val="00667830"/>
    <w:rsid w:val="0067049E"/>
    <w:rsid w:val="0067077A"/>
    <w:rsid w:val="006709D7"/>
    <w:rsid w:val="00670BE0"/>
    <w:rsid w:val="00670D93"/>
    <w:rsid w:val="006713A4"/>
    <w:rsid w:val="006714B3"/>
    <w:rsid w:val="0067166E"/>
    <w:rsid w:val="006719F1"/>
    <w:rsid w:val="00671E66"/>
    <w:rsid w:val="006721E0"/>
    <w:rsid w:val="00672B4A"/>
    <w:rsid w:val="0067354C"/>
    <w:rsid w:val="00673D99"/>
    <w:rsid w:val="00673FA5"/>
    <w:rsid w:val="00674101"/>
    <w:rsid w:val="0067517C"/>
    <w:rsid w:val="0067617C"/>
    <w:rsid w:val="00676670"/>
    <w:rsid w:val="00676DE7"/>
    <w:rsid w:val="00676E50"/>
    <w:rsid w:val="0067707E"/>
    <w:rsid w:val="006773D0"/>
    <w:rsid w:val="00677430"/>
    <w:rsid w:val="006776B9"/>
    <w:rsid w:val="00677D49"/>
    <w:rsid w:val="00680E6B"/>
    <w:rsid w:val="00680EA6"/>
    <w:rsid w:val="00681795"/>
    <w:rsid w:val="006817E9"/>
    <w:rsid w:val="006818D8"/>
    <w:rsid w:val="00681B3D"/>
    <w:rsid w:val="0068342F"/>
    <w:rsid w:val="00683AC4"/>
    <w:rsid w:val="00684BE5"/>
    <w:rsid w:val="00684EF3"/>
    <w:rsid w:val="00685BC4"/>
    <w:rsid w:val="00686D81"/>
    <w:rsid w:val="00686F18"/>
    <w:rsid w:val="00687093"/>
    <w:rsid w:val="0068710A"/>
    <w:rsid w:val="00690060"/>
    <w:rsid w:val="0069032E"/>
    <w:rsid w:val="00690408"/>
    <w:rsid w:val="006905CF"/>
    <w:rsid w:val="00690B01"/>
    <w:rsid w:val="00690C1D"/>
    <w:rsid w:val="00691596"/>
    <w:rsid w:val="00691736"/>
    <w:rsid w:val="00691CDD"/>
    <w:rsid w:val="00692194"/>
    <w:rsid w:val="0069229F"/>
    <w:rsid w:val="00692E6A"/>
    <w:rsid w:val="006934DD"/>
    <w:rsid w:val="006938F1"/>
    <w:rsid w:val="006939C9"/>
    <w:rsid w:val="006944EB"/>
    <w:rsid w:val="00694B42"/>
    <w:rsid w:val="00694DB6"/>
    <w:rsid w:val="00694E78"/>
    <w:rsid w:val="00694FBA"/>
    <w:rsid w:val="00695C25"/>
    <w:rsid w:val="00696851"/>
    <w:rsid w:val="00696ACE"/>
    <w:rsid w:val="006978E8"/>
    <w:rsid w:val="00697F2D"/>
    <w:rsid w:val="006A007E"/>
    <w:rsid w:val="006A08E8"/>
    <w:rsid w:val="006A0D70"/>
    <w:rsid w:val="006A20D6"/>
    <w:rsid w:val="006A2572"/>
    <w:rsid w:val="006A303A"/>
    <w:rsid w:val="006A353A"/>
    <w:rsid w:val="006A35EA"/>
    <w:rsid w:val="006A3CB9"/>
    <w:rsid w:val="006A3F55"/>
    <w:rsid w:val="006A3F6A"/>
    <w:rsid w:val="006A552C"/>
    <w:rsid w:val="006A55B7"/>
    <w:rsid w:val="006A655A"/>
    <w:rsid w:val="006A750D"/>
    <w:rsid w:val="006A7964"/>
    <w:rsid w:val="006B10CA"/>
    <w:rsid w:val="006B11F0"/>
    <w:rsid w:val="006B1801"/>
    <w:rsid w:val="006B1A00"/>
    <w:rsid w:val="006B1C5F"/>
    <w:rsid w:val="006B2047"/>
    <w:rsid w:val="006B244B"/>
    <w:rsid w:val="006B2D9D"/>
    <w:rsid w:val="006B5914"/>
    <w:rsid w:val="006B5B31"/>
    <w:rsid w:val="006B5B3E"/>
    <w:rsid w:val="006B64BF"/>
    <w:rsid w:val="006B669B"/>
    <w:rsid w:val="006B687F"/>
    <w:rsid w:val="006B742F"/>
    <w:rsid w:val="006B74B9"/>
    <w:rsid w:val="006B7540"/>
    <w:rsid w:val="006B77FD"/>
    <w:rsid w:val="006C06CE"/>
    <w:rsid w:val="006C0D85"/>
    <w:rsid w:val="006C1B3B"/>
    <w:rsid w:val="006C1C36"/>
    <w:rsid w:val="006C1EA4"/>
    <w:rsid w:val="006C2495"/>
    <w:rsid w:val="006C27A5"/>
    <w:rsid w:val="006C3215"/>
    <w:rsid w:val="006C3CEA"/>
    <w:rsid w:val="006C4920"/>
    <w:rsid w:val="006C4A95"/>
    <w:rsid w:val="006C4C32"/>
    <w:rsid w:val="006C6656"/>
    <w:rsid w:val="006C6EFA"/>
    <w:rsid w:val="006C6FEF"/>
    <w:rsid w:val="006C70D5"/>
    <w:rsid w:val="006C7659"/>
    <w:rsid w:val="006D02E6"/>
    <w:rsid w:val="006D0DC9"/>
    <w:rsid w:val="006D133B"/>
    <w:rsid w:val="006D2007"/>
    <w:rsid w:val="006D2074"/>
    <w:rsid w:val="006D2E67"/>
    <w:rsid w:val="006D3F26"/>
    <w:rsid w:val="006D3F59"/>
    <w:rsid w:val="006D420D"/>
    <w:rsid w:val="006D4E2F"/>
    <w:rsid w:val="006D5209"/>
    <w:rsid w:val="006D55D8"/>
    <w:rsid w:val="006D5C90"/>
    <w:rsid w:val="006D617A"/>
    <w:rsid w:val="006E026E"/>
    <w:rsid w:val="006E05A1"/>
    <w:rsid w:val="006E0864"/>
    <w:rsid w:val="006E0ECA"/>
    <w:rsid w:val="006E0F56"/>
    <w:rsid w:val="006E23F2"/>
    <w:rsid w:val="006E26BB"/>
    <w:rsid w:val="006E274C"/>
    <w:rsid w:val="006E31C2"/>
    <w:rsid w:val="006E367D"/>
    <w:rsid w:val="006E3BB7"/>
    <w:rsid w:val="006E4812"/>
    <w:rsid w:val="006E5212"/>
    <w:rsid w:val="006E5DE3"/>
    <w:rsid w:val="006E6658"/>
    <w:rsid w:val="006E7C85"/>
    <w:rsid w:val="006F05C8"/>
    <w:rsid w:val="006F09F1"/>
    <w:rsid w:val="006F18E9"/>
    <w:rsid w:val="006F1BE6"/>
    <w:rsid w:val="006F281B"/>
    <w:rsid w:val="006F3396"/>
    <w:rsid w:val="006F371F"/>
    <w:rsid w:val="006F37AB"/>
    <w:rsid w:val="006F37DF"/>
    <w:rsid w:val="006F3AE0"/>
    <w:rsid w:val="006F4C7B"/>
    <w:rsid w:val="006F4D93"/>
    <w:rsid w:val="006F529A"/>
    <w:rsid w:val="006F52CC"/>
    <w:rsid w:val="006F5D19"/>
    <w:rsid w:val="006F640A"/>
    <w:rsid w:val="006F6AF3"/>
    <w:rsid w:val="006F7833"/>
    <w:rsid w:val="006F790A"/>
    <w:rsid w:val="006F7F43"/>
    <w:rsid w:val="00700F14"/>
    <w:rsid w:val="00701000"/>
    <w:rsid w:val="00701144"/>
    <w:rsid w:val="007021C3"/>
    <w:rsid w:val="007028C7"/>
    <w:rsid w:val="00702A0B"/>
    <w:rsid w:val="0070316D"/>
    <w:rsid w:val="00703A60"/>
    <w:rsid w:val="00703D00"/>
    <w:rsid w:val="00704142"/>
    <w:rsid w:val="00704156"/>
    <w:rsid w:val="00704FF6"/>
    <w:rsid w:val="00705144"/>
    <w:rsid w:val="007056E6"/>
    <w:rsid w:val="0070577E"/>
    <w:rsid w:val="00705867"/>
    <w:rsid w:val="00705984"/>
    <w:rsid w:val="00705B45"/>
    <w:rsid w:val="007064FC"/>
    <w:rsid w:val="00706501"/>
    <w:rsid w:val="0070682A"/>
    <w:rsid w:val="00707601"/>
    <w:rsid w:val="007078FA"/>
    <w:rsid w:val="0070792F"/>
    <w:rsid w:val="007079EA"/>
    <w:rsid w:val="00707BAE"/>
    <w:rsid w:val="00710342"/>
    <w:rsid w:val="00711033"/>
    <w:rsid w:val="007111AC"/>
    <w:rsid w:val="00711CAB"/>
    <w:rsid w:val="00711DCB"/>
    <w:rsid w:val="00711DF0"/>
    <w:rsid w:val="0071215D"/>
    <w:rsid w:val="00712F30"/>
    <w:rsid w:val="00714560"/>
    <w:rsid w:val="00714F51"/>
    <w:rsid w:val="0071534F"/>
    <w:rsid w:val="007157C2"/>
    <w:rsid w:val="007158E3"/>
    <w:rsid w:val="00715F87"/>
    <w:rsid w:val="00716F1F"/>
    <w:rsid w:val="0071773C"/>
    <w:rsid w:val="00717E28"/>
    <w:rsid w:val="00717EB6"/>
    <w:rsid w:val="007205EA"/>
    <w:rsid w:val="00720F93"/>
    <w:rsid w:val="00721DA5"/>
    <w:rsid w:val="00721FFD"/>
    <w:rsid w:val="0072210D"/>
    <w:rsid w:val="00722672"/>
    <w:rsid w:val="00722993"/>
    <w:rsid w:val="00722EC9"/>
    <w:rsid w:val="00723118"/>
    <w:rsid w:val="007239A3"/>
    <w:rsid w:val="00723BDA"/>
    <w:rsid w:val="00724927"/>
    <w:rsid w:val="00724E62"/>
    <w:rsid w:val="00725C3A"/>
    <w:rsid w:val="00725D08"/>
    <w:rsid w:val="0072625B"/>
    <w:rsid w:val="00726910"/>
    <w:rsid w:val="00727B0F"/>
    <w:rsid w:val="00727E10"/>
    <w:rsid w:val="0073057B"/>
    <w:rsid w:val="00730C89"/>
    <w:rsid w:val="00731037"/>
    <w:rsid w:val="00733723"/>
    <w:rsid w:val="00733A70"/>
    <w:rsid w:val="00733EC4"/>
    <w:rsid w:val="00734883"/>
    <w:rsid w:val="00735450"/>
    <w:rsid w:val="007359FB"/>
    <w:rsid w:val="00735C34"/>
    <w:rsid w:val="0073609E"/>
    <w:rsid w:val="007360DE"/>
    <w:rsid w:val="0073630D"/>
    <w:rsid w:val="00736FAD"/>
    <w:rsid w:val="00737A04"/>
    <w:rsid w:val="00737DDC"/>
    <w:rsid w:val="00740987"/>
    <w:rsid w:val="00740A40"/>
    <w:rsid w:val="00741629"/>
    <w:rsid w:val="00742B25"/>
    <w:rsid w:val="00742BFA"/>
    <w:rsid w:val="00742C78"/>
    <w:rsid w:val="00742E28"/>
    <w:rsid w:val="00743141"/>
    <w:rsid w:val="007440DB"/>
    <w:rsid w:val="007442E9"/>
    <w:rsid w:val="0074435C"/>
    <w:rsid w:val="00744D0D"/>
    <w:rsid w:val="007452C4"/>
    <w:rsid w:val="00745643"/>
    <w:rsid w:val="007458BC"/>
    <w:rsid w:val="00745A53"/>
    <w:rsid w:val="00746058"/>
    <w:rsid w:val="00746FC0"/>
    <w:rsid w:val="0074725B"/>
    <w:rsid w:val="00747BD7"/>
    <w:rsid w:val="00750082"/>
    <w:rsid w:val="0075142F"/>
    <w:rsid w:val="00751695"/>
    <w:rsid w:val="00751A02"/>
    <w:rsid w:val="0075251B"/>
    <w:rsid w:val="0075372E"/>
    <w:rsid w:val="00753807"/>
    <w:rsid w:val="00754B94"/>
    <w:rsid w:val="00754DCD"/>
    <w:rsid w:val="00756F51"/>
    <w:rsid w:val="007570D3"/>
    <w:rsid w:val="0075751F"/>
    <w:rsid w:val="007608A8"/>
    <w:rsid w:val="007613E8"/>
    <w:rsid w:val="007616D9"/>
    <w:rsid w:val="00762E00"/>
    <w:rsid w:val="00762E26"/>
    <w:rsid w:val="00762FA5"/>
    <w:rsid w:val="00762FF8"/>
    <w:rsid w:val="00763642"/>
    <w:rsid w:val="00763C63"/>
    <w:rsid w:val="0076409B"/>
    <w:rsid w:val="00764347"/>
    <w:rsid w:val="007646AA"/>
    <w:rsid w:val="00764AD3"/>
    <w:rsid w:val="00766062"/>
    <w:rsid w:val="007667B0"/>
    <w:rsid w:val="00766A5B"/>
    <w:rsid w:val="00766D0C"/>
    <w:rsid w:val="00767177"/>
    <w:rsid w:val="00767C2F"/>
    <w:rsid w:val="007702F7"/>
    <w:rsid w:val="007704F2"/>
    <w:rsid w:val="007711E2"/>
    <w:rsid w:val="007722CF"/>
    <w:rsid w:val="007732C6"/>
    <w:rsid w:val="007738DC"/>
    <w:rsid w:val="00773977"/>
    <w:rsid w:val="00773B7C"/>
    <w:rsid w:val="00774CA0"/>
    <w:rsid w:val="0077500B"/>
    <w:rsid w:val="00775166"/>
    <w:rsid w:val="0077544D"/>
    <w:rsid w:val="00775458"/>
    <w:rsid w:val="007765CB"/>
    <w:rsid w:val="0077671A"/>
    <w:rsid w:val="007769D3"/>
    <w:rsid w:val="007771A2"/>
    <w:rsid w:val="007773E6"/>
    <w:rsid w:val="0077794B"/>
    <w:rsid w:val="00777DD3"/>
    <w:rsid w:val="0078134C"/>
    <w:rsid w:val="00781C19"/>
    <w:rsid w:val="00782742"/>
    <w:rsid w:val="00782972"/>
    <w:rsid w:val="00782E6A"/>
    <w:rsid w:val="007833AD"/>
    <w:rsid w:val="00783A75"/>
    <w:rsid w:val="00783E20"/>
    <w:rsid w:val="00784130"/>
    <w:rsid w:val="00784235"/>
    <w:rsid w:val="00784840"/>
    <w:rsid w:val="007858B9"/>
    <w:rsid w:val="0078623E"/>
    <w:rsid w:val="00786252"/>
    <w:rsid w:val="0078636C"/>
    <w:rsid w:val="0078638B"/>
    <w:rsid w:val="00786E3D"/>
    <w:rsid w:val="00787BD1"/>
    <w:rsid w:val="00790FEC"/>
    <w:rsid w:val="00791CCC"/>
    <w:rsid w:val="00791E28"/>
    <w:rsid w:val="00791F76"/>
    <w:rsid w:val="00791FE0"/>
    <w:rsid w:val="00791FE9"/>
    <w:rsid w:val="007925D4"/>
    <w:rsid w:val="00792779"/>
    <w:rsid w:val="0079289B"/>
    <w:rsid w:val="00792A3B"/>
    <w:rsid w:val="0079380D"/>
    <w:rsid w:val="00793AE6"/>
    <w:rsid w:val="007941DB"/>
    <w:rsid w:val="0079494B"/>
    <w:rsid w:val="00794E5C"/>
    <w:rsid w:val="007950CC"/>
    <w:rsid w:val="00795100"/>
    <w:rsid w:val="00795C22"/>
    <w:rsid w:val="007962BF"/>
    <w:rsid w:val="0079668E"/>
    <w:rsid w:val="007966BD"/>
    <w:rsid w:val="0079698E"/>
    <w:rsid w:val="00796A37"/>
    <w:rsid w:val="007A05F6"/>
    <w:rsid w:val="007A0F00"/>
    <w:rsid w:val="007A2144"/>
    <w:rsid w:val="007A2159"/>
    <w:rsid w:val="007A2A50"/>
    <w:rsid w:val="007A2BC5"/>
    <w:rsid w:val="007A2EBD"/>
    <w:rsid w:val="007A43C7"/>
    <w:rsid w:val="007A4532"/>
    <w:rsid w:val="007A5782"/>
    <w:rsid w:val="007A5C65"/>
    <w:rsid w:val="007A77EA"/>
    <w:rsid w:val="007A7888"/>
    <w:rsid w:val="007A7A89"/>
    <w:rsid w:val="007B03D5"/>
    <w:rsid w:val="007B0E7C"/>
    <w:rsid w:val="007B12B7"/>
    <w:rsid w:val="007B13E8"/>
    <w:rsid w:val="007B24A0"/>
    <w:rsid w:val="007B268A"/>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EE"/>
    <w:rsid w:val="007C19D2"/>
    <w:rsid w:val="007C2351"/>
    <w:rsid w:val="007C255E"/>
    <w:rsid w:val="007C25BD"/>
    <w:rsid w:val="007C26F1"/>
    <w:rsid w:val="007C3154"/>
    <w:rsid w:val="007C3489"/>
    <w:rsid w:val="007C43B8"/>
    <w:rsid w:val="007C5A64"/>
    <w:rsid w:val="007C5D48"/>
    <w:rsid w:val="007C5F5C"/>
    <w:rsid w:val="007C64BD"/>
    <w:rsid w:val="007C6FD7"/>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03F"/>
    <w:rsid w:val="007D71ED"/>
    <w:rsid w:val="007D77B5"/>
    <w:rsid w:val="007D7D4C"/>
    <w:rsid w:val="007E0004"/>
    <w:rsid w:val="007E15F4"/>
    <w:rsid w:val="007E1823"/>
    <w:rsid w:val="007E35B4"/>
    <w:rsid w:val="007E43B9"/>
    <w:rsid w:val="007E496F"/>
    <w:rsid w:val="007E546D"/>
    <w:rsid w:val="007E58EE"/>
    <w:rsid w:val="007E640D"/>
    <w:rsid w:val="007E677C"/>
    <w:rsid w:val="007E6BEE"/>
    <w:rsid w:val="007E6D7A"/>
    <w:rsid w:val="007E6F2A"/>
    <w:rsid w:val="007E70ED"/>
    <w:rsid w:val="007E7B18"/>
    <w:rsid w:val="007F0112"/>
    <w:rsid w:val="007F02A7"/>
    <w:rsid w:val="007F04A1"/>
    <w:rsid w:val="007F07A3"/>
    <w:rsid w:val="007F096D"/>
    <w:rsid w:val="007F0AC5"/>
    <w:rsid w:val="007F19F0"/>
    <w:rsid w:val="007F1D7D"/>
    <w:rsid w:val="007F2A6C"/>
    <w:rsid w:val="007F2F46"/>
    <w:rsid w:val="007F3158"/>
    <w:rsid w:val="007F3509"/>
    <w:rsid w:val="007F3BEA"/>
    <w:rsid w:val="007F3E75"/>
    <w:rsid w:val="007F4204"/>
    <w:rsid w:val="007F42C5"/>
    <w:rsid w:val="007F4315"/>
    <w:rsid w:val="007F4530"/>
    <w:rsid w:val="007F45EE"/>
    <w:rsid w:val="007F46F9"/>
    <w:rsid w:val="007F4F8B"/>
    <w:rsid w:val="007F5590"/>
    <w:rsid w:val="007F5669"/>
    <w:rsid w:val="007F570E"/>
    <w:rsid w:val="007F5CE4"/>
    <w:rsid w:val="007F67E7"/>
    <w:rsid w:val="007F6989"/>
    <w:rsid w:val="007F69B0"/>
    <w:rsid w:val="007F6D95"/>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07946"/>
    <w:rsid w:val="008079F0"/>
    <w:rsid w:val="00810054"/>
    <w:rsid w:val="00810A85"/>
    <w:rsid w:val="008110C6"/>
    <w:rsid w:val="00811410"/>
    <w:rsid w:val="008117F4"/>
    <w:rsid w:val="0081188F"/>
    <w:rsid w:val="00812D46"/>
    <w:rsid w:val="00812D72"/>
    <w:rsid w:val="00813067"/>
    <w:rsid w:val="00814040"/>
    <w:rsid w:val="00814B3B"/>
    <w:rsid w:val="00814E33"/>
    <w:rsid w:val="008158D1"/>
    <w:rsid w:val="008161D5"/>
    <w:rsid w:val="0081645F"/>
    <w:rsid w:val="0081665B"/>
    <w:rsid w:val="008170C3"/>
    <w:rsid w:val="008173B7"/>
    <w:rsid w:val="0081765F"/>
    <w:rsid w:val="0081778F"/>
    <w:rsid w:val="00817DE7"/>
    <w:rsid w:val="0082011F"/>
    <w:rsid w:val="00820167"/>
    <w:rsid w:val="00820EA2"/>
    <w:rsid w:val="00821276"/>
    <w:rsid w:val="00821BEF"/>
    <w:rsid w:val="008220C6"/>
    <w:rsid w:val="0082230B"/>
    <w:rsid w:val="00822C1C"/>
    <w:rsid w:val="00822E51"/>
    <w:rsid w:val="00823C54"/>
    <w:rsid w:val="008242AE"/>
    <w:rsid w:val="00824E76"/>
    <w:rsid w:val="00826642"/>
    <w:rsid w:val="00826C37"/>
    <w:rsid w:val="0082738E"/>
    <w:rsid w:val="00827682"/>
    <w:rsid w:val="00827989"/>
    <w:rsid w:val="00827E96"/>
    <w:rsid w:val="00827EEF"/>
    <w:rsid w:val="00830CC4"/>
    <w:rsid w:val="00831C83"/>
    <w:rsid w:val="00832054"/>
    <w:rsid w:val="008329D0"/>
    <w:rsid w:val="0083322A"/>
    <w:rsid w:val="008339F6"/>
    <w:rsid w:val="00833A9C"/>
    <w:rsid w:val="00834599"/>
    <w:rsid w:val="00837AC5"/>
    <w:rsid w:val="00840835"/>
    <w:rsid w:val="00840D32"/>
    <w:rsid w:val="008428E8"/>
    <w:rsid w:val="00842CC0"/>
    <w:rsid w:val="00842FED"/>
    <w:rsid w:val="00843013"/>
    <w:rsid w:val="00843EA2"/>
    <w:rsid w:val="00843EFA"/>
    <w:rsid w:val="008441B3"/>
    <w:rsid w:val="0084463D"/>
    <w:rsid w:val="00844D2E"/>
    <w:rsid w:val="00844DC2"/>
    <w:rsid w:val="00845278"/>
    <w:rsid w:val="008456DC"/>
    <w:rsid w:val="00845A1F"/>
    <w:rsid w:val="00845C44"/>
    <w:rsid w:val="00845DFE"/>
    <w:rsid w:val="0084615A"/>
    <w:rsid w:val="00846259"/>
    <w:rsid w:val="0084705D"/>
    <w:rsid w:val="00847441"/>
    <w:rsid w:val="00847477"/>
    <w:rsid w:val="0085016B"/>
    <w:rsid w:val="00850474"/>
    <w:rsid w:val="00850487"/>
    <w:rsid w:val="00850574"/>
    <w:rsid w:val="008508EF"/>
    <w:rsid w:val="0085099C"/>
    <w:rsid w:val="00850EBA"/>
    <w:rsid w:val="00851383"/>
    <w:rsid w:val="0085194E"/>
    <w:rsid w:val="00851AA7"/>
    <w:rsid w:val="008523A3"/>
    <w:rsid w:val="008538B6"/>
    <w:rsid w:val="0085510E"/>
    <w:rsid w:val="00855134"/>
    <w:rsid w:val="008556A1"/>
    <w:rsid w:val="0085618A"/>
    <w:rsid w:val="008565D8"/>
    <w:rsid w:val="0085670A"/>
    <w:rsid w:val="00856992"/>
    <w:rsid w:val="00857143"/>
    <w:rsid w:val="0085726C"/>
    <w:rsid w:val="00857722"/>
    <w:rsid w:val="00857E72"/>
    <w:rsid w:val="00857E9F"/>
    <w:rsid w:val="008601D3"/>
    <w:rsid w:val="0086077F"/>
    <w:rsid w:val="008617B8"/>
    <w:rsid w:val="008623DC"/>
    <w:rsid w:val="008626DE"/>
    <w:rsid w:val="008629D3"/>
    <w:rsid w:val="00862A38"/>
    <w:rsid w:val="00862D31"/>
    <w:rsid w:val="00862F37"/>
    <w:rsid w:val="00863171"/>
    <w:rsid w:val="00863912"/>
    <w:rsid w:val="008645B0"/>
    <w:rsid w:val="00865AFE"/>
    <w:rsid w:val="00865FDD"/>
    <w:rsid w:val="00866107"/>
    <w:rsid w:val="00866AFD"/>
    <w:rsid w:val="00866EC9"/>
    <w:rsid w:val="00866F6E"/>
    <w:rsid w:val="0087029D"/>
    <w:rsid w:val="00870CB3"/>
    <w:rsid w:val="00872B56"/>
    <w:rsid w:val="008731C8"/>
    <w:rsid w:val="0087346A"/>
    <w:rsid w:val="00874058"/>
    <w:rsid w:val="00874632"/>
    <w:rsid w:val="00874FF1"/>
    <w:rsid w:val="008750EB"/>
    <w:rsid w:val="00875137"/>
    <w:rsid w:val="008761E1"/>
    <w:rsid w:val="00876657"/>
    <w:rsid w:val="00876BDA"/>
    <w:rsid w:val="00876D49"/>
    <w:rsid w:val="00877F0F"/>
    <w:rsid w:val="0088036C"/>
    <w:rsid w:val="0088037C"/>
    <w:rsid w:val="00881229"/>
    <w:rsid w:val="008812BA"/>
    <w:rsid w:val="00881879"/>
    <w:rsid w:val="00881C19"/>
    <w:rsid w:val="00881C23"/>
    <w:rsid w:val="008828AC"/>
    <w:rsid w:val="00884393"/>
    <w:rsid w:val="00884939"/>
    <w:rsid w:val="00884A97"/>
    <w:rsid w:val="00884C37"/>
    <w:rsid w:val="0088546E"/>
    <w:rsid w:val="008856FD"/>
    <w:rsid w:val="00885805"/>
    <w:rsid w:val="00885BF2"/>
    <w:rsid w:val="00885F9E"/>
    <w:rsid w:val="00886371"/>
    <w:rsid w:val="008871E4"/>
    <w:rsid w:val="008909FF"/>
    <w:rsid w:val="00890AA7"/>
    <w:rsid w:val="00890D06"/>
    <w:rsid w:val="00891795"/>
    <w:rsid w:val="00891EE5"/>
    <w:rsid w:val="0089202C"/>
    <w:rsid w:val="008925CD"/>
    <w:rsid w:val="00894C9A"/>
    <w:rsid w:val="00895108"/>
    <w:rsid w:val="00895246"/>
    <w:rsid w:val="00895321"/>
    <w:rsid w:val="00895A2E"/>
    <w:rsid w:val="00896C30"/>
    <w:rsid w:val="008A1B48"/>
    <w:rsid w:val="008A2423"/>
    <w:rsid w:val="008A2D23"/>
    <w:rsid w:val="008A2E27"/>
    <w:rsid w:val="008A3470"/>
    <w:rsid w:val="008A44D0"/>
    <w:rsid w:val="008A46B8"/>
    <w:rsid w:val="008A4917"/>
    <w:rsid w:val="008A4A72"/>
    <w:rsid w:val="008A4C25"/>
    <w:rsid w:val="008A4F50"/>
    <w:rsid w:val="008A57BF"/>
    <w:rsid w:val="008A66DE"/>
    <w:rsid w:val="008A6E9B"/>
    <w:rsid w:val="008A7B3D"/>
    <w:rsid w:val="008B0BE6"/>
    <w:rsid w:val="008B2026"/>
    <w:rsid w:val="008B2BAD"/>
    <w:rsid w:val="008B2FA9"/>
    <w:rsid w:val="008B3CB9"/>
    <w:rsid w:val="008B3D50"/>
    <w:rsid w:val="008B446B"/>
    <w:rsid w:val="008B4565"/>
    <w:rsid w:val="008B4FC4"/>
    <w:rsid w:val="008B51D4"/>
    <w:rsid w:val="008B588B"/>
    <w:rsid w:val="008B5AA5"/>
    <w:rsid w:val="008B668F"/>
    <w:rsid w:val="008B6A18"/>
    <w:rsid w:val="008B6FBB"/>
    <w:rsid w:val="008B71D3"/>
    <w:rsid w:val="008B7427"/>
    <w:rsid w:val="008C0C56"/>
    <w:rsid w:val="008C1029"/>
    <w:rsid w:val="008C123F"/>
    <w:rsid w:val="008C14B3"/>
    <w:rsid w:val="008C1E2D"/>
    <w:rsid w:val="008C2BD4"/>
    <w:rsid w:val="008C3B7A"/>
    <w:rsid w:val="008C429F"/>
    <w:rsid w:val="008C44B1"/>
    <w:rsid w:val="008C468C"/>
    <w:rsid w:val="008C4A77"/>
    <w:rsid w:val="008C4D0B"/>
    <w:rsid w:val="008C53D5"/>
    <w:rsid w:val="008C64BD"/>
    <w:rsid w:val="008C6DAC"/>
    <w:rsid w:val="008C6FC8"/>
    <w:rsid w:val="008C794B"/>
    <w:rsid w:val="008C795C"/>
    <w:rsid w:val="008C79B7"/>
    <w:rsid w:val="008D022D"/>
    <w:rsid w:val="008D0BC0"/>
    <w:rsid w:val="008D10D0"/>
    <w:rsid w:val="008D111F"/>
    <w:rsid w:val="008D1843"/>
    <w:rsid w:val="008D1F4E"/>
    <w:rsid w:val="008D21FF"/>
    <w:rsid w:val="008D23BC"/>
    <w:rsid w:val="008D2441"/>
    <w:rsid w:val="008D2562"/>
    <w:rsid w:val="008D29ED"/>
    <w:rsid w:val="008D2FF3"/>
    <w:rsid w:val="008D3C10"/>
    <w:rsid w:val="008D4245"/>
    <w:rsid w:val="008D4C2A"/>
    <w:rsid w:val="008D6C5C"/>
    <w:rsid w:val="008D6CB7"/>
    <w:rsid w:val="008D6E18"/>
    <w:rsid w:val="008D7E1A"/>
    <w:rsid w:val="008E0443"/>
    <w:rsid w:val="008E049F"/>
    <w:rsid w:val="008E0639"/>
    <w:rsid w:val="008E08A5"/>
    <w:rsid w:val="008E13A1"/>
    <w:rsid w:val="008E1C43"/>
    <w:rsid w:val="008E1E47"/>
    <w:rsid w:val="008E2B0B"/>
    <w:rsid w:val="008E2BB8"/>
    <w:rsid w:val="008E2DFA"/>
    <w:rsid w:val="008E3C1F"/>
    <w:rsid w:val="008E4D7E"/>
    <w:rsid w:val="008E5A4C"/>
    <w:rsid w:val="008E70B3"/>
    <w:rsid w:val="008E78E7"/>
    <w:rsid w:val="008E7E50"/>
    <w:rsid w:val="008F0D03"/>
    <w:rsid w:val="008F153B"/>
    <w:rsid w:val="008F1694"/>
    <w:rsid w:val="008F1ECE"/>
    <w:rsid w:val="008F1F20"/>
    <w:rsid w:val="008F2479"/>
    <w:rsid w:val="008F25A7"/>
    <w:rsid w:val="008F34A1"/>
    <w:rsid w:val="008F3682"/>
    <w:rsid w:val="008F3A07"/>
    <w:rsid w:val="008F3B72"/>
    <w:rsid w:val="008F4CBB"/>
    <w:rsid w:val="008F5917"/>
    <w:rsid w:val="008F618E"/>
    <w:rsid w:val="008F6DC6"/>
    <w:rsid w:val="008F725A"/>
    <w:rsid w:val="008F7669"/>
    <w:rsid w:val="008F77D2"/>
    <w:rsid w:val="008F7AEC"/>
    <w:rsid w:val="00900B4E"/>
    <w:rsid w:val="00900CCF"/>
    <w:rsid w:val="0090173B"/>
    <w:rsid w:val="00901BEB"/>
    <w:rsid w:val="009029F7"/>
    <w:rsid w:val="00903613"/>
    <w:rsid w:val="00903C12"/>
    <w:rsid w:val="00903DFC"/>
    <w:rsid w:val="0090421E"/>
    <w:rsid w:val="009045E7"/>
    <w:rsid w:val="00904FAC"/>
    <w:rsid w:val="0090512F"/>
    <w:rsid w:val="009059E5"/>
    <w:rsid w:val="00905F94"/>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1DB"/>
    <w:rsid w:val="00913F56"/>
    <w:rsid w:val="00914006"/>
    <w:rsid w:val="0091468D"/>
    <w:rsid w:val="00915E71"/>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B50"/>
    <w:rsid w:val="00924F15"/>
    <w:rsid w:val="00925056"/>
    <w:rsid w:val="009251E9"/>
    <w:rsid w:val="00925368"/>
    <w:rsid w:val="009254DB"/>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6E6"/>
    <w:rsid w:val="00931AF5"/>
    <w:rsid w:val="009324D4"/>
    <w:rsid w:val="0093293A"/>
    <w:rsid w:val="00932992"/>
    <w:rsid w:val="00933E37"/>
    <w:rsid w:val="00933E49"/>
    <w:rsid w:val="0093416A"/>
    <w:rsid w:val="00934459"/>
    <w:rsid w:val="00934F0C"/>
    <w:rsid w:val="00935A25"/>
    <w:rsid w:val="00935C44"/>
    <w:rsid w:val="009360A9"/>
    <w:rsid w:val="009361FB"/>
    <w:rsid w:val="009365C0"/>
    <w:rsid w:val="0093682A"/>
    <w:rsid w:val="00936B85"/>
    <w:rsid w:val="00937BB4"/>
    <w:rsid w:val="00940C0E"/>
    <w:rsid w:val="00940E68"/>
    <w:rsid w:val="00941F3E"/>
    <w:rsid w:val="00942072"/>
    <w:rsid w:val="0094221C"/>
    <w:rsid w:val="009424A1"/>
    <w:rsid w:val="00942987"/>
    <w:rsid w:val="00943D7A"/>
    <w:rsid w:val="00943F8D"/>
    <w:rsid w:val="00944301"/>
    <w:rsid w:val="00944711"/>
    <w:rsid w:val="00944B6B"/>
    <w:rsid w:val="00944D93"/>
    <w:rsid w:val="009451F3"/>
    <w:rsid w:val="009459C3"/>
    <w:rsid w:val="009466C6"/>
    <w:rsid w:val="00947500"/>
    <w:rsid w:val="00947ADC"/>
    <w:rsid w:val="00947B08"/>
    <w:rsid w:val="00947B3A"/>
    <w:rsid w:val="00947BFC"/>
    <w:rsid w:val="00950BA0"/>
    <w:rsid w:val="009514CB"/>
    <w:rsid w:val="009517F7"/>
    <w:rsid w:val="0095197B"/>
    <w:rsid w:val="00951E7B"/>
    <w:rsid w:val="00951F71"/>
    <w:rsid w:val="009526C6"/>
    <w:rsid w:val="009528CB"/>
    <w:rsid w:val="00952B04"/>
    <w:rsid w:val="009538F1"/>
    <w:rsid w:val="0095399A"/>
    <w:rsid w:val="00954C39"/>
    <w:rsid w:val="0095572F"/>
    <w:rsid w:val="00955C6E"/>
    <w:rsid w:val="00956314"/>
    <w:rsid w:val="00960085"/>
    <w:rsid w:val="00960091"/>
    <w:rsid w:val="0096042F"/>
    <w:rsid w:val="00960996"/>
    <w:rsid w:val="00960AF1"/>
    <w:rsid w:val="00960D88"/>
    <w:rsid w:val="00961496"/>
    <w:rsid w:val="00961C14"/>
    <w:rsid w:val="00962366"/>
    <w:rsid w:val="00962B82"/>
    <w:rsid w:val="00962F3C"/>
    <w:rsid w:val="009635EB"/>
    <w:rsid w:val="00964C4E"/>
    <w:rsid w:val="00965163"/>
    <w:rsid w:val="00965227"/>
    <w:rsid w:val="00965B37"/>
    <w:rsid w:val="0096648C"/>
    <w:rsid w:val="00966500"/>
    <w:rsid w:val="0096684C"/>
    <w:rsid w:val="00966C4C"/>
    <w:rsid w:val="00966D3E"/>
    <w:rsid w:val="00967415"/>
    <w:rsid w:val="00967AC3"/>
    <w:rsid w:val="00970377"/>
    <w:rsid w:val="00970DD9"/>
    <w:rsid w:val="0097126C"/>
    <w:rsid w:val="00971407"/>
    <w:rsid w:val="00971928"/>
    <w:rsid w:val="009734CD"/>
    <w:rsid w:val="009737DB"/>
    <w:rsid w:val="0097389D"/>
    <w:rsid w:val="00974622"/>
    <w:rsid w:val="00974ED4"/>
    <w:rsid w:val="00975A24"/>
    <w:rsid w:val="0097629E"/>
    <w:rsid w:val="009765C2"/>
    <w:rsid w:val="00976882"/>
    <w:rsid w:val="00976C95"/>
    <w:rsid w:val="009779CC"/>
    <w:rsid w:val="00977DE4"/>
    <w:rsid w:val="00981545"/>
    <w:rsid w:val="00981C40"/>
    <w:rsid w:val="00982795"/>
    <w:rsid w:val="00982E43"/>
    <w:rsid w:val="00982EA7"/>
    <w:rsid w:val="00983336"/>
    <w:rsid w:val="00983673"/>
    <w:rsid w:val="00983E73"/>
    <w:rsid w:val="0098401B"/>
    <w:rsid w:val="009842C3"/>
    <w:rsid w:val="009861F4"/>
    <w:rsid w:val="00986395"/>
    <w:rsid w:val="0098663B"/>
    <w:rsid w:val="00987588"/>
    <w:rsid w:val="00987AD2"/>
    <w:rsid w:val="00990633"/>
    <w:rsid w:val="0099186A"/>
    <w:rsid w:val="00991EAB"/>
    <w:rsid w:val="00992608"/>
    <w:rsid w:val="00993083"/>
    <w:rsid w:val="0099342C"/>
    <w:rsid w:val="00993816"/>
    <w:rsid w:val="00993ABC"/>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4766"/>
    <w:rsid w:val="009A48A4"/>
    <w:rsid w:val="009A4BEE"/>
    <w:rsid w:val="009A4D28"/>
    <w:rsid w:val="009A607D"/>
    <w:rsid w:val="009A6591"/>
    <w:rsid w:val="009A6DAF"/>
    <w:rsid w:val="009A6F44"/>
    <w:rsid w:val="009B0591"/>
    <w:rsid w:val="009B0960"/>
    <w:rsid w:val="009B1EAD"/>
    <w:rsid w:val="009B2647"/>
    <w:rsid w:val="009B2959"/>
    <w:rsid w:val="009B2E2D"/>
    <w:rsid w:val="009B43F9"/>
    <w:rsid w:val="009B4C26"/>
    <w:rsid w:val="009B5081"/>
    <w:rsid w:val="009B51C9"/>
    <w:rsid w:val="009B5603"/>
    <w:rsid w:val="009B6CE2"/>
    <w:rsid w:val="009B7141"/>
    <w:rsid w:val="009B7FDF"/>
    <w:rsid w:val="009C040C"/>
    <w:rsid w:val="009C0B2D"/>
    <w:rsid w:val="009C0D47"/>
    <w:rsid w:val="009C1134"/>
    <w:rsid w:val="009C11BA"/>
    <w:rsid w:val="009C161F"/>
    <w:rsid w:val="009C1777"/>
    <w:rsid w:val="009C1F01"/>
    <w:rsid w:val="009C21B5"/>
    <w:rsid w:val="009C3657"/>
    <w:rsid w:val="009C4435"/>
    <w:rsid w:val="009C443E"/>
    <w:rsid w:val="009C4D6E"/>
    <w:rsid w:val="009C612B"/>
    <w:rsid w:val="009C6A09"/>
    <w:rsid w:val="009C736C"/>
    <w:rsid w:val="009C7E60"/>
    <w:rsid w:val="009C7FCE"/>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0027"/>
    <w:rsid w:val="009F1378"/>
    <w:rsid w:val="009F154F"/>
    <w:rsid w:val="009F2400"/>
    <w:rsid w:val="009F2E9C"/>
    <w:rsid w:val="009F2F95"/>
    <w:rsid w:val="009F42DB"/>
    <w:rsid w:val="009F462C"/>
    <w:rsid w:val="009F4B03"/>
    <w:rsid w:val="009F5579"/>
    <w:rsid w:val="009F6C8A"/>
    <w:rsid w:val="009F6F4C"/>
    <w:rsid w:val="009F7094"/>
    <w:rsid w:val="009F74AB"/>
    <w:rsid w:val="00A00797"/>
    <w:rsid w:val="00A014CD"/>
    <w:rsid w:val="00A01A22"/>
    <w:rsid w:val="00A0222F"/>
    <w:rsid w:val="00A02AD2"/>
    <w:rsid w:val="00A040C1"/>
    <w:rsid w:val="00A042EA"/>
    <w:rsid w:val="00A049F2"/>
    <w:rsid w:val="00A04DE9"/>
    <w:rsid w:val="00A04F3F"/>
    <w:rsid w:val="00A055B0"/>
    <w:rsid w:val="00A05749"/>
    <w:rsid w:val="00A05D5F"/>
    <w:rsid w:val="00A063EE"/>
    <w:rsid w:val="00A0661D"/>
    <w:rsid w:val="00A06982"/>
    <w:rsid w:val="00A06987"/>
    <w:rsid w:val="00A06C12"/>
    <w:rsid w:val="00A073A8"/>
    <w:rsid w:val="00A07A21"/>
    <w:rsid w:val="00A10056"/>
    <w:rsid w:val="00A10166"/>
    <w:rsid w:val="00A10651"/>
    <w:rsid w:val="00A10A81"/>
    <w:rsid w:val="00A10B8C"/>
    <w:rsid w:val="00A10DBB"/>
    <w:rsid w:val="00A11495"/>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8AE"/>
    <w:rsid w:val="00A24EAF"/>
    <w:rsid w:val="00A25916"/>
    <w:rsid w:val="00A25B71"/>
    <w:rsid w:val="00A25F04"/>
    <w:rsid w:val="00A26965"/>
    <w:rsid w:val="00A272A7"/>
    <w:rsid w:val="00A2782B"/>
    <w:rsid w:val="00A300A1"/>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E77"/>
    <w:rsid w:val="00A3601B"/>
    <w:rsid w:val="00A36175"/>
    <w:rsid w:val="00A36CE7"/>
    <w:rsid w:val="00A36E74"/>
    <w:rsid w:val="00A37D9C"/>
    <w:rsid w:val="00A37F42"/>
    <w:rsid w:val="00A403B2"/>
    <w:rsid w:val="00A40F3B"/>
    <w:rsid w:val="00A4125D"/>
    <w:rsid w:val="00A415DF"/>
    <w:rsid w:val="00A4386E"/>
    <w:rsid w:val="00A43D5C"/>
    <w:rsid w:val="00A44114"/>
    <w:rsid w:val="00A462B5"/>
    <w:rsid w:val="00A46368"/>
    <w:rsid w:val="00A4658C"/>
    <w:rsid w:val="00A46661"/>
    <w:rsid w:val="00A475AB"/>
    <w:rsid w:val="00A47A56"/>
    <w:rsid w:val="00A47DF4"/>
    <w:rsid w:val="00A50498"/>
    <w:rsid w:val="00A509C5"/>
    <w:rsid w:val="00A51020"/>
    <w:rsid w:val="00A51A8E"/>
    <w:rsid w:val="00A52ED8"/>
    <w:rsid w:val="00A5390A"/>
    <w:rsid w:val="00A53B7E"/>
    <w:rsid w:val="00A542E6"/>
    <w:rsid w:val="00A555A9"/>
    <w:rsid w:val="00A55828"/>
    <w:rsid w:val="00A559CB"/>
    <w:rsid w:val="00A56F6F"/>
    <w:rsid w:val="00A60081"/>
    <w:rsid w:val="00A60189"/>
    <w:rsid w:val="00A605F1"/>
    <w:rsid w:val="00A6107F"/>
    <w:rsid w:val="00A61D29"/>
    <w:rsid w:val="00A62F28"/>
    <w:rsid w:val="00A63381"/>
    <w:rsid w:val="00A637F6"/>
    <w:rsid w:val="00A64375"/>
    <w:rsid w:val="00A649A9"/>
    <w:rsid w:val="00A64D84"/>
    <w:rsid w:val="00A64E27"/>
    <w:rsid w:val="00A64FFC"/>
    <w:rsid w:val="00A664F5"/>
    <w:rsid w:val="00A666DC"/>
    <w:rsid w:val="00A66852"/>
    <w:rsid w:val="00A66886"/>
    <w:rsid w:val="00A66CF8"/>
    <w:rsid w:val="00A670D1"/>
    <w:rsid w:val="00A6710C"/>
    <w:rsid w:val="00A677B3"/>
    <w:rsid w:val="00A6781A"/>
    <w:rsid w:val="00A704CD"/>
    <w:rsid w:val="00A7285A"/>
    <w:rsid w:val="00A72928"/>
    <w:rsid w:val="00A72D7E"/>
    <w:rsid w:val="00A72EE8"/>
    <w:rsid w:val="00A7427F"/>
    <w:rsid w:val="00A7466B"/>
    <w:rsid w:val="00A749B1"/>
    <w:rsid w:val="00A74A0B"/>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36"/>
    <w:rsid w:val="00A96F8B"/>
    <w:rsid w:val="00A97ED3"/>
    <w:rsid w:val="00A97F50"/>
    <w:rsid w:val="00AA0C83"/>
    <w:rsid w:val="00AA18C8"/>
    <w:rsid w:val="00AA1B5F"/>
    <w:rsid w:val="00AA2FD0"/>
    <w:rsid w:val="00AA379F"/>
    <w:rsid w:val="00AA3AF3"/>
    <w:rsid w:val="00AA3CF7"/>
    <w:rsid w:val="00AA41DC"/>
    <w:rsid w:val="00AA431B"/>
    <w:rsid w:val="00AA4589"/>
    <w:rsid w:val="00AA5CBE"/>
    <w:rsid w:val="00AA6527"/>
    <w:rsid w:val="00AA6AB8"/>
    <w:rsid w:val="00AA7384"/>
    <w:rsid w:val="00AA7835"/>
    <w:rsid w:val="00AB060D"/>
    <w:rsid w:val="00AB06B9"/>
    <w:rsid w:val="00AB205B"/>
    <w:rsid w:val="00AB244C"/>
    <w:rsid w:val="00AB275A"/>
    <w:rsid w:val="00AB2A50"/>
    <w:rsid w:val="00AB38E7"/>
    <w:rsid w:val="00AB4404"/>
    <w:rsid w:val="00AB47DA"/>
    <w:rsid w:val="00AB48BA"/>
    <w:rsid w:val="00AB4E26"/>
    <w:rsid w:val="00AB5658"/>
    <w:rsid w:val="00AB74C4"/>
    <w:rsid w:val="00AB7E97"/>
    <w:rsid w:val="00AC0092"/>
    <w:rsid w:val="00AC0125"/>
    <w:rsid w:val="00AC05C5"/>
    <w:rsid w:val="00AC08A3"/>
    <w:rsid w:val="00AC151C"/>
    <w:rsid w:val="00AC201E"/>
    <w:rsid w:val="00AC266B"/>
    <w:rsid w:val="00AC2698"/>
    <w:rsid w:val="00AC2893"/>
    <w:rsid w:val="00AC2AA8"/>
    <w:rsid w:val="00AC2F00"/>
    <w:rsid w:val="00AC323B"/>
    <w:rsid w:val="00AC3250"/>
    <w:rsid w:val="00AC385B"/>
    <w:rsid w:val="00AC3BB6"/>
    <w:rsid w:val="00AC4140"/>
    <w:rsid w:val="00AC4A07"/>
    <w:rsid w:val="00AC4E9E"/>
    <w:rsid w:val="00AC5E30"/>
    <w:rsid w:val="00AC66B3"/>
    <w:rsid w:val="00AC776B"/>
    <w:rsid w:val="00AC782E"/>
    <w:rsid w:val="00AC78F2"/>
    <w:rsid w:val="00AD0714"/>
    <w:rsid w:val="00AD08C1"/>
    <w:rsid w:val="00AD1909"/>
    <w:rsid w:val="00AD1CFA"/>
    <w:rsid w:val="00AD1DC8"/>
    <w:rsid w:val="00AD23F6"/>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29E2"/>
    <w:rsid w:val="00AF2AF9"/>
    <w:rsid w:val="00AF30E9"/>
    <w:rsid w:val="00AF3814"/>
    <w:rsid w:val="00AF3B5D"/>
    <w:rsid w:val="00AF3CF5"/>
    <w:rsid w:val="00AF4632"/>
    <w:rsid w:val="00AF4DCB"/>
    <w:rsid w:val="00AF5865"/>
    <w:rsid w:val="00AF6071"/>
    <w:rsid w:val="00AF6CF3"/>
    <w:rsid w:val="00AF789A"/>
    <w:rsid w:val="00B007E6"/>
    <w:rsid w:val="00B00DB9"/>
    <w:rsid w:val="00B00DD4"/>
    <w:rsid w:val="00B02333"/>
    <w:rsid w:val="00B023E9"/>
    <w:rsid w:val="00B02CE7"/>
    <w:rsid w:val="00B037F7"/>
    <w:rsid w:val="00B0463D"/>
    <w:rsid w:val="00B04C84"/>
    <w:rsid w:val="00B04F36"/>
    <w:rsid w:val="00B05B3A"/>
    <w:rsid w:val="00B06411"/>
    <w:rsid w:val="00B068A7"/>
    <w:rsid w:val="00B06EC4"/>
    <w:rsid w:val="00B073F9"/>
    <w:rsid w:val="00B0790A"/>
    <w:rsid w:val="00B07CF2"/>
    <w:rsid w:val="00B10213"/>
    <w:rsid w:val="00B10B67"/>
    <w:rsid w:val="00B1102B"/>
    <w:rsid w:val="00B11045"/>
    <w:rsid w:val="00B11ED2"/>
    <w:rsid w:val="00B1202F"/>
    <w:rsid w:val="00B12B0A"/>
    <w:rsid w:val="00B142CD"/>
    <w:rsid w:val="00B142E0"/>
    <w:rsid w:val="00B147F9"/>
    <w:rsid w:val="00B14AA3"/>
    <w:rsid w:val="00B14B7B"/>
    <w:rsid w:val="00B16673"/>
    <w:rsid w:val="00B17CF7"/>
    <w:rsid w:val="00B17D69"/>
    <w:rsid w:val="00B17D89"/>
    <w:rsid w:val="00B20711"/>
    <w:rsid w:val="00B2095E"/>
    <w:rsid w:val="00B21AC1"/>
    <w:rsid w:val="00B2204C"/>
    <w:rsid w:val="00B22368"/>
    <w:rsid w:val="00B22A3E"/>
    <w:rsid w:val="00B233BF"/>
    <w:rsid w:val="00B233E9"/>
    <w:rsid w:val="00B23B5F"/>
    <w:rsid w:val="00B23D45"/>
    <w:rsid w:val="00B23F9C"/>
    <w:rsid w:val="00B245BB"/>
    <w:rsid w:val="00B24F17"/>
    <w:rsid w:val="00B2607C"/>
    <w:rsid w:val="00B26265"/>
    <w:rsid w:val="00B2688E"/>
    <w:rsid w:val="00B26F1E"/>
    <w:rsid w:val="00B2751D"/>
    <w:rsid w:val="00B278A2"/>
    <w:rsid w:val="00B27E80"/>
    <w:rsid w:val="00B30BBD"/>
    <w:rsid w:val="00B30E19"/>
    <w:rsid w:val="00B30F22"/>
    <w:rsid w:val="00B31220"/>
    <w:rsid w:val="00B31B06"/>
    <w:rsid w:val="00B32163"/>
    <w:rsid w:val="00B339B2"/>
    <w:rsid w:val="00B341BB"/>
    <w:rsid w:val="00B3434B"/>
    <w:rsid w:val="00B3485B"/>
    <w:rsid w:val="00B34868"/>
    <w:rsid w:val="00B35076"/>
    <w:rsid w:val="00B35268"/>
    <w:rsid w:val="00B36D74"/>
    <w:rsid w:val="00B37B70"/>
    <w:rsid w:val="00B37CE1"/>
    <w:rsid w:val="00B40107"/>
    <w:rsid w:val="00B405A4"/>
    <w:rsid w:val="00B40DBD"/>
    <w:rsid w:val="00B4124A"/>
    <w:rsid w:val="00B41885"/>
    <w:rsid w:val="00B41ADE"/>
    <w:rsid w:val="00B41CE6"/>
    <w:rsid w:val="00B4330D"/>
    <w:rsid w:val="00B4338E"/>
    <w:rsid w:val="00B43732"/>
    <w:rsid w:val="00B43EA7"/>
    <w:rsid w:val="00B43F3F"/>
    <w:rsid w:val="00B446C6"/>
    <w:rsid w:val="00B4517D"/>
    <w:rsid w:val="00B4539A"/>
    <w:rsid w:val="00B45422"/>
    <w:rsid w:val="00B46464"/>
    <w:rsid w:val="00B46708"/>
    <w:rsid w:val="00B467D0"/>
    <w:rsid w:val="00B469B8"/>
    <w:rsid w:val="00B47156"/>
    <w:rsid w:val="00B50682"/>
    <w:rsid w:val="00B50A18"/>
    <w:rsid w:val="00B50B73"/>
    <w:rsid w:val="00B50E99"/>
    <w:rsid w:val="00B50F42"/>
    <w:rsid w:val="00B5110C"/>
    <w:rsid w:val="00B521BC"/>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3E0B"/>
    <w:rsid w:val="00B64C3F"/>
    <w:rsid w:val="00B653A1"/>
    <w:rsid w:val="00B653F0"/>
    <w:rsid w:val="00B654FE"/>
    <w:rsid w:val="00B65C50"/>
    <w:rsid w:val="00B6606D"/>
    <w:rsid w:val="00B66184"/>
    <w:rsid w:val="00B7065C"/>
    <w:rsid w:val="00B70A3C"/>
    <w:rsid w:val="00B71B49"/>
    <w:rsid w:val="00B71DDF"/>
    <w:rsid w:val="00B72711"/>
    <w:rsid w:val="00B72A07"/>
    <w:rsid w:val="00B745D8"/>
    <w:rsid w:val="00B7472C"/>
    <w:rsid w:val="00B758FC"/>
    <w:rsid w:val="00B761CC"/>
    <w:rsid w:val="00B764C5"/>
    <w:rsid w:val="00B76FD4"/>
    <w:rsid w:val="00B77ABD"/>
    <w:rsid w:val="00B80BC7"/>
    <w:rsid w:val="00B80BDF"/>
    <w:rsid w:val="00B8147C"/>
    <w:rsid w:val="00B81A2D"/>
    <w:rsid w:val="00B81B67"/>
    <w:rsid w:val="00B82BD6"/>
    <w:rsid w:val="00B836B3"/>
    <w:rsid w:val="00B83EBC"/>
    <w:rsid w:val="00B847AA"/>
    <w:rsid w:val="00B84859"/>
    <w:rsid w:val="00B84C58"/>
    <w:rsid w:val="00B852A9"/>
    <w:rsid w:val="00B8603F"/>
    <w:rsid w:val="00B8633A"/>
    <w:rsid w:val="00B86647"/>
    <w:rsid w:val="00B868BC"/>
    <w:rsid w:val="00B868EB"/>
    <w:rsid w:val="00B879B6"/>
    <w:rsid w:val="00B901DA"/>
    <w:rsid w:val="00B905B3"/>
    <w:rsid w:val="00B90D92"/>
    <w:rsid w:val="00B90D9A"/>
    <w:rsid w:val="00B914C6"/>
    <w:rsid w:val="00B91E9C"/>
    <w:rsid w:val="00B94B16"/>
    <w:rsid w:val="00B94F01"/>
    <w:rsid w:val="00B95995"/>
    <w:rsid w:val="00B95A4C"/>
    <w:rsid w:val="00B95D2A"/>
    <w:rsid w:val="00B962F8"/>
    <w:rsid w:val="00B967D2"/>
    <w:rsid w:val="00B9684D"/>
    <w:rsid w:val="00B97170"/>
    <w:rsid w:val="00B976C3"/>
    <w:rsid w:val="00B97A88"/>
    <w:rsid w:val="00B97AB6"/>
    <w:rsid w:val="00B97B67"/>
    <w:rsid w:val="00B97E97"/>
    <w:rsid w:val="00B97F11"/>
    <w:rsid w:val="00B97FB7"/>
    <w:rsid w:val="00BA03A6"/>
    <w:rsid w:val="00BA06AB"/>
    <w:rsid w:val="00BA0868"/>
    <w:rsid w:val="00BA0890"/>
    <w:rsid w:val="00BA0F1E"/>
    <w:rsid w:val="00BA1446"/>
    <w:rsid w:val="00BA1502"/>
    <w:rsid w:val="00BA1918"/>
    <w:rsid w:val="00BA20E9"/>
    <w:rsid w:val="00BA23FD"/>
    <w:rsid w:val="00BA24E5"/>
    <w:rsid w:val="00BA2645"/>
    <w:rsid w:val="00BA2835"/>
    <w:rsid w:val="00BA2D54"/>
    <w:rsid w:val="00BA401A"/>
    <w:rsid w:val="00BA452B"/>
    <w:rsid w:val="00BA468D"/>
    <w:rsid w:val="00BA4FBF"/>
    <w:rsid w:val="00BA5815"/>
    <w:rsid w:val="00BA5961"/>
    <w:rsid w:val="00BA5A8F"/>
    <w:rsid w:val="00BA679B"/>
    <w:rsid w:val="00BA701E"/>
    <w:rsid w:val="00BA7141"/>
    <w:rsid w:val="00BA71AA"/>
    <w:rsid w:val="00BA7662"/>
    <w:rsid w:val="00BA77F9"/>
    <w:rsid w:val="00BB2416"/>
    <w:rsid w:val="00BB280B"/>
    <w:rsid w:val="00BB56F7"/>
    <w:rsid w:val="00BB5C25"/>
    <w:rsid w:val="00BB65E0"/>
    <w:rsid w:val="00BB6B04"/>
    <w:rsid w:val="00BC0E19"/>
    <w:rsid w:val="00BC13FE"/>
    <w:rsid w:val="00BC1C3A"/>
    <w:rsid w:val="00BC1EE3"/>
    <w:rsid w:val="00BC2664"/>
    <w:rsid w:val="00BC2766"/>
    <w:rsid w:val="00BC2F47"/>
    <w:rsid w:val="00BC425E"/>
    <w:rsid w:val="00BC4959"/>
    <w:rsid w:val="00BC4B19"/>
    <w:rsid w:val="00BC4D34"/>
    <w:rsid w:val="00BC577C"/>
    <w:rsid w:val="00BC67BC"/>
    <w:rsid w:val="00BC6B32"/>
    <w:rsid w:val="00BC6D94"/>
    <w:rsid w:val="00BC727F"/>
    <w:rsid w:val="00BC7D82"/>
    <w:rsid w:val="00BC7DE0"/>
    <w:rsid w:val="00BC7F4A"/>
    <w:rsid w:val="00BD0952"/>
    <w:rsid w:val="00BD14D5"/>
    <w:rsid w:val="00BD18BE"/>
    <w:rsid w:val="00BD1C29"/>
    <w:rsid w:val="00BD1E43"/>
    <w:rsid w:val="00BD1EE5"/>
    <w:rsid w:val="00BD2A7B"/>
    <w:rsid w:val="00BD2C6D"/>
    <w:rsid w:val="00BD316A"/>
    <w:rsid w:val="00BD353C"/>
    <w:rsid w:val="00BD37DD"/>
    <w:rsid w:val="00BD3C6E"/>
    <w:rsid w:val="00BD3D86"/>
    <w:rsid w:val="00BD4051"/>
    <w:rsid w:val="00BD47E8"/>
    <w:rsid w:val="00BD4FE5"/>
    <w:rsid w:val="00BD5F1D"/>
    <w:rsid w:val="00BD64B1"/>
    <w:rsid w:val="00BD6CA7"/>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760"/>
    <w:rsid w:val="00BF49E5"/>
    <w:rsid w:val="00BF5630"/>
    <w:rsid w:val="00BF5A4B"/>
    <w:rsid w:val="00BF5F13"/>
    <w:rsid w:val="00BF65EB"/>
    <w:rsid w:val="00BF67C6"/>
    <w:rsid w:val="00BF68BF"/>
    <w:rsid w:val="00BF6A81"/>
    <w:rsid w:val="00BF6E5C"/>
    <w:rsid w:val="00BF794F"/>
    <w:rsid w:val="00BF7B9E"/>
    <w:rsid w:val="00C004EE"/>
    <w:rsid w:val="00C016B4"/>
    <w:rsid w:val="00C01B1B"/>
    <w:rsid w:val="00C02342"/>
    <w:rsid w:val="00C02348"/>
    <w:rsid w:val="00C024F6"/>
    <w:rsid w:val="00C02CF1"/>
    <w:rsid w:val="00C03977"/>
    <w:rsid w:val="00C03C25"/>
    <w:rsid w:val="00C0498F"/>
    <w:rsid w:val="00C04E76"/>
    <w:rsid w:val="00C054A8"/>
    <w:rsid w:val="00C07001"/>
    <w:rsid w:val="00C0751D"/>
    <w:rsid w:val="00C07615"/>
    <w:rsid w:val="00C07B07"/>
    <w:rsid w:val="00C11234"/>
    <w:rsid w:val="00C11467"/>
    <w:rsid w:val="00C114C6"/>
    <w:rsid w:val="00C11B0B"/>
    <w:rsid w:val="00C12761"/>
    <w:rsid w:val="00C127CD"/>
    <w:rsid w:val="00C12A89"/>
    <w:rsid w:val="00C13063"/>
    <w:rsid w:val="00C1380A"/>
    <w:rsid w:val="00C13CBA"/>
    <w:rsid w:val="00C13EEB"/>
    <w:rsid w:val="00C14306"/>
    <w:rsid w:val="00C14B13"/>
    <w:rsid w:val="00C14C6C"/>
    <w:rsid w:val="00C1534B"/>
    <w:rsid w:val="00C153A1"/>
    <w:rsid w:val="00C169A9"/>
    <w:rsid w:val="00C1745F"/>
    <w:rsid w:val="00C1767A"/>
    <w:rsid w:val="00C17BD7"/>
    <w:rsid w:val="00C201E2"/>
    <w:rsid w:val="00C2098B"/>
    <w:rsid w:val="00C20A70"/>
    <w:rsid w:val="00C20C71"/>
    <w:rsid w:val="00C212D9"/>
    <w:rsid w:val="00C21659"/>
    <w:rsid w:val="00C2172C"/>
    <w:rsid w:val="00C229D5"/>
    <w:rsid w:val="00C22BC7"/>
    <w:rsid w:val="00C22E23"/>
    <w:rsid w:val="00C23341"/>
    <w:rsid w:val="00C23675"/>
    <w:rsid w:val="00C23E9F"/>
    <w:rsid w:val="00C24202"/>
    <w:rsid w:val="00C24DF8"/>
    <w:rsid w:val="00C25045"/>
    <w:rsid w:val="00C25F5D"/>
    <w:rsid w:val="00C26A13"/>
    <w:rsid w:val="00C27038"/>
    <w:rsid w:val="00C2754D"/>
    <w:rsid w:val="00C276B2"/>
    <w:rsid w:val="00C27787"/>
    <w:rsid w:val="00C2789D"/>
    <w:rsid w:val="00C2795C"/>
    <w:rsid w:val="00C30F99"/>
    <w:rsid w:val="00C31348"/>
    <w:rsid w:val="00C3158C"/>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7BB"/>
    <w:rsid w:val="00C37093"/>
    <w:rsid w:val="00C377B4"/>
    <w:rsid w:val="00C37D8D"/>
    <w:rsid w:val="00C4000A"/>
    <w:rsid w:val="00C4000C"/>
    <w:rsid w:val="00C4032A"/>
    <w:rsid w:val="00C405E5"/>
    <w:rsid w:val="00C40CA8"/>
    <w:rsid w:val="00C4143F"/>
    <w:rsid w:val="00C41DC1"/>
    <w:rsid w:val="00C41F41"/>
    <w:rsid w:val="00C42247"/>
    <w:rsid w:val="00C4251E"/>
    <w:rsid w:val="00C42D78"/>
    <w:rsid w:val="00C42ED8"/>
    <w:rsid w:val="00C43931"/>
    <w:rsid w:val="00C43B05"/>
    <w:rsid w:val="00C43CBC"/>
    <w:rsid w:val="00C441F3"/>
    <w:rsid w:val="00C44926"/>
    <w:rsid w:val="00C44FB9"/>
    <w:rsid w:val="00C451DD"/>
    <w:rsid w:val="00C452E3"/>
    <w:rsid w:val="00C453EA"/>
    <w:rsid w:val="00C459FE"/>
    <w:rsid w:val="00C45B13"/>
    <w:rsid w:val="00C46B8F"/>
    <w:rsid w:val="00C46E02"/>
    <w:rsid w:val="00C46E38"/>
    <w:rsid w:val="00C46FCF"/>
    <w:rsid w:val="00C47027"/>
    <w:rsid w:val="00C47D31"/>
    <w:rsid w:val="00C50C58"/>
    <w:rsid w:val="00C50CAE"/>
    <w:rsid w:val="00C50EC0"/>
    <w:rsid w:val="00C51C08"/>
    <w:rsid w:val="00C51C9A"/>
    <w:rsid w:val="00C51D0F"/>
    <w:rsid w:val="00C51DB6"/>
    <w:rsid w:val="00C51FDE"/>
    <w:rsid w:val="00C5276D"/>
    <w:rsid w:val="00C53464"/>
    <w:rsid w:val="00C53A7B"/>
    <w:rsid w:val="00C53BBF"/>
    <w:rsid w:val="00C53EDC"/>
    <w:rsid w:val="00C5467F"/>
    <w:rsid w:val="00C54D2D"/>
    <w:rsid w:val="00C550EC"/>
    <w:rsid w:val="00C55804"/>
    <w:rsid w:val="00C5636F"/>
    <w:rsid w:val="00C5644D"/>
    <w:rsid w:val="00C56B70"/>
    <w:rsid w:val="00C56E93"/>
    <w:rsid w:val="00C57763"/>
    <w:rsid w:val="00C608B3"/>
    <w:rsid w:val="00C61002"/>
    <w:rsid w:val="00C614C5"/>
    <w:rsid w:val="00C617AA"/>
    <w:rsid w:val="00C61C77"/>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1B3"/>
    <w:rsid w:val="00C73A98"/>
    <w:rsid w:val="00C74579"/>
    <w:rsid w:val="00C74740"/>
    <w:rsid w:val="00C747A6"/>
    <w:rsid w:val="00C74831"/>
    <w:rsid w:val="00C74D08"/>
    <w:rsid w:val="00C757BD"/>
    <w:rsid w:val="00C7605A"/>
    <w:rsid w:val="00C760F7"/>
    <w:rsid w:val="00C761F6"/>
    <w:rsid w:val="00C76D20"/>
    <w:rsid w:val="00C76FA2"/>
    <w:rsid w:val="00C77192"/>
    <w:rsid w:val="00C779A3"/>
    <w:rsid w:val="00C80107"/>
    <w:rsid w:val="00C809D2"/>
    <w:rsid w:val="00C8140F"/>
    <w:rsid w:val="00C81530"/>
    <w:rsid w:val="00C81853"/>
    <w:rsid w:val="00C81B94"/>
    <w:rsid w:val="00C82161"/>
    <w:rsid w:val="00C84066"/>
    <w:rsid w:val="00C84271"/>
    <w:rsid w:val="00C848FF"/>
    <w:rsid w:val="00C849F3"/>
    <w:rsid w:val="00C85647"/>
    <w:rsid w:val="00C85B3E"/>
    <w:rsid w:val="00C85C60"/>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3349"/>
    <w:rsid w:val="00C937D9"/>
    <w:rsid w:val="00C9381F"/>
    <w:rsid w:val="00C94A01"/>
    <w:rsid w:val="00C94FBC"/>
    <w:rsid w:val="00C9535E"/>
    <w:rsid w:val="00C953D6"/>
    <w:rsid w:val="00C96481"/>
    <w:rsid w:val="00C966A7"/>
    <w:rsid w:val="00C96848"/>
    <w:rsid w:val="00C97B8C"/>
    <w:rsid w:val="00CA0307"/>
    <w:rsid w:val="00CA0ED5"/>
    <w:rsid w:val="00CA1292"/>
    <w:rsid w:val="00CA1467"/>
    <w:rsid w:val="00CA2410"/>
    <w:rsid w:val="00CA278F"/>
    <w:rsid w:val="00CA2B69"/>
    <w:rsid w:val="00CA2C99"/>
    <w:rsid w:val="00CA2CB0"/>
    <w:rsid w:val="00CA2E30"/>
    <w:rsid w:val="00CA2FA4"/>
    <w:rsid w:val="00CA35FC"/>
    <w:rsid w:val="00CA3B28"/>
    <w:rsid w:val="00CA3F96"/>
    <w:rsid w:val="00CA53CA"/>
    <w:rsid w:val="00CA56EB"/>
    <w:rsid w:val="00CA580E"/>
    <w:rsid w:val="00CA5C0F"/>
    <w:rsid w:val="00CA6552"/>
    <w:rsid w:val="00CA681F"/>
    <w:rsid w:val="00CA6E35"/>
    <w:rsid w:val="00CA6EE2"/>
    <w:rsid w:val="00CA737F"/>
    <w:rsid w:val="00CB196B"/>
    <w:rsid w:val="00CB1DD7"/>
    <w:rsid w:val="00CB1DFC"/>
    <w:rsid w:val="00CB2A31"/>
    <w:rsid w:val="00CB2D89"/>
    <w:rsid w:val="00CB4FC2"/>
    <w:rsid w:val="00CB618C"/>
    <w:rsid w:val="00CB6AD1"/>
    <w:rsid w:val="00CB6BCF"/>
    <w:rsid w:val="00CB6E26"/>
    <w:rsid w:val="00CB6F2D"/>
    <w:rsid w:val="00CB6FE7"/>
    <w:rsid w:val="00CB72BC"/>
    <w:rsid w:val="00CB7838"/>
    <w:rsid w:val="00CC00D8"/>
    <w:rsid w:val="00CC02B7"/>
    <w:rsid w:val="00CC050C"/>
    <w:rsid w:val="00CC0B65"/>
    <w:rsid w:val="00CC0E56"/>
    <w:rsid w:val="00CC1220"/>
    <w:rsid w:val="00CC2359"/>
    <w:rsid w:val="00CC3171"/>
    <w:rsid w:val="00CC3445"/>
    <w:rsid w:val="00CC3581"/>
    <w:rsid w:val="00CC39CA"/>
    <w:rsid w:val="00CC5203"/>
    <w:rsid w:val="00CC57DA"/>
    <w:rsid w:val="00CC5DE3"/>
    <w:rsid w:val="00CC5E9F"/>
    <w:rsid w:val="00CC5FB6"/>
    <w:rsid w:val="00CC67A6"/>
    <w:rsid w:val="00CC6DAA"/>
    <w:rsid w:val="00CD0D45"/>
    <w:rsid w:val="00CD197A"/>
    <w:rsid w:val="00CD1A22"/>
    <w:rsid w:val="00CD1CEA"/>
    <w:rsid w:val="00CD1F79"/>
    <w:rsid w:val="00CD26FE"/>
    <w:rsid w:val="00CD2EA7"/>
    <w:rsid w:val="00CD2EBB"/>
    <w:rsid w:val="00CD3896"/>
    <w:rsid w:val="00CD3899"/>
    <w:rsid w:val="00CD4417"/>
    <w:rsid w:val="00CD4DBD"/>
    <w:rsid w:val="00CD4F17"/>
    <w:rsid w:val="00CD52B5"/>
    <w:rsid w:val="00CD6020"/>
    <w:rsid w:val="00CD6246"/>
    <w:rsid w:val="00CD6DCE"/>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CA5"/>
    <w:rsid w:val="00CE6E98"/>
    <w:rsid w:val="00CE7893"/>
    <w:rsid w:val="00CE7D93"/>
    <w:rsid w:val="00CF035D"/>
    <w:rsid w:val="00CF094A"/>
    <w:rsid w:val="00CF1318"/>
    <w:rsid w:val="00CF1569"/>
    <w:rsid w:val="00CF1617"/>
    <w:rsid w:val="00CF1ED7"/>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738F"/>
    <w:rsid w:val="00D000BD"/>
    <w:rsid w:val="00D00FA0"/>
    <w:rsid w:val="00D0137B"/>
    <w:rsid w:val="00D01803"/>
    <w:rsid w:val="00D02A53"/>
    <w:rsid w:val="00D044F4"/>
    <w:rsid w:val="00D04A69"/>
    <w:rsid w:val="00D04B63"/>
    <w:rsid w:val="00D04C38"/>
    <w:rsid w:val="00D055DE"/>
    <w:rsid w:val="00D05805"/>
    <w:rsid w:val="00D05F30"/>
    <w:rsid w:val="00D06B1A"/>
    <w:rsid w:val="00D0749B"/>
    <w:rsid w:val="00D078E4"/>
    <w:rsid w:val="00D100B3"/>
    <w:rsid w:val="00D1029D"/>
    <w:rsid w:val="00D1130D"/>
    <w:rsid w:val="00D1168B"/>
    <w:rsid w:val="00D11887"/>
    <w:rsid w:val="00D11A04"/>
    <w:rsid w:val="00D1234C"/>
    <w:rsid w:val="00D12A65"/>
    <w:rsid w:val="00D12DF1"/>
    <w:rsid w:val="00D13082"/>
    <w:rsid w:val="00D13267"/>
    <w:rsid w:val="00D147FC"/>
    <w:rsid w:val="00D14D18"/>
    <w:rsid w:val="00D15E42"/>
    <w:rsid w:val="00D16B79"/>
    <w:rsid w:val="00D17000"/>
    <w:rsid w:val="00D173DA"/>
    <w:rsid w:val="00D17EF1"/>
    <w:rsid w:val="00D207FC"/>
    <w:rsid w:val="00D20FAA"/>
    <w:rsid w:val="00D2106B"/>
    <w:rsid w:val="00D215B4"/>
    <w:rsid w:val="00D2191B"/>
    <w:rsid w:val="00D223D8"/>
    <w:rsid w:val="00D22DBA"/>
    <w:rsid w:val="00D23628"/>
    <w:rsid w:val="00D2442D"/>
    <w:rsid w:val="00D24778"/>
    <w:rsid w:val="00D2489B"/>
    <w:rsid w:val="00D25957"/>
    <w:rsid w:val="00D26E29"/>
    <w:rsid w:val="00D27435"/>
    <w:rsid w:val="00D27706"/>
    <w:rsid w:val="00D27A25"/>
    <w:rsid w:val="00D27AFD"/>
    <w:rsid w:val="00D27D3E"/>
    <w:rsid w:val="00D27F5C"/>
    <w:rsid w:val="00D30951"/>
    <w:rsid w:val="00D30A44"/>
    <w:rsid w:val="00D30FA7"/>
    <w:rsid w:val="00D312DD"/>
    <w:rsid w:val="00D31906"/>
    <w:rsid w:val="00D31AAF"/>
    <w:rsid w:val="00D31D10"/>
    <w:rsid w:val="00D320CB"/>
    <w:rsid w:val="00D32205"/>
    <w:rsid w:val="00D327DE"/>
    <w:rsid w:val="00D329C3"/>
    <w:rsid w:val="00D32A04"/>
    <w:rsid w:val="00D32D08"/>
    <w:rsid w:val="00D32EFA"/>
    <w:rsid w:val="00D335A7"/>
    <w:rsid w:val="00D3380A"/>
    <w:rsid w:val="00D33D84"/>
    <w:rsid w:val="00D340B2"/>
    <w:rsid w:val="00D341C5"/>
    <w:rsid w:val="00D34680"/>
    <w:rsid w:val="00D34BFC"/>
    <w:rsid w:val="00D3518F"/>
    <w:rsid w:val="00D360FD"/>
    <w:rsid w:val="00D364CB"/>
    <w:rsid w:val="00D36618"/>
    <w:rsid w:val="00D37656"/>
    <w:rsid w:val="00D4039A"/>
    <w:rsid w:val="00D4086C"/>
    <w:rsid w:val="00D40B63"/>
    <w:rsid w:val="00D40E17"/>
    <w:rsid w:val="00D40ED9"/>
    <w:rsid w:val="00D41EA9"/>
    <w:rsid w:val="00D4210A"/>
    <w:rsid w:val="00D42188"/>
    <w:rsid w:val="00D42CFF"/>
    <w:rsid w:val="00D43D9A"/>
    <w:rsid w:val="00D43F62"/>
    <w:rsid w:val="00D45065"/>
    <w:rsid w:val="00D4551E"/>
    <w:rsid w:val="00D45945"/>
    <w:rsid w:val="00D45DC4"/>
    <w:rsid w:val="00D46339"/>
    <w:rsid w:val="00D4653D"/>
    <w:rsid w:val="00D469CE"/>
    <w:rsid w:val="00D46FF2"/>
    <w:rsid w:val="00D47E3D"/>
    <w:rsid w:val="00D51696"/>
    <w:rsid w:val="00D51C1B"/>
    <w:rsid w:val="00D51E9E"/>
    <w:rsid w:val="00D52820"/>
    <w:rsid w:val="00D52B45"/>
    <w:rsid w:val="00D52F22"/>
    <w:rsid w:val="00D5327F"/>
    <w:rsid w:val="00D5357D"/>
    <w:rsid w:val="00D53769"/>
    <w:rsid w:val="00D53825"/>
    <w:rsid w:val="00D53E97"/>
    <w:rsid w:val="00D548FF"/>
    <w:rsid w:val="00D5499C"/>
    <w:rsid w:val="00D55211"/>
    <w:rsid w:val="00D558AD"/>
    <w:rsid w:val="00D55915"/>
    <w:rsid w:val="00D55BA2"/>
    <w:rsid w:val="00D55F9C"/>
    <w:rsid w:val="00D56051"/>
    <w:rsid w:val="00D5742C"/>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A44"/>
    <w:rsid w:val="00D81C80"/>
    <w:rsid w:val="00D81D9B"/>
    <w:rsid w:val="00D81E28"/>
    <w:rsid w:val="00D8326F"/>
    <w:rsid w:val="00D836A7"/>
    <w:rsid w:val="00D836D7"/>
    <w:rsid w:val="00D8375D"/>
    <w:rsid w:val="00D84175"/>
    <w:rsid w:val="00D84B54"/>
    <w:rsid w:val="00D84ED5"/>
    <w:rsid w:val="00D852CB"/>
    <w:rsid w:val="00D85B94"/>
    <w:rsid w:val="00D85DF7"/>
    <w:rsid w:val="00D85FD3"/>
    <w:rsid w:val="00D86046"/>
    <w:rsid w:val="00D863FC"/>
    <w:rsid w:val="00D868DB"/>
    <w:rsid w:val="00D86C0D"/>
    <w:rsid w:val="00D86E1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2DE"/>
    <w:rsid w:val="00DA0F0E"/>
    <w:rsid w:val="00DA0FB8"/>
    <w:rsid w:val="00DA12F8"/>
    <w:rsid w:val="00DA2312"/>
    <w:rsid w:val="00DA2EB2"/>
    <w:rsid w:val="00DA398C"/>
    <w:rsid w:val="00DA3E81"/>
    <w:rsid w:val="00DA3F1F"/>
    <w:rsid w:val="00DA51B3"/>
    <w:rsid w:val="00DA581D"/>
    <w:rsid w:val="00DA60C7"/>
    <w:rsid w:val="00DA664F"/>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E3"/>
    <w:rsid w:val="00DB5A10"/>
    <w:rsid w:val="00DB5CB3"/>
    <w:rsid w:val="00DB5EF2"/>
    <w:rsid w:val="00DB608C"/>
    <w:rsid w:val="00DB64BF"/>
    <w:rsid w:val="00DB7441"/>
    <w:rsid w:val="00DB7733"/>
    <w:rsid w:val="00DB7CB5"/>
    <w:rsid w:val="00DB7D4C"/>
    <w:rsid w:val="00DC23FC"/>
    <w:rsid w:val="00DC33B0"/>
    <w:rsid w:val="00DC3643"/>
    <w:rsid w:val="00DC3971"/>
    <w:rsid w:val="00DC3FA7"/>
    <w:rsid w:val="00DC48D4"/>
    <w:rsid w:val="00DC4C7D"/>
    <w:rsid w:val="00DC5028"/>
    <w:rsid w:val="00DC557C"/>
    <w:rsid w:val="00DC5E54"/>
    <w:rsid w:val="00DC6E50"/>
    <w:rsid w:val="00DC708C"/>
    <w:rsid w:val="00DC73E4"/>
    <w:rsid w:val="00DC74B1"/>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279"/>
    <w:rsid w:val="00DD5515"/>
    <w:rsid w:val="00DD6763"/>
    <w:rsid w:val="00DE0405"/>
    <w:rsid w:val="00DE0503"/>
    <w:rsid w:val="00DE12E6"/>
    <w:rsid w:val="00DE18C9"/>
    <w:rsid w:val="00DE1F9D"/>
    <w:rsid w:val="00DE251D"/>
    <w:rsid w:val="00DE2904"/>
    <w:rsid w:val="00DE295F"/>
    <w:rsid w:val="00DE3A7A"/>
    <w:rsid w:val="00DE3E3A"/>
    <w:rsid w:val="00DE4312"/>
    <w:rsid w:val="00DE50B1"/>
    <w:rsid w:val="00DE5465"/>
    <w:rsid w:val="00DE6C3D"/>
    <w:rsid w:val="00DF0AB0"/>
    <w:rsid w:val="00DF0D79"/>
    <w:rsid w:val="00DF118B"/>
    <w:rsid w:val="00DF13D9"/>
    <w:rsid w:val="00DF144D"/>
    <w:rsid w:val="00DF2857"/>
    <w:rsid w:val="00DF3191"/>
    <w:rsid w:val="00DF46CB"/>
    <w:rsid w:val="00DF4B21"/>
    <w:rsid w:val="00DF4F1A"/>
    <w:rsid w:val="00DF4FD8"/>
    <w:rsid w:val="00DF518C"/>
    <w:rsid w:val="00DF5E9B"/>
    <w:rsid w:val="00DF5F00"/>
    <w:rsid w:val="00DF5FC5"/>
    <w:rsid w:val="00DF6B4A"/>
    <w:rsid w:val="00DF6D75"/>
    <w:rsid w:val="00DF6F3B"/>
    <w:rsid w:val="00DF7188"/>
    <w:rsid w:val="00DF72CF"/>
    <w:rsid w:val="00DF7340"/>
    <w:rsid w:val="00DF744E"/>
    <w:rsid w:val="00DF7660"/>
    <w:rsid w:val="00DF7B96"/>
    <w:rsid w:val="00E00553"/>
    <w:rsid w:val="00E00BEB"/>
    <w:rsid w:val="00E01086"/>
    <w:rsid w:val="00E013BE"/>
    <w:rsid w:val="00E0155E"/>
    <w:rsid w:val="00E01D00"/>
    <w:rsid w:val="00E01E49"/>
    <w:rsid w:val="00E029FB"/>
    <w:rsid w:val="00E03786"/>
    <w:rsid w:val="00E04CA5"/>
    <w:rsid w:val="00E0506B"/>
    <w:rsid w:val="00E05C5E"/>
    <w:rsid w:val="00E05CC7"/>
    <w:rsid w:val="00E0648F"/>
    <w:rsid w:val="00E0666E"/>
    <w:rsid w:val="00E0700B"/>
    <w:rsid w:val="00E07199"/>
    <w:rsid w:val="00E072D3"/>
    <w:rsid w:val="00E07646"/>
    <w:rsid w:val="00E07692"/>
    <w:rsid w:val="00E07842"/>
    <w:rsid w:val="00E079AE"/>
    <w:rsid w:val="00E07B15"/>
    <w:rsid w:val="00E07B2F"/>
    <w:rsid w:val="00E101A1"/>
    <w:rsid w:val="00E1159B"/>
    <w:rsid w:val="00E129D2"/>
    <w:rsid w:val="00E13135"/>
    <w:rsid w:val="00E13265"/>
    <w:rsid w:val="00E13357"/>
    <w:rsid w:val="00E1460E"/>
    <w:rsid w:val="00E1543A"/>
    <w:rsid w:val="00E15546"/>
    <w:rsid w:val="00E15AA6"/>
    <w:rsid w:val="00E1615A"/>
    <w:rsid w:val="00E1636E"/>
    <w:rsid w:val="00E16461"/>
    <w:rsid w:val="00E1670B"/>
    <w:rsid w:val="00E16FCA"/>
    <w:rsid w:val="00E17A39"/>
    <w:rsid w:val="00E17B07"/>
    <w:rsid w:val="00E2066D"/>
    <w:rsid w:val="00E206DF"/>
    <w:rsid w:val="00E20E2F"/>
    <w:rsid w:val="00E212D0"/>
    <w:rsid w:val="00E2162F"/>
    <w:rsid w:val="00E217FF"/>
    <w:rsid w:val="00E21EE1"/>
    <w:rsid w:val="00E220ED"/>
    <w:rsid w:val="00E2230A"/>
    <w:rsid w:val="00E2243C"/>
    <w:rsid w:val="00E22D70"/>
    <w:rsid w:val="00E22EE1"/>
    <w:rsid w:val="00E23278"/>
    <w:rsid w:val="00E23603"/>
    <w:rsid w:val="00E23934"/>
    <w:rsid w:val="00E23AD8"/>
    <w:rsid w:val="00E23B88"/>
    <w:rsid w:val="00E23C52"/>
    <w:rsid w:val="00E2420B"/>
    <w:rsid w:val="00E24744"/>
    <w:rsid w:val="00E24888"/>
    <w:rsid w:val="00E25F82"/>
    <w:rsid w:val="00E260E9"/>
    <w:rsid w:val="00E272EA"/>
    <w:rsid w:val="00E27A36"/>
    <w:rsid w:val="00E27C37"/>
    <w:rsid w:val="00E27FBA"/>
    <w:rsid w:val="00E30903"/>
    <w:rsid w:val="00E30A9E"/>
    <w:rsid w:val="00E3116B"/>
    <w:rsid w:val="00E31D94"/>
    <w:rsid w:val="00E323DD"/>
    <w:rsid w:val="00E3263A"/>
    <w:rsid w:val="00E32FEF"/>
    <w:rsid w:val="00E3336D"/>
    <w:rsid w:val="00E3392D"/>
    <w:rsid w:val="00E339E3"/>
    <w:rsid w:val="00E33D98"/>
    <w:rsid w:val="00E34D9E"/>
    <w:rsid w:val="00E35AA6"/>
    <w:rsid w:val="00E3697E"/>
    <w:rsid w:val="00E36A42"/>
    <w:rsid w:val="00E3710C"/>
    <w:rsid w:val="00E3754E"/>
    <w:rsid w:val="00E376A1"/>
    <w:rsid w:val="00E37D6E"/>
    <w:rsid w:val="00E4048C"/>
    <w:rsid w:val="00E41DCA"/>
    <w:rsid w:val="00E4203A"/>
    <w:rsid w:val="00E42EB9"/>
    <w:rsid w:val="00E43334"/>
    <w:rsid w:val="00E43D0C"/>
    <w:rsid w:val="00E446D5"/>
    <w:rsid w:val="00E448AF"/>
    <w:rsid w:val="00E448E3"/>
    <w:rsid w:val="00E4498D"/>
    <w:rsid w:val="00E44AB2"/>
    <w:rsid w:val="00E456DD"/>
    <w:rsid w:val="00E457DA"/>
    <w:rsid w:val="00E45A3E"/>
    <w:rsid w:val="00E45EFC"/>
    <w:rsid w:val="00E461A3"/>
    <w:rsid w:val="00E471B1"/>
    <w:rsid w:val="00E4753F"/>
    <w:rsid w:val="00E47584"/>
    <w:rsid w:val="00E50030"/>
    <w:rsid w:val="00E50D05"/>
    <w:rsid w:val="00E50E7B"/>
    <w:rsid w:val="00E51303"/>
    <w:rsid w:val="00E5158C"/>
    <w:rsid w:val="00E519B3"/>
    <w:rsid w:val="00E52C89"/>
    <w:rsid w:val="00E531EA"/>
    <w:rsid w:val="00E533F5"/>
    <w:rsid w:val="00E538BC"/>
    <w:rsid w:val="00E53AF7"/>
    <w:rsid w:val="00E54327"/>
    <w:rsid w:val="00E54356"/>
    <w:rsid w:val="00E548DF"/>
    <w:rsid w:val="00E559C0"/>
    <w:rsid w:val="00E55AE0"/>
    <w:rsid w:val="00E55BBF"/>
    <w:rsid w:val="00E5610D"/>
    <w:rsid w:val="00E56929"/>
    <w:rsid w:val="00E57693"/>
    <w:rsid w:val="00E57D52"/>
    <w:rsid w:val="00E57EBD"/>
    <w:rsid w:val="00E60010"/>
    <w:rsid w:val="00E60181"/>
    <w:rsid w:val="00E60B7F"/>
    <w:rsid w:val="00E61527"/>
    <w:rsid w:val="00E6165C"/>
    <w:rsid w:val="00E619CC"/>
    <w:rsid w:val="00E61C3F"/>
    <w:rsid w:val="00E61F36"/>
    <w:rsid w:val="00E63384"/>
    <w:rsid w:val="00E6409F"/>
    <w:rsid w:val="00E641C6"/>
    <w:rsid w:val="00E6423B"/>
    <w:rsid w:val="00E642A3"/>
    <w:rsid w:val="00E6492E"/>
    <w:rsid w:val="00E64D2F"/>
    <w:rsid w:val="00E650E7"/>
    <w:rsid w:val="00E65683"/>
    <w:rsid w:val="00E6568D"/>
    <w:rsid w:val="00E658F7"/>
    <w:rsid w:val="00E65E24"/>
    <w:rsid w:val="00E66102"/>
    <w:rsid w:val="00E66653"/>
    <w:rsid w:val="00E67110"/>
    <w:rsid w:val="00E6719E"/>
    <w:rsid w:val="00E67E94"/>
    <w:rsid w:val="00E70814"/>
    <w:rsid w:val="00E717DD"/>
    <w:rsid w:val="00E71EE9"/>
    <w:rsid w:val="00E72562"/>
    <w:rsid w:val="00E73B56"/>
    <w:rsid w:val="00E74500"/>
    <w:rsid w:val="00E7456A"/>
    <w:rsid w:val="00E74612"/>
    <w:rsid w:val="00E76751"/>
    <w:rsid w:val="00E7690A"/>
    <w:rsid w:val="00E775A9"/>
    <w:rsid w:val="00E77888"/>
    <w:rsid w:val="00E80218"/>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6F4E"/>
    <w:rsid w:val="00E8725B"/>
    <w:rsid w:val="00E87373"/>
    <w:rsid w:val="00E878CD"/>
    <w:rsid w:val="00E879AE"/>
    <w:rsid w:val="00E90E19"/>
    <w:rsid w:val="00E91191"/>
    <w:rsid w:val="00E91D5F"/>
    <w:rsid w:val="00E92331"/>
    <w:rsid w:val="00E92661"/>
    <w:rsid w:val="00E92674"/>
    <w:rsid w:val="00E939A8"/>
    <w:rsid w:val="00E94084"/>
    <w:rsid w:val="00E944E1"/>
    <w:rsid w:val="00E94D9C"/>
    <w:rsid w:val="00E9555D"/>
    <w:rsid w:val="00E95D43"/>
    <w:rsid w:val="00E96047"/>
    <w:rsid w:val="00E9707B"/>
    <w:rsid w:val="00E9746F"/>
    <w:rsid w:val="00E97837"/>
    <w:rsid w:val="00E97E68"/>
    <w:rsid w:val="00EA0450"/>
    <w:rsid w:val="00EA19C0"/>
    <w:rsid w:val="00EA1B12"/>
    <w:rsid w:val="00EA1F17"/>
    <w:rsid w:val="00EA28A2"/>
    <w:rsid w:val="00EA2DE3"/>
    <w:rsid w:val="00EA2E9F"/>
    <w:rsid w:val="00EA302A"/>
    <w:rsid w:val="00EA3152"/>
    <w:rsid w:val="00EA39E8"/>
    <w:rsid w:val="00EA4018"/>
    <w:rsid w:val="00EA4C07"/>
    <w:rsid w:val="00EA5B37"/>
    <w:rsid w:val="00EA67DE"/>
    <w:rsid w:val="00EA6AA4"/>
    <w:rsid w:val="00EB0101"/>
    <w:rsid w:val="00EB0598"/>
    <w:rsid w:val="00EB099E"/>
    <w:rsid w:val="00EB11AA"/>
    <w:rsid w:val="00EB14DC"/>
    <w:rsid w:val="00EB15EF"/>
    <w:rsid w:val="00EB174D"/>
    <w:rsid w:val="00EB18F3"/>
    <w:rsid w:val="00EB19BE"/>
    <w:rsid w:val="00EB1A51"/>
    <w:rsid w:val="00EB32CA"/>
    <w:rsid w:val="00EB3C6D"/>
    <w:rsid w:val="00EB451A"/>
    <w:rsid w:val="00EB47FE"/>
    <w:rsid w:val="00EB4A16"/>
    <w:rsid w:val="00EB4B13"/>
    <w:rsid w:val="00EB4B96"/>
    <w:rsid w:val="00EB509F"/>
    <w:rsid w:val="00EB5765"/>
    <w:rsid w:val="00EB5A78"/>
    <w:rsid w:val="00EB60FF"/>
    <w:rsid w:val="00EB62E3"/>
    <w:rsid w:val="00EB66DD"/>
    <w:rsid w:val="00EB68C9"/>
    <w:rsid w:val="00EB7921"/>
    <w:rsid w:val="00EB7D0E"/>
    <w:rsid w:val="00EC0115"/>
    <w:rsid w:val="00EC0B5E"/>
    <w:rsid w:val="00EC0C71"/>
    <w:rsid w:val="00EC17C8"/>
    <w:rsid w:val="00EC197A"/>
    <w:rsid w:val="00EC199D"/>
    <w:rsid w:val="00EC2C03"/>
    <w:rsid w:val="00EC2D03"/>
    <w:rsid w:val="00EC35E1"/>
    <w:rsid w:val="00EC365A"/>
    <w:rsid w:val="00EC3986"/>
    <w:rsid w:val="00EC42B2"/>
    <w:rsid w:val="00EC4D1A"/>
    <w:rsid w:val="00EC5205"/>
    <w:rsid w:val="00EC55C3"/>
    <w:rsid w:val="00EC58A2"/>
    <w:rsid w:val="00EC625F"/>
    <w:rsid w:val="00EC6966"/>
    <w:rsid w:val="00EC6E1D"/>
    <w:rsid w:val="00EC76A0"/>
    <w:rsid w:val="00EC789E"/>
    <w:rsid w:val="00ED0922"/>
    <w:rsid w:val="00ED0A81"/>
    <w:rsid w:val="00ED12E4"/>
    <w:rsid w:val="00ED19E1"/>
    <w:rsid w:val="00ED378A"/>
    <w:rsid w:val="00ED3CD6"/>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8F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5A45"/>
    <w:rsid w:val="00F0658F"/>
    <w:rsid w:val="00F06784"/>
    <w:rsid w:val="00F07851"/>
    <w:rsid w:val="00F07A09"/>
    <w:rsid w:val="00F108A8"/>
    <w:rsid w:val="00F108F3"/>
    <w:rsid w:val="00F10F6D"/>
    <w:rsid w:val="00F120F9"/>
    <w:rsid w:val="00F1283A"/>
    <w:rsid w:val="00F12C3C"/>
    <w:rsid w:val="00F13517"/>
    <w:rsid w:val="00F140FB"/>
    <w:rsid w:val="00F14363"/>
    <w:rsid w:val="00F15E1C"/>
    <w:rsid w:val="00F1698F"/>
    <w:rsid w:val="00F169AA"/>
    <w:rsid w:val="00F17C5C"/>
    <w:rsid w:val="00F17D00"/>
    <w:rsid w:val="00F2028C"/>
    <w:rsid w:val="00F20485"/>
    <w:rsid w:val="00F206BE"/>
    <w:rsid w:val="00F21581"/>
    <w:rsid w:val="00F21B38"/>
    <w:rsid w:val="00F2229D"/>
    <w:rsid w:val="00F2237A"/>
    <w:rsid w:val="00F2260A"/>
    <w:rsid w:val="00F2288A"/>
    <w:rsid w:val="00F22B23"/>
    <w:rsid w:val="00F23488"/>
    <w:rsid w:val="00F241CF"/>
    <w:rsid w:val="00F245CA"/>
    <w:rsid w:val="00F24E34"/>
    <w:rsid w:val="00F251EE"/>
    <w:rsid w:val="00F2561A"/>
    <w:rsid w:val="00F258E2"/>
    <w:rsid w:val="00F259B7"/>
    <w:rsid w:val="00F26191"/>
    <w:rsid w:val="00F262CF"/>
    <w:rsid w:val="00F26782"/>
    <w:rsid w:val="00F273EB"/>
    <w:rsid w:val="00F27C3C"/>
    <w:rsid w:val="00F301D1"/>
    <w:rsid w:val="00F30D94"/>
    <w:rsid w:val="00F31732"/>
    <w:rsid w:val="00F318B1"/>
    <w:rsid w:val="00F31FCE"/>
    <w:rsid w:val="00F321CD"/>
    <w:rsid w:val="00F32C6C"/>
    <w:rsid w:val="00F34361"/>
    <w:rsid w:val="00F3466D"/>
    <w:rsid w:val="00F34BE3"/>
    <w:rsid w:val="00F355EE"/>
    <w:rsid w:val="00F36696"/>
    <w:rsid w:val="00F3684D"/>
    <w:rsid w:val="00F37446"/>
    <w:rsid w:val="00F37479"/>
    <w:rsid w:val="00F37963"/>
    <w:rsid w:val="00F37C66"/>
    <w:rsid w:val="00F37E68"/>
    <w:rsid w:val="00F401DD"/>
    <w:rsid w:val="00F409DE"/>
    <w:rsid w:val="00F41595"/>
    <w:rsid w:val="00F41A42"/>
    <w:rsid w:val="00F41B96"/>
    <w:rsid w:val="00F41E45"/>
    <w:rsid w:val="00F41FAA"/>
    <w:rsid w:val="00F41FFC"/>
    <w:rsid w:val="00F422F2"/>
    <w:rsid w:val="00F4230D"/>
    <w:rsid w:val="00F42932"/>
    <w:rsid w:val="00F430F2"/>
    <w:rsid w:val="00F438FA"/>
    <w:rsid w:val="00F43A0B"/>
    <w:rsid w:val="00F43A8D"/>
    <w:rsid w:val="00F441BE"/>
    <w:rsid w:val="00F443A1"/>
    <w:rsid w:val="00F44E31"/>
    <w:rsid w:val="00F458B4"/>
    <w:rsid w:val="00F45B7D"/>
    <w:rsid w:val="00F45DA9"/>
    <w:rsid w:val="00F4610F"/>
    <w:rsid w:val="00F464A1"/>
    <w:rsid w:val="00F466AC"/>
    <w:rsid w:val="00F46FEF"/>
    <w:rsid w:val="00F47494"/>
    <w:rsid w:val="00F474C5"/>
    <w:rsid w:val="00F4778D"/>
    <w:rsid w:val="00F477B7"/>
    <w:rsid w:val="00F47E50"/>
    <w:rsid w:val="00F5080E"/>
    <w:rsid w:val="00F5127D"/>
    <w:rsid w:val="00F516B5"/>
    <w:rsid w:val="00F519BB"/>
    <w:rsid w:val="00F52364"/>
    <w:rsid w:val="00F52420"/>
    <w:rsid w:val="00F5285E"/>
    <w:rsid w:val="00F52A99"/>
    <w:rsid w:val="00F53378"/>
    <w:rsid w:val="00F53A3A"/>
    <w:rsid w:val="00F540F4"/>
    <w:rsid w:val="00F54841"/>
    <w:rsid w:val="00F54D25"/>
    <w:rsid w:val="00F54DD6"/>
    <w:rsid w:val="00F5623E"/>
    <w:rsid w:val="00F562F2"/>
    <w:rsid w:val="00F567F6"/>
    <w:rsid w:val="00F57E58"/>
    <w:rsid w:val="00F6012A"/>
    <w:rsid w:val="00F605C6"/>
    <w:rsid w:val="00F6082D"/>
    <w:rsid w:val="00F60FE1"/>
    <w:rsid w:val="00F616A9"/>
    <w:rsid w:val="00F616D4"/>
    <w:rsid w:val="00F617AE"/>
    <w:rsid w:val="00F61E92"/>
    <w:rsid w:val="00F625A1"/>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20F2"/>
    <w:rsid w:val="00F72C00"/>
    <w:rsid w:val="00F73049"/>
    <w:rsid w:val="00F73A4B"/>
    <w:rsid w:val="00F74043"/>
    <w:rsid w:val="00F747C8"/>
    <w:rsid w:val="00F752B6"/>
    <w:rsid w:val="00F75E38"/>
    <w:rsid w:val="00F763A0"/>
    <w:rsid w:val="00F76529"/>
    <w:rsid w:val="00F76942"/>
    <w:rsid w:val="00F76E6C"/>
    <w:rsid w:val="00F77C7D"/>
    <w:rsid w:val="00F8011E"/>
    <w:rsid w:val="00F80161"/>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3F9"/>
    <w:rsid w:val="00F874A7"/>
    <w:rsid w:val="00F87E27"/>
    <w:rsid w:val="00F9010B"/>
    <w:rsid w:val="00F90B17"/>
    <w:rsid w:val="00F90FBE"/>
    <w:rsid w:val="00F912B8"/>
    <w:rsid w:val="00F9191D"/>
    <w:rsid w:val="00F929A5"/>
    <w:rsid w:val="00F93430"/>
    <w:rsid w:val="00F93C5A"/>
    <w:rsid w:val="00F956FD"/>
    <w:rsid w:val="00F959F6"/>
    <w:rsid w:val="00F96CDF"/>
    <w:rsid w:val="00F978B0"/>
    <w:rsid w:val="00F97A10"/>
    <w:rsid w:val="00F97A51"/>
    <w:rsid w:val="00F97AF9"/>
    <w:rsid w:val="00FA011D"/>
    <w:rsid w:val="00FA0631"/>
    <w:rsid w:val="00FA080E"/>
    <w:rsid w:val="00FA087E"/>
    <w:rsid w:val="00FA0C4C"/>
    <w:rsid w:val="00FA0CB7"/>
    <w:rsid w:val="00FA10D5"/>
    <w:rsid w:val="00FA22A9"/>
    <w:rsid w:val="00FA28A2"/>
    <w:rsid w:val="00FA2F14"/>
    <w:rsid w:val="00FA386D"/>
    <w:rsid w:val="00FA3BD1"/>
    <w:rsid w:val="00FA4075"/>
    <w:rsid w:val="00FA4827"/>
    <w:rsid w:val="00FA483E"/>
    <w:rsid w:val="00FA4989"/>
    <w:rsid w:val="00FA4C4A"/>
    <w:rsid w:val="00FA4F4C"/>
    <w:rsid w:val="00FA5165"/>
    <w:rsid w:val="00FA5A4E"/>
    <w:rsid w:val="00FA5CF2"/>
    <w:rsid w:val="00FA5E52"/>
    <w:rsid w:val="00FA60A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A6B"/>
    <w:rsid w:val="00FB50C3"/>
    <w:rsid w:val="00FB5239"/>
    <w:rsid w:val="00FB5247"/>
    <w:rsid w:val="00FB55CC"/>
    <w:rsid w:val="00FB5CF8"/>
    <w:rsid w:val="00FB6A51"/>
    <w:rsid w:val="00FB7283"/>
    <w:rsid w:val="00FB76FA"/>
    <w:rsid w:val="00FB7A88"/>
    <w:rsid w:val="00FC005F"/>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7B2A"/>
    <w:rsid w:val="00FC7BC7"/>
    <w:rsid w:val="00FD0A38"/>
    <w:rsid w:val="00FD1072"/>
    <w:rsid w:val="00FD14DA"/>
    <w:rsid w:val="00FD2A6E"/>
    <w:rsid w:val="00FD2A9D"/>
    <w:rsid w:val="00FD2E0A"/>
    <w:rsid w:val="00FD30A6"/>
    <w:rsid w:val="00FD3674"/>
    <w:rsid w:val="00FD3878"/>
    <w:rsid w:val="00FD3885"/>
    <w:rsid w:val="00FD39A9"/>
    <w:rsid w:val="00FD3F43"/>
    <w:rsid w:val="00FD4209"/>
    <w:rsid w:val="00FD4449"/>
    <w:rsid w:val="00FD4AC2"/>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30E"/>
    <w:rsid w:val="00FE20D1"/>
    <w:rsid w:val="00FE238A"/>
    <w:rsid w:val="00FE2D41"/>
    <w:rsid w:val="00FE40DF"/>
    <w:rsid w:val="00FE4B0C"/>
    <w:rsid w:val="00FE5530"/>
    <w:rsid w:val="00FE628B"/>
    <w:rsid w:val="00FE6488"/>
    <w:rsid w:val="00FE67C4"/>
    <w:rsid w:val="00FE6904"/>
    <w:rsid w:val="00FE71B3"/>
    <w:rsid w:val="00FE7901"/>
    <w:rsid w:val="00FE7E7A"/>
    <w:rsid w:val="00FF060E"/>
    <w:rsid w:val="00FF0A1A"/>
    <w:rsid w:val="00FF1000"/>
    <w:rsid w:val="00FF12DC"/>
    <w:rsid w:val="00FF19D2"/>
    <w:rsid w:val="00FF2962"/>
    <w:rsid w:val="00FF2ED3"/>
    <w:rsid w:val="00FF3040"/>
    <w:rsid w:val="00FF33CF"/>
    <w:rsid w:val="00FF3E3F"/>
    <w:rsid w:val="00FF64AC"/>
    <w:rsid w:val="00FF6B55"/>
    <w:rsid w:val="00FF7441"/>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724</Words>
  <Characters>4133</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998</cp:revision>
  <cp:lastPrinted>2017-06-29T06:55:00Z</cp:lastPrinted>
  <dcterms:created xsi:type="dcterms:W3CDTF">2017-06-29T06:55:00Z</dcterms:created>
  <dcterms:modified xsi:type="dcterms:W3CDTF">2017-07-17T03:24:00Z</dcterms:modified>
</cp:coreProperties>
</file>