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r w:rsidR="00D2106B">
        <w:fldChar w:fldCharType="begin"/>
      </w:r>
      <w:r w:rsidR="00D2106B">
        <w:instrText xml:space="preserve"> HYPERLINK "http://cs229.stanford.edu/" </w:instrText>
      </w:r>
      <w:r w:rsidR="00D2106B">
        <w:fldChar w:fldCharType="separate"/>
      </w:r>
      <w:r w:rsidRPr="00A677B3">
        <w:rPr>
          <w:rStyle w:val="a8"/>
          <w:rFonts w:ascii="Times" w:hAnsi="Times" w:cs="Times"/>
          <w:kern w:val="0"/>
          <w:sz w:val="37"/>
          <w:szCs w:val="37"/>
        </w:rPr>
        <w:t>Andrew Ng</w:t>
      </w:r>
      <w:r w:rsidR="00D2106B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7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69CEDCCA" w14:textId="5501864D" w:rsidR="004F7252" w:rsidRDefault="00E33D98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r w:rsidR="00D2106B">
        <w:fldChar w:fldCharType="begin"/>
      </w:r>
      <w:r w:rsidR="00D2106B">
        <w:instrText xml:space="preserve"> HYPERLINK "https://zhuanlan.zhihu.com/python-kivy" </w:instrText>
      </w:r>
      <w:r w:rsidR="00D2106B">
        <w:fldChar w:fldCharType="separate"/>
      </w:r>
      <w:r w:rsidRPr="00A677B3">
        <w:rPr>
          <w:rStyle w:val="a8"/>
          <w:rFonts w:ascii="Times" w:hAnsi="Times" w:cs="Times" w:hint="eastAsia"/>
          <w:kern w:val="0"/>
          <w:sz w:val="37"/>
          <w:szCs w:val="37"/>
        </w:rPr>
        <w:t>CycleUser</w:t>
      </w:r>
      <w:r w:rsidR="00D2106B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7EF34FDF" w14:textId="77777777" w:rsidR="00B22368" w:rsidRDefault="00B22368" w:rsidP="00DD5279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 w:hint="eastAsia"/>
          <w:color w:val="000000"/>
          <w:kern w:val="0"/>
          <w:sz w:val="56"/>
          <w:szCs w:val="56"/>
        </w:rPr>
      </w:pPr>
    </w:p>
    <w:p w14:paraId="6DF25462" w14:textId="53D1F87F" w:rsidR="00DD5279" w:rsidRDefault="00F873F9" w:rsidP="00DF2857">
      <w:pPr>
        <w:pStyle w:val="1"/>
        <w:rPr>
          <w:rFonts w:hint="eastAsia"/>
        </w:rPr>
      </w:pPr>
      <w:r w:rsidRPr="00F873F9">
        <w:t>k均值聚类算法</w:t>
      </w:r>
      <w:r>
        <w:rPr>
          <w:rFonts w:hint="eastAsia"/>
        </w:rPr>
        <w:t>(</w:t>
      </w:r>
      <w:r w:rsidR="00DD5279">
        <w:t>k-means clustering algorithm</w:t>
      </w:r>
      <w:r>
        <w:t>)</w:t>
      </w:r>
    </w:p>
    <w:p w14:paraId="59DE9196" w14:textId="7D1FF28D" w:rsidR="002D1A22" w:rsidRDefault="002D1A22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在聚类的问题中，我们得到了一组训练样本集</w:t>
      </w:r>
      <w:r w:rsidR="005A424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A4249">
        <w:rPr>
          <w:rFonts w:ascii="Times" w:hAnsi="Times" w:cs="Times"/>
          <w:color w:val="000000"/>
          <w:kern w:val="0"/>
          <w:sz w:val="32"/>
          <w:szCs w:val="32"/>
        </w:rPr>
        <w:t>{x</w:t>
      </w:r>
      <w:r w:rsidR="005A4249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5A4249">
        <w:rPr>
          <w:rFonts w:ascii="Times" w:hAnsi="Times" w:cs="Times"/>
          <w:color w:val="000000"/>
          <w:kern w:val="0"/>
          <w:sz w:val="32"/>
          <w:szCs w:val="32"/>
        </w:rPr>
        <w:t>,</w:t>
      </w:r>
      <w:r w:rsidR="00F37C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37C66">
        <w:rPr>
          <w:rFonts w:ascii="Times" w:hAnsi="Times" w:cs="Times"/>
          <w:color w:val="000000"/>
          <w:kern w:val="0"/>
          <w:sz w:val="32"/>
          <w:szCs w:val="32"/>
        </w:rPr>
        <w:t>...</w:t>
      </w:r>
      <w:r w:rsidR="005A4249">
        <w:rPr>
          <w:rFonts w:ascii="Times" w:hAnsi="Times" w:cs="Times"/>
          <w:color w:val="000000"/>
          <w:kern w:val="0"/>
          <w:sz w:val="32"/>
          <w:szCs w:val="32"/>
        </w:rPr>
        <w:t>, x</w:t>
      </w:r>
      <w:r w:rsidR="005A4249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5A4249">
        <w:rPr>
          <w:rFonts w:ascii="Times" w:hAnsi="Times" w:cs="Times"/>
          <w:color w:val="000000"/>
          <w:kern w:val="0"/>
          <w:sz w:val="32"/>
          <w:szCs w:val="32"/>
        </w:rPr>
        <w:t>}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，然后想要把这些样本划分成若干个相关的“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类群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clusters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E2420B">
        <w:rPr>
          <w:rFonts w:ascii="Times" w:hAnsi="Times" w:cs="Times" w:hint="eastAsia"/>
          <w:color w:val="000000"/>
          <w:kern w:val="0"/>
          <w:sz w:val="32"/>
          <w:szCs w:val="32"/>
        </w:rPr>
        <w:t>。其中的</w:t>
      </w:r>
      <w:r w:rsidR="00E2420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420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2420B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E2420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E2420B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E2420B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E2420B">
        <w:rPr>
          <w:rFonts w:ascii="Times" w:hAnsi="Times" w:cs="Times" w:hint="eastAsia"/>
          <w:color w:val="000000"/>
          <w:kern w:val="0"/>
          <w:sz w:val="32"/>
          <w:szCs w:val="32"/>
        </w:rPr>
        <w:t>，而并未给出分类标签</w:t>
      </w:r>
      <w:r w:rsidR="00E2420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420B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E2420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A0325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A0325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F65E83">
        <w:rPr>
          <w:rFonts w:ascii="Times" w:hAnsi="Times" w:cs="Times" w:hint="eastAsia"/>
          <w:color w:val="000000"/>
          <w:kern w:val="0"/>
          <w:sz w:val="32"/>
          <w:szCs w:val="32"/>
        </w:rPr>
        <w:t>所以这就是一个无监督学习的问题了。</w:t>
      </w:r>
    </w:p>
    <w:p w14:paraId="4F270C8D" w14:textId="77777777" w:rsidR="00F65E83" w:rsidRDefault="00F65E83" w:rsidP="00F65E8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均值聚类算法如下所示：</w:t>
      </w:r>
    </w:p>
    <w:p w14:paraId="1997477D" w14:textId="040458DA" w:rsidR="00DD5279" w:rsidRDefault="00DD5279" w:rsidP="00F65E8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1. 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随机初始化（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nitialize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）聚类重心</w:t>
      </w:r>
      <w:r w:rsidR="00D335A7">
        <w:rPr>
          <w:rFonts w:ascii="Times" w:hAnsi="Times" w:cs="Times"/>
          <w:color w:val="000000"/>
          <w:kern w:val="0"/>
          <w:sz w:val="32"/>
          <w:szCs w:val="32"/>
        </w:rPr>
        <w:t>（</w:t>
      </w:r>
      <w:r>
        <w:rPr>
          <w:rFonts w:ascii="Times" w:hAnsi="Times" w:cs="Times"/>
          <w:color w:val="000000"/>
          <w:kern w:val="0"/>
          <w:sz w:val="32"/>
          <w:szCs w:val="32"/>
        </w:rPr>
        <w:t>cluster centroids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,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ascii="Times" w:hAnsi="Times" w:cs="Times"/>
          <w:color w:val="000000"/>
          <w:kern w:val="0"/>
          <w:sz w:val="32"/>
          <w:szCs w:val="32"/>
        </w:rPr>
        <w:t>,</w:t>
      </w:r>
      <w:r w:rsidR="00E94084">
        <w:rPr>
          <w:rFonts w:ascii="Times" w:hAnsi="Times" w:cs="Times"/>
          <w:color w:val="000000"/>
          <w:kern w:val="0"/>
          <w:sz w:val="32"/>
          <w:szCs w:val="32"/>
        </w:rPr>
        <w:t>...</w:t>
      </w:r>
      <w:r w:rsidR="00960AF1">
        <w:rPr>
          <w:rFonts w:ascii="Times" w:hAnsi="Times" w:cs="Times"/>
          <w:color w:val="000000"/>
          <w:kern w:val="0"/>
          <w:sz w:val="32"/>
          <w:szCs w:val="32"/>
        </w:rPr>
        <w:t>,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k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n </w:t>
      </w:r>
      <w:r w:rsidR="00D335A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74EFB4DD" w14:textId="782D7C2E" w:rsidR="00DD5279" w:rsidRDefault="00DD5279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2. </w:t>
      </w:r>
      <w:r w:rsidR="0039521E">
        <w:rPr>
          <w:rFonts w:ascii="Times" w:hAnsi="Times" w:cs="Times" w:hint="eastAsia"/>
          <w:color w:val="000000"/>
          <w:kern w:val="0"/>
          <w:sz w:val="32"/>
          <w:szCs w:val="32"/>
        </w:rPr>
        <w:t>重复下列过程直到收敛（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convergence</w:t>
      </w:r>
      <w:r w:rsidR="0039521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: { </w:t>
      </w:r>
    </w:p>
    <w:p w14:paraId="619141F9" w14:textId="059571B4" w:rsidR="00DD5279" w:rsidRDefault="0039521E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对每个</w:t>
      </w:r>
      <w:r w:rsidR="00DD5279">
        <w:rPr>
          <w:rFonts w:ascii="Times" w:hAnsi="Times" w:cs="Times"/>
          <w:color w:val="000000"/>
          <w:kern w:val="0"/>
          <w:sz w:val="32"/>
          <w:szCs w:val="32"/>
        </w:rPr>
        <w:t xml:space="preserve"> 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 w:rsidR="00DD5279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4717AEF4" w14:textId="3F5B5BD1" w:rsidR="00DD5279" w:rsidRDefault="002202DE" w:rsidP="00B758F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2202DE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2EDE262A" wp14:editId="1B6ADD72">
            <wp:extent cx="4686300" cy="939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D7DA" w14:textId="6850B7BE" w:rsidR="00DF4B21" w:rsidRDefault="00DF4B21" w:rsidP="00DF4B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对每个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j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DBE1D20" w14:textId="6C5F0AA3" w:rsidR="002202DE" w:rsidRDefault="002202DE" w:rsidP="00B758F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2202DE">
        <w:rPr>
          <w:rFonts w:ascii="Times" w:hAnsi="Times" w:cs="Times"/>
          <w:color w:val="000000"/>
          <w:kern w:val="0"/>
        </w:rPr>
        <w:drawing>
          <wp:inline distT="0" distB="0" distL="0" distR="0" wp14:anchorId="15280022" wp14:editId="3A99E800">
            <wp:extent cx="4597400" cy="14097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10BE" w14:textId="77777777" w:rsidR="00DD5279" w:rsidRDefault="00DD5279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} </w:t>
      </w:r>
    </w:p>
    <w:p w14:paraId="5F11574B" w14:textId="77777777" w:rsidR="00DD5279" w:rsidRDefault="00DD5279" w:rsidP="00DD52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4A6C2641" w14:textId="090E430B" w:rsidR="00850474" w:rsidRDefault="00360728" w:rsidP="0015023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在上面的算法中，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是我们这个算法的一个参数，也就是我们要分出来的群组个数</w:t>
      </w:r>
      <w:r w:rsidR="00337E5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37E50">
        <w:rPr>
          <w:rFonts w:ascii="Times" w:hAnsi="Times" w:cs="Times"/>
          <w:color w:val="000000"/>
          <w:kern w:val="0"/>
          <w:sz w:val="32"/>
          <w:szCs w:val="32"/>
        </w:rPr>
        <w:t>number of clusters</w:t>
      </w:r>
      <w:r w:rsidR="00337E5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27E96">
        <w:rPr>
          <w:rFonts w:ascii="Times" w:hAnsi="Times" w:cs="Times" w:hint="eastAsia"/>
          <w:color w:val="000000"/>
          <w:kern w:val="0"/>
          <w:sz w:val="32"/>
          <w:szCs w:val="32"/>
        </w:rPr>
        <w:t>；而聚类重心</w:t>
      </w:r>
      <w:r w:rsidR="00827E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26642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826642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826642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827E96">
        <w:rPr>
          <w:rFonts w:ascii="Times" w:hAnsi="Times" w:cs="Times" w:hint="eastAsia"/>
          <w:color w:val="000000"/>
          <w:kern w:val="0"/>
          <w:sz w:val="32"/>
          <w:szCs w:val="32"/>
        </w:rPr>
        <w:t>表示的是我们对各个聚类的中心位置的</w:t>
      </w:r>
      <w:r w:rsidR="00827E96">
        <w:rPr>
          <w:rFonts w:ascii="Times" w:hAnsi="Times" w:cs="Times" w:hint="eastAsia"/>
          <w:color w:val="000000"/>
          <w:kern w:val="0"/>
          <w:sz w:val="32"/>
          <w:szCs w:val="32"/>
        </w:rPr>
        <w:t>当前</w:t>
      </w:r>
      <w:r w:rsidR="00827E96">
        <w:rPr>
          <w:rFonts w:ascii="Times" w:hAnsi="Times" w:cs="Times" w:hint="eastAsia"/>
          <w:color w:val="000000"/>
          <w:kern w:val="0"/>
          <w:sz w:val="32"/>
          <w:szCs w:val="32"/>
        </w:rPr>
        <w:t>猜测。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在上面算法的第一步当中，需要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初始化</w:t>
      </w:r>
      <w:r w:rsidR="006A3CB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A3CB9">
        <w:rPr>
          <w:rFonts w:ascii="Times" w:hAnsi="Times" w:cs="Times"/>
          <w:color w:val="000000"/>
          <w:kern w:val="0"/>
          <w:sz w:val="32"/>
          <w:szCs w:val="32"/>
        </w:rPr>
        <w:t>initiali</w:t>
      </w:r>
      <w:r w:rsidR="006A3CB9">
        <w:rPr>
          <w:rFonts w:ascii="Times" w:hAnsi="Times" w:cs="Times"/>
          <w:color w:val="000000"/>
          <w:kern w:val="0"/>
          <w:sz w:val="32"/>
          <w:szCs w:val="32"/>
        </w:rPr>
        <w:t>ze</w:t>
      </w:r>
      <w:r w:rsidR="006A3CB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聚类重心</w:t>
      </w:r>
      <w:r w:rsidR="006A3CB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A3CB9">
        <w:rPr>
          <w:rFonts w:ascii="Times" w:hAnsi="Times" w:cs="Times"/>
          <w:color w:val="000000"/>
          <w:kern w:val="0"/>
          <w:sz w:val="32"/>
          <w:szCs w:val="32"/>
        </w:rPr>
        <w:t>cluster centroids</w:t>
      </w:r>
      <w:r w:rsidR="006A3CB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FA4C4A">
        <w:rPr>
          <w:rFonts w:ascii="Times" w:hAnsi="Times" w:cs="Times" w:hint="eastAsia"/>
          <w:color w:val="000000"/>
          <w:kern w:val="0"/>
          <w:sz w:val="32"/>
          <w:szCs w:val="32"/>
        </w:rPr>
        <w:t>可以这样实现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  <w:r w:rsidR="00270FAF">
        <w:rPr>
          <w:rFonts w:ascii="Times" w:hAnsi="Times" w:cs="Times" w:hint="eastAsia"/>
          <w:color w:val="000000"/>
          <w:kern w:val="0"/>
          <w:sz w:val="32"/>
          <w:szCs w:val="32"/>
        </w:rPr>
        <w:t>随机选择</w:t>
      </w:r>
      <w:r w:rsidR="00270FA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270FAF">
        <w:rPr>
          <w:rFonts w:ascii="Times" w:hAnsi="Times" w:cs="Times" w:hint="eastAsia"/>
          <w:color w:val="000000"/>
          <w:kern w:val="0"/>
          <w:sz w:val="32"/>
          <w:szCs w:val="32"/>
        </w:rPr>
        <w:t>个训练样本，然后设置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聚类重心等于这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个样本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4551E">
        <w:rPr>
          <w:rFonts w:ascii="Times" w:hAnsi="Times" w:cs="Times" w:hint="eastAsia"/>
          <w:color w:val="000000"/>
          <w:kern w:val="0"/>
          <w:sz w:val="32"/>
          <w:szCs w:val="32"/>
        </w:rPr>
        <w:t>各自的值</w:t>
      </w:r>
      <w:r w:rsidR="00D147F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F5E1C">
        <w:rPr>
          <w:rFonts w:ascii="Times" w:hAnsi="Times" w:cs="Times" w:hint="eastAsia"/>
          <w:color w:val="000000"/>
          <w:kern w:val="0"/>
          <w:sz w:val="32"/>
          <w:szCs w:val="32"/>
        </w:rPr>
        <w:t>（当然也还有其他的初始化方法。）</w:t>
      </w:r>
      <w:r w:rsidR="00DD5279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62921AF" w14:textId="5CE47BC3" w:rsidR="00956314" w:rsidRDefault="00850474" w:rsidP="000F75A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算法的第二步当中</w:t>
      </w:r>
      <w:r w:rsidR="000F75A5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循环体内重复执行两个步骤：（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）将每个训练样本</w:t>
      </w:r>
      <w:r w:rsidR="0025051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051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25051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5051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“分配（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assigning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）”给距离最近的聚类重心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；（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ii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）把每个</w:t>
      </w:r>
      <w:r w:rsidR="008E2B0B">
        <w:rPr>
          <w:rFonts w:ascii="Times" w:hAnsi="Times" w:cs="Times" w:hint="eastAsia"/>
          <w:color w:val="000000"/>
          <w:kern w:val="0"/>
          <w:sz w:val="32"/>
          <w:szCs w:val="32"/>
        </w:rPr>
        <w:t>聚类重心</w:t>
      </w:r>
      <w:r w:rsidR="003E1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E14C5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3E14C5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67354C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8E2B0B">
        <w:rPr>
          <w:rFonts w:ascii="Times" w:hAnsi="Times" w:cs="Times" w:hint="eastAsia"/>
          <w:color w:val="000000"/>
          <w:kern w:val="0"/>
          <w:sz w:val="32"/>
          <w:szCs w:val="32"/>
        </w:rPr>
        <w:t>移动到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>所分配的样本点的均值位置。下面的</w:t>
      </w:r>
      <w:r w:rsidR="00917CA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>图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1 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>就展示了运行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</w:t>
      </w:r>
      <w:r w:rsidR="002A6C0F">
        <w:rPr>
          <w:rFonts w:ascii="Times" w:hAnsi="Times" w:cs="Times" w:hint="eastAsia"/>
          <w:color w:val="000000"/>
          <w:kern w:val="0"/>
          <w:sz w:val="32"/>
          <w:szCs w:val="32"/>
        </w:rPr>
        <w:t>均值聚类算法的过程。</w:t>
      </w:r>
    </w:p>
    <w:p w14:paraId="52FE17FB" w14:textId="77777777" w:rsidR="00956314" w:rsidRPr="0015023D" w:rsidRDefault="00956314" w:rsidP="00DD52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78EAD71D" w14:textId="77777777" w:rsidR="00956314" w:rsidRDefault="00956314" w:rsidP="00DD527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644B790E" w14:textId="02DDE5AA" w:rsidR="00956314" w:rsidRDefault="00E54327" w:rsidP="00ED4A98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E54327">
        <w:rPr>
          <w:rFonts w:ascii="Times" w:hAnsi="Times" w:cs="Times"/>
          <w:color w:val="000000"/>
          <w:kern w:val="0"/>
        </w:rPr>
        <w:drawing>
          <wp:inline distT="0" distB="0" distL="0" distR="0" wp14:anchorId="15C0680D" wp14:editId="571E853D">
            <wp:extent cx="8777281" cy="6004560"/>
            <wp:effectExtent l="0" t="0" r="1143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08288" cy="60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167D" w14:textId="69F14403" w:rsidR="00701000" w:rsidRPr="00701000" w:rsidRDefault="00701000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均值聚类算法。图中的圆形点表示的是训练样本，交叉符号表示的是聚类重心。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(a)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原始训练样本数据集。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(b)</w:t>
      </w:r>
      <w:r w:rsidR="00544D3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44D3F">
        <w:rPr>
          <w:rFonts w:ascii="Times" w:hAnsi="Times" w:cs="Times" w:hint="eastAsia"/>
          <w:color w:val="000000"/>
          <w:kern w:val="0"/>
          <w:sz w:val="32"/>
          <w:szCs w:val="32"/>
        </w:rPr>
        <w:t>随机初始化的聚类重心（</w:t>
      </w:r>
      <w:r w:rsidR="00BE4A12">
        <w:rPr>
          <w:rFonts w:ascii="Times" w:hAnsi="Times" w:cs="Times" w:hint="eastAsia"/>
          <w:color w:val="000000"/>
          <w:kern w:val="0"/>
          <w:sz w:val="32"/>
          <w:szCs w:val="32"/>
        </w:rPr>
        <w:t>这里</w:t>
      </w:r>
      <w:r w:rsidR="00982E43">
        <w:rPr>
          <w:rFonts w:ascii="Times" w:hAnsi="Times" w:cs="Times" w:hint="eastAsia"/>
          <w:color w:val="000000"/>
          <w:kern w:val="0"/>
          <w:sz w:val="32"/>
          <w:szCs w:val="32"/>
        </w:rPr>
        <w:t>的初始化方法就跟我们上面说的不一样，</w:t>
      </w:r>
      <w:r w:rsidR="00BE4A12">
        <w:rPr>
          <w:rFonts w:ascii="Times" w:hAnsi="Times" w:cs="Times" w:hint="eastAsia"/>
          <w:color w:val="000000"/>
          <w:kern w:val="0"/>
          <w:sz w:val="32"/>
          <w:szCs w:val="32"/>
        </w:rPr>
        <w:t>并没有从训练样本中选择两个点</w:t>
      </w:r>
      <w:r w:rsidR="00544D3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C123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C7AB3">
        <w:rPr>
          <w:rFonts w:ascii="Times" w:hAnsi="Times" w:cs="Times"/>
          <w:color w:val="000000"/>
          <w:kern w:val="0"/>
          <w:sz w:val="32"/>
          <w:szCs w:val="32"/>
        </w:rPr>
        <w:t>(c-f)</w:t>
      </w:r>
      <w:r w:rsidR="001062B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062BE">
        <w:rPr>
          <w:rFonts w:ascii="Times" w:hAnsi="Times" w:cs="Times" w:hint="eastAsia"/>
          <w:color w:val="000000"/>
          <w:kern w:val="0"/>
          <w:sz w:val="32"/>
          <w:szCs w:val="32"/>
        </w:rPr>
        <w:t>运行</w:t>
      </w:r>
      <w:r w:rsidR="004125D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4125DE">
        <w:rPr>
          <w:rFonts w:ascii="Times" w:hAnsi="Times" w:cs="Times" w:hint="eastAsia"/>
          <w:color w:val="000000"/>
          <w:kern w:val="0"/>
          <w:sz w:val="32"/>
          <w:szCs w:val="32"/>
        </w:rPr>
        <w:t>均值聚类算法中的两步迭代的示意图。在每一次迭代中，我们把每个训练样本分配给距其最近的聚类重心（</w:t>
      </w:r>
      <w:r w:rsidR="00D04A69">
        <w:rPr>
          <w:rFonts w:ascii="Times" w:hAnsi="Times" w:cs="Times" w:hint="eastAsia"/>
          <w:color w:val="000000"/>
          <w:kern w:val="0"/>
          <w:sz w:val="32"/>
          <w:szCs w:val="32"/>
        </w:rPr>
        <w:t>用同样颜色标识出</w:t>
      </w:r>
      <w:r w:rsidR="004125D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7466B">
        <w:rPr>
          <w:rFonts w:ascii="Times" w:hAnsi="Times" w:cs="Times" w:hint="eastAsia"/>
          <w:color w:val="000000"/>
          <w:kern w:val="0"/>
          <w:sz w:val="32"/>
          <w:szCs w:val="32"/>
        </w:rPr>
        <w:t>，然后把聚类重心移动到所分配的样本的均值位置。</w:t>
      </w:r>
      <w:r w:rsidR="00C07001">
        <w:rPr>
          <w:rFonts w:ascii="Times" w:hAnsi="Times" w:cs="Times" w:hint="eastAsia"/>
          <w:color w:val="000000"/>
          <w:kern w:val="0"/>
          <w:sz w:val="32"/>
          <w:szCs w:val="32"/>
        </w:rPr>
        <w:t>（用颜色区分效果最好了。）</w:t>
      </w:r>
      <w:r w:rsidR="00577CBA">
        <w:rPr>
          <w:rFonts w:ascii="Times" w:hAnsi="Times" w:cs="Times" w:hint="eastAsia"/>
          <w:color w:val="000000"/>
          <w:kern w:val="0"/>
          <w:sz w:val="32"/>
          <w:szCs w:val="32"/>
        </w:rPr>
        <w:t>图片引用自</w:t>
      </w:r>
      <w:r w:rsidR="00577CB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B5A10">
        <w:rPr>
          <w:rFonts w:ascii="Times" w:hAnsi="Times" w:cs="Times"/>
          <w:color w:val="000000"/>
          <w:kern w:val="0"/>
          <w:sz w:val="32"/>
          <w:szCs w:val="32"/>
        </w:rPr>
        <w:t>Michael Jordan</w:t>
      </w:r>
      <w:r w:rsidR="00DB5A1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00DB13B4" w14:textId="2412381F" w:rsidR="0032194F" w:rsidRDefault="0032194F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K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均值聚类算法能保证收敛性么？可以的，至少在一定意义上能这么说。尤其是我们可以定义一个下面这样的函数作为</w:t>
      </w:r>
      <w:r w:rsidR="00E50030" w:rsidRPr="00E50030">
        <w:rPr>
          <w:rFonts w:ascii="Times" w:hAnsi="Times" w:cs="Times"/>
          <w:color w:val="000000"/>
          <w:kern w:val="0"/>
          <w:sz w:val="32"/>
          <w:szCs w:val="32"/>
        </w:rPr>
        <w:t>失真函数</w:t>
      </w:r>
      <w:r w:rsidR="00CB6FE7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CB6FE7">
        <w:rPr>
          <w:rFonts w:ascii="Times" w:hAnsi="Times" w:cs="Times"/>
          <w:color w:val="000000"/>
          <w:kern w:val="0"/>
          <w:sz w:val="32"/>
          <w:szCs w:val="32"/>
        </w:rPr>
        <w:t>distortion function</w:t>
      </w:r>
      <w:r w:rsidR="00CB6FE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6B50048A" w14:textId="18552160" w:rsidR="00FE5530" w:rsidRDefault="00FE5530" w:rsidP="00A96F3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5"/>
          <w:sz w:val="21"/>
          <w:szCs w:val="21"/>
        </w:rPr>
      </w:pPr>
      <w:r w:rsidRPr="00FE5530">
        <w:rPr>
          <w:rFonts w:ascii="Times" w:hAnsi="Times" w:cs="Times"/>
          <w:color w:val="000000"/>
          <w:kern w:val="0"/>
          <w:position w:val="5"/>
          <w:sz w:val="21"/>
          <w:szCs w:val="21"/>
        </w:rPr>
        <w:drawing>
          <wp:inline distT="0" distB="0" distL="0" distR="0" wp14:anchorId="14EE184D" wp14:editId="0D26ECD6">
            <wp:extent cx="4787900" cy="1371600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3577" w14:textId="225FE1CC" w:rsidR="00D52F22" w:rsidRDefault="002311EC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这样就可以用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来衡量每个样本</w:t>
      </w:r>
      <w:r w:rsidR="00E25F8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5F82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25F82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E25F82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和对应的聚类重心</w:t>
      </w:r>
      <w:r w:rsidR="00C23E9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3E9F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C23E9F">
        <w:rPr>
          <w:rFonts w:ascii="Times" w:hAnsi="Times" w:cs="Times"/>
          <w:color w:val="000000"/>
          <w:kern w:val="0"/>
          <w:position w:val="-8"/>
          <w:sz w:val="21"/>
          <w:szCs w:val="21"/>
        </w:rPr>
        <w:t>c</w:t>
      </w:r>
      <w:r w:rsidR="00C23E9F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C23E9F">
        <w:rPr>
          <w:rFonts w:ascii="Times" w:hAnsi="Times" w:cs="Times" w:hint="eastAsia"/>
          <w:color w:val="000000"/>
          <w:kern w:val="0"/>
          <w:sz w:val="16"/>
          <w:szCs w:val="16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之间距离的平方和。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>很明显能看出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>均值聚类算法正好就是对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900B4E">
        <w:rPr>
          <w:rFonts w:ascii="Times" w:hAnsi="Times" w:cs="Times" w:hint="eastAsia"/>
          <w:color w:val="000000"/>
          <w:kern w:val="0"/>
          <w:sz w:val="32"/>
          <w:szCs w:val="32"/>
        </w:rPr>
        <w:t>的坐标下降过程。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尤其是内部的循环体中，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均值聚类算法重复对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进行最小化，当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固定的时候用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来最小化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，当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固定的时候则用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>最小化</w:t>
      </w:r>
      <w:r w:rsidR="005764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</w:t>
      </w:r>
      <w:r w:rsidR="0058183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A3D9E">
        <w:rPr>
          <w:rFonts w:ascii="Times" w:hAnsi="Times" w:cs="Times" w:hint="eastAsia"/>
          <w:color w:val="000000"/>
          <w:kern w:val="0"/>
          <w:sz w:val="32"/>
          <w:szCs w:val="32"/>
        </w:rPr>
        <w:t>这样就保证了</w:t>
      </w:r>
      <w:r w:rsidR="001A3D9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1A3D9E">
        <w:rPr>
          <w:rFonts w:ascii="Times" w:hAnsi="Times" w:cs="Times" w:hint="eastAsia"/>
          <w:color w:val="000000"/>
          <w:kern w:val="0"/>
          <w:sz w:val="32"/>
          <w:szCs w:val="32"/>
        </w:rPr>
        <w:t>是单调降低的</w:t>
      </w:r>
      <w:r w:rsidR="00B17D8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17D89">
        <w:rPr>
          <w:rFonts w:ascii="Times" w:hAnsi="Times" w:cs="Times"/>
          <w:color w:val="000000"/>
          <w:kern w:val="0"/>
          <w:sz w:val="32"/>
          <w:szCs w:val="32"/>
        </w:rPr>
        <w:t>monotonically decrease</w:t>
      </w:r>
      <w:r w:rsidR="00B17D8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F1378">
        <w:rPr>
          <w:rFonts w:ascii="Times" w:hAnsi="Times" w:cs="Times" w:hint="eastAsia"/>
          <w:color w:val="000000"/>
          <w:kern w:val="0"/>
          <w:sz w:val="32"/>
          <w:szCs w:val="32"/>
        </w:rPr>
        <w:t>，它的值也就必然收敛（</w:t>
      </w:r>
      <w:r w:rsidR="009F1378">
        <w:rPr>
          <w:rFonts w:ascii="Times" w:hAnsi="Times" w:cs="Times"/>
          <w:color w:val="000000"/>
          <w:kern w:val="0"/>
          <w:sz w:val="32"/>
          <w:szCs w:val="32"/>
        </w:rPr>
        <w:t>converge</w:t>
      </w:r>
      <w:r w:rsidR="009F13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A3D9E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（通常这也表明了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也收敛。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在理论上来讲，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k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均值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可能会在几种不同的聚类之间摆动，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oscillate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，也就是说某些组不同值的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/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或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对应有完全相同的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E2E7B">
        <w:rPr>
          <w:rFonts w:ascii="Times" w:hAnsi="Times" w:cs="Times" w:hint="eastAsia"/>
          <w:color w:val="000000"/>
          <w:kern w:val="0"/>
          <w:sz w:val="32"/>
          <w:szCs w:val="32"/>
        </w:rPr>
        <w:t>值，不过在实践中这种情况几乎不会遇到。</w:t>
      </w:r>
      <w:r w:rsidR="00C2420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bookmarkStart w:id="0" w:name="_GoBack"/>
      <w:bookmarkEnd w:id="0"/>
    </w:p>
    <w:p w14:paraId="216BF8D7" w14:textId="0EE8DC81" w:rsidR="00D52F22" w:rsidRDefault="00D52F22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失真函数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，是一个非凸函数（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non-convex function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BE586A">
        <w:rPr>
          <w:rFonts w:ascii="Times" w:hAnsi="Times" w:cs="Times" w:hint="eastAsia"/>
          <w:color w:val="000000"/>
          <w:kern w:val="0"/>
          <w:sz w:val="32"/>
          <w:szCs w:val="32"/>
        </w:rPr>
        <w:t>所以对</w:t>
      </w:r>
      <w:r w:rsidR="00BE586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BE586A">
        <w:rPr>
          <w:rFonts w:ascii="Times" w:hAnsi="Times" w:cs="Times" w:hint="eastAsia"/>
          <w:color w:val="000000"/>
          <w:kern w:val="0"/>
          <w:sz w:val="32"/>
          <w:szCs w:val="32"/>
        </w:rPr>
        <w:t>进行</w:t>
      </w:r>
      <w:r w:rsidR="00862F37">
        <w:rPr>
          <w:rFonts w:ascii="Times" w:hAnsi="Times" w:cs="Times" w:hint="eastAsia"/>
          <w:color w:val="000000"/>
          <w:kern w:val="0"/>
          <w:sz w:val="32"/>
          <w:szCs w:val="32"/>
        </w:rPr>
        <w:t>坐标下降</w:t>
      </w:r>
      <w:r w:rsidR="001620D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620DC">
        <w:rPr>
          <w:rFonts w:ascii="Times" w:hAnsi="Times" w:cs="Times"/>
          <w:color w:val="000000"/>
          <w:kern w:val="0"/>
          <w:sz w:val="32"/>
          <w:szCs w:val="32"/>
        </w:rPr>
        <w:t>coordinate descent</w:t>
      </w:r>
      <w:r w:rsidR="001620D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90FEC">
        <w:rPr>
          <w:rFonts w:ascii="Times" w:hAnsi="Times" w:cs="Times" w:hint="eastAsia"/>
          <w:color w:val="000000"/>
          <w:kern w:val="0"/>
          <w:sz w:val="32"/>
          <w:szCs w:val="32"/>
        </w:rPr>
        <w:t>并不一定能够收敛到全局最小值（</w:t>
      </w:r>
      <w:r w:rsidR="004153B6">
        <w:rPr>
          <w:rFonts w:ascii="Times" w:hAnsi="Times" w:cs="Times"/>
          <w:color w:val="000000"/>
          <w:kern w:val="0"/>
          <w:sz w:val="32"/>
          <w:szCs w:val="32"/>
        </w:rPr>
        <w:t>global minimum</w:t>
      </w:r>
      <w:r w:rsidR="004153B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7309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8353E">
        <w:rPr>
          <w:rFonts w:ascii="Times" w:hAnsi="Times" w:cs="Times" w:hint="eastAsia"/>
          <w:color w:val="000000"/>
          <w:kern w:val="0"/>
          <w:sz w:val="32"/>
          <w:szCs w:val="32"/>
        </w:rPr>
        <w:t>也就是说，</w:t>
      </w:r>
      <w:r w:rsidR="00530C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530C03">
        <w:rPr>
          <w:rFonts w:ascii="Times" w:hAnsi="Times" w:cs="Times" w:hint="eastAsia"/>
          <w:color w:val="000000"/>
          <w:kern w:val="0"/>
          <w:sz w:val="32"/>
          <w:szCs w:val="32"/>
        </w:rPr>
        <w:t>均值聚类算法可能只是局部最优的</w:t>
      </w:r>
      <w:r w:rsidR="00481DF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81DF8">
        <w:rPr>
          <w:rFonts w:ascii="Times" w:hAnsi="Times" w:cs="Times"/>
          <w:color w:val="000000"/>
          <w:kern w:val="0"/>
          <w:sz w:val="32"/>
          <w:szCs w:val="32"/>
        </w:rPr>
        <w:t>local optima</w:t>
      </w:r>
      <w:r w:rsidR="00481DF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30C0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B3A98">
        <w:rPr>
          <w:rFonts w:ascii="Times" w:hAnsi="Times" w:cs="Times" w:hint="eastAsia"/>
          <w:color w:val="000000"/>
          <w:kern w:val="0"/>
          <w:sz w:val="32"/>
          <w:szCs w:val="32"/>
        </w:rPr>
        <w:t>通常除了这个问题之外，</w:t>
      </w:r>
      <w:r w:rsidR="001B3A9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1B3A98">
        <w:rPr>
          <w:rFonts w:ascii="Times" w:hAnsi="Times" w:cs="Times" w:hint="eastAsia"/>
          <w:color w:val="000000"/>
          <w:kern w:val="0"/>
          <w:sz w:val="32"/>
          <w:szCs w:val="32"/>
        </w:rPr>
        <w:t>均值聚类效果都不错，能给出很好的聚类。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>如果你担心陷入到某些比较差的局部最小值，通常可以多次运行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>均值距离（使用不同的随机值进行来对聚类重心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0996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960996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96099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1F66E1">
        <w:rPr>
          <w:rFonts w:ascii="Times" w:hAnsi="Times" w:cs="Times" w:hint="eastAsia"/>
          <w:color w:val="000000"/>
          <w:kern w:val="0"/>
          <w:sz w:val="32"/>
          <w:szCs w:val="32"/>
        </w:rPr>
        <w:t>进行初始化）。</w:t>
      </w:r>
      <w:r w:rsidR="0009660D">
        <w:rPr>
          <w:rFonts w:ascii="Times" w:hAnsi="Times" w:cs="Times" w:hint="eastAsia"/>
          <w:color w:val="000000"/>
          <w:kern w:val="0"/>
          <w:sz w:val="32"/>
          <w:szCs w:val="32"/>
        </w:rPr>
        <w:t>然后从所有的不同聚类方案</w:t>
      </w:r>
      <w:r w:rsidR="0066509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proofErr w:type="spellStart"/>
      <w:r w:rsidR="00665093">
        <w:rPr>
          <w:rFonts w:ascii="Times" w:hAnsi="Times" w:cs="Times"/>
          <w:color w:val="000000"/>
          <w:kern w:val="0"/>
          <w:sz w:val="32"/>
          <w:szCs w:val="32"/>
        </w:rPr>
        <w:t>clusterings</w:t>
      </w:r>
      <w:proofErr w:type="spellEnd"/>
      <w:r w:rsidR="0066509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9660D">
        <w:rPr>
          <w:rFonts w:ascii="Times" w:hAnsi="Times" w:cs="Times" w:hint="eastAsia"/>
          <w:color w:val="000000"/>
          <w:kern w:val="0"/>
          <w:sz w:val="32"/>
          <w:szCs w:val="32"/>
        </w:rPr>
        <w:t>中，选择能提供最小失真</w:t>
      </w:r>
      <w:r w:rsidR="0013276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32763">
        <w:rPr>
          <w:rFonts w:ascii="Times" w:hAnsi="Times" w:cs="Times"/>
          <w:color w:val="000000"/>
          <w:kern w:val="0"/>
          <w:sz w:val="32"/>
          <w:szCs w:val="32"/>
        </w:rPr>
        <w:t>distortion</w:t>
      </w:r>
      <w:r w:rsidR="0013276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9660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01B71">
        <w:rPr>
          <w:rFonts w:ascii="Times" w:hAnsi="Times" w:cs="Times"/>
          <w:color w:val="000000"/>
          <w:kern w:val="0"/>
          <w:sz w:val="32"/>
          <w:szCs w:val="32"/>
        </w:rPr>
        <w:t>J(</w:t>
      </w:r>
      <w:proofErr w:type="spellStart"/>
      <w:r w:rsidR="00401B71">
        <w:rPr>
          <w:rFonts w:ascii="Times" w:hAnsi="Times" w:cs="Times"/>
          <w:color w:val="000000"/>
          <w:kern w:val="0"/>
          <w:sz w:val="32"/>
          <w:szCs w:val="32"/>
        </w:rPr>
        <w:t>c,μ</w:t>
      </w:r>
      <w:proofErr w:type="spellEnd"/>
      <w:r w:rsidR="00401B71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01B7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9660D"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</w:p>
    <w:p w14:paraId="7F247534" w14:textId="77777777" w:rsidR="001528BD" w:rsidRDefault="001528BD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34B14D98" w14:textId="77777777" w:rsidR="001528BD" w:rsidRDefault="001528BD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024BC099" w14:textId="77777777" w:rsidR="001528BD" w:rsidRDefault="001528BD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51638AD1" w14:textId="155BEACF" w:rsidR="00DD5279" w:rsidRDefault="00DD5279" w:rsidP="00DD527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1A3D8984" w14:textId="77777777" w:rsidR="0082011F" w:rsidRDefault="0082011F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color w:val="000000"/>
          <w:kern w:val="0"/>
        </w:rPr>
      </w:pPr>
    </w:p>
    <w:sectPr w:rsidR="0082011F" w:rsidSect="00C9247C">
      <w:foot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AFF56" w14:textId="77777777" w:rsidR="00995431" w:rsidRDefault="00995431" w:rsidP="00242C29">
      <w:r>
        <w:separator/>
      </w:r>
    </w:p>
  </w:endnote>
  <w:endnote w:type="continuationSeparator" w:id="0">
    <w:p w14:paraId="4ED6A595" w14:textId="77777777" w:rsidR="00995431" w:rsidRDefault="00995431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E23B88" w:rsidRPr="00242C29" w:rsidRDefault="00E23B8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77843" w14:textId="77777777" w:rsidR="00995431" w:rsidRDefault="00995431" w:rsidP="00242C29">
      <w:r>
        <w:separator/>
      </w:r>
    </w:p>
  </w:footnote>
  <w:footnote w:type="continuationSeparator" w:id="0">
    <w:p w14:paraId="5DBA3CA2" w14:textId="77777777" w:rsidR="00995431" w:rsidRDefault="00995431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2AC1"/>
    <w:rsid w:val="00003335"/>
    <w:rsid w:val="000033BF"/>
    <w:rsid w:val="00004573"/>
    <w:rsid w:val="00004CEB"/>
    <w:rsid w:val="0000500A"/>
    <w:rsid w:val="00005C89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5F"/>
    <w:rsid w:val="00010E91"/>
    <w:rsid w:val="00010E9F"/>
    <w:rsid w:val="00010F87"/>
    <w:rsid w:val="00011455"/>
    <w:rsid w:val="000123EE"/>
    <w:rsid w:val="000132D6"/>
    <w:rsid w:val="000136B6"/>
    <w:rsid w:val="000137AF"/>
    <w:rsid w:val="000142D6"/>
    <w:rsid w:val="00014500"/>
    <w:rsid w:val="00015160"/>
    <w:rsid w:val="00015C2D"/>
    <w:rsid w:val="00016091"/>
    <w:rsid w:val="000164BA"/>
    <w:rsid w:val="00016AD3"/>
    <w:rsid w:val="000174D8"/>
    <w:rsid w:val="000176BC"/>
    <w:rsid w:val="00017892"/>
    <w:rsid w:val="00020C93"/>
    <w:rsid w:val="00021EE6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40219"/>
    <w:rsid w:val="00041106"/>
    <w:rsid w:val="00041358"/>
    <w:rsid w:val="000413A6"/>
    <w:rsid w:val="00041810"/>
    <w:rsid w:val="00041D65"/>
    <w:rsid w:val="00042D9B"/>
    <w:rsid w:val="000433E4"/>
    <w:rsid w:val="00044431"/>
    <w:rsid w:val="000447B2"/>
    <w:rsid w:val="00045865"/>
    <w:rsid w:val="000459A5"/>
    <w:rsid w:val="00045C5C"/>
    <w:rsid w:val="00045F64"/>
    <w:rsid w:val="000469E6"/>
    <w:rsid w:val="00047230"/>
    <w:rsid w:val="00047929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7014"/>
    <w:rsid w:val="00057111"/>
    <w:rsid w:val="000603E1"/>
    <w:rsid w:val="00060596"/>
    <w:rsid w:val="00060BEF"/>
    <w:rsid w:val="000616DB"/>
    <w:rsid w:val="00061D2B"/>
    <w:rsid w:val="00061E8C"/>
    <w:rsid w:val="000621C8"/>
    <w:rsid w:val="00062310"/>
    <w:rsid w:val="00062F5B"/>
    <w:rsid w:val="00063106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E6C"/>
    <w:rsid w:val="000761DA"/>
    <w:rsid w:val="00076A9F"/>
    <w:rsid w:val="00077300"/>
    <w:rsid w:val="000774EB"/>
    <w:rsid w:val="00077535"/>
    <w:rsid w:val="000804D0"/>
    <w:rsid w:val="0008107C"/>
    <w:rsid w:val="0008187A"/>
    <w:rsid w:val="00082AF9"/>
    <w:rsid w:val="00082B5D"/>
    <w:rsid w:val="000834A9"/>
    <w:rsid w:val="000845AB"/>
    <w:rsid w:val="000846E4"/>
    <w:rsid w:val="00085175"/>
    <w:rsid w:val="000852F1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B50"/>
    <w:rsid w:val="00090098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7AF"/>
    <w:rsid w:val="000949C0"/>
    <w:rsid w:val="00095241"/>
    <w:rsid w:val="00096144"/>
    <w:rsid w:val="0009660D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E26"/>
    <w:rsid w:val="000A41B6"/>
    <w:rsid w:val="000A43C4"/>
    <w:rsid w:val="000A4F80"/>
    <w:rsid w:val="000A628C"/>
    <w:rsid w:val="000A666E"/>
    <w:rsid w:val="000A72D9"/>
    <w:rsid w:val="000A748B"/>
    <w:rsid w:val="000A74AD"/>
    <w:rsid w:val="000A75E3"/>
    <w:rsid w:val="000A7DE4"/>
    <w:rsid w:val="000A7E85"/>
    <w:rsid w:val="000B085C"/>
    <w:rsid w:val="000B16E8"/>
    <w:rsid w:val="000B1A1A"/>
    <w:rsid w:val="000B20ED"/>
    <w:rsid w:val="000B3225"/>
    <w:rsid w:val="000B3D5D"/>
    <w:rsid w:val="000B4169"/>
    <w:rsid w:val="000B4664"/>
    <w:rsid w:val="000B62FE"/>
    <w:rsid w:val="000B652A"/>
    <w:rsid w:val="000B6646"/>
    <w:rsid w:val="000B755F"/>
    <w:rsid w:val="000B78BA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38E1"/>
    <w:rsid w:val="000C3BAE"/>
    <w:rsid w:val="000C3FE9"/>
    <w:rsid w:val="000C4FA4"/>
    <w:rsid w:val="000C5224"/>
    <w:rsid w:val="000C5271"/>
    <w:rsid w:val="000C53FD"/>
    <w:rsid w:val="000C5E79"/>
    <w:rsid w:val="000C6578"/>
    <w:rsid w:val="000C6D21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C76"/>
    <w:rsid w:val="000E133B"/>
    <w:rsid w:val="000E20EB"/>
    <w:rsid w:val="000E21F9"/>
    <w:rsid w:val="000E255D"/>
    <w:rsid w:val="000E3760"/>
    <w:rsid w:val="000E3ADF"/>
    <w:rsid w:val="000E40C4"/>
    <w:rsid w:val="000E4197"/>
    <w:rsid w:val="000E43E5"/>
    <w:rsid w:val="000E471C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62"/>
    <w:rsid w:val="000F13D4"/>
    <w:rsid w:val="000F186F"/>
    <w:rsid w:val="000F191F"/>
    <w:rsid w:val="000F1E63"/>
    <w:rsid w:val="000F2138"/>
    <w:rsid w:val="000F3008"/>
    <w:rsid w:val="000F3061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44F"/>
    <w:rsid w:val="00102137"/>
    <w:rsid w:val="001021FE"/>
    <w:rsid w:val="00102D42"/>
    <w:rsid w:val="001035C2"/>
    <w:rsid w:val="00104160"/>
    <w:rsid w:val="001041A5"/>
    <w:rsid w:val="00104429"/>
    <w:rsid w:val="00105076"/>
    <w:rsid w:val="0010603E"/>
    <w:rsid w:val="001062BE"/>
    <w:rsid w:val="001067E5"/>
    <w:rsid w:val="00106861"/>
    <w:rsid w:val="00106E5D"/>
    <w:rsid w:val="00106FC8"/>
    <w:rsid w:val="00107B7C"/>
    <w:rsid w:val="001102FE"/>
    <w:rsid w:val="001105ED"/>
    <w:rsid w:val="00111CAC"/>
    <w:rsid w:val="0011244C"/>
    <w:rsid w:val="001133BE"/>
    <w:rsid w:val="0011367F"/>
    <w:rsid w:val="001145DB"/>
    <w:rsid w:val="001147A9"/>
    <w:rsid w:val="001147F6"/>
    <w:rsid w:val="00116256"/>
    <w:rsid w:val="001174B6"/>
    <w:rsid w:val="001203B3"/>
    <w:rsid w:val="0012091C"/>
    <w:rsid w:val="00120930"/>
    <w:rsid w:val="00120CF8"/>
    <w:rsid w:val="00120D72"/>
    <w:rsid w:val="00120FE7"/>
    <w:rsid w:val="00121DE3"/>
    <w:rsid w:val="0012209A"/>
    <w:rsid w:val="00122E06"/>
    <w:rsid w:val="00123060"/>
    <w:rsid w:val="001230BB"/>
    <w:rsid w:val="0012451A"/>
    <w:rsid w:val="001247D9"/>
    <w:rsid w:val="00124A95"/>
    <w:rsid w:val="00125394"/>
    <w:rsid w:val="0012579D"/>
    <w:rsid w:val="0012623B"/>
    <w:rsid w:val="001264CE"/>
    <w:rsid w:val="001275EA"/>
    <w:rsid w:val="00127754"/>
    <w:rsid w:val="0013088A"/>
    <w:rsid w:val="001313BC"/>
    <w:rsid w:val="00131694"/>
    <w:rsid w:val="001318FF"/>
    <w:rsid w:val="001322A6"/>
    <w:rsid w:val="00132763"/>
    <w:rsid w:val="0013425E"/>
    <w:rsid w:val="0013437A"/>
    <w:rsid w:val="0013494B"/>
    <w:rsid w:val="001356D2"/>
    <w:rsid w:val="00135717"/>
    <w:rsid w:val="00136FE2"/>
    <w:rsid w:val="00140B80"/>
    <w:rsid w:val="00140BA2"/>
    <w:rsid w:val="00141E21"/>
    <w:rsid w:val="00142175"/>
    <w:rsid w:val="001434F4"/>
    <w:rsid w:val="00144DBF"/>
    <w:rsid w:val="00145411"/>
    <w:rsid w:val="00145BF2"/>
    <w:rsid w:val="00146FCB"/>
    <w:rsid w:val="0014776A"/>
    <w:rsid w:val="0015023D"/>
    <w:rsid w:val="001502E3"/>
    <w:rsid w:val="00151DAA"/>
    <w:rsid w:val="00152386"/>
    <w:rsid w:val="001528BD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7D54"/>
    <w:rsid w:val="00160DED"/>
    <w:rsid w:val="00160F0D"/>
    <w:rsid w:val="001620DC"/>
    <w:rsid w:val="0016293F"/>
    <w:rsid w:val="00162AE8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222"/>
    <w:rsid w:val="001715F0"/>
    <w:rsid w:val="00171604"/>
    <w:rsid w:val="00171723"/>
    <w:rsid w:val="00171DEE"/>
    <w:rsid w:val="0017268F"/>
    <w:rsid w:val="00172D46"/>
    <w:rsid w:val="001730E9"/>
    <w:rsid w:val="0017344B"/>
    <w:rsid w:val="00174D4C"/>
    <w:rsid w:val="00174ECD"/>
    <w:rsid w:val="00174EDB"/>
    <w:rsid w:val="001751F3"/>
    <w:rsid w:val="0017527B"/>
    <w:rsid w:val="0017596F"/>
    <w:rsid w:val="00175E41"/>
    <w:rsid w:val="00177087"/>
    <w:rsid w:val="00177393"/>
    <w:rsid w:val="001774D7"/>
    <w:rsid w:val="001777D9"/>
    <w:rsid w:val="00177A63"/>
    <w:rsid w:val="001801B7"/>
    <w:rsid w:val="0018082F"/>
    <w:rsid w:val="00181910"/>
    <w:rsid w:val="0018199B"/>
    <w:rsid w:val="0018234A"/>
    <w:rsid w:val="00182923"/>
    <w:rsid w:val="0018297E"/>
    <w:rsid w:val="00182AC8"/>
    <w:rsid w:val="00183274"/>
    <w:rsid w:val="0018378F"/>
    <w:rsid w:val="001838D7"/>
    <w:rsid w:val="00183AFC"/>
    <w:rsid w:val="001848AD"/>
    <w:rsid w:val="00185595"/>
    <w:rsid w:val="0018629B"/>
    <w:rsid w:val="001862CD"/>
    <w:rsid w:val="00186510"/>
    <w:rsid w:val="00186E19"/>
    <w:rsid w:val="00187D12"/>
    <w:rsid w:val="0019186B"/>
    <w:rsid w:val="00192BC5"/>
    <w:rsid w:val="00192C9A"/>
    <w:rsid w:val="0019367F"/>
    <w:rsid w:val="00193B93"/>
    <w:rsid w:val="001941BA"/>
    <w:rsid w:val="00194492"/>
    <w:rsid w:val="00196316"/>
    <w:rsid w:val="00196734"/>
    <w:rsid w:val="00196FD0"/>
    <w:rsid w:val="0019705B"/>
    <w:rsid w:val="001977C5"/>
    <w:rsid w:val="001A0296"/>
    <w:rsid w:val="001A0EFB"/>
    <w:rsid w:val="001A1364"/>
    <w:rsid w:val="001A1706"/>
    <w:rsid w:val="001A2037"/>
    <w:rsid w:val="001A24E2"/>
    <w:rsid w:val="001A298C"/>
    <w:rsid w:val="001A2D6D"/>
    <w:rsid w:val="001A3045"/>
    <w:rsid w:val="001A32C6"/>
    <w:rsid w:val="001A3B86"/>
    <w:rsid w:val="001A3C0A"/>
    <w:rsid w:val="001A3D9E"/>
    <w:rsid w:val="001A4463"/>
    <w:rsid w:val="001A4DBB"/>
    <w:rsid w:val="001A4F36"/>
    <w:rsid w:val="001A505C"/>
    <w:rsid w:val="001A5D8E"/>
    <w:rsid w:val="001A704E"/>
    <w:rsid w:val="001A7591"/>
    <w:rsid w:val="001B0882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97B"/>
    <w:rsid w:val="001D728D"/>
    <w:rsid w:val="001D73FB"/>
    <w:rsid w:val="001D7ADE"/>
    <w:rsid w:val="001E00D8"/>
    <w:rsid w:val="001E0377"/>
    <w:rsid w:val="001E06CC"/>
    <w:rsid w:val="001E1F02"/>
    <w:rsid w:val="001E219A"/>
    <w:rsid w:val="001E27DF"/>
    <w:rsid w:val="001E2B3F"/>
    <w:rsid w:val="001E2DF1"/>
    <w:rsid w:val="001E33BD"/>
    <w:rsid w:val="001E388D"/>
    <w:rsid w:val="001E3C22"/>
    <w:rsid w:val="001E441D"/>
    <w:rsid w:val="001E4450"/>
    <w:rsid w:val="001E4A63"/>
    <w:rsid w:val="001E5C71"/>
    <w:rsid w:val="001E7090"/>
    <w:rsid w:val="001E77E8"/>
    <w:rsid w:val="001F052F"/>
    <w:rsid w:val="001F055B"/>
    <w:rsid w:val="001F0704"/>
    <w:rsid w:val="001F0760"/>
    <w:rsid w:val="001F0CA5"/>
    <w:rsid w:val="001F1A6C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C9F"/>
    <w:rsid w:val="00202349"/>
    <w:rsid w:val="00202CCE"/>
    <w:rsid w:val="00202D6C"/>
    <w:rsid w:val="002035F6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8DB"/>
    <w:rsid w:val="00211C82"/>
    <w:rsid w:val="00211E6C"/>
    <w:rsid w:val="00212544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202CC"/>
    <w:rsid w:val="002202DE"/>
    <w:rsid w:val="002206E2"/>
    <w:rsid w:val="0022091D"/>
    <w:rsid w:val="002216AE"/>
    <w:rsid w:val="00221805"/>
    <w:rsid w:val="0022251F"/>
    <w:rsid w:val="002225B7"/>
    <w:rsid w:val="00222632"/>
    <w:rsid w:val="002230F6"/>
    <w:rsid w:val="00223181"/>
    <w:rsid w:val="00224489"/>
    <w:rsid w:val="00224E00"/>
    <w:rsid w:val="0022505A"/>
    <w:rsid w:val="002252F1"/>
    <w:rsid w:val="002257A7"/>
    <w:rsid w:val="00225863"/>
    <w:rsid w:val="00225F9D"/>
    <w:rsid w:val="002262A7"/>
    <w:rsid w:val="00226765"/>
    <w:rsid w:val="00226992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9D9"/>
    <w:rsid w:val="002310B0"/>
    <w:rsid w:val="002311EC"/>
    <w:rsid w:val="00231352"/>
    <w:rsid w:val="00231E02"/>
    <w:rsid w:val="00232480"/>
    <w:rsid w:val="002328DC"/>
    <w:rsid w:val="00233449"/>
    <w:rsid w:val="00233DFF"/>
    <w:rsid w:val="00233FF6"/>
    <w:rsid w:val="00234420"/>
    <w:rsid w:val="0023525A"/>
    <w:rsid w:val="00235E07"/>
    <w:rsid w:val="00236C42"/>
    <w:rsid w:val="002372B9"/>
    <w:rsid w:val="002372BE"/>
    <w:rsid w:val="00237A0D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359F"/>
    <w:rsid w:val="00243BAB"/>
    <w:rsid w:val="00245FEA"/>
    <w:rsid w:val="002468E1"/>
    <w:rsid w:val="00246B19"/>
    <w:rsid w:val="0024793A"/>
    <w:rsid w:val="0024796D"/>
    <w:rsid w:val="002504E5"/>
    <w:rsid w:val="0025051B"/>
    <w:rsid w:val="00250F8D"/>
    <w:rsid w:val="0025139D"/>
    <w:rsid w:val="00251C2F"/>
    <w:rsid w:val="002520F9"/>
    <w:rsid w:val="00252794"/>
    <w:rsid w:val="00253124"/>
    <w:rsid w:val="002531CA"/>
    <w:rsid w:val="00253310"/>
    <w:rsid w:val="00253E88"/>
    <w:rsid w:val="00254AF9"/>
    <w:rsid w:val="00254AFC"/>
    <w:rsid w:val="00255FAD"/>
    <w:rsid w:val="00255FD4"/>
    <w:rsid w:val="002566C5"/>
    <w:rsid w:val="002574F7"/>
    <w:rsid w:val="0026045C"/>
    <w:rsid w:val="0026098D"/>
    <w:rsid w:val="00260CD2"/>
    <w:rsid w:val="00260EA0"/>
    <w:rsid w:val="00260FC1"/>
    <w:rsid w:val="002614DA"/>
    <w:rsid w:val="00261A5D"/>
    <w:rsid w:val="00261DCB"/>
    <w:rsid w:val="002624C7"/>
    <w:rsid w:val="00262B4B"/>
    <w:rsid w:val="00262B6F"/>
    <w:rsid w:val="002634D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61FF"/>
    <w:rsid w:val="00266387"/>
    <w:rsid w:val="002664DA"/>
    <w:rsid w:val="002671BC"/>
    <w:rsid w:val="0026741D"/>
    <w:rsid w:val="00267469"/>
    <w:rsid w:val="002677CD"/>
    <w:rsid w:val="0026794E"/>
    <w:rsid w:val="00267A94"/>
    <w:rsid w:val="00267EF3"/>
    <w:rsid w:val="00267FDE"/>
    <w:rsid w:val="002705FC"/>
    <w:rsid w:val="00270DE9"/>
    <w:rsid w:val="00270FAF"/>
    <w:rsid w:val="0027170F"/>
    <w:rsid w:val="00271723"/>
    <w:rsid w:val="00271BA1"/>
    <w:rsid w:val="0027249A"/>
    <w:rsid w:val="002730FB"/>
    <w:rsid w:val="00273571"/>
    <w:rsid w:val="00273F6D"/>
    <w:rsid w:val="00273F9A"/>
    <w:rsid w:val="00273FD9"/>
    <w:rsid w:val="00274419"/>
    <w:rsid w:val="00274613"/>
    <w:rsid w:val="00274CDF"/>
    <w:rsid w:val="0027514D"/>
    <w:rsid w:val="00275159"/>
    <w:rsid w:val="0027590D"/>
    <w:rsid w:val="002763E7"/>
    <w:rsid w:val="002768F4"/>
    <w:rsid w:val="00276F59"/>
    <w:rsid w:val="00277B3D"/>
    <w:rsid w:val="00280F4E"/>
    <w:rsid w:val="0028100B"/>
    <w:rsid w:val="00281BCC"/>
    <w:rsid w:val="00281E2E"/>
    <w:rsid w:val="00282435"/>
    <w:rsid w:val="00282451"/>
    <w:rsid w:val="002826F6"/>
    <w:rsid w:val="00282981"/>
    <w:rsid w:val="0028353E"/>
    <w:rsid w:val="00284AEC"/>
    <w:rsid w:val="00284DF5"/>
    <w:rsid w:val="00285264"/>
    <w:rsid w:val="00285E10"/>
    <w:rsid w:val="00285E2E"/>
    <w:rsid w:val="002861C8"/>
    <w:rsid w:val="00286615"/>
    <w:rsid w:val="002870AF"/>
    <w:rsid w:val="00290030"/>
    <w:rsid w:val="00290092"/>
    <w:rsid w:val="00290344"/>
    <w:rsid w:val="00290D72"/>
    <w:rsid w:val="00291857"/>
    <w:rsid w:val="00291C82"/>
    <w:rsid w:val="00292AC2"/>
    <w:rsid w:val="00292C2A"/>
    <w:rsid w:val="00293433"/>
    <w:rsid w:val="002934D3"/>
    <w:rsid w:val="002949E0"/>
    <w:rsid w:val="00295244"/>
    <w:rsid w:val="00295B95"/>
    <w:rsid w:val="002961A5"/>
    <w:rsid w:val="002962A5"/>
    <w:rsid w:val="00296377"/>
    <w:rsid w:val="00296450"/>
    <w:rsid w:val="00296A61"/>
    <w:rsid w:val="00297496"/>
    <w:rsid w:val="0029755D"/>
    <w:rsid w:val="002977B0"/>
    <w:rsid w:val="00297FDD"/>
    <w:rsid w:val="002A0214"/>
    <w:rsid w:val="002A16AA"/>
    <w:rsid w:val="002A19DD"/>
    <w:rsid w:val="002A2840"/>
    <w:rsid w:val="002A3195"/>
    <w:rsid w:val="002A42F7"/>
    <w:rsid w:val="002A4487"/>
    <w:rsid w:val="002A44B5"/>
    <w:rsid w:val="002A45EA"/>
    <w:rsid w:val="002A489A"/>
    <w:rsid w:val="002A4994"/>
    <w:rsid w:val="002A5211"/>
    <w:rsid w:val="002A532A"/>
    <w:rsid w:val="002A655F"/>
    <w:rsid w:val="002A6594"/>
    <w:rsid w:val="002A6AD8"/>
    <w:rsid w:val="002A6C0F"/>
    <w:rsid w:val="002A71E9"/>
    <w:rsid w:val="002A7A22"/>
    <w:rsid w:val="002B1408"/>
    <w:rsid w:val="002B21FE"/>
    <w:rsid w:val="002B2627"/>
    <w:rsid w:val="002B3266"/>
    <w:rsid w:val="002B32B2"/>
    <w:rsid w:val="002B3507"/>
    <w:rsid w:val="002B35EC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B64"/>
    <w:rsid w:val="002B701A"/>
    <w:rsid w:val="002B70C4"/>
    <w:rsid w:val="002B78C4"/>
    <w:rsid w:val="002C0947"/>
    <w:rsid w:val="002C0B3F"/>
    <w:rsid w:val="002C0D5D"/>
    <w:rsid w:val="002C16FB"/>
    <w:rsid w:val="002C1933"/>
    <w:rsid w:val="002C1A06"/>
    <w:rsid w:val="002C1C63"/>
    <w:rsid w:val="002C2472"/>
    <w:rsid w:val="002C2958"/>
    <w:rsid w:val="002C36FD"/>
    <w:rsid w:val="002C43A5"/>
    <w:rsid w:val="002C43EB"/>
    <w:rsid w:val="002C55B9"/>
    <w:rsid w:val="002C5AC3"/>
    <w:rsid w:val="002C67DA"/>
    <w:rsid w:val="002D077D"/>
    <w:rsid w:val="002D0A72"/>
    <w:rsid w:val="002D0AB3"/>
    <w:rsid w:val="002D1543"/>
    <w:rsid w:val="002D17A6"/>
    <w:rsid w:val="002D1A22"/>
    <w:rsid w:val="002D245F"/>
    <w:rsid w:val="002D2754"/>
    <w:rsid w:val="002D2801"/>
    <w:rsid w:val="002D4026"/>
    <w:rsid w:val="002D4962"/>
    <w:rsid w:val="002D4B40"/>
    <w:rsid w:val="002D5658"/>
    <w:rsid w:val="002D5C5B"/>
    <w:rsid w:val="002D5EB0"/>
    <w:rsid w:val="002D6568"/>
    <w:rsid w:val="002D6F25"/>
    <w:rsid w:val="002D70F1"/>
    <w:rsid w:val="002D751C"/>
    <w:rsid w:val="002D79FF"/>
    <w:rsid w:val="002E0BBF"/>
    <w:rsid w:val="002E0F11"/>
    <w:rsid w:val="002E1143"/>
    <w:rsid w:val="002E11F0"/>
    <w:rsid w:val="002E1ABB"/>
    <w:rsid w:val="002E27BF"/>
    <w:rsid w:val="002E280C"/>
    <w:rsid w:val="002E2893"/>
    <w:rsid w:val="002E290C"/>
    <w:rsid w:val="002E3A22"/>
    <w:rsid w:val="002E3E95"/>
    <w:rsid w:val="002E3ECD"/>
    <w:rsid w:val="002E47A7"/>
    <w:rsid w:val="002E4DEA"/>
    <w:rsid w:val="002E501C"/>
    <w:rsid w:val="002E5D52"/>
    <w:rsid w:val="002E5E8B"/>
    <w:rsid w:val="002E6F28"/>
    <w:rsid w:val="002E727F"/>
    <w:rsid w:val="002E74F9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891"/>
    <w:rsid w:val="002F29D3"/>
    <w:rsid w:val="002F3384"/>
    <w:rsid w:val="002F3659"/>
    <w:rsid w:val="002F37D8"/>
    <w:rsid w:val="002F3904"/>
    <w:rsid w:val="002F3907"/>
    <w:rsid w:val="002F3F4D"/>
    <w:rsid w:val="002F3FA4"/>
    <w:rsid w:val="002F4708"/>
    <w:rsid w:val="002F49FE"/>
    <w:rsid w:val="002F4A47"/>
    <w:rsid w:val="002F516B"/>
    <w:rsid w:val="002F5286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D87"/>
    <w:rsid w:val="00303EBD"/>
    <w:rsid w:val="0030474E"/>
    <w:rsid w:val="00304777"/>
    <w:rsid w:val="00304B6C"/>
    <w:rsid w:val="00304F69"/>
    <w:rsid w:val="00305307"/>
    <w:rsid w:val="00307011"/>
    <w:rsid w:val="00307154"/>
    <w:rsid w:val="003072D8"/>
    <w:rsid w:val="00307B52"/>
    <w:rsid w:val="0031131B"/>
    <w:rsid w:val="0031139F"/>
    <w:rsid w:val="00311C75"/>
    <w:rsid w:val="003125B4"/>
    <w:rsid w:val="00312F1C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204CD"/>
    <w:rsid w:val="0032060B"/>
    <w:rsid w:val="003218B2"/>
    <w:rsid w:val="0032194F"/>
    <w:rsid w:val="00321BA7"/>
    <w:rsid w:val="00321DD1"/>
    <w:rsid w:val="0032335B"/>
    <w:rsid w:val="00323606"/>
    <w:rsid w:val="00324036"/>
    <w:rsid w:val="00324E63"/>
    <w:rsid w:val="00324EA0"/>
    <w:rsid w:val="003250EB"/>
    <w:rsid w:val="003256DA"/>
    <w:rsid w:val="00325981"/>
    <w:rsid w:val="00325E57"/>
    <w:rsid w:val="00326554"/>
    <w:rsid w:val="00326C4C"/>
    <w:rsid w:val="0032703B"/>
    <w:rsid w:val="003271A0"/>
    <w:rsid w:val="003306E0"/>
    <w:rsid w:val="00330BDC"/>
    <w:rsid w:val="00330C42"/>
    <w:rsid w:val="00330C75"/>
    <w:rsid w:val="003316DA"/>
    <w:rsid w:val="003318EC"/>
    <w:rsid w:val="00331E06"/>
    <w:rsid w:val="00331F07"/>
    <w:rsid w:val="00332093"/>
    <w:rsid w:val="0033284C"/>
    <w:rsid w:val="00332C9A"/>
    <w:rsid w:val="00332E71"/>
    <w:rsid w:val="003334EB"/>
    <w:rsid w:val="00333507"/>
    <w:rsid w:val="003344D9"/>
    <w:rsid w:val="0033495F"/>
    <w:rsid w:val="0033598F"/>
    <w:rsid w:val="003365F9"/>
    <w:rsid w:val="0033756C"/>
    <w:rsid w:val="00337E50"/>
    <w:rsid w:val="003406CB"/>
    <w:rsid w:val="0034107B"/>
    <w:rsid w:val="00342A7D"/>
    <w:rsid w:val="00342AD5"/>
    <w:rsid w:val="00342F11"/>
    <w:rsid w:val="0034319A"/>
    <w:rsid w:val="00343650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B98"/>
    <w:rsid w:val="003505CA"/>
    <w:rsid w:val="0035060C"/>
    <w:rsid w:val="00350DDE"/>
    <w:rsid w:val="0035160E"/>
    <w:rsid w:val="00351D9F"/>
    <w:rsid w:val="00353235"/>
    <w:rsid w:val="003537BC"/>
    <w:rsid w:val="00353AA7"/>
    <w:rsid w:val="00353BE8"/>
    <w:rsid w:val="0035407F"/>
    <w:rsid w:val="00354EAE"/>
    <w:rsid w:val="00355026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8F"/>
    <w:rsid w:val="0036264A"/>
    <w:rsid w:val="003626EA"/>
    <w:rsid w:val="00362731"/>
    <w:rsid w:val="00362997"/>
    <w:rsid w:val="00362A77"/>
    <w:rsid w:val="00362C19"/>
    <w:rsid w:val="00362D1E"/>
    <w:rsid w:val="003635B0"/>
    <w:rsid w:val="00363895"/>
    <w:rsid w:val="003653BE"/>
    <w:rsid w:val="003654D2"/>
    <w:rsid w:val="00366DA8"/>
    <w:rsid w:val="00367D2F"/>
    <w:rsid w:val="00370530"/>
    <w:rsid w:val="00370720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40A3"/>
    <w:rsid w:val="00374FCE"/>
    <w:rsid w:val="00375BDC"/>
    <w:rsid w:val="0037673A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F1D"/>
    <w:rsid w:val="00384E18"/>
    <w:rsid w:val="00385162"/>
    <w:rsid w:val="003851B0"/>
    <w:rsid w:val="00385C37"/>
    <w:rsid w:val="00386B16"/>
    <w:rsid w:val="00386B28"/>
    <w:rsid w:val="00386DEB"/>
    <w:rsid w:val="00387195"/>
    <w:rsid w:val="003878BA"/>
    <w:rsid w:val="00387D10"/>
    <w:rsid w:val="00390156"/>
    <w:rsid w:val="00390C74"/>
    <w:rsid w:val="00391656"/>
    <w:rsid w:val="00391762"/>
    <w:rsid w:val="003920DA"/>
    <w:rsid w:val="0039277A"/>
    <w:rsid w:val="00392969"/>
    <w:rsid w:val="00392ABF"/>
    <w:rsid w:val="0039317B"/>
    <w:rsid w:val="0039521E"/>
    <w:rsid w:val="0039712F"/>
    <w:rsid w:val="003A065D"/>
    <w:rsid w:val="003A072F"/>
    <w:rsid w:val="003A0885"/>
    <w:rsid w:val="003A156B"/>
    <w:rsid w:val="003A1B2A"/>
    <w:rsid w:val="003A23C4"/>
    <w:rsid w:val="003A31F1"/>
    <w:rsid w:val="003A32CF"/>
    <w:rsid w:val="003A43DE"/>
    <w:rsid w:val="003A4EA9"/>
    <w:rsid w:val="003A528E"/>
    <w:rsid w:val="003A5791"/>
    <w:rsid w:val="003A596B"/>
    <w:rsid w:val="003A5C20"/>
    <w:rsid w:val="003A67FF"/>
    <w:rsid w:val="003A6D0C"/>
    <w:rsid w:val="003A74AF"/>
    <w:rsid w:val="003A7C40"/>
    <w:rsid w:val="003B04B5"/>
    <w:rsid w:val="003B0CA6"/>
    <w:rsid w:val="003B135D"/>
    <w:rsid w:val="003B201C"/>
    <w:rsid w:val="003B25A9"/>
    <w:rsid w:val="003B3235"/>
    <w:rsid w:val="003B355F"/>
    <w:rsid w:val="003B4268"/>
    <w:rsid w:val="003B4373"/>
    <w:rsid w:val="003B4B7B"/>
    <w:rsid w:val="003B63FC"/>
    <w:rsid w:val="003B73A9"/>
    <w:rsid w:val="003C00E7"/>
    <w:rsid w:val="003C0E8C"/>
    <w:rsid w:val="003C25A9"/>
    <w:rsid w:val="003C2D23"/>
    <w:rsid w:val="003C3DAB"/>
    <w:rsid w:val="003C3F67"/>
    <w:rsid w:val="003C44F0"/>
    <w:rsid w:val="003C51CF"/>
    <w:rsid w:val="003C5BA4"/>
    <w:rsid w:val="003C5F17"/>
    <w:rsid w:val="003C79A4"/>
    <w:rsid w:val="003C7AB3"/>
    <w:rsid w:val="003D03BD"/>
    <w:rsid w:val="003D0425"/>
    <w:rsid w:val="003D0EF0"/>
    <w:rsid w:val="003D106D"/>
    <w:rsid w:val="003D12C5"/>
    <w:rsid w:val="003D17AF"/>
    <w:rsid w:val="003D1D88"/>
    <w:rsid w:val="003D25DE"/>
    <w:rsid w:val="003D2738"/>
    <w:rsid w:val="003D275E"/>
    <w:rsid w:val="003D2EDF"/>
    <w:rsid w:val="003D344F"/>
    <w:rsid w:val="003D355B"/>
    <w:rsid w:val="003D4438"/>
    <w:rsid w:val="003D4CA1"/>
    <w:rsid w:val="003D523D"/>
    <w:rsid w:val="003D5480"/>
    <w:rsid w:val="003D5DCA"/>
    <w:rsid w:val="003D5E36"/>
    <w:rsid w:val="003D6741"/>
    <w:rsid w:val="003D6E30"/>
    <w:rsid w:val="003D7530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402B"/>
    <w:rsid w:val="003E4EA4"/>
    <w:rsid w:val="003E528F"/>
    <w:rsid w:val="003E5A1A"/>
    <w:rsid w:val="003E6433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61FD"/>
    <w:rsid w:val="003F6325"/>
    <w:rsid w:val="003F67AB"/>
    <w:rsid w:val="003F77E4"/>
    <w:rsid w:val="00400177"/>
    <w:rsid w:val="00400F0B"/>
    <w:rsid w:val="00401301"/>
    <w:rsid w:val="004016FD"/>
    <w:rsid w:val="00401B71"/>
    <w:rsid w:val="00401C76"/>
    <w:rsid w:val="0040228D"/>
    <w:rsid w:val="00402F42"/>
    <w:rsid w:val="004030AF"/>
    <w:rsid w:val="0040318E"/>
    <w:rsid w:val="00403456"/>
    <w:rsid w:val="00403540"/>
    <w:rsid w:val="004036DA"/>
    <w:rsid w:val="004042AE"/>
    <w:rsid w:val="0040437F"/>
    <w:rsid w:val="00405263"/>
    <w:rsid w:val="004061CA"/>
    <w:rsid w:val="004066B2"/>
    <w:rsid w:val="0040709C"/>
    <w:rsid w:val="00407935"/>
    <w:rsid w:val="004100B7"/>
    <w:rsid w:val="004102FA"/>
    <w:rsid w:val="0041133D"/>
    <w:rsid w:val="00411AA2"/>
    <w:rsid w:val="004125DE"/>
    <w:rsid w:val="00412BE3"/>
    <w:rsid w:val="00412E1B"/>
    <w:rsid w:val="00412F85"/>
    <w:rsid w:val="004133D2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F"/>
    <w:rsid w:val="0042059B"/>
    <w:rsid w:val="00420B4D"/>
    <w:rsid w:val="00421674"/>
    <w:rsid w:val="0042171B"/>
    <w:rsid w:val="00421728"/>
    <w:rsid w:val="00421813"/>
    <w:rsid w:val="00421C72"/>
    <w:rsid w:val="00421FBB"/>
    <w:rsid w:val="00422963"/>
    <w:rsid w:val="004242CB"/>
    <w:rsid w:val="004243EA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E9D"/>
    <w:rsid w:val="0043246A"/>
    <w:rsid w:val="00434578"/>
    <w:rsid w:val="00434E10"/>
    <w:rsid w:val="004351CC"/>
    <w:rsid w:val="004356F4"/>
    <w:rsid w:val="00435B3E"/>
    <w:rsid w:val="00436A0C"/>
    <w:rsid w:val="00436EB4"/>
    <w:rsid w:val="0043768E"/>
    <w:rsid w:val="0044013E"/>
    <w:rsid w:val="004414F9"/>
    <w:rsid w:val="004417F1"/>
    <w:rsid w:val="004425C9"/>
    <w:rsid w:val="0044268D"/>
    <w:rsid w:val="0044343F"/>
    <w:rsid w:val="0044416C"/>
    <w:rsid w:val="0044437B"/>
    <w:rsid w:val="004444C2"/>
    <w:rsid w:val="004449DC"/>
    <w:rsid w:val="00444F28"/>
    <w:rsid w:val="00445A02"/>
    <w:rsid w:val="00447464"/>
    <w:rsid w:val="00447B17"/>
    <w:rsid w:val="00447BF8"/>
    <w:rsid w:val="00447C73"/>
    <w:rsid w:val="00447CBF"/>
    <w:rsid w:val="004503A3"/>
    <w:rsid w:val="00450DB1"/>
    <w:rsid w:val="00450F44"/>
    <w:rsid w:val="004519C0"/>
    <w:rsid w:val="004527EA"/>
    <w:rsid w:val="00452ED0"/>
    <w:rsid w:val="004551D7"/>
    <w:rsid w:val="00455A78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188B"/>
    <w:rsid w:val="00461AFE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ECC"/>
    <w:rsid w:val="00481925"/>
    <w:rsid w:val="00481DF8"/>
    <w:rsid w:val="0048203A"/>
    <w:rsid w:val="0048242C"/>
    <w:rsid w:val="00482EAF"/>
    <w:rsid w:val="004834A7"/>
    <w:rsid w:val="004841AD"/>
    <w:rsid w:val="00484DAA"/>
    <w:rsid w:val="00485284"/>
    <w:rsid w:val="0048550D"/>
    <w:rsid w:val="00485C34"/>
    <w:rsid w:val="00486451"/>
    <w:rsid w:val="00486634"/>
    <w:rsid w:val="004869FF"/>
    <w:rsid w:val="0048776C"/>
    <w:rsid w:val="0049061C"/>
    <w:rsid w:val="00490C2F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40EC"/>
    <w:rsid w:val="0049511B"/>
    <w:rsid w:val="00495435"/>
    <w:rsid w:val="004955D4"/>
    <w:rsid w:val="0049562A"/>
    <w:rsid w:val="00495B74"/>
    <w:rsid w:val="0049683D"/>
    <w:rsid w:val="0049687E"/>
    <w:rsid w:val="0049693D"/>
    <w:rsid w:val="00496C45"/>
    <w:rsid w:val="004A0325"/>
    <w:rsid w:val="004A0CE7"/>
    <w:rsid w:val="004A1AC2"/>
    <w:rsid w:val="004A38AD"/>
    <w:rsid w:val="004A45DD"/>
    <w:rsid w:val="004A4EEF"/>
    <w:rsid w:val="004A57AE"/>
    <w:rsid w:val="004A5862"/>
    <w:rsid w:val="004A68B7"/>
    <w:rsid w:val="004A6E3A"/>
    <w:rsid w:val="004A71ED"/>
    <w:rsid w:val="004A797E"/>
    <w:rsid w:val="004B084F"/>
    <w:rsid w:val="004B17E0"/>
    <w:rsid w:val="004B1FB3"/>
    <w:rsid w:val="004B2788"/>
    <w:rsid w:val="004B2A12"/>
    <w:rsid w:val="004B35EE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A9"/>
    <w:rsid w:val="004B705D"/>
    <w:rsid w:val="004B7D37"/>
    <w:rsid w:val="004C00D6"/>
    <w:rsid w:val="004C0163"/>
    <w:rsid w:val="004C0406"/>
    <w:rsid w:val="004C0F57"/>
    <w:rsid w:val="004C11DC"/>
    <w:rsid w:val="004C18AD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74B8"/>
    <w:rsid w:val="004C76E1"/>
    <w:rsid w:val="004C77A1"/>
    <w:rsid w:val="004C7AD8"/>
    <w:rsid w:val="004D07A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F0"/>
    <w:rsid w:val="004D6398"/>
    <w:rsid w:val="004D6A31"/>
    <w:rsid w:val="004D757D"/>
    <w:rsid w:val="004D79D4"/>
    <w:rsid w:val="004D7C33"/>
    <w:rsid w:val="004E0569"/>
    <w:rsid w:val="004E1447"/>
    <w:rsid w:val="004E15CE"/>
    <w:rsid w:val="004E1A31"/>
    <w:rsid w:val="004E3364"/>
    <w:rsid w:val="004E3F52"/>
    <w:rsid w:val="004E4627"/>
    <w:rsid w:val="004E6D4D"/>
    <w:rsid w:val="004F0A0F"/>
    <w:rsid w:val="004F0C96"/>
    <w:rsid w:val="004F130F"/>
    <w:rsid w:val="004F13AF"/>
    <w:rsid w:val="004F2AEB"/>
    <w:rsid w:val="004F4718"/>
    <w:rsid w:val="004F475D"/>
    <w:rsid w:val="004F5213"/>
    <w:rsid w:val="004F5E1C"/>
    <w:rsid w:val="004F5EE3"/>
    <w:rsid w:val="004F6477"/>
    <w:rsid w:val="004F67AE"/>
    <w:rsid w:val="004F6D5A"/>
    <w:rsid w:val="004F7252"/>
    <w:rsid w:val="004F73C6"/>
    <w:rsid w:val="005009C0"/>
    <w:rsid w:val="00500FDC"/>
    <w:rsid w:val="00501067"/>
    <w:rsid w:val="005013BC"/>
    <w:rsid w:val="005013F1"/>
    <w:rsid w:val="00501738"/>
    <w:rsid w:val="005018C9"/>
    <w:rsid w:val="00501C38"/>
    <w:rsid w:val="00501C85"/>
    <w:rsid w:val="00502365"/>
    <w:rsid w:val="005024DB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E3D"/>
    <w:rsid w:val="0050646D"/>
    <w:rsid w:val="00506E35"/>
    <w:rsid w:val="005074A2"/>
    <w:rsid w:val="005109ED"/>
    <w:rsid w:val="00510A47"/>
    <w:rsid w:val="00510F36"/>
    <w:rsid w:val="00511AA9"/>
    <w:rsid w:val="00511AE4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A06"/>
    <w:rsid w:val="005172DD"/>
    <w:rsid w:val="005173F9"/>
    <w:rsid w:val="005177B8"/>
    <w:rsid w:val="00517E69"/>
    <w:rsid w:val="00520A46"/>
    <w:rsid w:val="00520D92"/>
    <w:rsid w:val="005212A9"/>
    <w:rsid w:val="005212C0"/>
    <w:rsid w:val="005224EA"/>
    <w:rsid w:val="00523566"/>
    <w:rsid w:val="00523695"/>
    <w:rsid w:val="00523CC0"/>
    <w:rsid w:val="00524A17"/>
    <w:rsid w:val="00525976"/>
    <w:rsid w:val="00526817"/>
    <w:rsid w:val="005269DF"/>
    <w:rsid w:val="00526DE1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DD5"/>
    <w:rsid w:val="0053314F"/>
    <w:rsid w:val="0053348D"/>
    <w:rsid w:val="00535171"/>
    <w:rsid w:val="005356CA"/>
    <w:rsid w:val="0053597F"/>
    <w:rsid w:val="00535C32"/>
    <w:rsid w:val="00536638"/>
    <w:rsid w:val="00536AD5"/>
    <w:rsid w:val="00536E4C"/>
    <w:rsid w:val="00536FD7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3168"/>
    <w:rsid w:val="00553660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E56"/>
    <w:rsid w:val="00560C37"/>
    <w:rsid w:val="00560CDB"/>
    <w:rsid w:val="00561C95"/>
    <w:rsid w:val="00562308"/>
    <w:rsid w:val="00562311"/>
    <w:rsid w:val="00562813"/>
    <w:rsid w:val="00562B4C"/>
    <w:rsid w:val="0056304F"/>
    <w:rsid w:val="00563148"/>
    <w:rsid w:val="00564218"/>
    <w:rsid w:val="0056425D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F30"/>
    <w:rsid w:val="0057374A"/>
    <w:rsid w:val="00573C21"/>
    <w:rsid w:val="00574CAC"/>
    <w:rsid w:val="00575051"/>
    <w:rsid w:val="00575978"/>
    <w:rsid w:val="00576466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35C"/>
    <w:rsid w:val="00591929"/>
    <w:rsid w:val="00592381"/>
    <w:rsid w:val="00592802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3D0"/>
    <w:rsid w:val="005A0911"/>
    <w:rsid w:val="005A093A"/>
    <w:rsid w:val="005A131C"/>
    <w:rsid w:val="005A153A"/>
    <w:rsid w:val="005A1A78"/>
    <w:rsid w:val="005A1DA6"/>
    <w:rsid w:val="005A3B8E"/>
    <w:rsid w:val="005A4249"/>
    <w:rsid w:val="005A4970"/>
    <w:rsid w:val="005A4E78"/>
    <w:rsid w:val="005A55EB"/>
    <w:rsid w:val="005A5657"/>
    <w:rsid w:val="005A5801"/>
    <w:rsid w:val="005A5DED"/>
    <w:rsid w:val="005A76F4"/>
    <w:rsid w:val="005B00BD"/>
    <w:rsid w:val="005B02B6"/>
    <w:rsid w:val="005B0973"/>
    <w:rsid w:val="005B0DC1"/>
    <w:rsid w:val="005B13C4"/>
    <w:rsid w:val="005B3026"/>
    <w:rsid w:val="005B3097"/>
    <w:rsid w:val="005B400B"/>
    <w:rsid w:val="005B43A8"/>
    <w:rsid w:val="005B4C2B"/>
    <w:rsid w:val="005B60C8"/>
    <w:rsid w:val="005B65E0"/>
    <w:rsid w:val="005B66D9"/>
    <w:rsid w:val="005B67C1"/>
    <w:rsid w:val="005B68F9"/>
    <w:rsid w:val="005B7065"/>
    <w:rsid w:val="005B7372"/>
    <w:rsid w:val="005B77A9"/>
    <w:rsid w:val="005C0029"/>
    <w:rsid w:val="005C145F"/>
    <w:rsid w:val="005C178B"/>
    <w:rsid w:val="005C1F74"/>
    <w:rsid w:val="005C2FC0"/>
    <w:rsid w:val="005C35BD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378"/>
    <w:rsid w:val="005D1FA3"/>
    <w:rsid w:val="005D2074"/>
    <w:rsid w:val="005D2103"/>
    <w:rsid w:val="005D2270"/>
    <w:rsid w:val="005D26FC"/>
    <w:rsid w:val="005D2755"/>
    <w:rsid w:val="005D2BF6"/>
    <w:rsid w:val="005D379F"/>
    <w:rsid w:val="005D3BBE"/>
    <w:rsid w:val="005D3D48"/>
    <w:rsid w:val="005D49DB"/>
    <w:rsid w:val="005D525E"/>
    <w:rsid w:val="005D52D3"/>
    <w:rsid w:val="005D5BF2"/>
    <w:rsid w:val="005D6285"/>
    <w:rsid w:val="005D632F"/>
    <w:rsid w:val="005D635F"/>
    <w:rsid w:val="005D6AEF"/>
    <w:rsid w:val="005D7386"/>
    <w:rsid w:val="005E0BAE"/>
    <w:rsid w:val="005E0D80"/>
    <w:rsid w:val="005E1395"/>
    <w:rsid w:val="005E172B"/>
    <w:rsid w:val="005E1E43"/>
    <w:rsid w:val="005E2E6D"/>
    <w:rsid w:val="005E2E7B"/>
    <w:rsid w:val="005E3448"/>
    <w:rsid w:val="005E36F1"/>
    <w:rsid w:val="005E39C2"/>
    <w:rsid w:val="005E4080"/>
    <w:rsid w:val="005E40F3"/>
    <w:rsid w:val="005E4269"/>
    <w:rsid w:val="005E4B5A"/>
    <w:rsid w:val="005E51CE"/>
    <w:rsid w:val="005E5CF0"/>
    <w:rsid w:val="005E6865"/>
    <w:rsid w:val="005E6FF6"/>
    <w:rsid w:val="005E7DE8"/>
    <w:rsid w:val="005F127C"/>
    <w:rsid w:val="005F15E3"/>
    <w:rsid w:val="005F1782"/>
    <w:rsid w:val="005F1B27"/>
    <w:rsid w:val="005F1C7C"/>
    <w:rsid w:val="005F39CD"/>
    <w:rsid w:val="005F4114"/>
    <w:rsid w:val="005F4172"/>
    <w:rsid w:val="005F5304"/>
    <w:rsid w:val="005F5AB2"/>
    <w:rsid w:val="005F5B93"/>
    <w:rsid w:val="005F5D3B"/>
    <w:rsid w:val="005F6552"/>
    <w:rsid w:val="005F6B81"/>
    <w:rsid w:val="005F6CD9"/>
    <w:rsid w:val="0060012A"/>
    <w:rsid w:val="00600F5E"/>
    <w:rsid w:val="0060198C"/>
    <w:rsid w:val="00601ED4"/>
    <w:rsid w:val="0060274E"/>
    <w:rsid w:val="00602CAC"/>
    <w:rsid w:val="00603980"/>
    <w:rsid w:val="006043FA"/>
    <w:rsid w:val="0060462E"/>
    <w:rsid w:val="00604D67"/>
    <w:rsid w:val="006057AD"/>
    <w:rsid w:val="00606783"/>
    <w:rsid w:val="0060682D"/>
    <w:rsid w:val="0060713F"/>
    <w:rsid w:val="006075FB"/>
    <w:rsid w:val="006103F3"/>
    <w:rsid w:val="0061059C"/>
    <w:rsid w:val="00610F6F"/>
    <w:rsid w:val="00611A08"/>
    <w:rsid w:val="00611A9F"/>
    <w:rsid w:val="00611AC7"/>
    <w:rsid w:val="00611BEA"/>
    <w:rsid w:val="00612E71"/>
    <w:rsid w:val="00612F18"/>
    <w:rsid w:val="00613614"/>
    <w:rsid w:val="00613B03"/>
    <w:rsid w:val="00613BD3"/>
    <w:rsid w:val="0061515D"/>
    <w:rsid w:val="006174E7"/>
    <w:rsid w:val="00617B46"/>
    <w:rsid w:val="006203B3"/>
    <w:rsid w:val="006203CF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92E"/>
    <w:rsid w:val="006272E0"/>
    <w:rsid w:val="00630B7A"/>
    <w:rsid w:val="00630BA4"/>
    <w:rsid w:val="0063111C"/>
    <w:rsid w:val="00631778"/>
    <w:rsid w:val="0063229F"/>
    <w:rsid w:val="0063248D"/>
    <w:rsid w:val="0063250B"/>
    <w:rsid w:val="006328C9"/>
    <w:rsid w:val="006338FE"/>
    <w:rsid w:val="00633DD9"/>
    <w:rsid w:val="00634308"/>
    <w:rsid w:val="006349EB"/>
    <w:rsid w:val="00636278"/>
    <w:rsid w:val="00637093"/>
    <w:rsid w:val="006371B6"/>
    <w:rsid w:val="0063739B"/>
    <w:rsid w:val="006401B5"/>
    <w:rsid w:val="006406A5"/>
    <w:rsid w:val="006412FB"/>
    <w:rsid w:val="006417D7"/>
    <w:rsid w:val="00641B89"/>
    <w:rsid w:val="006420BA"/>
    <w:rsid w:val="0064265E"/>
    <w:rsid w:val="006437D8"/>
    <w:rsid w:val="006437FF"/>
    <w:rsid w:val="0064453F"/>
    <w:rsid w:val="006454F7"/>
    <w:rsid w:val="00645BC3"/>
    <w:rsid w:val="0064636D"/>
    <w:rsid w:val="00646732"/>
    <w:rsid w:val="00646BE4"/>
    <w:rsid w:val="00646C7F"/>
    <w:rsid w:val="0065065A"/>
    <w:rsid w:val="00651555"/>
    <w:rsid w:val="0065219D"/>
    <w:rsid w:val="0065220F"/>
    <w:rsid w:val="00652735"/>
    <w:rsid w:val="006530C2"/>
    <w:rsid w:val="006532F9"/>
    <w:rsid w:val="00653B44"/>
    <w:rsid w:val="0065412E"/>
    <w:rsid w:val="006555CE"/>
    <w:rsid w:val="0065561F"/>
    <w:rsid w:val="006562A0"/>
    <w:rsid w:val="00657587"/>
    <w:rsid w:val="00657751"/>
    <w:rsid w:val="00657A01"/>
    <w:rsid w:val="00660502"/>
    <w:rsid w:val="006609D5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CE7"/>
    <w:rsid w:val="00664F6A"/>
    <w:rsid w:val="00665093"/>
    <w:rsid w:val="006662B3"/>
    <w:rsid w:val="00666324"/>
    <w:rsid w:val="0066720D"/>
    <w:rsid w:val="00667332"/>
    <w:rsid w:val="00667634"/>
    <w:rsid w:val="00667830"/>
    <w:rsid w:val="0067049E"/>
    <w:rsid w:val="0067077A"/>
    <w:rsid w:val="006709D7"/>
    <w:rsid w:val="00670BE0"/>
    <w:rsid w:val="00670D93"/>
    <w:rsid w:val="006713A4"/>
    <w:rsid w:val="006714B3"/>
    <w:rsid w:val="0067166E"/>
    <w:rsid w:val="006719F1"/>
    <w:rsid w:val="00671E66"/>
    <w:rsid w:val="006721E0"/>
    <w:rsid w:val="00672B4A"/>
    <w:rsid w:val="0067354C"/>
    <w:rsid w:val="00673D99"/>
    <w:rsid w:val="00673FA5"/>
    <w:rsid w:val="00674101"/>
    <w:rsid w:val="0067517C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E6B"/>
    <w:rsid w:val="00680EA6"/>
    <w:rsid w:val="00681795"/>
    <w:rsid w:val="006817E9"/>
    <w:rsid w:val="006818D8"/>
    <w:rsid w:val="00681B3D"/>
    <w:rsid w:val="0068342F"/>
    <w:rsid w:val="00683AC4"/>
    <w:rsid w:val="00684BE5"/>
    <w:rsid w:val="00684EF3"/>
    <w:rsid w:val="00685BC4"/>
    <w:rsid w:val="00686D81"/>
    <w:rsid w:val="00686F18"/>
    <w:rsid w:val="00687093"/>
    <w:rsid w:val="0068710A"/>
    <w:rsid w:val="00690060"/>
    <w:rsid w:val="0069032E"/>
    <w:rsid w:val="00690408"/>
    <w:rsid w:val="006905CF"/>
    <w:rsid w:val="00690B01"/>
    <w:rsid w:val="00690C1D"/>
    <w:rsid w:val="00691596"/>
    <w:rsid w:val="00691736"/>
    <w:rsid w:val="00691CDD"/>
    <w:rsid w:val="00692194"/>
    <w:rsid w:val="0069229F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C25"/>
    <w:rsid w:val="00696851"/>
    <w:rsid w:val="00696ACE"/>
    <w:rsid w:val="006978E8"/>
    <w:rsid w:val="00697F2D"/>
    <w:rsid w:val="006A007E"/>
    <w:rsid w:val="006A08E8"/>
    <w:rsid w:val="006A0D70"/>
    <w:rsid w:val="006A20D6"/>
    <w:rsid w:val="006A2572"/>
    <w:rsid w:val="006A303A"/>
    <w:rsid w:val="006A353A"/>
    <w:rsid w:val="006A35EA"/>
    <w:rsid w:val="006A3CB9"/>
    <w:rsid w:val="006A3F55"/>
    <w:rsid w:val="006A3F6A"/>
    <w:rsid w:val="006A552C"/>
    <w:rsid w:val="006A55B7"/>
    <w:rsid w:val="006A655A"/>
    <w:rsid w:val="006A750D"/>
    <w:rsid w:val="006A7964"/>
    <w:rsid w:val="006B10CA"/>
    <w:rsid w:val="006B11F0"/>
    <w:rsid w:val="006B1801"/>
    <w:rsid w:val="006B1A00"/>
    <w:rsid w:val="006B1C5F"/>
    <w:rsid w:val="006B244B"/>
    <w:rsid w:val="006B2D9D"/>
    <w:rsid w:val="006B5914"/>
    <w:rsid w:val="006B5B31"/>
    <w:rsid w:val="006B5B3E"/>
    <w:rsid w:val="006B64BF"/>
    <w:rsid w:val="006B669B"/>
    <w:rsid w:val="006B687F"/>
    <w:rsid w:val="006B742F"/>
    <w:rsid w:val="006B74B9"/>
    <w:rsid w:val="006B7540"/>
    <w:rsid w:val="006B77FD"/>
    <w:rsid w:val="006C06CE"/>
    <w:rsid w:val="006C0D85"/>
    <w:rsid w:val="006C1B3B"/>
    <w:rsid w:val="006C1C36"/>
    <w:rsid w:val="006C1EA4"/>
    <w:rsid w:val="006C2495"/>
    <w:rsid w:val="006C27A5"/>
    <w:rsid w:val="006C3215"/>
    <w:rsid w:val="006C3CEA"/>
    <w:rsid w:val="006C4920"/>
    <w:rsid w:val="006C4A95"/>
    <w:rsid w:val="006C4C32"/>
    <w:rsid w:val="006C6656"/>
    <w:rsid w:val="006C6EFA"/>
    <w:rsid w:val="006C6FEF"/>
    <w:rsid w:val="006C70D5"/>
    <w:rsid w:val="006C7659"/>
    <w:rsid w:val="006D02E6"/>
    <w:rsid w:val="006D0DC9"/>
    <w:rsid w:val="006D133B"/>
    <w:rsid w:val="006D2007"/>
    <w:rsid w:val="006D2074"/>
    <w:rsid w:val="006D2E67"/>
    <w:rsid w:val="006D3F26"/>
    <w:rsid w:val="006D3F59"/>
    <w:rsid w:val="006D420D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7C85"/>
    <w:rsid w:val="006F05C8"/>
    <w:rsid w:val="006F09F1"/>
    <w:rsid w:val="006F18E9"/>
    <w:rsid w:val="006F1BE6"/>
    <w:rsid w:val="006F281B"/>
    <w:rsid w:val="006F3396"/>
    <w:rsid w:val="006F371F"/>
    <w:rsid w:val="006F37DF"/>
    <w:rsid w:val="006F3AE0"/>
    <w:rsid w:val="006F4C7B"/>
    <w:rsid w:val="006F4D93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21C3"/>
    <w:rsid w:val="007028C7"/>
    <w:rsid w:val="00702A0B"/>
    <w:rsid w:val="0070316D"/>
    <w:rsid w:val="00703A60"/>
    <w:rsid w:val="00703D00"/>
    <w:rsid w:val="00704142"/>
    <w:rsid w:val="00704156"/>
    <w:rsid w:val="00704FF6"/>
    <w:rsid w:val="00705144"/>
    <w:rsid w:val="007056E6"/>
    <w:rsid w:val="0070577E"/>
    <w:rsid w:val="00705867"/>
    <w:rsid w:val="00705984"/>
    <w:rsid w:val="00705B45"/>
    <w:rsid w:val="007064FC"/>
    <w:rsid w:val="00706501"/>
    <w:rsid w:val="0070682A"/>
    <w:rsid w:val="00707601"/>
    <w:rsid w:val="007078FA"/>
    <w:rsid w:val="0070792F"/>
    <w:rsid w:val="007079EA"/>
    <w:rsid w:val="00707BAE"/>
    <w:rsid w:val="00710342"/>
    <w:rsid w:val="00711033"/>
    <w:rsid w:val="007111AC"/>
    <w:rsid w:val="00711CAB"/>
    <w:rsid w:val="00711DCB"/>
    <w:rsid w:val="00711DF0"/>
    <w:rsid w:val="0071215D"/>
    <w:rsid w:val="00712F30"/>
    <w:rsid w:val="00714560"/>
    <w:rsid w:val="00714F51"/>
    <w:rsid w:val="0071534F"/>
    <w:rsid w:val="007157C2"/>
    <w:rsid w:val="007158E3"/>
    <w:rsid w:val="00715F87"/>
    <w:rsid w:val="00716F1F"/>
    <w:rsid w:val="0071773C"/>
    <w:rsid w:val="00717E28"/>
    <w:rsid w:val="00717EB6"/>
    <w:rsid w:val="007205EA"/>
    <w:rsid w:val="00720F93"/>
    <w:rsid w:val="00721DA5"/>
    <w:rsid w:val="00721FFD"/>
    <w:rsid w:val="0072210D"/>
    <w:rsid w:val="00722672"/>
    <w:rsid w:val="00722993"/>
    <w:rsid w:val="00722EC9"/>
    <w:rsid w:val="00723118"/>
    <w:rsid w:val="007239A3"/>
    <w:rsid w:val="00723BDA"/>
    <w:rsid w:val="00724927"/>
    <w:rsid w:val="00724E62"/>
    <w:rsid w:val="00725D08"/>
    <w:rsid w:val="0072625B"/>
    <w:rsid w:val="00726910"/>
    <w:rsid w:val="00727B0F"/>
    <w:rsid w:val="00727E10"/>
    <w:rsid w:val="0073057B"/>
    <w:rsid w:val="00731037"/>
    <w:rsid w:val="00733723"/>
    <w:rsid w:val="00733A70"/>
    <w:rsid w:val="00733EC4"/>
    <w:rsid w:val="00734883"/>
    <w:rsid w:val="00735450"/>
    <w:rsid w:val="007359FB"/>
    <w:rsid w:val="00735C34"/>
    <w:rsid w:val="0073609E"/>
    <w:rsid w:val="007360DE"/>
    <w:rsid w:val="0073630D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40DB"/>
    <w:rsid w:val="007442E9"/>
    <w:rsid w:val="0074435C"/>
    <w:rsid w:val="00744D0D"/>
    <w:rsid w:val="007452C4"/>
    <w:rsid w:val="00745643"/>
    <w:rsid w:val="007458BC"/>
    <w:rsid w:val="00745A53"/>
    <w:rsid w:val="00746058"/>
    <w:rsid w:val="00746FC0"/>
    <w:rsid w:val="0074725B"/>
    <w:rsid w:val="00747BD7"/>
    <w:rsid w:val="00750082"/>
    <w:rsid w:val="0075142F"/>
    <w:rsid w:val="00751695"/>
    <w:rsid w:val="00751A02"/>
    <w:rsid w:val="0075251B"/>
    <w:rsid w:val="0075372E"/>
    <w:rsid w:val="00753807"/>
    <w:rsid w:val="00754B94"/>
    <w:rsid w:val="00754DCD"/>
    <w:rsid w:val="00756F51"/>
    <w:rsid w:val="007570D3"/>
    <w:rsid w:val="0075751F"/>
    <w:rsid w:val="007608A8"/>
    <w:rsid w:val="007613E8"/>
    <w:rsid w:val="007616D9"/>
    <w:rsid w:val="00762E00"/>
    <w:rsid w:val="00762E26"/>
    <w:rsid w:val="00762FA5"/>
    <w:rsid w:val="00762FF8"/>
    <w:rsid w:val="00763C63"/>
    <w:rsid w:val="00764347"/>
    <w:rsid w:val="007646AA"/>
    <w:rsid w:val="00764AD3"/>
    <w:rsid w:val="00766062"/>
    <w:rsid w:val="007667B0"/>
    <w:rsid w:val="00766A5B"/>
    <w:rsid w:val="00766D0C"/>
    <w:rsid w:val="00767177"/>
    <w:rsid w:val="00767C2F"/>
    <w:rsid w:val="007702F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5CB"/>
    <w:rsid w:val="0077671A"/>
    <w:rsid w:val="007769D3"/>
    <w:rsid w:val="007771A2"/>
    <w:rsid w:val="007773E6"/>
    <w:rsid w:val="0077794B"/>
    <w:rsid w:val="00777DD3"/>
    <w:rsid w:val="0078134C"/>
    <w:rsid w:val="00781C19"/>
    <w:rsid w:val="00782742"/>
    <w:rsid w:val="00782972"/>
    <w:rsid w:val="00782E6A"/>
    <w:rsid w:val="007833AD"/>
    <w:rsid w:val="00783A75"/>
    <w:rsid w:val="00783E20"/>
    <w:rsid w:val="00784130"/>
    <w:rsid w:val="00784235"/>
    <w:rsid w:val="00784840"/>
    <w:rsid w:val="007858B9"/>
    <w:rsid w:val="0078623E"/>
    <w:rsid w:val="00786252"/>
    <w:rsid w:val="0078636C"/>
    <w:rsid w:val="0078638B"/>
    <w:rsid w:val="00786E3D"/>
    <w:rsid w:val="00787BD1"/>
    <w:rsid w:val="00790FEC"/>
    <w:rsid w:val="00791CCC"/>
    <w:rsid w:val="00791E28"/>
    <w:rsid w:val="00791F76"/>
    <w:rsid w:val="00791FE0"/>
    <w:rsid w:val="00791FE9"/>
    <w:rsid w:val="007925D4"/>
    <w:rsid w:val="00792779"/>
    <w:rsid w:val="0079289B"/>
    <w:rsid w:val="00792A3B"/>
    <w:rsid w:val="0079380D"/>
    <w:rsid w:val="00793AE6"/>
    <w:rsid w:val="007941DB"/>
    <w:rsid w:val="0079494B"/>
    <w:rsid w:val="00794E5C"/>
    <w:rsid w:val="007950CC"/>
    <w:rsid w:val="00795100"/>
    <w:rsid w:val="00795C22"/>
    <w:rsid w:val="007962BF"/>
    <w:rsid w:val="0079668E"/>
    <w:rsid w:val="007966BD"/>
    <w:rsid w:val="0079698E"/>
    <w:rsid w:val="00796A37"/>
    <w:rsid w:val="007A05F6"/>
    <w:rsid w:val="007A0F00"/>
    <w:rsid w:val="007A2144"/>
    <w:rsid w:val="007A2159"/>
    <w:rsid w:val="007A2A50"/>
    <w:rsid w:val="007A2BC5"/>
    <w:rsid w:val="007A2EBD"/>
    <w:rsid w:val="007A43C7"/>
    <w:rsid w:val="007A4532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24A0"/>
    <w:rsid w:val="007B268A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A71"/>
    <w:rsid w:val="007B7D6B"/>
    <w:rsid w:val="007B7E16"/>
    <w:rsid w:val="007B7F05"/>
    <w:rsid w:val="007C049A"/>
    <w:rsid w:val="007C0985"/>
    <w:rsid w:val="007C0AEE"/>
    <w:rsid w:val="007C19D2"/>
    <w:rsid w:val="007C2351"/>
    <w:rsid w:val="007C255E"/>
    <w:rsid w:val="007C25BD"/>
    <w:rsid w:val="007C26F1"/>
    <w:rsid w:val="007C3154"/>
    <w:rsid w:val="007C3489"/>
    <w:rsid w:val="007C43B8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20CE"/>
    <w:rsid w:val="007D2111"/>
    <w:rsid w:val="007D2DAD"/>
    <w:rsid w:val="007D31E5"/>
    <w:rsid w:val="007D35B1"/>
    <w:rsid w:val="007D3DEA"/>
    <w:rsid w:val="007D4F34"/>
    <w:rsid w:val="007D511A"/>
    <w:rsid w:val="007D5C00"/>
    <w:rsid w:val="007D5CAF"/>
    <w:rsid w:val="007D64F3"/>
    <w:rsid w:val="007D703F"/>
    <w:rsid w:val="007D71ED"/>
    <w:rsid w:val="007D77B5"/>
    <w:rsid w:val="007D7D4C"/>
    <w:rsid w:val="007E0004"/>
    <w:rsid w:val="007E15F4"/>
    <w:rsid w:val="007E1823"/>
    <w:rsid w:val="007E35B4"/>
    <w:rsid w:val="007E43B9"/>
    <w:rsid w:val="007E496F"/>
    <w:rsid w:val="007E546D"/>
    <w:rsid w:val="007E58EE"/>
    <w:rsid w:val="007E640D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9F0"/>
    <w:rsid w:val="007F1D7D"/>
    <w:rsid w:val="007F2A6C"/>
    <w:rsid w:val="007F2F46"/>
    <w:rsid w:val="007F3158"/>
    <w:rsid w:val="007F3509"/>
    <w:rsid w:val="007F3BEA"/>
    <w:rsid w:val="007F3E75"/>
    <w:rsid w:val="007F4204"/>
    <w:rsid w:val="007F42C5"/>
    <w:rsid w:val="007F4315"/>
    <w:rsid w:val="007F4530"/>
    <w:rsid w:val="007F45EE"/>
    <w:rsid w:val="007F46F9"/>
    <w:rsid w:val="007F4F8B"/>
    <w:rsid w:val="007F5590"/>
    <w:rsid w:val="007F5669"/>
    <w:rsid w:val="007F570E"/>
    <w:rsid w:val="007F5CE4"/>
    <w:rsid w:val="007F67E7"/>
    <w:rsid w:val="007F6989"/>
    <w:rsid w:val="007F69B0"/>
    <w:rsid w:val="007F6D95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7D1"/>
    <w:rsid w:val="008071BE"/>
    <w:rsid w:val="0080757E"/>
    <w:rsid w:val="00807803"/>
    <w:rsid w:val="00807946"/>
    <w:rsid w:val="008079F0"/>
    <w:rsid w:val="00810054"/>
    <w:rsid w:val="00810A85"/>
    <w:rsid w:val="008110C6"/>
    <w:rsid w:val="00811410"/>
    <w:rsid w:val="008117F4"/>
    <w:rsid w:val="0081188F"/>
    <w:rsid w:val="00812D46"/>
    <w:rsid w:val="00812D72"/>
    <w:rsid w:val="00813067"/>
    <w:rsid w:val="00814040"/>
    <w:rsid w:val="00814B3B"/>
    <w:rsid w:val="00814E33"/>
    <w:rsid w:val="008158D1"/>
    <w:rsid w:val="008161D5"/>
    <w:rsid w:val="0081645F"/>
    <w:rsid w:val="0081665B"/>
    <w:rsid w:val="008170C3"/>
    <w:rsid w:val="008173B7"/>
    <w:rsid w:val="0081765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E51"/>
    <w:rsid w:val="008242AE"/>
    <w:rsid w:val="00824E76"/>
    <w:rsid w:val="00826642"/>
    <w:rsid w:val="00826C37"/>
    <w:rsid w:val="0082738E"/>
    <w:rsid w:val="00827682"/>
    <w:rsid w:val="00827989"/>
    <w:rsid w:val="00827E96"/>
    <w:rsid w:val="00827EEF"/>
    <w:rsid w:val="00830CC4"/>
    <w:rsid w:val="00831C83"/>
    <w:rsid w:val="00832054"/>
    <w:rsid w:val="008329D0"/>
    <w:rsid w:val="0083322A"/>
    <w:rsid w:val="008339F6"/>
    <w:rsid w:val="00833A9C"/>
    <w:rsid w:val="00834599"/>
    <w:rsid w:val="00837AC5"/>
    <w:rsid w:val="00840835"/>
    <w:rsid w:val="00840D32"/>
    <w:rsid w:val="008428E8"/>
    <w:rsid w:val="00842CC0"/>
    <w:rsid w:val="00842FED"/>
    <w:rsid w:val="00843013"/>
    <w:rsid w:val="00843EA2"/>
    <w:rsid w:val="00843EFA"/>
    <w:rsid w:val="008441B3"/>
    <w:rsid w:val="0084463D"/>
    <w:rsid w:val="00844D2E"/>
    <w:rsid w:val="00844DC2"/>
    <w:rsid w:val="00845278"/>
    <w:rsid w:val="008456DC"/>
    <w:rsid w:val="00845A1F"/>
    <w:rsid w:val="00845C44"/>
    <w:rsid w:val="00845DFE"/>
    <w:rsid w:val="0084615A"/>
    <w:rsid w:val="00846259"/>
    <w:rsid w:val="0084705D"/>
    <w:rsid w:val="00847441"/>
    <w:rsid w:val="00847477"/>
    <w:rsid w:val="0085016B"/>
    <w:rsid w:val="00850474"/>
    <w:rsid w:val="00850487"/>
    <w:rsid w:val="00850574"/>
    <w:rsid w:val="008508EF"/>
    <w:rsid w:val="0085099C"/>
    <w:rsid w:val="00850EBA"/>
    <w:rsid w:val="00851383"/>
    <w:rsid w:val="0085194E"/>
    <w:rsid w:val="00851AA7"/>
    <w:rsid w:val="008523A3"/>
    <w:rsid w:val="008538B6"/>
    <w:rsid w:val="0085510E"/>
    <w:rsid w:val="00855134"/>
    <w:rsid w:val="008556A1"/>
    <w:rsid w:val="0085618A"/>
    <w:rsid w:val="008565D8"/>
    <w:rsid w:val="0085670A"/>
    <w:rsid w:val="00856992"/>
    <w:rsid w:val="00857143"/>
    <w:rsid w:val="0085726C"/>
    <w:rsid w:val="00857722"/>
    <w:rsid w:val="00857E72"/>
    <w:rsid w:val="00857E9F"/>
    <w:rsid w:val="008601D3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5AFE"/>
    <w:rsid w:val="00865FDD"/>
    <w:rsid w:val="00866107"/>
    <w:rsid w:val="00866AFD"/>
    <w:rsid w:val="00866EC9"/>
    <w:rsid w:val="00866F6E"/>
    <w:rsid w:val="0087029D"/>
    <w:rsid w:val="00870CB3"/>
    <w:rsid w:val="00872B56"/>
    <w:rsid w:val="008731C8"/>
    <w:rsid w:val="0087346A"/>
    <w:rsid w:val="00874058"/>
    <w:rsid w:val="00874632"/>
    <w:rsid w:val="00874FF1"/>
    <w:rsid w:val="008750EB"/>
    <w:rsid w:val="00875137"/>
    <w:rsid w:val="008761E1"/>
    <w:rsid w:val="00876657"/>
    <w:rsid w:val="00876BDA"/>
    <w:rsid w:val="00877F0F"/>
    <w:rsid w:val="0088036C"/>
    <w:rsid w:val="0088037C"/>
    <w:rsid w:val="00881229"/>
    <w:rsid w:val="008812BA"/>
    <w:rsid w:val="00881879"/>
    <w:rsid w:val="00881C19"/>
    <w:rsid w:val="00881C23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71E4"/>
    <w:rsid w:val="008909FF"/>
    <w:rsid w:val="00890AA7"/>
    <w:rsid w:val="00890D06"/>
    <w:rsid w:val="00891795"/>
    <w:rsid w:val="00891EE5"/>
    <w:rsid w:val="0089202C"/>
    <w:rsid w:val="008925CD"/>
    <w:rsid w:val="00894C9A"/>
    <w:rsid w:val="00895108"/>
    <w:rsid w:val="00895246"/>
    <w:rsid w:val="00895321"/>
    <w:rsid w:val="00895A2E"/>
    <w:rsid w:val="00896C30"/>
    <w:rsid w:val="008A1B48"/>
    <w:rsid w:val="008A2423"/>
    <w:rsid w:val="008A2D23"/>
    <w:rsid w:val="008A2E27"/>
    <w:rsid w:val="008A3470"/>
    <w:rsid w:val="008A44D0"/>
    <w:rsid w:val="008A46B8"/>
    <w:rsid w:val="008A4917"/>
    <w:rsid w:val="008A4C25"/>
    <w:rsid w:val="008A4F50"/>
    <w:rsid w:val="008A57BF"/>
    <w:rsid w:val="008A66DE"/>
    <w:rsid w:val="008A6E9B"/>
    <w:rsid w:val="008A7B3D"/>
    <w:rsid w:val="008B0BE6"/>
    <w:rsid w:val="008B2026"/>
    <w:rsid w:val="008B2BAD"/>
    <w:rsid w:val="008B2FA9"/>
    <w:rsid w:val="008B3CB9"/>
    <w:rsid w:val="008B446B"/>
    <w:rsid w:val="008B4565"/>
    <w:rsid w:val="008B4FC4"/>
    <w:rsid w:val="008B51D4"/>
    <w:rsid w:val="008B588B"/>
    <w:rsid w:val="008B5AA5"/>
    <w:rsid w:val="008B668F"/>
    <w:rsid w:val="008B6A18"/>
    <w:rsid w:val="008B6FBB"/>
    <w:rsid w:val="008B71D3"/>
    <w:rsid w:val="008B7427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F4E"/>
    <w:rsid w:val="008D21FF"/>
    <w:rsid w:val="008D23BC"/>
    <w:rsid w:val="008D2441"/>
    <w:rsid w:val="008D2562"/>
    <w:rsid w:val="008D29ED"/>
    <w:rsid w:val="008D2FF3"/>
    <w:rsid w:val="008D3C10"/>
    <w:rsid w:val="008D4245"/>
    <w:rsid w:val="008D4C2A"/>
    <w:rsid w:val="008D6C5C"/>
    <w:rsid w:val="008D6CB7"/>
    <w:rsid w:val="008D6E18"/>
    <w:rsid w:val="008D7E1A"/>
    <w:rsid w:val="008E0443"/>
    <w:rsid w:val="008E049F"/>
    <w:rsid w:val="008E0639"/>
    <w:rsid w:val="008E08A5"/>
    <w:rsid w:val="008E13A1"/>
    <w:rsid w:val="008E1C43"/>
    <w:rsid w:val="008E1E47"/>
    <w:rsid w:val="008E2B0B"/>
    <w:rsid w:val="008E2BB8"/>
    <w:rsid w:val="008E2DFA"/>
    <w:rsid w:val="008E3C1F"/>
    <w:rsid w:val="008E4D7E"/>
    <w:rsid w:val="008E5A4C"/>
    <w:rsid w:val="008E70B3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A1"/>
    <w:rsid w:val="008F3682"/>
    <w:rsid w:val="008F3A07"/>
    <w:rsid w:val="008F3B72"/>
    <w:rsid w:val="008F4CBB"/>
    <w:rsid w:val="008F5917"/>
    <w:rsid w:val="008F618E"/>
    <w:rsid w:val="008F6DC6"/>
    <w:rsid w:val="008F725A"/>
    <w:rsid w:val="008F7669"/>
    <w:rsid w:val="008F77D2"/>
    <w:rsid w:val="008F7AEC"/>
    <w:rsid w:val="00900B4E"/>
    <w:rsid w:val="00900CCF"/>
    <w:rsid w:val="0090173B"/>
    <w:rsid w:val="00901BEB"/>
    <w:rsid w:val="009029F7"/>
    <w:rsid w:val="00903613"/>
    <w:rsid w:val="00903C12"/>
    <w:rsid w:val="00903DFC"/>
    <w:rsid w:val="0090421E"/>
    <w:rsid w:val="009045E7"/>
    <w:rsid w:val="00904FAC"/>
    <w:rsid w:val="0090512F"/>
    <w:rsid w:val="009059E5"/>
    <w:rsid w:val="00905F94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1DB"/>
    <w:rsid w:val="00913F56"/>
    <w:rsid w:val="00914006"/>
    <w:rsid w:val="0091468D"/>
    <w:rsid w:val="00915E71"/>
    <w:rsid w:val="00916BF5"/>
    <w:rsid w:val="00917CA3"/>
    <w:rsid w:val="00917D2F"/>
    <w:rsid w:val="009204EE"/>
    <w:rsid w:val="0092054A"/>
    <w:rsid w:val="00920646"/>
    <w:rsid w:val="009210E4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1E9"/>
    <w:rsid w:val="00925368"/>
    <w:rsid w:val="009254DB"/>
    <w:rsid w:val="00925870"/>
    <w:rsid w:val="0092587D"/>
    <w:rsid w:val="009263D7"/>
    <w:rsid w:val="00926425"/>
    <w:rsid w:val="009266D0"/>
    <w:rsid w:val="00926A10"/>
    <w:rsid w:val="00927825"/>
    <w:rsid w:val="00927CD8"/>
    <w:rsid w:val="00927D7E"/>
    <w:rsid w:val="00927E94"/>
    <w:rsid w:val="0093025C"/>
    <w:rsid w:val="00930298"/>
    <w:rsid w:val="009304A1"/>
    <w:rsid w:val="0093053D"/>
    <w:rsid w:val="0093090E"/>
    <w:rsid w:val="009310E2"/>
    <w:rsid w:val="009316E6"/>
    <w:rsid w:val="00931AF5"/>
    <w:rsid w:val="009324D4"/>
    <w:rsid w:val="0093293A"/>
    <w:rsid w:val="00932992"/>
    <w:rsid w:val="00933E37"/>
    <w:rsid w:val="00933E49"/>
    <w:rsid w:val="0093416A"/>
    <w:rsid w:val="00934459"/>
    <w:rsid w:val="00934F0C"/>
    <w:rsid w:val="00935C44"/>
    <w:rsid w:val="009360A9"/>
    <w:rsid w:val="009361FB"/>
    <w:rsid w:val="009365C0"/>
    <w:rsid w:val="0093682A"/>
    <w:rsid w:val="00936B85"/>
    <w:rsid w:val="00937BB4"/>
    <w:rsid w:val="00940C0E"/>
    <w:rsid w:val="00940E68"/>
    <w:rsid w:val="00941F3E"/>
    <w:rsid w:val="00942072"/>
    <w:rsid w:val="0094221C"/>
    <w:rsid w:val="009424A1"/>
    <w:rsid w:val="00942987"/>
    <w:rsid w:val="00943D7A"/>
    <w:rsid w:val="00943F8D"/>
    <w:rsid w:val="00944301"/>
    <w:rsid w:val="00944711"/>
    <w:rsid w:val="00944B6B"/>
    <w:rsid w:val="00944D93"/>
    <w:rsid w:val="009451F3"/>
    <w:rsid w:val="009459C3"/>
    <w:rsid w:val="009466C6"/>
    <w:rsid w:val="00947500"/>
    <w:rsid w:val="00947ADC"/>
    <w:rsid w:val="00947B08"/>
    <w:rsid w:val="00947B3A"/>
    <w:rsid w:val="00947BFC"/>
    <w:rsid w:val="00950BA0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572F"/>
    <w:rsid w:val="00955C6E"/>
    <w:rsid w:val="00956314"/>
    <w:rsid w:val="00960085"/>
    <w:rsid w:val="00960091"/>
    <w:rsid w:val="0096042F"/>
    <w:rsid w:val="00960996"/>
    <w:rsid w:val="00960AF1"/>
    <w:rsid w:val="00960D88"/>
    <w:rsid w:val="00961496"/>
    <w:rsid w:val="00961C14"/>
    <w:rsid w:val="00962366"/>
    <w:rsid w:val="00962B82"/>
    <w:rsid w:val="00962F3C"/>
    <w:rsid w:val="009635EB"/>
    <w:rsid w:val="00964C4E"/>
    <w:rsid w:val="00965163"/>
    <w:rsid w:val="00965227"/>
    <w:rsid w:val="00965B37"/>
    <w:rsid w:val="0096648C"/>
    <w:rsid w:val="00966500"/>
    <w:rsid w:val="0096684C"/>
    <w:rsid w:val="00966C4C"/>
    <w:rsid w:val="00966D3E"/>
    <w:rsid w:val="00967415"/>
    <w:rsid w:val="00967AC3"/>
    <w:rsid w:val="00970377"/>
    <w:rsid w:val="00970DD9"/>
    <w:rsid w:val="0097126C"/>
    <w:rsid w:val="00971407"/>
    <w:rsid w:val="00971928"/>
    <w:rsid w:val="009734CD"/>
    <w:rsid w:val="009737DB"/>
    <w:rsid w:val="0097389D"/>
    <w:rsid w:val="00974622"/>
    <w:rsid w:val="00974ED4"/>
    <w:rsid w:val="00975A24"/>
    <w:rsid w:val="0097629E"/>
    <w:rsid w:val="009765C2"/>
    <w:rsid w:val="00976882"/>
    <w:rsid w:val="00976C95"/>
    <w:rsid w:val="009779CC"/>
    <w:rsid w:val="00977DE4"/>
    <w:rsid w:val="00981545"/>
    <w:rsid w:val="00981C40"/>
    <w:rsid w:val="00982795"/>
    <w:rsid w:val="00982E43"/>
    <w:rsid w:val="00982EA7"/>
    <w:rsid w:val="00983336"/>
    <w:rsid w:val="00983673"/>
    <w:rsid w:val="00983E73"/>
    <w:rsid w:val="0098401B"/>
    <w:rsid w:val="009842C3"/>
    <w:rsid w:val="009861F4"/>
    <w:rsid w:val="00986395"/>
    <w:rsid w:val="00987588"/>
    <w:rsid w:val="00987AD2"/>
    <w:rsid w:val="00990633"/>
    <w:rsid w:val="0099186A"/>
    <w:rsid w:val="00991EAB"/>
    <w:rsid w:val="00992608"/>
    <w:rsid w:val="00993083"/>
    <w:rsid w:val="0099342C"/>
    <w:rsid w:val="00993816"/>
    <w:rsid w:val="00993ABC"/>
    <w:rsid w:val="00994635"/>
    <w:rsid w:val="00994BA3"/>
    <w:rsid w:val="00994D4B"/>
    <w:rsid w:val="00995360"/>
    <w:rsid w:val="00995431"/>
    <w:rsid w:val="009957EB"/>
    <w:rsid w:val="00995DDE"/>
    <w:rsid w:val="009961A5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4766"/>
    <w:rsid w:val="009A48A4"/>
    <w:rsid w:val="009A4BEE"/>
    <w:rsid w:val="009A4D28"/>
    <w:rsid w:val="009A607D"/>
    <w:rsid w:val="009A6591"/>
    <w:rsid w:val="009A6DAF"/>
    <w:rsid w:val="009A6F44"/>
    <w:rsid w:val="009B0591"/>
    <w:rsid w:val="009B0960"/>
    <w:rsid w:val="009B1EAD"/>
    <w:rsid w:val="009B2647"/>
    <w:rsid w:val="009B2959"/>
    <w:rsid w:val="009B2E2D"/>
    <w:rsid w:val="009B43F9"/>
    <w:rsid w:val="009B4C26"/>
    <w:rsid w:val="009B5081"/>
    <w:rsid w:val="009B51C9"/>
    <w:rsid w:val="009B5603"/>
    <w:rsid w:val="009B6CE2"/>
    <w:rsid w:val="009B7141"/>
    <w:rsid w:val="009B7FDF"/>
    <w:rsid w:val="009C040C"/>
    <w:rsid w:val="009C0B2D"/>
    <w:rsid w:val="009C0D47"/>
    <w:rsid w:val="009C1134"/>
    <w:rsid w:val="009C11BA"/>
    <w:rsid w:val="009C161F"/>
    <w:rsid w:val="009C1777"/>
    <w:rsid w:val="009C1F01"/>
    <w:rsid w:val="009C21B5"/>
    <w:rsid w:val="009C3657"/>
    <w:rsid w:val="009C4435"/>
    <w:rsid w:val="009C443E"/>
    <w:rsid w:val="009C4D6E"/>
    <w:rsid w:val="009C6A09"/>
    <w:rsid w:val="009C736C"/>
    <w:rsid w:val="009C7E60"/>
    <w:rsid w:val="009C7FCE"/>
    <w:rsid w:val="009D0DCE"/>
    <w:rsid w:val="009D1534"/>
    <w:rsid w:val="009D1B65"/>
    <w:rsid w:val="009D1C33"/>
    <w:rsid w:val="009D2C79"/>
    <w:rsid w:val="009D3002"/>
    <w:rsid w:val="009D30ED"/>
    <w:rsid w:val="009D39AF"/>
    <w:rsid w:val="009D5A16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F3B"/>
    <w:rsid w:val="009E6174"/>
    <w:rsid w:val="009E664F"/>
    <w:rsid w:val="009E70E2"/>
    <w:rsid w:val="009E7AEB"/>
    <w:rsid w:val="009F0027"/>
    <w:rsid w:val="009F1378"/>
    <w:rsid w:val="009F154F"/>
    <w:rsid w:val="009F2400"/>
    <w:rsid w:val="009F2E9C"/>
    <w:rsid w:val="009F2F95"/>
    <w:rsid w:val="009F42DB"/>
    <w:rsid w:val="009F462C"/>
    <w:rsid w:val="009F4B03"/>
    <w:rsid w:val="009F5579"/>
    <w:rsid w:val="009F6C8A"/>
    <w:rsid w:val="009F6F4C"/>
    <w:rsid w:val="009F7094"/>
    <w:rsid w:val="009F74AB"/>
    <w:rsid w:val="00A00797"/>
    <w:rsid w:val="00A014CD"/>
    <w:rsid w:val="00A01A22"/>
    <w:rsid w:val="00A0222F"/>
    <w:rsid w:val="00A02AD2"/>
    <w:rsid w:val="00A040C1"/>
    <w:rsid w:val="00A042EA"/>
    <w:rsid w:val="00A049F2"/>
    <w:rsid w:val="00A04DE9"/>
    <w:rsid w:val="00A04F3F"/>
    <w:rsid w:val="00A055B0"/>
    <w:rsid w:val="00A05749"/>
    <w:rsid w:val="00A05D5F"/>
    <w:rsid w:val="00A063EE"/>
    <w:rsid w:val="00A0661D"/>
    <w:rsid w:val="00A06982"/>
    <w:rsid w:val="00A06987"/>
    <w:rsid w:val="00A06C12"/>
    <w:rsid w:val="00A073A8"/>
    <w:rsid w:val="00A07A21"/>
    <w:rsid w:val="00A10056"/>
    <w:rsid w:val="00A10166"/>
    <w:rsid w:val="00A10651"/>
    <w:rsid w:val="00A10A81"/>
    <w:rsid w:val="00A10B8C"/>
    <w:rsid w:val="00A10DBB"/>
    <w:rsid w:val="00A11495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8AE"/>
    <w:rsid w:val="00A24EAF"/>
    <w:rsid w:val="00A25916"/>
    <w:rsid w:val="00A25B71"/>
    <w:rsid w:val="00A25F04"/>
    <w:rsid w:val="00A26965"/>
    <w:rsid w:val="00A272A7"/>
    <w:rsid w:val="00A2782B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E77"/>
    <w:rsid w:val="00A3601B"/>
    <w:rsid w:val="00A36175"/>
    <w:rsid w:val="00A36CE7"/>
    <w:rsid w:val="00A36E74"/>
    <w:rsid w:val="00A37D9C"/>
    <w:rsid w:val="00A37F42"/>
    <w:rsid w:val="00A403B2"/>
    <w:rsid w:val="00A40F3B"/>
    <w:rsid w:val="00A4125D"/>
    <w:rsid w:val="00A415DF"/>
    <w:rsid w:val="00A4386E"/>
    <w:rsid w:val="00A43D5C"/>
    <w:rsid w:val="00A44114"/>
    <w:rsid w:val="00A462B5"/>
    <w:rsid w:val="00A46368"/>
    <w:rsid w:val="00A4658C"/>
    <w:rsid w:val="00A46661"/>
    <w:rsid w:val="00A475AB"/>
    <w:rsid w:val="00A47A56"/>
    <w:rsid w:val="00A47DF4"/>
    <w:rsid w:val="00A50498"/>
    <w:rsid w:val="00A509C5"/>
    <w:rsid w:val="00A51020"/>
    <w:rsid w:val="00A51A8E"/>
    <w:rsid w:val="00A52ED8"/>
    <w:rsid w:val="00A5390A"/>
    <w:rsid w:val="00A53B7E"/>
    <w:rsid w:val="00A542E6"/>
    <w:rsid w:val="00A555A9"/>
    <w:rsid w:val="00A55828"/>
    <w:rsid w:val="00A559CB"/>
    <w:rsid w:val="00A56F6F"/>
    <w:rsid w:val="00A60081"/>
    <w:rsid w:val="00A60189"/>
    <w:rsid w:val="00A605F1"/>
    <w:rsid w:val="00A6107F"/>
    <w:rsid w:val="00A61D29"/>
    <w:rsid w:val="00A62F28"/>
    <w:rsid w:val="00A63381"/>
    <w:rsid w:val="00A637F6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F8"/>
    <w:rsid w:val="00A670D1"/>
    <w:rsid w:val="00A6710C"/>
    <w:rsid w:val="00A677B3"/>
    <w:rsid w:val="00A6781A"/>
    <w:rsid w:val="00A704CD"/>
    <w:rsid w:val="00A7285A"/>
    <w:rsid w:val="00A72928"/>
    <w:rsid w:val="00A72D7E"/>
    <w:rsid w:val="00A72EE8"/>
    <w:rsid w:val="00A7427F"/>
    <w:rsid w:val="00A7466B"/>
    <w:rsid w:val="00A749B1"/>
    <w:rsid w:val="00A74A0B"/>
    <w:rsid w:val="00A74DF9"/>
    <w:rsid w:val="00A75063"/>
    <w:rsid w:val="00A7556A"/>
    <w:rsid w:val="00A7611D"/>
    <w:rsid w:val="00A7682B"/>
    <w:rsid w:val="00A76AB3"/>
    <w:rsid w:val="00A77AC2"/>
    <w:rsid w:val="00A77F08"/>
    <w:rsid w:val="00A800CE"/>
    <w:rsid w:val="00A80B76"/>
    <w:rsid w:val="00A80BAB"/>
    <w:rsid w:val="00A80DB1"/>
    <w:rsid w:val="00A815C5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E64"/>
    <w:rsid w:val="00A87FCB"/>
    <w:rsid w:val="00A90FB7"/>
    <w:rsid w:val="00A91632"/>
    <w:rsid w:val="00A92147"/>
    <w:rsid w:val="00A9252B"/>
    <w:rsid w:val="00A92C41"/>
    <w:rsid w:val="00A93DC1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2FD0"/>
    <w:rsid w:val="00AA379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60D"/>
    <w:rsid w:val="00AB06B9"/>
    <w:rsid w:val="00AB205B"/>
    <w:rsid w:val="00AB244C"/>
    <w:rsid w:val="00AB275A"/>
    <w:rsid w:val="00AB2A50"/>
    <w:rsid w:val="00AB38E7"/>
    <w:rsid w:val="00AB4404"/>
    <w:rsid w:val="00AB47DA"/>
    <w:rsid w:val="00AB48BA"/>
    <w:rsid w:val="00AB4E26"/>
    <w:rsid w:val="00AB5658"/>
    <w:rsid w:val="00AB74C4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23B"/>
    <w:rsid w:val="00AC3250"/>
    <w:rsid w:val="00AC385B"/>
    <w:rsid w:val="00AC3BB6"/>
    <w:rsid w:val="00AC4140"/>
    <w:rsid w:val="00AC4A07"/>
    <w:rsid w:val="00AC4E9E"/>
    <w:rsid w:val="00AC5E30"/>
    <w:rsid w:val="00AC66B3"/>
    <w:rsid w:val="00AC776B"/>
    <w:rsid w:val="00AC782E"/>
    <w:rsid w:val="00AC78F2"/>
    <w:rsid w:val="00AD0714"/>
    <w:rsid w:val="00AD08C1"/>
    <w:rsid w:val="00AD1909"/>
    <w:rsid w:val="00AD1CFA"/>
    <w:rsid w:val="00AD1DC8"/>
    <w:rsid w:val="00AD23F6"/>
    <w:rsid w:val="00AD28A6"/>
    <w:rsid w:val="00AD293D"/>
    <w:rsid w:val="00AD2C58"/>
    <w:rsid w:val="00AD2C75"/>
    <w:rsid w:val="00AD399A"/>
    <w:rsid w:val="00AD521A"/>
    <w:rsid w:val="00AD57D6"/>
    <w:rsid w:val="00AD5B89"/>
    <w:rsid w:val="00AD60BD"/>
    <w:rsid w:val="00AD61B9"/>
    <w:rsid w:val="00AD63A3"/>
    <w:rsid w:val="00AD7583"/>
    <w:rsid w:val="00AE18F0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2159"/>
    <w:rsid w:val="00AF2433"/>
    <w:rsid w:val="00AF29E2"/>
    <w:rsid w:val="00AF2AF9"/>
    <w:rsid w:val="00AF30E9"/>
    <w:rsid w:val="00AF3814"/>
    <w:rsid w:val="00AF3B5D"/>
    <w:rsid w:val="00AF3CF5"/>
    <w:rsid w:val="00AF4632"/>
    <w:rsid w:val="00AF4DCB"/>
    <w:rsid w:val="00AF5865"/>
    <w:rsid w:val="00AF6071"/>
    <w:rsid w:val="00AF6CF3"/>
    <w:rsid w:val="00AF789A"/>
    <w:rsid w:val="00B007E6"/>
    <w:rsid w:val="00B00DB9"/>
    <w:rsid w:val="00B00DD4"/>
    <w:rsid w:val="00B02333"/>
    <w:rsid w:val="00B023E9"/>
    <w:rsid w:val="00B02CE7"/>
    <w:rsid w:val="00B037F7"/>
    <w:rsid w:val="00B0463D"/>
    <w:rsid w:val="00B04C84"/>
    <w:rsid w:val="00B04F36"/>
    <w:rsid w:val="00B05B3A"/>
    <w:rsid w:val="00B06411"/>
    <w:rsid w:val="00B068A7"/>
    <w:rsid w:val="00B06EC4"/>
    <w:rsid w:val="00B073F9"/>
    <w:rsid w:val="00B0790A"/>
    <w:rsid w:val="00B07CF2"/>
    <w:rsid w:val="00B10213"/>
    <w:rsid w:val="00B10B67"/>
    <w:rsid w:val="00B1102B"/>
    <w:rsid w:val="00B11045"/>
    <w:rsid w:val="00B11ED2"/>
    <w:rsid w:val="00B1202F"/>
    <w:rsid w:val="00B12B0A"/>
    <w:rsid w:val="00B142CD"/>
    <w:rsid w:val="00B142E0"/>
    <w:rsid w:val="00B147F9"/>
    <w:rsid w:val="00B14AA3"/>
    <w:rsid w:val="00B14B7B"/>
    <w:rsid w:val="00B16673"/>
    <w:rsid w:val="00B17CF7"/>
    <w:rsid w:val="00B17D69"/>
    <w:rsid w:val="00B17D89"/>
    <w:rsid w:val="00B20711"/>
    <w:rsid w:val="00B2095E"/>
    <w:rsid w:val="00B21AC1"/>
    <w:rsid w:val="00B2204C"/>
    <w:rsid w:val="00B22368"/>
    <w:rsid w:val="00B22A3E"/>
    <w:rsid w:val="00B233BF"/>
    <w:rsid w:val="00B233E9"/>
    <w:rsid w:val="00B23B5F"/>
    <w:rsid w:val="00B23D45"/>
    <w:rsid w:val="00B23F9C"/>
    <w:rsid w:val="00B245BB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220"/>
    <w:rsid w:val="00B31B06"/>
    <w:rsid w:val="00B32163"/>
    <w:rsid w:val="00B339B2"/>
    <w:rsid w:val="00B341BB"/>
    <w:rsid w:val="00B3434B"/>
    <w:rsid w:val="00B3485B"/>
    <w:rsid w:val="00B34868"/>
    <w:rsid w:val="00B35268"/>
    <w:rsid w:val="00B36D74"/>
    <w:rsid w:val="00B37B70"/>
    <w:rsid w:val="00B37CE1"/>
    <w:rsid w:val="00B40107"/>
    <w:rsid w:val="00B405A4"/>
    <w:rsid w:val="00B40DBD"/>
    <w:rsid w:val="00B4124A"/>
    <w:rsid w:val="00B41885"/>
    <w:rsid w:val="00B41CE6"/>
    <w:rsid w:val="00B4330D"/>
    <w:rsid w:val="00B43732"/>
    <w:rsid w:val="00B43EA7"/>
    <w:rsid w:val="00B43F3F"/>
    <w:rsid w:val="00B446C6"/>
    <w:rsid w:val="00B4517D"/>
    <w:rsid w:val="00B4539A"/>
    <w:rsid w:val="00B45422"/>
    <w:rsid w:val="00B46464"/>
    <w:rsid w:val="00B46708"/>
    <w:rsid w:val="00B467D0"/>
    <w:rsid w:val="00B469B8"/>
    <w:rsid w:val="00B47156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73E"/>
    <w:rsid w:val="00B6279F"/>
    <w:rsid w:val="00B63A91"/>
    <w:rsid w:val="00B63B99"/>
    <w:rsid w:val="00B64C3F"/>
    <w:rsid w:val="00B653F0"/>
    <w:rsid w:val="00B654FE"/>
    <w:rsid w:val="00B65C50"/>
    <w:rsid w:val="00B6606D"/>
    <w:rsid w:val="00B66184"/>
    <w:rsid w:val="00B7065C"/>
    <w:rsid w:val="00B70A3C"/>
    <w:rsid w:val="00B71B49"/>
    <w:rsid w:val="00B71DDF"/>
    <w:rsid w:val="00B72711"/>
    <w:rsid w:val="00B72A07"/>
    <w:rsid w:val="00B745D8"/>
    <w:rsid w:val="00B758FC"/>
    <w:rsid w:val="00B761CC"/>
    <w:rsid w:val="00B764C5"/>
    <w:rsid w:val="00B76FD4"/>
    <w:rsid w:val="00B77ABD"/>
    <w:rsid w:val="00B80BC7"/>
    <w:rsid w:val="00B80BDF"/>
    <w:rsid w:val="00B8147C"/>
    <w:rsid w:val="00B81A2D"/>
    <w:rsid w:val="00B81B67"/>
    <w:rsid w:val="00B82BD6"/>
    <w:rsid w:val="00B836B3"/>
    <w:rsid w:val="00B83EBC"/>
    <w:rsid w:val="00B847AA"/>
    <w:rsid w:val="00B84859"/>
    <w:rsid w:val="00B84C58"/>
    <w:rsid w:val="00B852A9"/>
    <w:rsid w:val="00B8603F"/>
    <w:rsid w:val="00B8633A"/>
    <w:rsid w:val="00B86647"/>
    <w:rsid w:val="00B868BC"/>
    <w:rsid w:val="00B868EB"/>
    <w:rsid w:val="00B879B6"/>
    <w:rsid w:val="00B901DA"/>
    <w:rsid w:val="00B905B3"/>
    <w:rsid w:val="00B90D92"/>
    <w:rsid w:val="00B90D9A"/>
    <w:rsid w:val="00B914C6"/>
    <w:rsid w:val="00B91E9C"/>
    <w:rsid w:val="00B94B16"/>
    <w:rsid w:val="00B94F01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AB"/>
    <w:rsid w:val="00BA0868"/>
    <w:rsid w:val="00BA0890"/>
    <w:rsid w:val="00BA0F1E"/>
    <w:rsid w:val="00BA1446"/>
    <w:rsid w:val="00BA1502"/>
    <w:rsid w:val="00BA1918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815"/>
    <w:rsid w:val="00BA5961"/>
    <w:rsid w:val="00BA5A8F"/>
    <w:rsid w:val="00BA679B"/>
    <w:rsid w:val="00BA701E"/>
    <w:rsid w:val="00BA7141"/>
    <w:rsid w:val="00BA71AA"/>
    <w:rsid w:val="00BA7662"/>
    <w:rsid w:val="00BA77F9"/>
    <w:rsid w:val="00BB2416"/>
    <w:rsid w:val="00BB280B"/>
    <w:rsid w:val="00BB56F7"/>
    <w:rsid w:val="00BB5C25"/>
    <w:rsid w:val="00BB65E0"/>
    <w:rsid w:val="00BB6B04"/>
    <w:rsid w:val="00BC0E19"/>
    <w:rsid w:val="00BC13FE"/>
    <w:rsid w:val="00BC1C3A"/>
    <w:rsid w:val="00BC1EE3"/>
    <w:rsid w:val="00BC2664"/>
    <w:rsid w:val="00BC2766"/>
    <w:rsid w:val="00BC2F47"/>
    <w:rsid w:val="00BC425E"/>
    <w:rsid w:val="00BC4959"/>
    <w:rsid w:val="00BC4B19"/>
    <w:rsid w:val="00BC4D34"/>
    <w:rsid w:val="00BC577C"/>
    <w:rsid w:val="00BC67BC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A7B"/>
    <w:rsid w:val="00BD2C6D"/>
    <w:rsid w:val="00BD316A"/>
    <w:rsid w:val="00BD37DD"/>
    <w:rsid w:val="00BD3C6E"/>
    <w:rsid w:val="00BD3D86"/>
    <w:rsid w:val="00BD4051"/>
    <w:rsid w:val="00BD47E8"/>
    <w:rsid w:val="00BD4FE5"/>
    <w:rsid w:val="00BD5F1D"/>
    <w:rsid w:val="00BD64B1"/>
    <w:rsid w:val="00BD6CA7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72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C8C"/>
    <w:rsid w:val="00BF2E09"/>
    <w:rsid w:val="00BF2E40"/>
    <w:rsid w:val="00BF36B3"/>
    <w:rsid w:val="00BF3865"/>
    <w:rsid w:val="00BF3910"/>
    <w:rsid w:val="00BF437F"/>
    <w:rsid w:val="00BF4408"/>
    <w:rsid w:val="00BF49E5"/>
    <w:rsid w:val="00BF5630"/>
    <w:rsid w:val="00BF5A4B"/>
    <w:rsid w:val="00BF5F13"/>
    <w:rsid w:val="00BF65EB"/>
    <w:rsid w:val="00BF67C6"/>
    <w:rsid w:val="00BF68BF"/>
    <w:rsid w:val="00BF6A81"/>
    <w:rsid w:val="00BF6E5C"/>
    <w:rsid w:val="00BF794F"/>
    <w:rsid w:val="00BF7B9E"/>
    <w:rsid w:val="00C004EE"/>
    <w:rsid w:val="00C016B4"/>
    <w:rsid w:val="00C01B1B"/>
    <w:rsid w:val="00C02342"/>
    <w:rsid w:val="00C02348"/>
    <w:rsid w:val="00C024F6"/>
    <w:rsid w:val="00C02CF1"/>
    <w:rsid w:val="00C03977"/>
    <w:rsid w:val="00C03C25"/>
    <w:rsid w:val="00C04E76"/>
    <w:rsid w:val="00C054A8"/>
    <w:rsid w:val="00C07001"/>
    <w:rsid w:val="00C0751D"/>
    <w:rsid w:val="00C07615"/>
    <w:rsid w:val="00C07B07"/>
    <w:rsid w:val="00C11234"/>
    <w:rsid w:val="00C11467"/>
    <w:rsid w:val="00C114C6"/>
    <w:rsid w:val="00C11B0B"/>
    <w:rsid w:val="00C12761"/>
    <w:rsid w:val="00C127CD"/>
    <w:rsid w:val="00C12A89"/>
    <w:rsid w:val="00C13063"/>
    <w:rsid w:val="00C1380A"/>
    <w:rsid w:val="00C13CBA"/>
    <w:rsid w:val="00C13EEB"/>
    <w:rsid w:val="00C14306"/>
    <w:rsid w:val="00C14B13"/>
    <w:rsid w:val="00C14C6C"/>
    <w:rsid w:val="00C1534B"/>
    <w:rsid w:val="00C153A1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89D"/>
    <w:rsid w:val="00C2795C"/>
    <w:rsid w:val="00C30F99"/>
    <w:rsid w:val="00C31348"/>
    <w:rsid w:val="00C3158C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7BB"/>
    <w:rsid w:val="00C37093"/>
    <w:rsid w:val="00C377B4"/>
    <w:rsid w:val="00C37D8D"/>
    <w:rsid w:val="00C4000A"/>
    <w:rsid w:val="00C4000C"/>
    <w:rsid w:val="00C4032A"/>
    <w:rsid w:val="00C405E5"/>
    <w:rsid w:val="00C40CA8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D31"/>
    <w:rsid w:val="00C50C58"/>
    <w:rsid w:val="00C50CAE"/>
    <w:rsid w:val="00C50EC0"/>
    <w:rsid w:val="00C51C08"/>
    <w:rsid w:val="00C51C9A"/>
    <w:rsid w:val="00C51D0F"/>
    <w:rsid w:val="00C51DB6"/>
    <w:rsid w:val="00C51FDE"/>
    <w:rsid w:val="00C5276D"/>
    <w:rsid w:val="00C53464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763"/>
    <w:rsid w:val="00C608B3"/>
    <w:rsid w:val="00C61002"/>
    <w:rsid w:val="00C614C5"/>
    <w:rsid w:val="00C617AA"/>
    <w:rsid w:val="00C61C77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B80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4066"/>
    <w:rsid w:val="00C84271"/>
    <w:rsid w:val="00C848FF"/>
    <w:rsid w:val="00C849F3"/>
    <w:rsid w:val="00C85647"/>
    <w:rsid w:val="00C85B3E"/>
    <w:rsid w:val="00C85C60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3349"/>
    <w:rsid w:val="00C937D9"/>
    <w:rsid w:val="00C9381F"/>
    <w:rsid w:val="00C94A01"/>
    <w:rsid w:val="00C94FBC"/>
    <w:rsid w:val="00C9535E"/>
    <w:rsid w:val="00C953D6"/>
    <w:rsid w:val="00C96481"/>
    <w:rsid w:val="00C966A7"/>
    <w:rsid w:val="00C96848"/>
    <w:rsid w:val="00C97B8C"/>
    <w:rsid w:val="00CA0307"/>
    <w:rsid w:val="00CA0ED5"/>
    <w:rsid w:val="00CA1292"/>
    <w:rsid w:val="00CA1467"/>
    <w:rsid w:val="00CA2410"/>
    <w:rsid w:val="00CA278F"/>
    <w:rsid w:val="00CA2B69"/>
    <w:rsid w:val="00CA2C99"/>
    <w:rsid w:val="00CA2CB0"/>
    <w:rsid w:val="00CA2E30"/>
    <w:rsid w:val="00CA2FA4"/>
    <w:rsid w:val="00CA35FC"/>
    <w:rsid w:val="00CA3B28"/>
    <w:rsid w:val="00CA3F96"/>
    <w:rsid w:val="00CA53CA"/>
    <w:rsid w:val="00CA56EB"/>
    <w:rsid w:val="00CA580E"/>
    <w:rsid w:val="00CA5C0F"/>
    <w:rsid w:val="00CA6552"/>
    <w:rsid w:val="00CA681F"/>
    <w:rsid w:val="00CA6E35"/>
    <w:rsid w:val="00CA6EE2"/>
    <w:rsid w:val="00CA737F"/>
    <w:rsid w:val="00CB196B"/>
    <w:rsid w:val="00CB1DD7"/>
    <w:rsid w:val="00CB1DFC"/>
    <w:rsid w:val="00CB2A31"/>
    <w:rsid w:val="00CB2D89"/>
    <w:rsid w:val="00CB4FC2"/>
    <w:rsid w:val="00CB618C"/>
    <w:rsid w:val="00CB6AD1"/>
    <w:rsid w:val="00CB6BCF"/>
    <w:rsid w:val="00CB6E26"/>
    <w:rsid w:val="00CB6F2D"/>
    <w:rsid w:val="00CB6FE7"/>
    <w:rsid w:val="00CB72BC"/>
    <w:rsid w:val="00CB7838"/>
    <w:rsid w:val="00CC00D8"/>
    <w:rsid w:val="00CC02B7"/>
    <w:rsid w:val="00CC050C"/>
    <w:rsid w:val="00CC0B65"/>
    <w:rsid w:val="00CC0E56"/>
    <w:rsid w:val="00CC1220"/>
    <w:rsid w:val="00CC2359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4417"/>
    <w:rsid w:val="00CD4DBD"/>
    <w:rsid w:val="00CD4F17"/>
    <w:rsid w:val="00CD52B5"/>
    <w:rsid w:val="00CD6020"/>
    <w:rsid w:val="00CD6246"/>
    <w:rsid w:val="00CD6DCE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629B"/>
    <w:rsid w:val="00CE6CA5"/>
    <w:rsid w:val="00CE6E98"/>
    <w:rsid w:val="00CE7893"/>
    <w:rsid w:val="00CE7D93"/>
    <w:rsid w:val="00CF035D"/>
    <w:rsid w:val="00CF094A"/>
    <w:rsid w:val="00CF1318"/>
    <w:rsid w:val="00CF1569"/>
    <w:rsid w:val="00CF1617"/>
    <w:rsid w:val="00CF1ED7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BE5"/>
    <w:rsid w:val="00CF5EB8"/>
    <w:rsid w:val="00CF5F34"/>
    <w:rsid w:val="00CF6745"/>
    <w:rsid w:val="00CF6B09"/>
    <w:rsid w:val="00CF738F"/>
    <w:rsid w:val="00D000BD"/>
    <w:rsid w:val="00D00FA0"/>
    <w:rsid w:val="00D0137B"/>
    <w:rsid w:val="00D01803"/>
    <w:rsid w:val="00D02A53"/>
    <w:rsid w:val="00D044F4"/>
    <w:rsid w:val="00D04A69"/>
    <w:rsid w:val="00D04B63"/>
    <w:rsid w:val="00D04C38"/>
    <w:rsid w:val="00D055DE"/>
    <w:rsid w:val="00D05805"/>
    <w:rsid w:val="00D05F30"/>
    <w:rsid w:val="00D06B1A"/>
    <w:rsid w:val="00D0749B"/>
    <w:rsid w:val="00D078E4"/>
    <w:rsid w:val="00D100B3"/>
    <w:rsid w:val="00D1029D"/>
    <w:rsid w:val="00D1130D"/>
    <w:rsid w:val="00D1168B"/>
    <w:rsid w:val="00D11887"/>
    <w:rsid w:val="00D11A04"/>
    <w:rsid w:val="00D1234C"/>
    <w:rsid w:val="00D12A65"/>
    <w:rsid w:val="00D12DF1"/>
    <w:rsid w:val="00D13082"/>
    <w:rsid w:val="00D13267"/>
    <w:rsid w:val="00D147FC"/>
    <w:rsid w:val="00D14D18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3D8"/>
    <w:rsid w:val="00D22DBA"/>
    <w:rsid w:val="00D23628"/>
    <w:rsid w:val="00D2442D"/>
    <w:rsid w:val="00D24778"/>
    <w:rsid w:val="00D2489B"/>
    <w:rsid w:val="00D25957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2DD"/>
    <w:rsid w:val="00D31906"/>
    <w:rsid w:val="00D31AAF"/>
    <w:rsid w:val="00D31D10"/>
    <w:rsid w:val="00D320CB"/>
    <w:rsid w:val="00D32205"/>
    <w:rsid w:val="00D327DE"/>
    <w:rsid w:val="00D329C3"/>
    <w:rsid w:val="00D32A04"/>
    <w:rsid w:val="00D32D08"/>
    <w:rsid w:val="00D32EFA"/>
    <w:rsid w:val="00D335A7"/>
    <w:rsid w:val="00D3380A"/>
    <w:rsid w:val="00D33D84"/>
    <w:rsid w:val="00D340B2"/>
    <w:rsid w:val="00D341C5"/>
    <w:rsid w:val="00D34680"/>
    <w:rsid w:val="00D34BFC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EA9"/>
    <w:rsid w:val="00D4210A"/>
    <w:rsid w:val="00D42188"/>
    <w:rsid w:val="00D42CFF"/>
    <w:rsid w:val="00D43D9A"/>
    <w:rsid w:val="00D43F62"/>
    <w:rsid w:val="00D45065"/>
    <w:rsid w:val="00D4551E"/>
    <w:rsid w:val="00D45945"/>
    <w:rsid w:val="00D45DC4"/>
    <w:rsid w:val="00D46339"/>
    <w:rsid w:val="00D4653D"/>
    <w:rsid w:val="00D469CE"/>
    <w:rsid w:val="00D46FF2"/>
    <w:rsid w:val="00D47E3D"/>
    <w:rsid w:val="00D51696"/>
    <w:rsid w:val="00D51C1B"/>
    <w:rsid w:val="00D51E9E"/>
    <w:rsid w:val="00D52820"/>
    <w:rsid w:val="00D52B45"/>
    <w:rsid w:val="00D52F22"/>
    <w:rsid w:val="00D5327F"/>
    <w:rsid w:val="00D5357D"/>
    <w:rsid w:val="00D53769"/>
    <w:rsid w:val="00D53825"/>
    <w:rsid w:val="00D53E97"/>
    <w:rsid w:val="00D548FF"/>
    <w:rsid w:val="00D5499C"/>
    <w:rsid w:val="00D55211"/>
    <w:rsid w:val="00D558AD"/>
    <w:rsid w:val="00D55915"/>
    <w:rsid w:val="00D55BA2"/>
    <w:rsid w:val="00D55F9C"/>
    <w:rsid w:val="00D56051"/>
    <w:rsid w:val="00D5742C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FAF"/>
    <w:rsid w:val="00D6600F"/>
    <w:rsid w:val="00D667D5"/>
    <w:rsid w:val="00D668FD"/>
    <w:rsid w:val="00D678BB"/>
    <w:rsid w:val="00D7027D"/>
    <w:rsid w:val="00D70A11"/>
    <w:rsid w:val="00D70A93"/>
    <w:rsid w:val="00D7135A"/>
    <w:rsid w:val="00D71BB8"/>
    <w:rsid w:val="00D71DCC"/>
    <w:rsid w:val="00D71DD0"/>
    <w:rsid w:val="00D71E40"/>
    <w:rsid w:val="00D759B7"/>
    <w:rsid w:val="00D76AAC"/>
    <w:rsid w:val="00D779FB"/>
    <w:rsid w:val="00D80C5E"/>
    <w:rsid w:val="00D80E4F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4175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B91"/>
    <w:rsid w:val="00D9156D"/>
    <w:rsid w:val="00D92715"/>
    <w:rsid w:val="00D9340C"/>
    <w:rsid w:val="00D93F09"/>
    <w:rsid w:val="00D95A50"/>
    <w:rsid w:val="00D964D7"/>
    <w:rsid w:val="00D96626"/>
    <w:rsid w:val="00D96811"/>
    <w:rsid w:val="00D968E3"/>
    <w:rsid w:val="00D96A0D"/>
    <w:rsid w:val="00D974FA"/>
    <w:rsid w:val="00D97AB7"/>
    <w:rsid w:val="00D97AE4"/>
    <w:rsid w:val="00D97FB3"/>
    <w:rsid w:val="00DA00F5"/>
    <w:rsid w:val="00DA018D"/>
    <w:rsid w:val="00DA01E1"/>
    <w:rsid w:val="00DA02DE"/>
    <w:rsid w:val="00DA0F0E"/>
    <w:rsid w:val="00DA0FB8"/>
    <w:rsid w:val="00DA12F8"/>
    <w:rsid w:val="00DA2312"/>
    <w:rsid w:val="00DA398C"/>
    <w:rsid w:val="00DA3E81"/>
    <w:rsid w:val="00DA3F1F"/>
    <w:rsid w:val="00DA51B3"/>
    <w:rsid w:val="00DA581D"/>
    <w:rsid w:val="00DA60C7"/>
    <w:rsid w:val="00DA664F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E3"/>
    <w:rsid w:val="00DB5A10"/>
    <w:rsid w:val="00DB5CB3"/>
    <w:rsid w:val="00DB5EF2"/>
    <w:rsid w:val="00DB608C"/>
    <w:rsid w:val="00DB64BF"/>
    <w:rsid w:val="00DB7441"/>
    <w:rsid w:val="00DB7733"/>
    <w:rsid w:val="00DB7CB5"/>
    <w:rsid w:val="00DB7D4C"/>
    <w:rsid w:val="00DC23FC"/>
    <w:rsid w:val="00DC33B0"/>
    <w:rsid w:val="00DC3643"/>
    <w:rsid w:val="00DC3971"/>
    <w:rsid w:val="00DC3FA7"/>
    <w:rsid w:val="00DC48D4"/>
    <w:rsid w:val="00DC4C7D"/>
    <w:rsid w:val="00DC5028"/>
    <w:rsid w:val="00DC557C"/>
    <w:rsid w:val="00DC5E54"/>
    <w:rsid w:val="00DC6E50"/>
    <w:rsid w:val="00DC708C"/>
    <w:rsid w:val="00DC73E4"/>
    <w:rsid w:val="00DC74B1"/>
    <w:rsid w:val="00DC787F"/>
    <w:rsid w:val="00DC78FB"/>
    <w:rsid w:val="00DD007C"/>
    <w:rsid w:val="00DD0AAC"/>
    <w:rsid w:val="00DD10E8"/>
    <w:rsid w:val="00DD19FB"/>
    <w:rsid w:val="00DD2430"/>
    <w:rsid w:val="00DD283F"/>
    <w:rsid w:val="00DD2F3D"/>
    <w:rsid w:val="00DD30B0"/>
    <w:rsid w:val="00DD3232"/>
    <w:rsid w:val="00DD333E"/>
    <w:rsid w:val="00DD33B3"/>
    <w:rsid w:val="00DD36A1"/>
    <w:rsid w:val="00DD4BDD"/>
    <w:rsid w:val="00DD5279"/>
    <w:rsid w:val="00DD5515"/>
    <w:rsid w:val="00DD6763"/>
    <w:rsid w:val="00DE0405"/>
    <w:rsid w:val="00DE0503"/>
    <w:rsid w:val="00DE12E6"/>
    <w:rsid w:val="00DE18C9"/>
    <w:rsid w:val="00DE1F9D"/>
    <w:rsid w:val="00DE251D"/>
    <w:rsid w:val="00DE2904"/>
    <w:rsid w:val="00DE295F"/>
    <w:rsid w:val="00DE3A7A"/>
    <w:rsid w:val="00DE3E3A"/>
    <w:rsid w:val="00DE4312"/>
    <w:rsid w:val="00DE50B1"/>
    <w:rsid w:val="00DE5465"/>
    <w:rsid w:val="00DE6C3D"/>
    <w:rsid w:val="00DF0AB0"/>
    <w:rsid w:val="00DF0D79"/>
    <w:rsid w:val="00DF118B"/>
    <w:rsid w:val="00DF13D9"/>
    <w:rsid w:val="00DF144D"/>
    <w:rsid w:val="00DF2857"/>
    <w:rsid w:val="00DF3191"/>
    <w:rsid w:val="00DF46CB"/>
    <w:rsid w:val="00DF4B21"/>
    <w:rsid w:val="00DF4F1A"/>
    <w:rsid w:val="00DF4FD8"/>
    <w:rsid w:val="00DF518C"/>
    <w:rsid w:val="00DF5F00"/>
    <w:rsid w:val="00DF5FC5"/>
    <w:rsid w:val="00DF6B4A"/>
    <w:rsid w:val="00DF6D75"/>
    <w:rsid w:val="00DF6F3B"/>
    <w:rsid w:val="00DF7188"/>
    <w:rsid w:val="00DF72CF"/>
    <w:rsid w:val="00DF7340"/>
    <w:rsid w:val="00DF744E"/>
    <w:rsid w:val="00DF7660"/>
    <w:rsid w:val="00DF7B96"/>
    <w:rsid w:val="00E00553"/>
    <w:rsid w:val="00E00BEB"/>
    <w:rsid w:val="00E01086"/>
    <w:rsid w:val="00E013BE"/>
    <w:rsid w:val="00E0155E"/>
    <w:rsid w:val="00E01D00"/>
    <w:rsid w:val="00E01E49"/>
    <w:rsid w:val="00E029FB"/>
    <w:rsid w:val="00E03786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60E"/>
    <w:rsid w:val="00E1543A"/>
    <w:rsid w:val="00E15546"/>
    <w:rsid w:val="00E15AA6"/>
    <w:rsid w:val="00E1615A"/>
    <w:rsid w:val="00E1636E"/>
    <w:rsid w:val="00E16461"/>
    <w:rsid w:val="00E1670B"/>
    <w:rsid w:val="00E16FCA"/>
    <w:rsid w:val="00E17A39"/>
    <w:rsid w:val="00E17B07"/>
    <w:rsid w:val="00E2066D"/>
    <w:rsid w:val="00E206DF"/>
    <w:rsid w:val="00E20E2F"/>
    <w:rsid w:val="00E212D0"/>
    <w:rsid w:val="00E2162F"/>
    <w:rsid w:val="00E217FF"/>
    <w:rsid w:val="00E220ED"/>
    <w:rsid w:val="00E2230A"/>
    <w:rsid w:val="00E2243C"/>
    <w:rsid w:val="00E22D70"/>
    <w:rsid w:val="00E22EE1"/>
    <w:rsid w:val="00E23278"/>
    <w:rsid w:val="00E23603"/>
    <w:rsid w:val="00E23934"/>
    <w:rsid w:val="00E23AD8"/>
    <w:rsid w:val="00E23B88"/>
    <w:rsid w:val="00E23C52"/>
    <w:rsid w:val="00E2420B"/>
    <w:rsid w:val="00E24744"/>
    <w:rsid w:val="00E24888"/>
    <w:rsid w:val="00E25F82"/>
    <w:rsid w:val="00E260E9"/>
    <w:rsid w:val="00E272EA"/>
    <w:rsid w:val="00E27A36"/>
    <w:rsid w:val="00E27C37"/>
    <w:rsid w:val="00E27FBA"/>
    <w:rsid w:val="00E30903"/>
    <w:rsid w:val="00E30A9E"/>
    <w:rsid w:val="00E31D94"/>
    <w:rsid w:val="00E323DD"/>
    <w:rsid w:val="00E3263A"/>
    <w:rsid w:val="00E32FEF"/>
    <w:rsid w:val="00E3336D"/>
    <w:rsid w:val="00E3392D"/>
    <w:rsid w:val="00E339E3"/>
    <w:rsid w:val="00E33D98"/>
    <w:rsid w:val="00E34D9E"/>
    <w:rsid w:val="00E35AA6"/>
    <w:rsid w:val="00E3697E"/>
    <w:rsid w:val="00E36A42"/>
    <w:rsid w:val="00E3710C"/>
    <w:rsid w:val="00E3754E"/>
    <w:rsid w:val="00E376A1"/>
    <w:rsid w:val="00E37D6E"/>
    <w:rsid w:val="00E4048C"/>
    <w:rsid w:val="00E41DCA"/>
    <w:rsid w:val="00E4203A"/>
    <w:rsid w:val="00E42EB9"/>
    <w:rsid w:val="00E43334"/>
    <w:rsid w:val="00E43D0C"/>
    <w:rsid w:val="00E446D5"/>
    <w:rsid w:val="00E448AF"/>
    <w:rsid w:val="00E448E3"/>
    <w:rsid w:val="00E4498D"/>
    <w:rsid w:val="00E44AB2"/>
    <w:rsid w:val="00E456DD"/>
    <w:rsid w:val="00E45A3E"/>
    <w:rsid w:val="00E45EFC"/>
    <w:rsid w:val="00E461A3"/>
    <w:rsid w:val="00E471B1"/>
    <w:rsid w:val="00E4753F"/>
    <w:rsid w:val="00E47584"/>
    <w:rsid w:val="00E50030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327"/>
    <w:rsid w:val="00E54356"/>
    <w:rsid w:val="00E559C0"/>
    <w:rsid w:val="00E55AE0"/>
    <w:rsid w:val="00E55BBF"/>
    <w:rsid w:val="00E5610D"/>
    <w:rsid w:val="00E56929"/>
    <w:rsid w:val="00E57693"/>
    <w:rsid w:val="00E57D52"/>
    <w:rsid w:val="00E57EBD"/>
    <w:rsid w:val="00E60010"/>
    <w:rsid w:val="00E60181"/>
    <w:rsid w:val="00E60B7F"/>
    <w:rsid w:val="00E61527"/>
    <w:rsid w:val="00E6165C"/>
    <w:rsid w:val="00E619CC"/>
    <w:rsid w:val="00E61C3F"/>
    <w:rsid w:val="00E61F36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653"/>
    <w:rsid w:val="00E67110"/>
    <w:rsid w:val="00E6719E"/>
    <w:rsid w:val="00E67E94"/>
    <w:rsid w:val="00E70814"/>
    <w:rsid w:val="00E717DD"/>
    <w:rsid w:val="00E71EE9"/>
    <w:rsid w:val="00E72562"/>
    <w:rsid w:val="00E73B56"/>
    <w:rsid w:val="00E74500"/>
    <w:rsid w:val="00E7456A"/>
    <w:rsid w:val="00E74612"/>
    <w:rsid w:val="00E76751"/>
    <w:rsid w:val="00E7690A"/>
    <w:rsid w:val="00E775A9"/>
    <w:rsid w:val="00E77888"/>
    <w:rsid w:val="00E80218"/>
    <w:rsid w:val="00E80247"/>
    <w:rsid w:val="00E80429"/>
    <w:rsid w:val="00E804F7"/>
    <w:rsid w:val="00E818D7"/>
    <w:rsid w:val="00E81C9B"/>
    <w:rsid w:val="00E82B73"/>
    <w:rsid w:val="00E82C88"/>
    <w:rsid w:val="00E831C9"/>
    <w:rsid w:val="00E83462"/>
    <w:rsid w:val="00E83C72"/>
    <w:rsid w:val="00E83EAA"/>
    <w:rsid w:val="00E85F4B"/>
    <w:rsid w:val="00E86053"/>
    <w:rsid w:val="00E865B2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8A2"/>
    <w:rsid w:val="00EA2DE3"/>
    <w:rsid w:val="00EA2E9F"/>
    <w:rsid w:val="00EA302A"/>
    <w:rsid w:val="00EA3152"/>
    <w:rsid w:val="00EA39E8"/>
    <w:rsid w:val="00EA4018"/>
    <w:rsid w:val="00EA4C07"/>
    <w:rsid w:val="00EA5B37"/>
    <w:rsid w:val="00EA67DE"/>
    <w:rsid w:val="00EA6AA4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A78"/>
    <w:rsid w:val="00EB60FF"/>
    <w:rsid w:val="00EB62E3"/>
    <w:rsid w:val="00EB66DD"/>
    <w:rsid w:val="00EB68C9"/>
    <w:rsid w:val="00EB7921"/>
    <w:rsid w:val="00EB7D0E"/>
    <w:rsid w:val="00EC0115"/>
    <w:rsid w:val="00EC0B5E"/>
    <w:rsid w:val="00EC0C71"/>
    <w:rsid w:val="00EC17C8"/>
    <w:rsid w:val="00EC197A"/>
    <w:rsid w:val="00EC199D"/>
    <w:rsid w:val="00EC2C03"/>
    <w:rsid w:val="00EC2D03"/>
    <w:rsid w:val="00EC35E1"/>
    <w:rsid w:val="00EC365A"/>
    <w:rsid w:val="00EC3986"/>
    <w:rsid w:val="00EC42B2"/>
    <w:rsid w:val="00EC4D1A"/>
    <w:rsid w:val="00EC5205"/>
    <w:rsid w:val="00EC55C3"/>
    <w:rsid w:val="00EC58A2"/>
    <w:rsid w:val="00EC625F"/>
    <w:rsid w:val="00EC6966"/>
    <w:rsid w:val="00EC6E1D"/>
    <w:rsid w:val="00EC76A0"/>
    <w:rsid w:val="00EC789E"/>
    <w:rsid w:val="00ED0922"/>
    <w:rsid w:val="00ED0A81"/>
    <w:rsid w:val="00ED12E4"/>
    <w:rsid w:val="00ED19E1"/>
    <w:rsid w:val="00ED378A"/>
    <w:rsid w:val="00ED3CD6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56C5"/>
    <w:rsid w:val="00EE65F2"/>
    <w:rsid w:val="00EF01EC"/>
    <w:rsid w:val="00EF1517"/>
    <w:rsid w:val="00EF228A"/>
    <w:rsid w:val="00EF263C"/>
    <w:rsid w:val="00EF38FC"/>
    <w:rsid w:val="00EF3CF3"/>
    <w:rsid w:val="00EF4237"/>
    <w:rsid w:val="00EF42A2"/>
    <w:rsid w:val="00EF4C55"/>
    <w:rsid w:val="00EF5424"/>
    <w:rsid w:val="00EF59C2"/>
    <w:rsid w:val="00EF5A68"/>
    <w:rsid w:val="00EF6120"/>
    <w:rsid w:val="00F00796"/>
    <w:rsid w:val="00F010F1"/>
    <w:rsid w:val="00F01999"/>
    <w:rsid w:val="00F01EB7"/>
    <w:rsid w:val="00F01F74"/>
    <w:rsid w:val="00F022EE"/>
    <w:rsid w:val="00F029BE"/>
    <w:rsid w:val="00F02F6C"/>
    <w:rsid w:val="00F04853"/>
    <w:rsid w:val="00F04AA1"/>
    <w:rsid w:val="00F059E3"/>
    <w:rsid w:val="00F05A45"/>
    <w:rsid w:val="00F0658F"/>
    <w:rsid w:val="00F06784"/>
    <w:rsid w:val="00F07851"/>
    <w:rsid w:val="00F07A09"/>
    <w:rsid w:val="00F108A8"/>
    <w:rsid w:val="00F108F3"/>
    <w:rsid w:val="00F10F6D"/>
    <w:rsid w:val="00F120F9"/>
    <w:rsid w:val="00F1283A"/>
    <w:rsid w:val="00F12C3C"/>
    <w:rsid w:val="00F13517"/>
    <w:rsid w:val="00F140FB"/>
    <w:rsid w:val="00F14363"/>
    <w:rsid w:val="00F15E1C"/>
    <w:rsid w:val="00F1698F"/>
    <w:rsid w:val="00F169AA"/>
    <w:rsid w:val="00F17C5C"/>
    <w:rsid w:val="00F17D00"/>
    <w:rsid w:val="00F2028C"/>
    <w:rsid w:val="00F20485"/>
    <w:rsid w:val="00F206BE"/>
    <w:rsid w:val="00F21581"/>
    <w:rsid w:val="00F21B38"/>
    <w:rsid w:val="00F2229D"/>
    <w:rsid w:val="00F2237A"/>
    <w:rsid w:val="00F2260A"/>
    <w:rsid w:val="00F2288A"/>
    <w:rsid w:val="00F22B23"/>
    <w:rsid w:val="00F23488"/>
    <w:rsid w:val="00F241CF"/>
    <w:rsid w:val="00F245CA"/>
    <w:rsid w:val="00F24E34"/>
    <w:rsid w:val="00F251EE"/>
    <w:rsid w:val="00F2561A"/>
    <w:rsid w:val="00F258E2"/>
    <w:rsid w:val="00F259B7"/>
    <w:rsid w:val="00F26191"/>
    <w:rsid w:val="00F262CF"/>
    <w:rsid w:val="00F26782"/>
    <w:rsid w:val="00F273EB"/>
    <w:rsid w:val="00F27C3C"/>
    <w:rsid w:val="00F301D1"/>
    <w:rsid w:val="00F30D94"/>
    <w:rsid w:val="00F31732"/>
    <w:rsid w:val="00F318B1"/>
    <w:rsid w:val="00F31FCE"/>
    <w:rsid w:val="00F321CD"/>
    <w:rsid w:val="00F32C6C"/>
    <w:rsid w:val="00F34361"/>
    <w:rsid w:val="00F3466D"/>
    <w:rsid w:val="00F34BE3"/>
    <w:rsid w:val="00F355EE"/>
    <w:rsid w:val="00F36696"/>
    <w:rsid w:val="00F3684D"/>
    <w:rsid w:val="00F37446"/>
    <w:rsid w:val="00F37479"/>
    <w:rsid w:val="00F37963"/>
    <w:rsid w:val="00F37C66"/>
    <w:rsid w:val="00F37E68"/>
    <w:rsid w:val="00F401DD"/>
    <w:rsid w:val="00F409DE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FA"/>
    <w:rsid w:val="00F43A0B"/>
    <w:rsid w:val="00F43A8D"/>
    <w:rsid w:val="00F441BE"/>
    <w:rsid w:val="00F443A1"/>
    <w:rsid w:val="00F44E31"/>
    <w:rsid w:val="00F458B4"/>
    <w:rsid w:val="00F45B7D"/>
    <w:rsid w:val="00F45DA9"/>
    <w:rsid w:val="00F4610F"/>
    <w:rsid w:val="00F464A1"/>
    <w:rsid w:val="00F466AC"/>
    <w:rsid w:val="00F46FEF"/>
    <w:rsid w:val="00F47494"/>
    <w:rsid w:val="00F474C5"/>
    <w:rsid w:val="00F4778D"/>
    <w:rsid w:val="00F477B7"/>
    <w:rsid w:val="00F47E50"/>
    <w:rsid w:val="00F5080E"/>
    <w:rsid w:val="00F5127D"/>
    <w:rsid w:val="00F516B5"/>
    <w:rsid w:val="00F519BB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623E"/>
    <w:rsid w:val="00F562F2"/>
    <w:rsid w:val="00F567F6"/>
    <w:rsid w:val="00F57E58"/>
    <w:rsid w:val="00F6012A"/>
    <w:rsid w:val="00F605C6"/>
    <w:rsid w:val="00F6082D"/>
    <w:rsid w:val="00F60FE1"/>
    <w:rsid w:val="00F616A9"/>
    <w:rsid w:val="00F616D4"/>
    <w:rsid w:val="00F617AE"/>
    <w:rsid w:val="00F61E92"/>
    <w:rsid w:val="00F625A1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20F2"/>
    <w:rsid w:val="00F72C00"/>
    <w:rsid w:val="00F73049"/>
    <w:rsid w:val="00F73A4B"/>
    <w:rsid w:val="00F74043"/>
    <w:rsid w:val="00F747C8"/>
    <w:rsid w:val="00F752B6"/>
    <w:rsid w:val="00F75E38"/>
    <w:rsid w:val="00F763A0"/>
    <w:rsid w:val="00F76529"/>
    <w:rsid w:val="00F76942"/>
    <w:rsid w:val="00F76E6C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4245"/>
    <w:rsid w:val="00F84360"/>
    <w:rsid w:val="00F85383"/>
    <w:rsid w:val="00F853EC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29A5"/>
    <w:rsid w:val="00F93430"/>
    <w:rsid w:val="00F93C5A"/>
    <w:rsid w:val="00F956FD"/>
    <w:rsid w:val="00F959F6"/>
    <w:rsid w:val="00F96CDF"/>
    <w:rsid w:val="00F978B0"/>
    <w:rsid w:val="00F97A10"/>
    <w:rsid w:val="00F97A51"/>
    <w:rsid w:val="00F97AF9"/>
    <w:rsid w:val="00FA011D"/>
    <w:rsid w:val="00FA0631"/>
    <w:rsid w:val="00FA080E"/>
    <w:rsid w:val="00FA087E"/>
    <w:rsid w:val="00FA0C4C"/>
    <w:rsid w:val="00FA0CB7"/>
    <w:rsid w:val="00FA10D5"/>
    <w:rsid w:val="00FA22A9"/>
    <w:rsid w:val="00FA28A2"/>
    <w:rsid w:val="00FA2F14"/>
    <w:rsid w:val="00FA386D"/>
    <w:rsid w:val="00FA3BD1"/>
    <w:rsid w:val="00FA407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A6B"/>
    <w:rsid w:val="00FB50C3"/>
    <w:rsid w:val="00FB5239"/>
    <w:rsid w:val="00FB5247"/>
    <w:rsid w:val="00FB55CC"/>
    <w:rsid w:val="00FB5CF8"/>
    <w:rsid w:val="00FB6A51"/>
    <w:rsid w:val="00FB7283"/>
    <w:rsid w:val="00FB76FA"/>
    <w:rsid w:val="00FB7A88"/>
    <w:rsid w:val="00FC005F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7B2A"/>
    <w:rsid w:val="00FC7BC7"/>
    <w:rsid w:val="00FD0A38"/>
    <w:rsid w:val="00FD1072"/>
    <w:rsid w:val="00FD14DA"/>
    <w:rsid w:val="00FD2A6E"/>
    <w:rsid w:val="00FD2A9D"/>
    <w:rsid w:val="00FD2E0A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30E"/>
    <w:rsid w:val="00FE20D1"/>
    <w:rsid w:val="00FE238A"/>
    <w:rsid w:val="00FE2D41"/>
    <w:rsid w:val="00FE40DF"/>
    <w:rsid w:val="00FE4B0C"/>
    <w:rsid w:val="00FE5530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1000"/>
    <w:rsid w:val="00FF12DC"/>
    <w:rsid w:val="00FF19D2"/>
    <w:rsid w:val="00FF2962"/>
    <w:rsid w:val="00FF2ED3"/>
    <w:rsid w:val="00FF3040"/>
    <w:rsid w:val="00FF33CF"/>
    <w:rsid w:val="00FF3E3F"/>
    <w:rsid w:val="00FF64AC"/>
    <w:rsid w:val="00FF6B55"/>
    <w:rsid w:val="00FF7441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pen.163.com/movie/2008/1/M/C/M6SGF6VB4_M6SGHFBMC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937</cp:revision>
  <cp:lastPrinted>2017-06-29T06:55:00Z</cp:lastPrinted>
  <dcterms:created xsi:type="dcterms:W3CDTF">2017-06-29T06:55:00Z</dcterms:created>
  <dcterms:modified xsi:type="dcterms:W3CDTF">2017-07-16T01:14:00Z</dcterms:modified>
</cp:coreProperties>
</file>