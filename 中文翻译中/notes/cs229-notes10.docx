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hyperlink r:id="rId7" w:history="1">
        <w:r w:rsidRPr="00A677B3">
          <w:rPr>
            <w:rStyle w:val="a8"/>
            <w:rFonts w:ascii="Times" w:hAnsi="Times" w:cs="Times"/>
            <w:kern w:val="0"/>
            <w:sz w:val="37"/>
            <w:szCs w:val="37"/>
          </w:rPr>
          <w:t>Andrew Ng</w:t>
        </w:r>
      </w:hyperlink>
      <w:r>
        <w:rPr>
          <w:rFonts w:ascii="Times" w:hAnsi="Times" w:cs="Times" w:hint="eastAsia"/>
          <w:color w:val="000000"/>
          <w:kern w:val="0"/>
          <w:sz w:val="37"/>
          <w:szCs w:val="37"/>
        </w:rPr>
        <w:t>（</w:t>
      </w:r>
      <w:hyperlink r:id="rId8"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71860A26" w14:textId="147AE1BF" w:rsidR="004A0C46" w:rsidRDefault="00E33D98" w:rsidP="00B96739">
      <w:pPr>
        <w:widowControl/>
        <w:autoSpaceDE w:val="0"/>
        <w:autoSpaceDN w:val="0"/>
        <w:adjustRightInd w:val="0"/>
        <w:spacing w:after="240" w:line="440" w:lineRule="atLeast"/>
        <w:jc w:val="left"/>
        <w:rPr>
          <w:rFonts w:ascii="Times" w:hAnsi="Times" w:cs="Times"/>
          <w:color w:val="000000"/>
          <w:kern w:val="0"/>
          <w:sz w:val="45"/>
          <w:szCs w:val="45"/>
        </w:rPr>
      </w:pPr>
      <w:r>
        <w:rPr>
          <w:rFonts w:ascii="Times" w:hAnsi="Times" w:cs="Times" w:hint="eastAsia"/>
          <w:color w:val="000000"/>
          <w:kern w:val="0"/>
          <w:sz w:val="37"/>
          <w:szCs w:val="37"/>
        </w:rPr>
        <w:t>翻译：</w:t>
      </w:r>
      <w:hyperlink r:id="rId9" w:history="1">
        <w:r w:rsidRPr="00A677B3">
          <w:rPr>
            <w:rStyle w:val="a8"/>
            <w:rFonts w:ascii="Times" w:hAnsi="Times" w:cs="Times" w:hint="eastAsia"/>
            <w:kern w:val="0"/>
            <w:sz w:val="37"/>
            <w:szCs w:val="37"/>
          </w:rPr>
          <w:t>CycleUser</w:t>
        </w:r>
      </w:hyperlink>
      <w:r w:rsidR="004F7252">
        <w:rPr>
          <w:rFonts w:ascii="Times" w:hAnsi="Times" w:cs="Times"/>
          <w:color w:val="000000"/>
          <w:kern w:val="0"/>
          <w:sz w:val="37"/>
          <w:szCs w:val="37"/>
        </w:rPr>
        <w:t xml:space="preserve"> </w:t>
      </w:r>
    </w:p>
    <w:p w14:paraId="01D8A7E7" w14:textId="7A69752A" w:rsidR="007D1AFE" w:rsidRDefault="007D1AFE" w:rsidP="007D1AFE">
      <w:pPr>
        <w:widowControl/>
        <w:autoSpaceDE w:val="0"/>
        <w:autoSpaceDN w:val="0"/>
        <w:adjustRightInd w:val="0"/>
        <w:spacing w:after="240" w:line="520" w:lineRule="atLeast"/>
        <w:jc w:val="left"/>
        <w:rPr>
          <w:rFonts w:ascii="Times" w:hAnsi="Times" w:cs="Times"/>
          <w:color w:val="000000"/>
          <w:kern w:val="0"/>
        </w:rPr>
      </w:pPr>
      <w:r>
        <w:rPr>
          <w:rFonts w:ascii="Times" w:hAnsi="Times" w:cs="Times"/>
          <w:color w:val="000000"/>
          <w:kern w:val="0"/>
          <w:sz w:val="45"/>
          <w:szCs w:val="45"/>
        </w:rPr>
        <w:t xml:space="preserve">Part XI </w:t>
      </w:r>
    </w:p>
    <w:p w14:paraId="6FADEE3B" w14:textId="7E116A0E" w:rsidR="007D1AFE" w:rsidRDefault="001C29A7" w:rsidP="00EF3EE5">
      <w:pPr>
        <w:pStyle w:val="1"/>
      </w:pPr>
      <w:r>
        <w:rPr>
          <w:rFonts w:hint="eastAsia"/>
        </w:rPr>
        <w:t>主成分分析（</w:t>
      </w:r>
      <w:r w:rsidR="007D1AFE">
        <w:t>Principal components analysis</w:t>
      </w:r>
      <w:r>
        <w:rPr>
          <w:rFonts w:hint="eastAsia"/>
        </w:rPr>
        <w:t>）</w:t>
      </w:r>
      <w:r w:rsidR="007D1AFE">
        <w:t xml:space="preserve"> </w:t>
      </w:r>
    </w:p>
    <w:p w14:paraId="0808291B" w14:textId="056C80A9" w:rsidR="00B71107" w:rsidRDefault="006811C4" w:rsidP="007D1AF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前面</w:t>
      </w:r>
      <w:r w:rsidR="003B5424">
        <w:rPr>
          <w:rFonts w:ascii="Times" w:hAnsi="Times" w:cs="Times" w:hint="eastAsia"/>
          <w:color w:val="000000"/>
          <w:kern w:val="0"/>
          <w:sz w:val="32"/>
          <w:szCs w:val="32"/>
        </w:rPr>
        <w:t>我们讲了因子分析（</w:t>
      </w:r>
      <w:r w:rsidR="003B5424">
        <w:rPr>
          <w:rFonts w:ascii="Times" w:hAnsi="Times" w:cs="Times" w:hint="eastAsia"/>
          <w:color w:val="000000"/>
          <w:kern w:val="0"/>
          <w:sz w:val="32"/>
          <w:szCs w:val="32"/>
        </w:rPr>
        <w:t>factor analysis</w:t>
      </w:r>
      <w:r w:rsidR="003B5424">
        <w:rPr>
          <w:rFonts w:ascii="Times" w:hAnsi="Times" w:cs="Times" w:hint="eastAsia"/>
          <w:color w:val="000000"/>
          <w:kern w:val="0"/>
          <w:sz w:val="32"/>
          <w:szCs w:val="32"/>
        </w:rPr>
        <w:t>），</w:t>
      </w:r>
      <w:r w:rsidR="00205D5D">
        <w:rPr>
          <w:rFonts w:ascii="Times" w:hAnsi="Times" w:cs="Times" w:hint="eastAsia"/>
          <w:color w:val="000000"/>
          <w:kern w:val="0"/>
          <w:sz w:val="32"/>
          <w:szCs w:val="32"/>
        </w:rPr>
        <w:t>其中在某个</w:t>
      </w:r>
      <w:r w:rsidR="00205D5D">
        <w:rPr>
          <w:rFonts w:ascii="Times" w:hAnsi="Times" w:cs="Times" w:hint="eastAsia"/>
          <w:color w:val="000000"/>
          <w:kern w:val="0"/>
          <w:sz w:val="32"/>
          <w:szCs w:val="32"/>
        </w:rPr>
        <w:t xml:space="preserve"> k </w:t>
      </w:r>
      <w:r w:rsidR="00205D5D">
        <w:rPr>
          <w:rFonts w:ascii="Times" w:hAnsi="Times" w:cs="Times" w:hint="eastAsia"/>
          <w:color w:val="000000"/>
          <w:kern w:val="0"/>
          <w:sz w:val="32"/>
          <w:szCs w:val="32"/>
        </w:rPr>
        <w:t>维度子空间对</w:t>
      </w:r>
      <w:r w:rsidR="00205D5D">
        <w:rPr>
          <w:rFonts w:ascii="Times" w:hAnsi="Times" w:cs="Times" w:hint="eastAsia"/>
          <w:color w:val="000000"/>
          <w:kern w:val="0"/>
          <w:sz w:val="32"/>
          <w:szCs w:val="32"/>
        </w:rPr>
        <w:t xml:space="preserve"> </w:t>
      </w:r>
      <w:r w:rsidR="00FC3C0B">
        <w:rPr>
          <w:rFonts w:ascii="Times" w:hAnsi="Times" w:cs="Times"/>
          <w:color w:val="000000"/>
          <w:kern w:val="0"/>
          <w:sz w:val="32"/>
          <w:szCs w:val="32"/>
        </w:rPr>
        <w:t xml:space="preserve">x </w:t>
      </w:r>
      <w:r w:rsidR="00FC3C0B">
        <w:rPr>
          <w:rFonts w:ascii="MS Mincho" w:eastAsia="MS Mincho" w:hAnsi="MS Mincho" w:cs="MS Mincho"/>
          <w:color w:val="000000"/>
          <w:kern w:val="0"/>
          <w:sz w:val="32"/>
          <w:szCs w:val="32"/>
        </w:rPr>
        <w:t>∈</w:t>
      </w:r>
      <w:r w:rsidR="00FC3C0B">
        <w:rPr>
          <w:rFonts w:ascii="Times" w:hAnsi="Times" w:cs="Times"/>
          <w:color w:val="000000"/>
          <w:kern w:val="0"/>
          <w:sz w:val="32"/>
          <w:szCs w:val="32"/>
        </w:rPr>
        <w:t xml:space="preserve"> R</w:t>
      </w:r>
      <w:r w:rsidR="00FC3C0B">
        <w:rPr>
          <w:rFonts w:ascii="Times" w:hAnsi="Times" w:cs="Times"/>
          <w:color w:val="000000"/>
          <w:kern w:val="0"/>
          <w:position w:val="10"/>
          <w:sz w:val="21"/>
          <w:szCs w:val="21"/>
        </w:rPr>
        <w:t>n</w:t>
      </w:r>
      <w:r w:rsidR="00FC3C0B">
        <w:rPr>
          <w:rFonts w:ascii="Times" w:hAnsi="Times" w:cs="Times" w:hint="eastAsia"/>
          <w:color w:val="000000"/>
          <w:kern w:val="0"/>
          <w:position w:val="10"/>
          <w:sz w:val="21"/>
          <w:szCs w:val="21"/>
        </w:rPr>
        <w:t xml:space="preserve"> </w:t>
      </w:r>
      <w:r w:rsidR="00205D5D">
        <w:rPr>
          <w:rFonts w:ascii="Times" w:hAnsi="Times" w:cs="Times" w:hint="eastAsia"/>
          <w:color w:val="000000"/>
          <w:kern w:val="0"/>
          <w:sz w:val="32"/>
          <w:szCs w:val="32"/>
        </w:rPr>
        <w:t>进行近似建模</w:t>
      </w:r>
      <w:r w:rsidR="00B47120">
        <w:rPr>
          <w:rFonts w:ascii="Times" w:hAnsi="Times" w:cs="Times" w:hint="eastAsia"/>
          <w:color w:val="000000"/>
          <w:kern w:val="0"/>
          <w:sz w:val="32"/>
          <w:szCs w:val="32"/>
        </w:rPr>
        <w:t>，</w:t>
      </w:r>
      <w:r w:rsidR="00B47120">
        <w:rPr>
          <w:rFonts w:ascii="Times" w:hAnsi="Times" w:cs="Times" w:hint="eastAsia"/>
          <w:color w:val="000000"/>
          <w:kern w:val="0"/>
          <w:sz w:val="32"/>
          <w:szCs w:val="32"/>
        </w:rPr>
        <w:t xml:space="preserve">k </w:t>
      </w:r>
      <w:r w:rsidR="00B47120">
        <w:rPr>
          <w:rFonts w:ascii="Times" w:hAnsi="Times" w:cs="Times" w:hint="eastAsia"/>
          <w:color w:val="000000"/>
          <w:kern w:val="0"/>
          <w:sz w:val="32"/>
          <w:szCs w:val="32"/>
        </w:rPr>
        <w:t>远小于</w:t>
      </w:r>
      <w:r w:rsidR="00B47120">
        <w:rPr>
          <w:rFonts w:ascii="Times" w:hAnsi="Times" w:cs="Times" w:hint="eastAsia"/>
          <w:color w:val="000000"/>
          <w:kern w:val="0"/>
          <w:sz w:val="32"/>
          <w:szCs w:val="32"/>
        </w:rPr>
        <w:t xml:space="preserve"> n</w:t>
      </w:r>
      <w:r w:rsidR="00B47120">
        <w:rPr>
          <w:rFonts w:ascii="Times" w:hAnsi="Times" w:cs="Times" w:hint="eastAsia"/>
          <w:color w:val="000000"/>
          <w:kern w:val="0"/>
          <w:sz w:val="32"/>
          <w:szCs w:val="32"/>
        </w:rPr>
        <w:t>，即</w:t>
      </w:r>
      <w:r w:rsidR="00B47120">
        <w:rPr>
          <w:rFonts w:ascii="Times" w:hAnsi="Times" w:cs="Times" w:hint="eastAsia"/>
          <w:color w:val="000000"/>
          <w:kern w:val="0"/>
          <w:sz w:val="32"/>
          <w:szCs w:val="32"/>
        </w:rPr>
        <w:t xml:space="preserve"> </w:t>
      </w:r>
      <w:r w:rsidR="00B47120">
        <w:rPr>
          <w:rFonts w:ascii="Times" w:hAnsi="Times" w:cs="Times"/>
          <w:color w:val="000000"/>
          <w:kern w:val="0"/>
          <w:sz w:val="32"/>
          <w:szCs w:val="32"/>
        </w:rPr>
        <w:t xml:space="preserve">k </w:t>
      </w:r>
      <w:r w:rsidR="00B47120">
        <w:rPr>
          <w:rFonts w:ascii="MS Mincho" w:eastAsia="MS Mincho" w:hAnsi="MS Mincho" w:cs="MS Mincho"/>
          <w:color w:val="000000"/>
          <w:kern w:val="0"/>
          <w:sz w:val="32"/>
          <w:szCs w:val="32"/>
        </w:rPr>
        <w:t>≪</w:t>
      </w:r>
      <w:r w:rsidR="00B47120">
        <w:rPr>
          <w:rFonts w:ascii="Times" w:hAnsi="Times" w:cs="Times"/>
          <w:color w:val="000000"/>
          <w:kern w:val="0"/>
          <w:sz w:val="32"/>
          <w:szCs w:val="32"/>
        </w:rPr>
        <w:t xml:space="preserve"> n</w:t>
      </w:r>
      <w:r w:rsidR="00B47120">
        <w:rPr>
          <w:rFonts w:ascii="Times" w:hAnsi="Times" w:cs="Times" w:hint="eastAsia"/>
          <w:color w:val="000000"/>
          <w:kern w:val="0"/>
          <w:sz w:val="32"/>
          <w:szCs w:val="32"/>
        </w:rPr>
        <w:t>。</w:t>
      </w:r>
      <w:r w:rsidR="008B2E2D">
        <w:rPr>
          <w:rFonts w:ascii="Times" w:hAnsi="Times" w:cs="Times" w:hint="eastAsia"/>
          <w:color w:val="000000"/>
          <w:kern w:val="0"/>
          <w:sz w:val="32"/>
          <w:szCs w:val="32"/>
        </w:rPr>
        <w:t>具体来说，我们设想每个点</w:t>
      </w:r>
      <w:r w:rsidR="008B2E2D">
        <w:rPr>
          <w:rFonts w:ascii="Times" w:hAnsi="Times" w:cs="Times" w:hint="eastAsia"/>
          <w:color w:val="000000"/>
          <w:kern w:val="0"/>
          <w:sz w:val="32"/>
          <w:szCs w:val="32"/>
        </w:rPr>
        <w:t xml:space="preserve"> </w:t>
      </w:r>
      <w:r w:rsidR="008B2E2D">
        <w:rPr>
          <w:rFonts w:ascii="Times" w:hAnsi="Times" w:cs="Times"/>
          <w:color w:val="000000"/>
          <w:kern w:val="0"/>
          <w:sz w:val="32"/>
          <w:szCs w:val="32"/>
        </w:rPr>
        <w:t>x</w:t>
      </w:r>
      <w:r w:rsidR="008B2E2D">
        <w:rPr>
          <w:rFonts w:ascii="Times" w:hAnsi="Times" w:cs="Times"/>
          <w:color w:val="000000"/>
          <w:kern w:val="0"/>
          <w:position w:val="10"/>
          <w:sz w:val="21"/>
          <w:szCs w:val="21"/>
        </w:rPr>
        <w:t>(i)</w:t>
      </w:r>
      <w:r w:rsidR="008B2E2D">
        <w:rPr>
          <w:rFonts w:ascii="Times" w:hAnsi="Times" w:cs="Times" w:hint="eastAsia"/>
          <w:color w:val="000000"/>
          <w:kern w:val="0"/>
          <w:position w:val="10"/>
          <w:sz w:val="21"/>
          <w:szCs w:val="21"/>
        </w:rPr>
        <w:t xml:space="preserve"> </w:t>
      </w:r>
      <w:r w:rsidR="008B2E2D">
        <w:rPr>
          <w:rFonts w:ascii="Times" w:hAnsi="Times" w:cs="Times" w:hint="eastAsia"/>
          <w:color w:val="000000"/>
          <w:kern w:val="0"/>
          <w:sz w:val="32"/>
          <w:szCs w:val="32"/>
        </w:rPr>
        <w:t>用如下方法创建：</w:t>
      </w:r>
      <w:r w:rsidR="00BF4CD7">
        <w:rPr>
          <w:rFonts w:ascii="Times" w:hAnsi="Times" w:cs="Times" w:hint="eastAsia"/>
          <w:color w:val="000000"/>
          <w:kern w:val="0"/>
          <w:sz w:val="32"/>
          <w:szCs w:val="32"/>
        </w:rPr>
        <w:t>首先在</w:t>
      </w:r>
      <w:r w:rsidR="00BF4CD7">
        <w:rPr>
          <w:rFonts w:ascii="Times" w:hAnsi="Times" w:cs="Times" w:hint="eastAsia"/>
          <w:color w:val="000000"/>
          <w:kern w:val="0"/>
          <w:sz w:val="32"/>
          <w:szCs w:val="32"/>
        </w:rPr>
        <w:t xml:space="preserve"> k </w:t>
      </w:r>
      <w:r w:rsidR="00BF4CD7">
        <w:rPr>
          <w:rFonts w:ascii="Times" w:hAnsi="Times" w:cs="Times" w:hint="eastAsia"/>
          <w:color w:val="000000"/>
          <w:kern w:val="0"/>
          <w:sz w:val="32"/>
          <w:szCs w:val="32"/>
        </w:rPr>
        <w:t>维度仿射空间</w:t>
      </w:r>
      <w:r w:rsidR="00E05EFC">
        <w:rPr>
          <w:rFonts w:ascii="Times" w:hAnsi="Times" w:cs="Times" w:hint="eastAsia"/>
          <w:color w:val="000000"/>
          <w:kern w:val="0"/>
          <w:sz w:val="32"/>
          <w:szCs w:val="32"/>
        </w:rPr>
        <w:t>（</w:t>
      </w:r>
      <w:r w:rsidR="00E05EFC">
        <w:rPr>
          <w:rFonts w:ascii="Times" w:hAnsi="Times" w:cs="Times"/>
          <w:color w:val="000000"/>
          <w:kern w:val="0"/>
          <w:sz w:val="32"/>
          <w:szCs w:val="32"/>
        </w:rPr>
        <w:t>affine space</w:t>
      </w:r>
      <w:r w:rsidR="00E05EFC">
        <w:rPr>
          <w:rFonts w:ascii="Times" w:hAnsi="Times" w:cs="Times" w:hint="eastAsia"/>
          <w:color w:val="000000"/>
          <w:kern w:val="0"/>
          <w:sz w:val="32"/>
          <w:szCs w:val="32"/>
        </w:rPr>
        <w:t>）</w:t>
      </w:r>
      <w:r w:rsidR="00E05EFC">
        <w:rPr>
          <w:rFonts w:ascii="Times" w:hAnsi="Times" w:cs="Times" w:hint="eastAsia"/>
          <w:color w:val="000000"/>
          <w:kern w:val="0"/>
          <w:sz w:val="32"/>
          <w:szCs w:val="32"/>
        </w:rPr>
        <w:t xml:space="preserve"> </w:t>
      </w:r>
      <w:r w:rsidR="00E05EFC">
        <w:rPr>
          <w:rFonts w:ascii="Times" w:hAnsi="Times" w:cs="Times"/>
          <w:color w:val="000000"/>
          <w:kern w:val="0"/>
          <w:sz w:val="32"/>
          <w:szCs w:val="32"/>
        </w:rPr>
        <w:t xml:space="preserve">{Λz + μ; z </w:t>
      </w:r>
      <w:r w:rsidR="00E05EFC">
        <w:rPr>
          <w:rFonts w:ascii="MS Mincho" w:eastAsia="MS Mincho" w:hAnsi="MS Mincho" w:cs="MS Mincho"/>
          <w:color w:val="000000"/>
          <w:kern w:val="0"/>
          <w:sz w:val="32"/>
          <w:szCs w:val="32"/>
        </w:rPr>
        <w:t>∈</w:t>
      </w:r>
      <w:r w:rsidR="00E05EFC">
        <w:rPr>
          <w:rFonts w:ascii="Times" w:hAnsi="Times" w:cs="Times"/>
          <w:color w:val="000000"/>
          <w:kern w:val="0"/>
          <w:sz w:val="32"/>
          <w:szCs w:val="32"/>
        </w:rPr>
        <w:t xml:space="preserve"> R</w:t>
      </w:r>
      <w:r w:rsidR="00E05EFC">
        <w:rPr>
          <w:rFonts w:ascii="Times" w:hAnsi="Times" w:cs="Times"/>
          <w:color w:val="000000"/>
          <w:kern w:val="0"/>
          <w:position w:val="10"/>
          <w:sz w:val="21"/>
          <w:szCs w:val="21"/>
        </w:rPr>
        <w:t>k</w:t>
      </w:r>
      <w:r w:rsidR="00E05EFC">
        <w:rPr>
          <w:rFonts w:ascii="Times" w:hAnsi="Times" w:cs="Times"/>
          <w:color w:val="000000"/>
          <w:kern w:val="0"/>
          <w:sz w:val="32"/>
          <w:szCs w:val="32"/>
        </w:rPr>
        <w:t>}</w:t>
      </w:r>
      <w:r w:rsidR="00E05EFC">
        <w:rPr>
          <w:rFonts w:ascii="Times" w:hAnsi="Times" w:cs="Times" w:hint="eastAsia"/>
          <w:color w:val="000000"/>
          <w:kern w:val="0"/>
          <w:sz w:val="32"/>
          <w:szCs w:val="32"/>
        </w:rPr>
        <w:t xml:space="preserve"> </w:t>
      </w:r>
      <w:r w:rsidR="00BF4CD7">
        <w:rPr>
          <w:rFonts w:ascii="Times" w:hAnsi="Times" w:cs="Times" w:hint="eastAsia"/>
          <w:color w:val="000000"/>
          <w:kern w:val="0"/>
          <w:sz w:val="32"/>
          <w:szCs w:val="32"/>
        </w:rPr>
        <w:t>中生成某</w:t>
      </w:r>
      <w:r w:rsidR="00991D09">
        <w:rPr>
          <w:rFonts w:ascii="Times" w:hAnsi="Times" w:cs="Times" w:hint="eastAsia"/>
          <w:color w:val="000000"/>
          <w:kern w:val="0"/>
          <w:sz w:val="32"/>
          <w:szCs w:val="32"/>
        </w:rPr>
        <w:t>个</w:t>
      </w:r>
      <w:r w:rsidR="00991D09">
        <w:rPr>
          <w:rFonts w:ascii="Times" w:hAnsi="Times" w:cs="Times" w:hint="eastAsia"/>
          <w:color w:val="000000"/>
          <w:kern w:val="0"/>
          <w:sz w:val="32"/>
          <w:szCs w:val="32"/>
        </w:rPr>
        <w:t xml:space="preserve"> </w:t>
      </w:r>
      <w:r w:rsidR="00991D09">
        <w:rPr>
          <w:rFonts w:ascii="Times" w:hAnsi="Times" w:cs="Times"/>
          <w:color w:val="000000"/>
          <w:kern w:val="0"/>
          <w:sz w:val="32"/>
          <w:szCs w:val="32"/>
        </w:rPr>
        <w:t>z</w:t>
      </w:r>
      <w:r w:rsidR="00991D09">
        <w:rPr>
          <w:rFonts w:ascii="Times" w:hAnsi="Times" w:cs="Times"/>
          <w:color w:val="000000"/>
          <w:kern w:val="0"/>
          <w:position w:val="10"/>
          <w:sz w:val="21"/>
          <w:szCs w:val="21"/>
        </w:rPr>
        <w:t xml:space="preserve">(i) </w:t>
      </w:r>
      <w:r w:rsidR="00BF4CD7">
        <w:rPr>
          <w:rFonts w:ascii="Times" w:hAnsi="Times" w:cs="Times" w:hint="eastAsia"/>
          <w:color w:val="000000"/>
          <w:kern w:val="0"/>
          <w:sz w:val="32"/>
          <w:szCs w:val="32"/>
        </w:rPr>
        <w:t>，然后增加</w:t>
      </w:r>
      <w:r w:rsidR="00C110D7">
        <w:rPr>
          <w:rFonts w:ascii="Times" w:hAnsi="Times" w:cs="Times" w:hint="eastAsia"/>
          <w:color w:val="000000"/>
          <w:kern w:val="0"/>
          <w:sz w:val="32"/>
          <w:szCs w:val="32"/>
        </w:rPr>
        <w:t xml:space="preserve"> </w:t>
      </w:r>
      <w:r w:rsidR="00C110D7">
        <w:rPr>
          <w:rFonts w:ascii="Times" w:hAnsi="Times" w:cs="Times"/>
          <w:color w:val="000000"/>
          <w:kern w:val="0"/>
          <w:sz w:val="32"/>
          <w:szCs w:val="32"/>
        </w:rPr>
        <w:t>Ψ-</w:t>
      </w:r>
      <w:r w:rsidR="00BF4CD7">
        <w:rPr>
          <w:rFonts w:ascii="Times" w:hAnsi="Times" w:cs="Times" w:hint="eastAsia"/>
          <w:color w:val="000000"/>
          <w:kern w:val="0"/>
          <w:sz w:val="32"/>
          <w:szCs w:val="32"/>
        </w:rPr>
        <w:t>协方差噪音</w:t>
      </w:r>
      <w:r w:rsidR="00C110D7">
        <w:rPr>
          <w:rFonts w:ascii="Times" w:hAnsi="Times" w:cs="Times" w:hint="eastAsia"/>
          <w:color w:val="000000"/>
          <w:kern w:val="0"/>
          <w:sz w:val="32"/>
          <w:szCs w:val="32"/>
        </w:rPr>
        <w:t>（</w:t>
      </w:r>
      <w:r w:rsidR="00C110D7">
        <w:rPr>
          <w:rFonts w:ascii="Times" w:hAnsi="Times" w:cs="Times"/>
          <w:color w:val="000000"/>
          <w:kern w:val="0"/>
          <w:sz w:val="32"/>
          <w:szCs w:val="32"/>
        </w:rPr>
        <w:t>covariance noise</w:t>
      </w:r>
      <w:r w:rsidR="00C110D7">
        <w:rPr>
          <w:rFonts w:ascii="Times" w:hAnsi="Times" w:cs="Times" w:hint="eastAsia"/>
          <w:color w:val="000000"/>
          <w:kern w:val="0"/>
          <w:sz w:val="32"/>
          <w:szCs w:val="32"/>
        </w:rPr>
        <w:t>）</w:t>
      </w:r>
      <w:r w:rsidR="00BF4CD7">
        <w:rPr>
          <w:rFonts w:ascii="Times" w:hAnsi="Times" w:cs="Times" w:hint="eastAsia"/>
          <w:color w:val="000000"/>
          <w:kern w:val="0"/>
          <w:sz w:val="32"/>
          <w:szCs w:val="32"/>
        </w:rPr>
        <w:t>。</w:t>
      </w:r>
      <w:r w:rsidR="00C70A58">
        <w:rPr>
          <w:rFonts w:ascii="Times" w:hAnsi="Times" w:cs="Times" w:hint="eastAsia"/>
          <w:color w:val="000000"/>
          <w:kern w:val="0"/>
          <w:sz w:val="32"/>
          <w:szCs w:val="32"/>
        </w:rPr>
        <w:t>因子分析（</w:t>
      </w:r>
      <w:r w:rsidR="00C70A58">
        <w:rPr>
          <w:rFonts w:ascii="Times" w:hAnsi="Times" w:cs="Times" w:hint="eastAsia"/>
          <w:color w:val="000000"/>
          <w:kern w:val="0"/>
          <w:sz w:val="32"/>
          <w:szCs w:val="32"/>
        </w:rPr>
        <w:t>factor analysis</w:t>
      </w:r>
      <w:r w:rsidR="00C70A58">
        <w:rPr>
          <w:rFonts w:ascii="Times" w:hAnsi="Times" w:cs="Times" w:hint="eastAsia"/>
          <w:color w:val="000000"/>
          <w:kern w:val="0"/>
          <w:sz w:val="32"/>
          <w:szCs w:val="32"/>
        </w:rPr>
        <w:t>）</w:t>
      </w:r>
      <w:r w:rsidR="00A80F65">
        <w:rPr>
          <w:rFonts w:ascii="Times" w:hAnsi="Times" w:cs="Times" w:hint="eastAsia"/>
          <w:color w:val="000000"/>
          <w:kern w:val="0"/>
          <w:sz w:val="32"/>
          <w:szCs w:val="32"/>
        </w:rPr>
        <w:t>是</w:t>
      </w:r>
      <w:r w:rsidR="00C70A58">
        <w:rPr>
          <w:rFonts w:ascii="Times" w:hAnsi="Times" w:cs="Times" w:hint="eastAsia"/>
          <w:color w:val="000000"/>
          <w:kern w:val="0"/>
          <w:sz w:val="32"/>
          <w:szCs w:val="32"/>
        </w:rPr>
        <w:t>基于一个概率模型</w:t>
      </w:r>
      <w:r w:rsidR="0059143F">
        <w:rPr>
          <w:rFonts w:ascii="Times" w:hAnsi="Times" w:cs="Times" w:hint="eastAsia"/>
          <w:color w:val="000000"/>
          <w:kern w:val="0"/>
          <w:sz w:val="32"/>
          <w:szCs w:val="32"/>
        </w:rPr>
        <w:t>（</w:t>
      </w:r>
      <w:r w:rsidR="0059143F">
        <w:rPr>
          <w:rFonts w:ascii="Times" w:hAnsi="Times" w:cs="Times"/>
          <w:color w:val="000000"/>
          <w:kern w:val="0"/>
          <w:sz w:val="32"/>
          <w:szCs w:val="32"/>
        </w:rPr>
        <w:t>probabilistic model</w:t>
      </w:r>
      <w:r w:rsidR="0059143F">
        <w:rPr>
          <w:rFonts w:ascii="Times" w:hAnsi="Times" w:cs="Times" w:hint="eastAsia"/>
          <w:color w:val="000000"/>
          <w:kern w:val="0"/>
          <w:sz w:val="32"/>
          <w:szCs w:val="32"/>
        </w:rPr>
        <w:t>）</w:t>
      </w:r>
      <w:r w:rsidR="00C70A58">
        <w:rPr>
          <w:rFonts w:ascii="Times" w:hAnsi="Times" w:cs="Times" w:hint="eastAsia"/>
          <w:color w:val="000000"/>
          <w:kern w:val="0"/>
          <w:sz w:val="32"/>
          <w:szCs w:val="32"/>
        </w:rPr>
        <w:t>，然后参数估计（</w:t>
      </w:r>
      <w:r w:rsidR="00C70A58">
        <w:rPr>
          <w:rFonts w:ascii="Times" w:hAnsi="Times" w:cs="Times" w:hint="eastAsia"/>
          <w:color w:val="000000"/>
          <w:kern w:val="0"/>
          <w:sz w:val="32"/>
          <w:szCs w:val="32"/>
        </w:rPr>
        <w:t>parameter estimation</w:t>
      </w:r>
      <w:r w:rsidR="00C70A58">
        <w:rPr>
          <w:rFonts w:ascii="Times" w:hAnsi="Times" w:cs="Times" w:hint="eastAsia"/>
          <w:color w:val="000000"/>
          <w:kern w:val="0"/>
          <w:sz w:val="32"/>
          <w:szCs w:val="32"/>
        </w:rPr>
        <w:t>）使用了迭代期望最大化算法（</w:t>
      </w:r>
      <w:r w:rsidR="00C70A58">
        <w:rPr>
          <w:rFonts w:ascii="Times" w:hAnsi="Times" w:cs="Times" w:hint="eastAsia"/>
          <w:color w:val="000000"/>
          <w:kern w:val="0"/>
          <w:sz w:val="32"/>
          <w:szCs w:val="32"/>
        </w:rPr>
        <w:t>iterative EM algorithm</w:t>
      </w:r>
      <w:r w:rsidR="00C70A58">
        <w:rPr>
          <w:rFonts w:ascii="Times" w:hAnsi="Times" w:cs="Times" w:hint="eastAsia"/>
          <w:color w:val="000000"/>
          <w:kern w:val="0"/>
          <w:sz w:val="32"/>
          <w:szCs w:val="32"/>
        </w:rPr>
        <w:t>）。</w:t>
      </w:r>
    </w:p>
    <w:p w14:paraId="271A0AFF" w14:textId="01C14564" w:rsidR="00990A7A" w:rsidRDefault="00853B80" w:rsidP="007D1AF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在本章讲义中，</w:t>
      </w:r>
      <w:r w:rsidR="00BA6E23">
        <w:rPr>
          <w:rFonts w:ascii="Times" w:hAnsi="Times" w:cs="Times" w:hint="eastAsia"/>
          <w:color w:val="000000"/>
          <w:kern w:val="0"/>
          <w:sz w:val="32"/>
          <w:szCs w:val="32"/>
        </w:rPr>
        <w:t>我们要学习一种新的方法，主成分分析（</w:t>
      </w:r>
      <w:r w:rsidR="00BA6E23">
        <w:rPr>
          <w:rFonts w:ascii="Times" w:hAnsi="Times" w:cs="Times" w:hint="eastAsia"/>
          <w:color w:val="000000"/>
          <w:kern w:val="0"/>
          <w:sz w:val="32"/>
          <w:szCs w:val="32"/>
        </w:rPr>
        <w:t>Principal Components Analysis</w:t>
      </w:r>
      <w:r w:rsidR="00BA6E23">
        <w:rPr>
          <w:rFonts w:ascii="Times" w:hAnsi="Times" w:cs="Times" w:hint="eastAsia"/>
          <w:color w:val="000000"/>
          <w:kern w:val="0"/>
          <w:sz w:val="32"/>
          <w:szCs w:val="32"/>
        </w:rPr>
        <w:t>，缩写为</w:t>
      </w:r>
      <w:r w:rsidR="00BA6E23">
        <w:rPr>
          <w:rFonts w:ascii="Times" w:hAnsi="Times" w:cs="Times" w:hint="eastAsia"/>
          <w:color w:val="000000"/>
          <w:kern w:val="0"/>
          <w:sz w:val="32"/>
          <w:szCs w:val="32"/>
        </w:rPr>
        <w:t xml:space="preserve"> PCA</w:t>
      </w:r>
      <w:r w:rsidR="00BA6E23">
        <w:rPr>
          <w:rFonts w:ascii="Times" w:hAnsi="Times" w:cs="Times" w:hint="eastAsia"/>
          <w:color w:val="000000"/>
          <w:kern w:val="0"/>
          <w:sz w:val="32"/>
          <w:szCs w:val="32"/>
        </w:rPr>
        <w:t>），这个方法也是用来对数据</w:t>
      </w:r>
      <w:r w:rsidR="005F6F16">
        <w:rPr>
          <w:rFonts w:ascii="Times" w:hAnsi="Times" w:cs="Times" w:hint="eastAsia"/>
          <w:color w:val="000000"/>
          <w:kern w:val="0"/>
          <w:sz w:val="32"/>
          <w:szCs w:val="32"/>
        </w:rPr>
        <w:t>近似</w:t>
      </w:r>
      <w:r w:rsidR="003C6513">
        <w:rPr>
          <w:rFonts w:ascii="Times" w:hAnsi="Times" w:cs="Times" w:hint="eastAsia"/>
          <w:color w:val="000000"/>
          <w:kern w:val="0"/>
          <w:sz w:val="32"/>
          <w:szCs w:val="32"/>
        </w:rPr>
        <w:t>（</w:t>
      </w:r>
      <w:r w:rsidR="003C6513">
        <w:rPr>
          <w:rFonts w:ascii="Times" w:hAnsi="Times" w:cs="Times"/>
          <w:color w:val="000000"/>
          <w:kern w:val="0"/>
          <w:sz w:val="32"/>
          <w:szCs w:val="32"/>
        </w:rPr>
        <w:t>approximately</w:t>
      </w:r>
      <w:r w:rsidR="003C6513">
        <w:rPr>
          <w:rFonts w:ascii="Times" w:hAnsi="Times" w:cs="Times" w:hint="eastAsia"/>
          <w:color w:val="000000"/>
          <w:kern w:val="0"/>
          <w:sz w:val="32"/>
          <w:szCs w:val="32"/>
        </w:rPr>
        <w:t>）</w:t>
      </w:r>
      <w:r w:rsidR="00BA6E23">
        <w:rPr>
          <w:rFonts w:ascii="Times" w:hAnsi="Times" w:cs="Times" w:hint="eastAsia"/>
          <w:color w:val="000000"/>
          <w:kern w:val="0"/>
          <w:sz w:val="32"/>
          <w:szCs w:val="32"/>
        </w:rPr>
        <w:t>所处的子空间</w:t>
      </w:r>
      <w:r w:rsidR="005F6F16">
        <w:rPr>
          <w:rFonts w:ascii="Times" w:hAnsi="Times" w:cs="Times" w:hint="eastAsia"/>
          <w:color w:val="000000"/>
          <w:kern w:val="0"/>
          <w:sz w:val="32"/>
          <w:szCs w:val="32"/>
        </w:rPr>
        <w:t>（</w:t>
      </w:r>
      <w:r w:rsidR="005F6F16">
        <w:rPr>
          <w:rFonts w:ascii="Times" w:hAnsi="Times" w:cs="Times"/>
          <w:color w:val="000000"/>
          <w:kern w:val="0"/>
          <w:sz w:val="32"/>
          <w:szCs w:val="32"/>
        </w:rPr>
        <w:t>subspace</w:t>
      </w:r>
      <w:r w:rsidR="005F6F16">
        <w:rPr>
          <w:rFonts w:ascii="Times" w:hAnsi="Times" w:cs="Times" w:hint="eastAsia"/>
          <w:color w:val="000000"/>
          <w:kern w:val="0"/>
          <w:sz w:val="32"/>
          <w:szCs w:val="32"/>
        </w:rPr>
        <w:t>）</w:t>
      </w:r>
      <w:r w:rsidR="00BA6E23">
        <w:rPr>
          <w:rFonts w:ascii="Times" w:hAnsi="Times" w:cs="Times" w:hint="eastAsia"/>
          <w:color w:val="000000"/>
          <w:kern w:val="0"/>
          <w:sz w:val="32"/>
          <w:szCs w:val="32"/>
        </w:rPr>
        <w:t>进行判别</w:t>
      </w:r>
      <w:r w:rsidR="003C6513">
        <w:rPr>
          <w:rFonts w:ascii="Times" w:hAnsi="Times" w:cs="Times" w:hint="eastAsia"/>
          <w:color w:val="000000"/>
          <w:kern w:val="0"/>
          <w:sz w:val="32"/>
          <w:szCs w:val="32"/>
        </w:rPr>
        <w:t>（</w:t>
      </w:r>
      <w:r w:rsidR="003C6513">
        <w:rPr>
          <w:rFonts w:ascii="Times" w:hAnsi="Times" w:cs="Times"/>
          <w:color w:val="000000"/>
          <w:kern w:val="0"/>
          <w:sz w:val="32"/>
          <w:szCs w:val="32"/>
        </w:rPr>
        <w:t>identify</w:t>
      </w:r>
      <w:r w:rsidR="003C6513">
        <w:rPr>
          <w:rFonts w:ascii="Times" w:hAnsi="Times" w:cs="Times" w:hint="eastAsia"/>
          <w:color w:val="000000"/>
          <w:kern w:val="0"/>
          <w:sz w:val="32"/>
          <w:szCs w:val="32"/>
        </w:rPr>
        <w:t>）</w:t>
      </w:r>
      <w:r w:rsidR="00BA6E23">
        <w:rPr>
          <w:rFonts w:ascii="Times" w:hAnsi="Times" w:cs="Times" w:hint="eastAsia"/>
          <w:color w:val="000000"/>
          <w:kern w:val="0"/>
          <w:sz w:val="32"/>
          <w:szCs w:val="32"/>
        </w:rPr>
        <w:t>。</w:t>
      </w:r>
      <w:r w:rsidR="00342B08">
        <w:rPr>
          <w:rFonts w:ascii="Times" w:hAnsi="Times" w:cs="Times" w:hint="eastAsia"/>
          <w:color w:val="000000"/>
          <w:kern w:val="0"/>
          <w:sz w:val="32"/>
          <w:szCs w:val="32"/>
        </w:rPr>
        <w:t>然而，</w:t>
      </w:r>
      <w:r w:rsidR="004F4CD5">
        <w:rPr>
          <w:rFonts w:ascii="Times" w:hAnsi="Times" w:cs="Times" w:hint="eastAsia"/>
          <w:color w:val="000000"/>
          <w:kern w:val="0"/>
          <w:sz w:val="32"/>
          <w:szCs w:val="32"/>
        </w:rPr>
        <w:t>主成分分析</w:t>
      </w:r>
      <w:r w:rsidR="00342B08">
        <w:rPr>
          <w:rFonts w:ascii="Times" w:hAnsi="Times" w:cs="Times" w:hint="eastAsia"/>
          <w:color w:val="000000"/>
          <w:kern w:val="0"/>
          <w:sz w:val="32"/>
          <w:szCs w:val="32"/>
        </w:rPr>
        <w:t>算法</w:t>
      </w:r>
      <w:r w:rsidR="004F4CD5">
        <w:rPr>
          <w:rFonts w:ascii="Times" w:hAnsi="Times" w:cs="Times" w:hint="eastAsia"/>
          <w:color w:val="000000"/>
          <w:kern w:val="0"/>
          <w:sz w:val="32"/>
          <w:szCs w:val="32"/>
        </w:rPr>
        <w:t>（</w:t>
      </w:r>
      <w:r w:rsidR="004F4CD5">
        <w:rPr>
          <w:rFonts w:ascii="Times" w:hAnsi="Times" w:cs="Times" w:hint="eastAsia"/>
          <w:color w:val="000000"/>
          <w:kern w:val="0"/>
          <w:sz w:val="32"/>
          <w:szCs w:val="32"/>
        </w:rPr>
        <w:t>PCA</w:t>
      </w:r>
      <w:r w:rsidR="004F4CD5">
        <w:rPr>
          <w:rFonts w:ascii="Times" w:hAnsi="Times" w:cs="Times" w:hint="eastAsia"/>
          <w:color w:val="000000"/>
          <w:kern w:val="0"/>
          <w:sz w:val="32"/>
          <w:szCs w:val="32"/>
        </w:rPr>
        <w:t>）</w:t>
      </w:r>
      <w:r w:rsidR="00342B08">
        <w:rPr>
          <w:rFonts w:ascii="Times" w:hAnsi="Times" w:cs="Times" w:hint="eastAsia"/>
          <w:color w:val="000000"/>
          <w:kern w:val="0"/>
          <w:sz w:val="32"/>
          <w:szCs w:val="32"/>
        </w:rPr>
        <w:t>会更加直接，只需要</w:t>
      </w:r>
      <w:r w:rsidR="00085434">
        <w:rPr>
          <w:rFonts w:ascii="Times" w:hAnsi="Times" w:cs="Times" w:hint="eastAsia"/>
          <w:color w:val="000000"/>
          <w:kern w:val="0"/>
          <w:sz w:val="32"/>
          <w:szCs w:val="32"/>
        </w:rPr>
        <w:t>进行</w:t>
      </w:r>
      <w:r w:rsidR="00342B08">
        <w:rPr>
          <w:rFonts w:ascii="Times" w:hAnsi="Times" w:cs="Times" w:hint="eastAsia"/>
          <w:color w:val="000000"/>
          <w:kern w:val="0"/>
          <w:sz w:val="32"/>
          <w:szCs w:val="32"/>
        </w:rPr>
        <w:t>一种特征向量（</w:t>
      </w:r>
      <w:r w:rsidR="00342B08">
        <w:rPr>
          <w:rFonts w:ascii="Times" w:hAnsi="Times" w:cs="Times" w:hint="eastAsia"/>
          <w:color w:val="000000"/>
          <w:kern w:val="0"/>
          <w:sz w:val="32"/>
          <w:szCs w:val="32"/>
        </w:rPr>
        <w:t>eigenvector</w:t>
      </w:r>
      <w:r w:rsidR="00342B08">
        <w:rPr>
          <w:rFonts w:ascii="Times" w:hAnsi="Times" w:cs="Times" w:hint="eastAsia"/>
          <w:color w:val="000000"/>
          <w:kern w:val="0"/>
          <w:sz w:val="32"/>
          <w:szCs w:val="32"/>
        </w:rPr>
        <w:t>）计算（在</w:t>
      </w:r>
      <w:r w:rsidR="00342B08">
        <w:rPr>
          <w:rFonts w:ascii="Times" w:hAnsi="Times" w:cs="Times" w:hint="eastAsia"/>
          <w:color w:val="000000"/>
          <w:kern w:val="0"/>
          <w:sz w:val="32"/>
          <w:szCs w:val="32"/>
        </w:rPr>
        <w:t xml:space="preserve"> Matlab </w:t>
      </w:r>
      <w:r w:rsidR="00342B08">
        <w:rPr>
          <w:rFonts w:ascii="Times" w:hAnsi="Times" w:cs="Times" w:hint="eastAsia"/>
          <w:color w:val="000000"/>
          <w:kern w:val="0"/>
          <w:sz w:val="32"/>
          <w:szCs w:val="32"/>
        </w:rPr>
        <w:t>里面可以通过</w:t>
      </w:r>
      <w:r w:rsidR="00342B08">
        <w:rPr>
          <w:rFonts w:ascii="Times" w:hAnsi="Times" w:cs="Times" w:hint="eastAsia"/>
          <w:color w:val="000000"/>
          <w:kern w:val="0"/>
          <w:sz w:val="32"/>
          <w:szCs w:val="32"/>
        </w:rPr>
        <w:t xml:space="preserve"> eig </w:t>
      </w:r>
      <w:r w:rsidR="00342B08">
        <w:rPr>
          <w:rFonts w:ascii="Times" w:hAnsi="Times" w:cs="Times" w:hint="eastAsia"/>
          <w:color w:val="000000"/>
          <w:kern w:val="0"/>
          <w:sz w:val="32"/>
          <w:szCs w:val="32"/>
        </w:rPr>
        <w:t>函数轻松实现），并且不需要再去使用期望最大化（</w:t>
      </w:r>
      <w:r w:rsidR="00342B08">
        <w:rPr>
          <w:rFonts w:ascii="Times" w:hAnsi="Times" w:cs="Times" w:hint="eastAsia"/>
          <w:color w:val="000000"/>
          <w:kern w:val="0"/>
          <w:sz w:val="32"/>
          <w:szCs w:val="32"/>
        </w:rPr>
        <w:t>EM</w:t>
      </w:r>
      <w:r w:rsidR="00342B08">
        <w:rPr>
          <w:rFonts w:ascii="Times" w:hAnsi="Times" w:cs="Times" w:hint="eastAsia"/>
          <w:color w:val="000000"/>
          <w:kern w:val="0"/>
          <w:sz w:val="32"/>
          <w:szCs w:val="32"/>
        </w:rPr>
        <w:t>）算法</w:t>
      </w:r>
      <w:r w:rsidR="00EB4F5F">
        <w:rPr>
          <w:rFonts w:ascii="Times" w:hAnsi="Times" w:cs="Times" w:hint="eastAsia"/>
          <w:color w:val="000000"/>
          <w:kern w:val="0"/>
          <w:sz w:val="32"/>
          <w:szCs w:val="32"/>
        </w:rPr>
        <w:t>。</w:t>
      </w:r>
    </w:p>
    <w:p w14:paraId="2D2491BC" w14:textId="4FE87CC3" w:rsidR="00990A7A" w:rsidRDefault="005534DF" w:rsidP="007D1AF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假如我们有一个数据集</w:t>
      </w:r>
      <w:r w:rsidR="00092B11">
        <w:rPr>
          <w:rFonts w:ascii="Times" w:hAnsi="Times" w:cs="Times" w:hint="eastAsia"/>
          <w:color w:val="000000"/>
          <w:kern w:val="0"/>
          <w:sz w:val="32"/>
          <w:szCs w:val="32"/>
        </w:rPr>
        <w:t xml:space="preserve"> </w:t>
      </w:r>
      <w:r w:rsidR="00092B11">
        <w:rPr>
          <w:rFonts w:ascii="Times" w:hAnsi="Times" w:cs="Times"/>
          <w:color w:val="000000"/>
          <w:kern w:val="0"/>
          <w:sz w:val="32"/>
          <w:szCs w:val="32"/>
        </w:rPr>
        <w:t>{x</w:t>
      </w:r>
      <w:r w:rsidR="00092B11">
        <w:rPr>
          <w:rFonts w:ascii="Times" w:hAnsi="Times" w:cs="Times"/>
          <w:color w:val="000000"/>
          <w:kern w:val="0"/>
          <w:position w:val="10"/>
          <w:sz w:val="21"/>
          <w:szCs w:val="21"/>
        </w:rPr>
        <w:t>(i)</w:t>
      </w:r>
      <w:r w:rsidR="00092B11">
        <w:rPr>
          <w:rFonts w:ascii="Times" w:hAnsi="Times" w:cs="Times"/>
          <w:color w:val="000000"/>
          <w:kern w:val="0"/>
          <w:sz w:val="32"/>
          <w:szCs w:val="32"/>
        </w:rPr>
        <w:t>; i = 1, . . ., m}</w:t>
      </w:r>
      <w:r>
        <w:rPr>
          <w:rFonts w:ascii="Times" w:hAnsi="Times" w:cs="Times" w:hint="eastAsia"/>
          <w:color w:val="000000"/>
          <w:kern w:val="0"/>
          <w:sz w:val="32"/>
          <w:szCs w:val="32"/>
        </w:rPr>
        <w:t>，</w:t>
      </w:r>
      <w:r w:rsidR="00791E37">
        <w:rPr>
          <w:rFonts w:ascii="Times" w:hAnsi="Times" w:cs="Times" w:hint="eastAsia"/>
          <w:color w:val="000000"/>
          <w:kern w:val="0"/>
          <w:sz w:val="32"/>
          <w:szCs w:val="32"/>
        </w:rPr>
        <w:t>其中包括了</w:t>
      </w:r>
      <w:r w:rsidR="00791E37">
        <w:rPr>
          <w:rFonts w:ascii="Times" w:hAnsi="Times" w:cs="Times" w:hint="eastAsia"/>
          <w:color w:val="000000"/>
          <w:kern w:val="0"/>
          <w:sz w:val="32"/>
          <w:szCs w:val="32"/>
        </w:rPr>
        <w:t xml:space="preserve"> m </w:t>
      </w:r>
      <w:r w:rsidR="00791E37">
        <w:rPr>
          <w:rFonts w:ascii="Times" w:hAnsi="Times" w:cs="Times" w:hint="eastAsia"/>
          <w:color w:val="000000"/>
          <w:kern w:val="0"/>
          <w:sz w:val="32"/>
          <w:szCs w:val="32"/>
        </w:rPr>
        <w:t>种不同汽车的属性，例如最大速度</w:t>
      </w:r>
      <w:r w:rsidR="00336EAD">
        <w:rPr>
          <w:rFonts w:ascii="Times" w:hAnsi="Times" w:cs="Times" w:hint="eastAsia"/>
          <w:color w:val="000000"/>
          <w:kern w:val="0"/>
          <w:sz w:val="32"/>
          <w:szCs w:val="32"/>
        </w:rPr>
        <w:t>（</w:t>
      </w:r>
      <w:r w:rsidR="00336EAD">
        <w:rPr>
          <w:rFonts w:ascii="Times" w:hAnsi="Times" w:cs="Times"/>
          <w:color w:val="000000"/>
          <w:kern w:val="0"/>
          <w:sz w:val="32"/>
          <w:szCs w:val="32"/>
        </w:rPr>
        <w:t>maximum speed</w:t>
      </w:r>
      <w:r w:rsidR="00336EAD">
        <w:rPr>
          <w:rFonts w:ascii="Times" w:hAnsi="Times" w:cs="Times" w:hint="eastAsia"/>
          <w:color w:val="000000"/>
          <w:kern w:val="0"/>
          <w:sz w:val="32"/>
          <w:szCs w:val="32"/>
        </w:rPr>
        <w:t>）</w:t>
      </w:r>
      <w:r w:rsidR="00791E37">
        <w:rPr>
          <w:rFonts w:ascii="Times" w:hAnsi="Times" w:cs="Times" w:hint="eastAsia"/>
          <w:color w:val="000000"/>
          <w:kern w:val="0"/>
          <w:sz w:val="32"/>
          <w:szCs w:val="32"/>
        </w:rPr>
        <w:t>，转弯半径</w:t>
      </w:r>
      <w:r w:rsidR="004F04B5">
        <w:rPr>
          <w:rFonts w:ascii="Times" w:hAnsi="Times" w:cs="Times" w:hint="eastAsia"/>
          <w:color w:val="000000"/>
          <w:kern w:val="0"/>
          <w:sz w:val="32"/>
          <w:szCs w:val="32"/>
        </w:rPr>
        <w:t>（</w:t>
      </w:r>
      <w:r w:rsidR="004F04B5">
        <w:rPr>
          <w:rFonts w:ascii="Times" w:hAnsi="Times" w:cs="Times"/>
          <w:color w:val="000000"/>
          <w:kern w:val="0"/>
          <w:sz w:val="32"/>
          <w:szCs w:val="32"/>
        </w:rPr>
        <w:t>turn radius</w:t>
      </w:r>
      <w:r w:rsidR="004F04B5">
        <w:rPr>
          <w:rFonts w:ascii="Times" w:hAnsi="Times" w:cs="Times" w:hint="eastAsia"/>
          <w:color w:val="000000"/>
          <w:kern w:val="0"/>
          <w:sz w:val="32"/>
          <w:szCs w:val="32"/>
        </w:rPr>
        <w:t>）</w:t>
      </w:r>
      <w:r w:rsidR="00791E37">
        <w:rPr>
          <w:rFonts w:ascii="Times" w:hAnsi="Times" w:cs="Times" w:hint="eastAsia"/>
          <w:color w:val="000000"/>
          <w:kern w:val="0"/>
          <w:sz w:val="32"/>
          <w:szCs w:val="32"/>
        </w:rPr>
        <w:t>等等。</w:t>
      </w:r>
      <w:r w:rsidR="004D66B9">
        <w:rPr>
          <w:rFonts w:ascii="Times" w:hAnsi="Times" w:cs="Times" w:hint="eastAsia"/>
          <w:color w:val="000000"/>
          <w:kern w:val="0"/>
          <w:sz w:val="32"/>
          <w:szCs w:val="32"/>
        </w:rPr>
        <w:t>设其中每个</w:t>
      </w:r>
      <w:r w:rsidR="004D66B9">
        <w:rPr>
          <w:rFonts w:ascii="Times" w:hAnsi="Times" w:cs="Times" w:hint="eastAsia"/>
          <w:color w:val="000000"/>
          <w:kern w:val="0"/>
          <w:sz w:val="32"/>
          <w:szCs w:val="32"/>
        </w:rPr>
        <w:t xml:space="preserve"> i </w:t>
      </w:r>
      <w:r w:rsidR="004D66B9">
        <w:rPr>
          <w:rFonts w:ascii="Times" w:hAnsi="Times" w:cs="Times" w:hint="eastAsia"/>
          <w:color w:val="000000"/>
          <w:kern w:val="0"/>
          <w:sz w:val="32"/>
          <w:szCs w:val="32"/>
        </w:rPr>
        <w:t>都有</w:t>
      </w:r>
      <w:r w:rsidR="004D66B9">
        <w:rPr>
          <w:rFonts w:ascii="Times" w:hAnsi="Times" w:cs="Times" w:hint="eastAsia"/>
          <w:color w:val="000000"/>
          <w:kern w:val="0"/>
          <w:sz w:val="32"/>
          <w:szCs w:val="32"/>
        </w:rPr>
        <w:t xml:space="preserve"> </w:t>
      </w:r>
      <w:r w:rsidR="004D66B9">
        <w:rPr>
          <w:rFonts w:ascii="Times" w:hAnsi="Times" w:cs="Times"/>
          <w:color w:val="000000"/>
          <w:kern w:val="0"/>
          <w:sz w:val="32"/>
          <w:szCs w:val="32"/>
        </w:rPr>
        <w:t>x</w:t>
      </w:r>
      <w:r w:rsidR="004D66B9">
        <w:rPr>
          <w:rFonts w:ascii="Times" w:hAnsi="Times" w:cs="Times"/>
          <w:color w:val="000000"/>
          <w:kern w:val="0"/>
          <w:position w:val="10"/>
          <w:sz w:val="21"/>
          <w:szCs w:val="21"/>
        </w:rPr>
        <w:t xml:space="preserve">(i) </w:t>
      </w:r>
      <w:r w:rsidR="004D66B9">
        <w:rPr>
          <w:rFonts w:ascii="MS Mincho" w:eastAsia="MS Mincho" w:hAnsi="MS Mincho" w:cs="MS Mincho"/>
          <w:color w:val="000000"/>
          <w:kern w:val="0"/>
          <w:sz w:val="32"/>
          <w:szCs w:val="32"/>
        </w:rPr>
        <w:t>∈</w:t>
      </w:r>
      <w:r w:rsidR="004D66B9">
        <w:rPr>
          <w:rFonts w:ascii="Times" w:hAnsi="Times" w:cs="Times"/>
          <w:color w:val="000000"/>
          <w:kern w:val="0"/>
          <w:sz w:val="32"/>
          <w:szCs w:val="32"/>
        </w:rPr>
        <w:t xml:space="preserve"> R</w:t>
      </w:r>
      <w:r w:rsidR="004D66B9">
        <w:rPr>
          <w:rFonts w:ascii="Times" w:hAnsi="Times" w:cs="Times"/>
          <w:color w:val="000000"/>
          <w:kern w:val="0"/>
          <w:position w:val="10"/>
          <w:sz w:val="21"/>
          <w:szCs w:val="21"/>
        </w:rPr>
        <w:t>n</w:t>
      </w:r>
      <w:r w:rsidR="004D66B9">
        <w:rPr>
          <w:rFonts w:ascii="Times" w:hAnsi="Times" w:cs="Times" w:hint="eastAsia"/>
          <w:color w:val="000000"/>
          <w:kern w:val="0"/>
          <w:sz w:val="32"/>
          <w:szCs w:val="32"/>
        </w:rPr>
        <w:t>，</w:t>
      </w:r>
      <w:r w:rsidR="004D66B9">
        <w:rPr>
          <w:rFonts w:ascii="Times" w:hAnsi="Times" w:cs="Times"/>
          <w:color w:val="000000"/>
          <w:kern w:val="0"/>
          <w:sz w:val="32"/>
          <w:szCs w:val="32"/>
        </w:rPr>
        <w:t xml:space="preserve">(n </w:t>
      </w:r>
      <w:r w:rsidR="004D66B9">
        <w:rPr>
          <w:rFonts w:ascii="MS Mincho" w:eastAsia="MS Mincho" w:hAnsi="MS Mincho" w:cs="MS Mincho"/>
          <w:color w:val="000000"/>
          <w:kern w:val="0"/>
          <w:sz w:val="32"/>
          <w:szCs w:val="32"/>
        </w:rPr>
        <w:t>≪</w:t>
      </w:r>
      <w:r w:rsidR="005B7789">
        <w:rPr>
          <w:rFonts w:ascii="Times" w:hAnsi="Times" w:cs="Times"/>
          <w:color w:val="000000"/>
          <w:kern w:val="0"/>
          <w:sz w:val="32"/>
          <w:szCs w:val="32"/>
        </w:rPr>
        <w:t xml:space="preserve"> m)</w:t>
      </w:r>
      <w:r w:rsidR="005B7789">
        <w:rPr>
          <w:rFonts w:ascii="Times" w:hAnsi="Times" w:cs="Times"/>
          <w:color w:val="000000"/>
          <w:kern w:val="0"/>
          <w:sz w:val="32"/>
          <w:szCs w:val="32"/>
        </w:rPr>
        <w:t>。</w:t>
      </w:r>
      <w:r w:rsidR="00A86CF4">
        <w:rPr>
          <w:rFonts w:ascii="Times" w:hAnsi="Times" w:cs="Times" w:hint="eastAsia"/>
          <w:color w:val="000000"/>
          <w:kern w:val="0"/>
          <w:sz w:val="32"/>
          <w:szCs w:val="32"/>
        </w:rPr>
        <w:t>但对于两个不同的属性，例如</w:t>
      </w:r>
      <w:r w:rsidR="009B56C4">
        <w:rPr>
          <w:rFonts w:ascii="Times" w:hAnsi="Times" w:cs="Times" w:hint="eastAsia"/>
          <w:color w:val="000000"/>
          <w:kern w:val="0"/>
          <w:sz w:val="32"/>
          <w:szCs w:val="32"/>
        </w:rPr>
        <w:t xml:space="preserve"> </w:t>
      </w:r>
      <w:r w:rsidR="009B56C4">
        <w:rPr>
          <w:rFonts w:ascii="Times" w:hAnsi="Times" w:cs="Times"/>
          <w:color w:val="000000"/>
          <w:kern w:val="0"/>
          <w:sz w:val="32"/>
          <w:szCs w:val="32"/>
        </w:rPr>
        <w:t>x</w:t>
      </w:r>
      <w:r w:rsidR="009B56C4">
        <w:rPr>
          <w:rFonts w:ascii="Times" w:hAnsi="Times" w:cs="Times"/>
          <w:color w:val="000000"/>
          <w:kern w:val="0"/>
          <w:position w:val="-6"/>
          <w:sz w:val="21"/>
          <w:szCs w:val="21"/>
        </w:rPr>
        <w:t xml:space="preserve">i </w:t>
      </w:r>
      <w:r w:rsidR="009B56C4">
        <w:rPr>
          <w:rFonts w:ascii="Times" w:hAnsi="Times" w:cs="Times" w:hint="eastAsia"/>
          <w:color w:val="000000"/>
          <w:kern w:val="0"/>
          <w:sz w:val="32"/>
          <w:szCs w:val="32"/>
        </w:rPr>
        <w:t>和</w:t>
      </w:r>
      <w:r w:rsidR="009B56C4">
        <w:rPr>
          <w:rFonts w:ascii="Times" w:hAnsi="Times" w:cs="Times"/>
          <w:color w:val="000000"/>
          <w:kern w:val="0"/>
          <w:sz w:val="32"/>
          <w:szCs w:val="32"/>
        </w:rPr>
        <w:t xml:space="preserve"> x</w:t>
      </w:r>
      <w:r w:rsidR="009B56C4">
        <w:rPr>
          <w:rFonts w:ascii="Times" w:hAnsi="Times" w:cs="Times"/>
          <w:color w:val="000000"/>
          <w:kern w:val="0"/>
          <w:position w:val="-6"/>
          <w:sz w:val="21"/>
          <w:szCs w:val="21"/>
        </w:rPr>
        <w:t>j</w:t>
      </w:r>
      <w:r w:rsidR="00A86CF4">
        <w:rPr>
          <w:rFonts w:ascii="Times" w:hAnsi="Times" w:cs="Times" w:hint="eastAsia"/>
          <w:color w:val="000000"/>
          <w:kern w:val="0"/>
          <w:sz w:val="32"/>
          <w:szCs w:val="32"/>
        </w:rPr>
        <w:t>，对应着</w:t>
      </w:r>
      <w:r w:rsidR="00684277">
        <w:rPr>
          <w:rFonts w:ascii="Times" w:hAnsi="Times" w:cs="Times" w:hint="eastAsia"/>
          <w:color w:val="000000"/>
          <w:kern w:val="0"/>
          <w:sz w:val="32"/>
          <w:szCs w:val="32"/>
        </w:rPr>
        <w:t>以英里每小时</w:t>
      </w:r>
      <w:r w:rsidR="005167BF">
        <w:rPr>
          <w:rFonts w:ascii="Times" w:hAnsi="Times" w:cs="Times" w:hint="eastAsia"/>
          <w:color w:val="000000"/>
          <w:kern w:val="0"/>
          <w:sz w:val="32"/>
          <w:szCs w:val="32"/>
        </w:rPr>
        <w:t>（</w:t>
      </w:r>
      <w:r w:rsidR="005167BF">
        <w:rPr>
          <w:rFonts w:ascii="Times" w:hAnsi="Times" w:cs="Times" w:hint="eastAsia"/>
          <w:color w:val="000000"/>
          <w:kern w:val="0"/>
          <w:sz w:val="32"/>
          <w:szCs w:val="32"/>
        </w:rPr>
        <w:t>mph</w:t>
      </w:r>
      <w:r w:rsidR="005167BF">
        <w:rPr>
          <w:rFonts w:ascii="Times" w:hAnsi="Times" w:cs="Times" w:hint="eastAsia"/>
          <w:color w:val="000000"/>
          <w:kern w:val="0"/>
          <w:sz w:val="32"/>
          <w:szCs w:val="32"/>
        </w:rPr>
        <w:t>）</w:t>
      </w:r>
      <w:r w:rsidR="00684277">
        <w:rPr>
          <w:rFonts w:ascii="Times" w:hAnsi="Times" w:cs="Times" w:hint="eastAsia"/>
          <w:color w:val="000000"/>
          <w:kern w:val="0"/>
          <w:sz w:val="32"/>
          <w:szCs w:val="32"/>
        </w:rPr>
        <w:t>为单位的最高速度和以公里每小时</w:t>
      </w:r>
      <w:r w:rsidR="005167BF">
        <w:rPr>
          <w:rFonts w:ascii="Times" w:hAnsi="Times" w:cs="Times" w:hint="eastAsia"/>
          <w:color w:val="000000"/>
          <w:kern w:val="0"/>
          <w:sz w:val="32"/>
          <w:szCs w:val="32"/>
        </w:rPr>
        <w:t>（</w:t>
      </w:r>
      <w:r w:rsidR="005167BF">
        <w:rPr>
          <w:rFonts w:ascii="Times" w:hAnsi="Times" w:cs="Times" w:hint="eastAsia"/>
          <w:color w:val="000000"/>
          <w:kern w:val="0"/>
          <w:sz w:val="32"/>
          <w:szCs w:val="32"/>
        </w:rPr>
        <w:t>kph</w:t>
      </w:r>
      <w:r w:rsidR="005167BF">
        <w:rPr>
          <w:rFonts w:ascii="Times" w:hAnsi="Times" w:cs="Times" w:hint="eastAsia"/>
          <w:color w:val="000000"/>
          <w:kern w:val="0"/>
          <w:sz w:val="32"/>
          <w:szCs w:val="32"/>
        </w:rPr>
        <w:t>）</w:t>
      </w:r>
      <w:r w:rsidR="00684277">
        <w:rPr>
          <w:rFonts w:ascii="Times" w:hAnsi="Times" w:cs="Times" w:hint="eastAsia"/>
          <w:color w:val="000000"/>
          <w:kern w:val="0"/>
          <w:sz w:val="32"/>
          <w:szCs w:val="32"/>
        </w:rPr>
        <w:t>为单位的最高速度。</w:t>
      </w:r>
      <w:r w:rsidR="00E85C94">
        <w:rPr>
          <w:rFonts w:ascii="Times" w:hAnsi="Times" w:cs="Times" w:hint="eastAsia"/>
          <w:color w:val="000000"/>
          <w:kern w:val="0"/>
          <w:sz w:val="32"/>
          <w:szCs w:val="32"/>
        </w:rPr>
        <w:t>因此</w:t>
      </w:r>
      <w:r w:rsidR="009E69EA">
        <w:rPr>
          <w:rFonts w:ascii="Times" w:hAnsi="Times" w:cs="Times" w:hint="eastAsia"/>
          <w:color w:val="000000"/>
          <w:kern w:val="0"/>
          <w:sz w:val="32"/>
          <w:szCs w:val="32"/>
        </w:rPr>
        <w:t>这两个属性应该基本</w:t>
      </w:r>
      <w:r w:rsidR="00FD616B">
        <w:rPr>
          <w:rFonts w:ascii="Times" w:hAnsi="Times" w:cs="Times" w:hint="eastAsia"/>
          <w:color w:val="000000"/>
          <w:kern w:val="0"/>
          <w:sz w:val="32"/>
          <w:szCs w:val="32"/>
        </w:rPr>
        <w:t>是线性相关</w:t>
      </w:r>
      <w:r w:rsidR="00890E0A">
        <w:rPr>
          <w:rFonts w:ascii="Times" w:hAnsi="Times" w:cs="Times" w:hint="eastAsia"/>
          <w:color w:val="000000"/>
          <w:kern w:val="0"/>
          <w:sz w:val="32"/>
          <w:szCs w:val="32"/>
        </w:rPr>
        <w:t>（</w:t>
      </w:r>
      <w:r w:rsidR="00890E0A">
        <w:rPr>
          <w:rFonts w:ascii="Times" w:hAnsi="Times" w:cs="Times"/>
          <w:color w:val="000000"/>
          <w:kern w:val="0"/>
          <w:sz w:val="32"/>
          <w:szCs w:val="32"/>
        </w:rPr>
        <w:t>linearly dependent</w:t>
      </w:r>
      <w:r w:rsidR="00890E0A">
        <w:rPr>
          <w:rFonts w:ascii="Times" w:hAnsi="Times" w:cs="Times" w:hint="eastAsia"/>
          <w:color w:val="000000"/>
          <w:kern w:val="0"/>
          <w:sz w:val="32"/>
          <w:szCs w:val="32"/>
        </w:rPr>
        <w:t>）</w:t>
      </w:r>
      <w:r w:rsidR="00FD616B">
        <w:rPr>
          <w:rFonts w:ascii="Times" w:hAnsi="Times" w:cs="Times" w:hint="eastAsia"/>
          <w:color w:val="000000"/>
          <w:kern w:val="0"/>
          <w:sz w:val="32"/>
          <w:szCs w:val="32"/>
        </w:rPr>
        <w:t>的</w:t>
      </w:r>
      <w:r w:rsidR="00343C89">
        <w:rPr>
          <w:rFonts w:ascii="Times" w:hAnsi="Times" w:cs="Times" w:hint="eastAsia"/>
          <w:color w:val="000000"/>
          <w:kern w:val="0"/>
          <w:sz w:val="32"/>
          <w:szCs w:val="32"/>
        </w:rPr>
        <w:t>，</w:t>
      </w:r>
      <w:r w:rsidR="005167BF">
        <w:rPr>
          <w:rFonts w:ascii="Times" w:hAnsi="Times" w:cs="Times" w:hint="eastAsia"/>
          <w:color w:val="000000"/>
          <w:kern w:val="0"/>
          <w:sz w:val="32"/>
          <w:szCs w:val="32"/>
        </w:rPr>
        <w:t>只在对</w:t>
      </w:r>
      <w:r w:rsidR="005167BF">
        <w:rPr>
          <w:rFonts w:ascii="Times" w:hAnsi="Times" w:cs="Times" w:hint="eastAsia"/>
          <w:color w:val="000000"/>
          <w:kern w:val="0"/>
          <w:sz w:val="32"/>
          <w:szCs w:val="32"/>
        </w:rPr>
        <w:t xml:space="preserve"> mph </w:t>
      </w:r>
      <w:r w:rsidR="005167BF">
        <w:rPr>
          <w:rFonts w:ascii="Times" w:hAnsi="Times" w:cs="Times" w:hint="eastAsia"/>
          <w:color w:val="000000"/>
          <w:kern w:val="0"/>
          <w:sz w:val="32"/>
          <w:szCs w:val="32"/>
        </w:rPr>
        <w:t>和</w:t>
      </w:r>
      <w:r w:rsidR="005167BF">
        <w:rPr>
          <w:rFonts w:ascii="Times" w:hAnsi="Times" w:cs="Times" w:hint="eastAsia"/>
          <w:color w:val="000000"/>
          <w:kern w:val="0"/>
          <w:sz w:val="32"/>
          <w:szCs w:val="32"/>
        </w:rPr>
        <w:t xml:space="preserve"> kph </w:t>
      </w:r>
      <w:r w:rsidR="005167BF">
        <w:rPr>
          <w:rFonts w:ascii="Times" w:hAnsi="Times" w:cs="Times" w:hint="eastAsia"/>
          <w:color w:val="000000"/>
          <w:kern w:val="0"/>
          <w:sz w:val="32"/>
          <w:szCs w:val="32"/>
        </w:rPr>
        <w:t>进行四舍五入时候会有引入一些微小差异。</w:t>
      </w:r>
      <w:r w:rsidR="00807744">
        <w:rPr>
          <w:rFonts w:ascii="Times" w:hAnsi="Times" w:cs="Times" w:hint="eastAsia"/>
          <w:color w:val="000000"/>
          <w:kern w:val="0"/>
          <w:sz w:val="32"/>
          <w:szCs w:val="32"/>
        </w:rPr>
        <w:t>所以，这个数据实际上应该是近似处于一个</w:t>
      </w:r>
      <w:r w:rsidR="00807744">
        <w:rPr>
          <w:rFonts w:ascii="Times" w:hAnsi="Times" w:cs="Times" w:hint="eastAsia"/>
          <w:color w:val="000000"/>
          <w:kern w:val="0"/>
          <w:sz w:val="32"/>
          <w:szCs w:val="32"/>
        </w:rPr>
        <w:t xml:space="preserve"> n-1 </w:t>
      </w:r>
      <w:r w:rsidR="00807744">
        <w:rPr>
          <w:rFonts w:ascii="Times" w:hAnsi="Times" w:cs="Times" w:hint="eastAsia"/>
          <w:color w:val="000000"/>
          <w:kern w:val="0"/>
          <w:sz w:val="32"/>
          <w:szCs w:val="32"/>
        </w:rPr>
        <w:t>维度的子空间中的。</w:t>
      </w:r>
      <w:r w:rsidR="00B350A3">
        <w:rPr>
          <w:rFonts w:ascii="Times" w:hAnsi="Times" w:cs="Times" w:hint="eastAsia"/>
          <w:color w:val="000000"/>
          <w:kern w:val="0"/>
          <w:sz w:val="32"/>
          <w:szCs w:val="32"/>
        </w:rPr>
        <w:t>我们如何自动检测和删除掉这一冗余</w:t>
      </w:r>
      <w:r w:rsidR="00AA7748">
        <w:rPr>
          <w:rFonts w:ascii="Times" w:hAnsi="Times" w:cs="Times" w:hint="eastAsia"/>
          <w:color w:val="000000"/>
          <w:kern w:val="0"/>
          <w:sz w:val="32"/>
          <w:szCs w:val="32"/>
        </w:rPr>
        <w:t>（</w:t>
      </w:r>
      <w:r w:rsidR="00AA7748">
        <w:rPr>
          <w:rFonts w:ascii="Times" w:hAnsi="Times" w:cs="Times"/>
          <w:color w:val="000000"/>
          <w:kern w:val="0"/>
          <w:sz w:val="32"/>
          <w:szCs w:val="32"/>
        </w:rPr>
        <w:t>redundancy</w:t>
      </w:r>
      <w:r w:rsidR="00AA7748">
        <w:rPr>
          <w:rFonts w:ascii="Times" w:hAnsi="Times" w:cs="Times" w:hint="eastAsia"/>
          <w:color w:val="000000"/>
          <w:kern w:val="0"/>
          <w:sz w:val="32"/>
          <w:szCs w:val="32"/>
        </w:rPr>
        <w:t>）</w:t>
      </w:r>
      <w:r w:rsidR="00B350A3">
        <w:rPr>
          <w:rFonts w:ascii="Times" w:hAnsi="Times" w:cs="Times" w:hint="eastAsia"/>
          <w:color w:val="000000"/>
          <w:kern w:val="0"/>
          <w:sz w:val="32"/>
          <w:szCs w:val="32"/>
        </w:rPr>
        <w:t>呢？</w:t>
      </w:r>
    </w:p>
    <w:p w14:paraId="1BDB148C" w14:textId="69675644" w:rsidR="00711721" w:rsidRDefault="00516297" w:rsidP="001E537D">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举一个不那么麻烦的例子，设想有一个数据集，</w:t>
      </w:r>
      <w:r w:rsidR="00DA0063">
        <w:rPr>
          <w:rFonts w:ascii="Times" w:hAnsi="Times" w:cs="Times" w:hint="eastAsia"/>
          <w:color w:val="000000"/>
          <w:kern w:val="0"/>
          <w:sz w:val="32"/>
          <w:szCs w:val="32"/>
        </w:rPr>
        <w:t>其中包含的是对一个</w:t>
      </w:r>
      <w:r w:rsidR="008356B0">
        <w:rPr>
          <w:rFonts w:ascii="Times" w:hAnsi="Times" w:cs="Times" w:hint="eastAsia"/>
          <w:color w:val="000000"/>
          <w:kern w:val="0"/>
          <w:sz w:val="32"/>
          <w:szCs w:val="32"/>
        </w:rPr>
        <w:t>无线电</w:t>
      </w:r>
      <w:r w:rsidR="00DA0063">
        <w:rPr>
          <w:rFonts w:ascii="Times" w:hAnsi="Times" w:cs="Times" w:hint="eastAsia"/>
          <w:color w:val="000000"/>
          <w:kern w:val="0"/>
          <w:sz w:val="32"/>
          <w:szCs w:val="32"/>
        </w:rPr>
        <w:t>遥控直升机</w:t>
      </w:r>
      <w:r w:rsidR="004D0149">
        <w:rPr>
          <w:rFonts w:ascii="Times" w:hAnsi="Times" w:cs="Times" w:hint="eastAsia"/>
          <w:color w:val="000000"/>
          <w:kern w:val="0"/>
          <w:sz w:val="32"/>
          <w:szCs w:val="32"/>
        </w:rPr>
        <w:t>（</w:t>
      </w:r>
      <w:r w:rsidR="00BD6921">
        <w:rPr>
          <w:rFonts w:ascii="Times" w:hAnsi="Times" w:cs="Times" w:hint="eastAsia"/>
          <w:color w:val="000000"/>
          <w:kern w:val="0"/>
          <w:sz w:val="32"/>
          <w:szCs w:val="32"/>
        </w:rPr>
        <w:t>r</w:t>
      </w:r>
      <w:r w:rsidR="004D0149">
        <w:rPr>
          <w:rFonts w:ascii="Times" w:hAnsi="Times" w:cs="Times"/>
          <w:color w:val="000000"/>
          <w:kern w:val="0"/>
          <w:sz w:val="32"/>
          <w:szCs w:val="32"/>
        </w:rPr>
        <w:t>adio-controlled helicopters</w:t>
      </w:r>
      <w:r w:rsidR="004D0149">
        <w:rPr>
          <w:rFonts w:ascii="Times" w:hAnsi="Times" w:cs="Times" w:hint="eastAsia"/>
          <w:color w:val="000000"/>
          <w:kern w:val="0"/>
          <w:sz w:val="32"/>
          <w:szCs w:val="32"/>
        </w:rPr>
        <w:t>）</w:t>
      </w:r>
      <w:r w:rsidR="00DA0063">
        <w:rPr>
          <w:rFonts w:ascii="Times" w:hAnsi="Times" w:cs="Times" w:hint="eastAsia"/>
          <w:color w:val="000000"/>
          <w:kern w:val="0"/>
          <w:sz w:val="32"/>
          <w:szCs w:val="32"/>
        </w:rPr>
        <w:t>飞行员协会进行调查得到的数据</w:t>
      </w:r>
      <w:r w:rsidR="00303345">
        <w:rPr>
          <w:rFonts w:ascii="Times" w:hAnsi="Times" w:cs="Times" w:hint="eastAsia"/>
          <w:color w:val="000000"/>
          <w:kern w:val="0"/>
          <w:sz w:val="32"/>
          <w:szCs w:val="32"/>
        </w:rPr>
        <w:t>，其中的</w:t>
      </w:r>
      <w:r w:rsidR="009E6F58">
        <w:rPr>
          <w:rFonts w:ascii="Times" w:hAnsi="Times" w:cs="Times" w:hint="eastAsia"/>
          <w:color w:val="000000"/>
          <w:kern w:val="0"/>
          <w:sz w:val="32"/>
          <w:szCs w:val="32"/>
        </w:rPr>
        <w:t xml:space="preserve"> </w:t>
      </w:r>
      <w:r w:rsidR="009E6F58">
        <w:rPr>
          <w:rFonts w:ascii="Times" w:hAnsi="Times" w:cs="Times"/>
          <w:color w:val="000000"/>
          <w:kern w:val="0"/>
          <w:sz w:val="32"/>
          <w:szCs w:val="32"/>
        </w:rPr>
        <w:t>x</w:t>
      </w:r>
      <w:r w:rsidR="009E6F58">
        <w:rPr>
          <w:rFonts w:ascii="Times" w:hAnsi="Times" w:cs="Times" w:hint="eastAsia"/>
          <w:color w:val="000000"/>
          <w:kern w:val="0"/>
          <w:sz w:val="21"/>
          <w:szCs w:val="21"/>
          <w:vertAlign w:val="subscript"/>
        </w:rPr>
        <w:t>1</w:t>
      </w:r>
      <w:r w:rsidR="009E6F58">
        <w:rPr>
          <w:rFonts w:ascii="Times" w:hAnsi="Times" w:cs="Times"/>
          <w:color w:val="000000"/>
          <w:kern w:val="0"/>
          <w:sz w:val="21"/>
          <w:szCs w:val="21"/>
        </w:rPr>
        <w:t xml:space="preserve"> </w:t>
      </w:r>
      <w:r w:rsidR="009E6F58">
        <w:rPr>
          <w:rFonts w:ascii="Times" w:hAnsi="Times" w:cs="Times"/>
          <w:color w:val="000000"/>
          <w:kern w:val="0"/>
          <w:position w:val="16"/>
          <w:sz w:val="21"/>
          <w:szCs w:val="21"/>
        </w:rPr>
        <w:t>(i)</w:t>
      </w:r>
      <w:r w:rsidR="009E6F58">
        <w:rPr>
          <w:rFonts w:ascii="Times" w:hAnsi="Times" w:cs="Times" w:hint="eastAsia"/>
          <w:color w:val="000000"/>
          <w:kern w:val="0"/>
          <w:position w:val="16"/>
          <w:sz w:val="21"/>
          <w:szCs w:val="21"/>
        </w:rPr>
        <w:t xml:space="preserve"> </w:t>
      </w:r>
      <w:r w:rsidR="008809B4">
        <w:rPr>
          <w:rFonts w:ascii="Times" w:hAnsi="Times" w:cs="Times" w:hint="eastAsia"/>
          <w:color w:val="000000"/>
          <w:kern w:val="0"/>
          <w:sz w:val="32"/>
          <w:szCs w:val="32"/>
        </w:rPr>
        <w:t>指代的是飞行员</w:t>
      </w:r>
      <w:r w:rsidR="008809B4">
        <w:rPr>
          <w:rFonts w:ascii="Times" w:hAnsi="Times" w:cs="Times" w:hint="eastAsia"/>
          <w:color w:val="000000"/>
          <w:kern w:val="0"/>
          <w:sz w:val="32"/>
          <w:szCs w:val="32"/>
        </w:rPr>
        <w:t xml:space="preserve"> i </w:t>
      </w:r>
      <w:r w:rsidR="008809B4">
        <w:rPr>
          <w:rFonts w:ascii="Times" w:hAnsi="Times" w:cs="Times" w:hint="eastAsia"/>
          <w:color w:val="000000"/>
          <w:kern w:val="0"/>
          <w:sz w:val="32"/>
          <w:szCs w:val="32"/>
        </w:rPr>
        <w:t>的飞行技能的度量，而</w:t>
      </w:r>
      <w:r w:rsidR="008809B4">
        <w:rPr>
          <w:rFonts w:ascii="Times" w:hAnsi="Times" w:cs="Times" w:hint="eastAsia"/>
          <w:color w:val="000000"/>
          <w:kern w:val="0"/>
          <w:sz w:val="32"/>
          <w:szCs w:val="32"/>
        </w:rPr>
        <w:t xml:space="preserve"> </w:t>
      </w:r>
      <w:r w:rsidR="008809B4">
        <w:rPr>
          <w:rFonts w:ascii="Times" w:hAnsi="Times" w:cs="Times"/>
          <w:color w:val="000000"/>
          <w:kern w:val="0"/>
          <w:sz w:val="32"/>
          <w:szCs w:val="32"/>
        </w:rPr>
        <w:t>x</w:t>
      </w:r>
      <w:r w:rsidR="008809B4">
        <w:rPr>
          <w:rFonts w:ascii="Times" w:hAnsi="Times" w:cs="Times" w:hint="eastAsia"/>
          <w:color w:val="000000"/>
          <w:kern w:val="0"/>
          <w:sz w:val="21"/>
          <w:szCs w:val="21"/>
          <w:vertAlign w:val="subscript"/>
        </w:rPr>
        <w:t>2</w:t>
      </w:r>
      <w:r w:rsidR="008809B4">
        <w:rPr>
          <w:rFonts w:ascii="Times" w:hAnsi="Times" w:cs="Times"/>
          <w:color w:val="000000"/>
          <w:kern w:val="0"/>
          <w:sz w:val="21"/>
          <w:szCs w:val="21"/>
        </w:rPr>
        <w:t xml:space="preserve"> </w:t>
      </w:r>
      <w:r w:rsidR="008809B4">
        <w:rPr>
          <w:rFonts w:ascii="Times" w:hAnsi="Times" w:cs="Times"/>
          <w:color w:val="000000"/>
          <w:kern w:val="0"/>
          <w:position w:val="16"/>
          <w:sz w:val="21"/>
          <w:szCs w:val="21"/>
        </w:rPr>
        <w:t>(i)</w:t>
      </w:r>
      <w:r w:rsidR="008809B4">
        <w:rPr>
          <w:rFonts w:ascii="Times" w:hAnsi="Times" w:cs="Times" w:hint="eastAsia"/>
          <w:color w:val="000000"/>
          <w:kern w:val="0"/>
          <w:position w:val="16"/>
          <w:sz w:val="21"/>
          <w:szCs w:val="21"/>
        </w:rPr>
        <w:t xml:space="preserve"> </w:t>
      </w:r>
      <w:r w:rsidR="008809B4">
        <w:rPr>
          <w:rFonts w:ascii="Times" w:hAnsi="Times" w:cs="Times" w:hint="eastAsia"/>
          <w:color w:val="000000"/>
          <w:kern w:val="0"/>
          <w:sz w:val="32"/>
          <w:szCs w:val="32"/>
        </w:rPr>
        <w:t>指代的是该飞行员对飞行的喜爱程度。</w:t>
      </w:r>
      <w:r w:rsidR="00305351">
        <w:rPr>
          <w:rFonts w:ascii="Times" w:hAnsi="Times" w:cs="Times" w:hint="eastAsia"/>
          <w:color w:val="000000"/>
          <w:kern w:val="0"/>
          <w:sz w:val="32"/>
          <w:szCs w:val="32"/>
        </w:rPr>
        <w:t>无线电遥控直升机是很难操作的，只有那些非常投入，并且特别热爱飞行的学生，才能成为好的飞行员。所以，上面这两个属性</w:t>
      </w:r>
      <w:r w:rsidR="00305351">
        <w:rPr>
          <w:rFonts w:ascii="Times" w:hAnsi="Times" w:cs="Times" w:hint="eastAsia"/>
          <w:color w:val="000000"/>
          <w:kern w:val="0"/>
          <w:sz w:val="32"/>
          <w:szCs w:val="32"/>
        </w:rPr>
        <w:t xml:space="preserve"> </w:t>
      </w:r>
      <w:r w:rsidR="00305351">
        <w:rPr>
          <w:rFonts w:ascii="Times" w:hAnsi="Times" w:cs="Times"/>
          <w:color w:val="000000"/>
          <w:kern w:val="0"/>
          <w:sz w:val="32"/>
          <w:szCs w:val="32"/>
        </w:rPr>
        <w:t>x</w:t>
      </w:r>
      <w:r w:rsidR="00305351">
        <w:rPr>
          <w:rFonts w:ascii="Times" w:hAnsi="Times" w:cs="Times"/>
          <w:color w:val="000000"/>
          <w:kern w:val="0"/>
          <w:position w:val="-6"/>
          <w:sz w:val="21"/>
          <w:szCs w:val="21"/>
        </w:rPr>
        <w:t xml:space="preserve">1 </w:t>
      </w:r>
      <w:r w:rsidR="00305351">
        <w:rPr>
          <w:rFonts w:ascii="Times" w:hAnsi="Times" w:cs="Times" w:hint="eastAsia"/>
          <w:color w:val="000000"/>
          <w:kern w:val="0"/>
          <w:sz w:val="32"/>
          <w:szCs w:val="32"/>
        </w:rPr>
        <w:t>和</w:t>
      </w:r>
      <w:r w:rsidR="00305351">
        <w:rPr>
          <w:rFonts w:ascii="Times" w:hAnsi="Times" w:cs="Times"/>
          <w:color w:val="000000"/>
          <w:kern w:val="0"/>
          <w:sz w:val="32"/>
          <w:szCs w:val="32"/>
        </w:rPr>
        <w:t xml:space="preserve"> x</w:t>
      </w:r>
      <w:r w:rsidR="00305351">
        <w:rPr>
          <w:rFonts w:ascii="Times" w:hAnsi="Times" w:cs="Times"/>
          <w:color w:val="000000"/>
          <w:kern w:val="0"/>
          <w:position w:val="-6"/>
          <w:sz w:val="21"/>
          <w:szCs w:val="21"/>
        </w:rPr>
        <w:t>2</w:t>
      </w:r>
      <w:r w:rsidR="00305351">
        <w:rPr>
          <w:rFonts w:ascii="Times" w:hAnsi="Times" w:cs="Times" w:hint="eastAsia"/>
          <w:color w:val="000000"/>
          <w:kern w:val="0"/>
          <w:position w:val="-6"/>
          <w:sz w:val="21"/>
          <w:szCs w:val="21"/>
        </w:rPr>
        <w:t xml:space="preserve"> </w:t>
      </w:r>
      <w:r w:rsidR="00E15867">
        <w:rPr>
          <w:rFonts w:ascii="Times" w:hAnsi="Times" w:cs="Times" w:hint="eastAsia"/>
          <w:color w:val="000000"/>
          <w:kern w:val="0"/>
          <w:sz w:val="32"/>
          <w:szCs w:val="32"/>
        </w:rPr>
        <w:t>之间的相关性</w:t>
      </w:r>
      <w:r w:rsidR="00305351">
        <w:rPr>
          <w:rFonts w:ascii="Times" w:hAnsi="Times" w:cs="Times" w:hint="eastAsia"/>
          <w:color w:val="000000"/>
          <w:kern w:val="0"/>
          <w:sz w:val="32"/>
          <w:szCs w:val="32"/>
        </w:rPr>
        <w:t>是非常强的。</w:t>
      </w:r>
      <w:r w:rsidR="00627A80">
        <w:rPr>
          <w:rFonts w:ascii="Times" w:hAnsi="Times" w:cs="Times" w:hint="eastAsia"/>
          <w:color w:val="000000"/>
          <w:kern w:val="0"/>
          <w:sz w:val="32"/>
          <w:szCs w:val="32"/>
        </w:rPr>
        <w:t>所以我们可以认为在数据中沿着对角线方向（也就是下图中的</w:t>
      </w:r>
      <w:r w:rsidR="00627A80">
        <w:rPr>
          <w:rFonts w:ascii="Times" w:hAnsi="Times" w:cs="Times" w:hint="eastAsia"/>
          <w:color w:val="000000"/>
          <w:kern w:val="0"/>
          <w:sz w:val="32"/>
          <w:szCs w:val="32"/>
        </w:rPr>
        <w:t xml:space="preserve"> </w:t>
      </w:r>
      <w:r w:rsidR="00627A80">
        <w:rPr>
          <w:rFonts w:ascii="Times" w:hAnsi="Times" w:cs="Times"/>
          <w:color w:val="000000"/>
          <w:kern w:val="0"/>
          <w:sz w:val="32"/>
          <w:szCs w:val="32"/>
        </w:rPr>
        <w:t>u</w:t>
      </w:r>
      <w:r w:rsidR="00627A80">
        <w:rPr>
          <w:rFonts w:ascii="Times" w:hAnsi="Times" w:cs="Times"/>
          <w:color w:val="000000"/>
          <w:kern w:val="0"/>
          <w:position w:val="-6"/>
          <w:sz w:val="21"/>
          <w:szCs w:val="21"/>
        </w:rPr>
        <w:t>1</w:t>
      </w:r>
      <w:r w:rsidR="00627A80">
        <w:rPr>
          <w:rFonts w:ascii="Times" w:hAnsi="Times" w:cs="Times" w:hint="eastAsia"/>
          <w:color w:val="000000"/>
          <w:kern w:val="0"/>
          <w:position w:val="-6"/>
          <w:sz w:val="21"/>
          <w:szCs w:val="21"/>
        </w:rPr>
        <w:t xml:space="preserve"> </w:t>
      </w:r>
      <w:r w:rsidR="00627A80">
        <w:rPr>
          <w:rFonts w:ascii="Times" w:hAnsi="Times" w:cs="Times" w:hint="eastAsia"/>
          <w:color w:val="000000"/>
          <w:kern w:val="0"/>
          <w:sz w:val="32"/>
          <w:szCs w:val="32"/>
        </w:rPr>
        <w:t>方向）</w:t>
      </w:r>
      <w:r w:rsidR="00B235AA">
        <w:rPr>
          <w:rFonts w:ascii="Times" w:hAnsi="Times" w:cs="Times" w:hint="eastAsia"/>
          <w:color w:val="000000"/>
          <w:kern w:val="0"/>
          <w:sz w:val="32"/>
          <w:szCs w:val="32"/>
        </w:rPr>
        <w:t>表征了一个人对飞行投入程度的内在“源动力（</w:t>
      </w:r>
      <w:r w:rsidR="00B235AA">
        <w:rPr>
          <w:rFonts w:ascii="Times" w:hAnsi="Times" w:cs="Times" w:hint="eastAsia"/>
          <w:color w:val="000000"/>
          <w:kern w:val="0"/>
          <w:sz w:val="32"/>
          <w:szCs w:val="32"/>
        </w:rPr>
        <w:t>karma</w:t>
      </w:r>
      <w:r w:rsidR="00B235AA">
        <w:rPr>
          <w:rFonts w:ascii="Times" w:hAnsi="Times" w:cs="Times" w:hint="eastAsia"/>
          <w:color w:val="000000"/>
          <w:kern w:val="0"/>
          <w:sz w:val="32"/>
          <w:szCs w:val="32"/>
        </w:rPr>
        <w:t>）”</w:t>
      </w:r>
      <w:r w:rsidR="00EA7406">
        <w:rPr>
          <w:rFonts w:ascii="Times" w:hAnsi="Times" w:cs="Times" w:hint="eastAsia"/>
          <w:color w:val="000000"/>
          <w:kern w:val="0"/>
          <w:sz w:val="32"/>
          <w:szCs w:val="32"/>
        </w:rPr>
        <w:t>，只有少量的噪音脱离这个对角线方向。</w:t>
      </w:r>
      <w:r w:rsidR="00362D15">
        <w:rPr>
          <w:rFonts w:ascii="Times" w:hAnsi="Times" w:cs="Times" w:hint="eastAsia"/>
          <w:color w:val="000000"/>
          <w:kern w:val="0"/>
          <w:sz w:val="32"/>
          <w:szCs w:val="32"/>
        </w:rPr>
        <w:t>如下图所示，我们怎么来自动去计算出</w:t>
      </w:r>
      <w:r w:rsidR="00362D15">
        <w:rPr>
          <w:rFonts w:ascii="Times" w:hAnsi="Times" w:cs="Times" w:hint="eastAsia"/>
          <w:color w:val="000000"/>
          <w:kern w:val="0"/>
          <w:sz w:val="32"/>
          <w:szCs w:val="32"/>
        </w:rPr>
        <w:t xml:space="preserve"> </w:t>
      </w:r>
      <w:r w:rsidR="00362D15">
        <w:rPr>
          <w:rFonts w:ascii="Times" w:hAnsi="Times" w:cs="Times"/>
          <w:color w:val="000000"/>
          <w:kern w:val="0"/>
          <w:sz w:val="32"/>
          <w:szCs w:val="32"/>
        </w:rPr>
        <w:t>u</w:t>
      </w:r>
      <w:r w:rsidR="00362D15">
        <w:rPr>
          <w:rFonts w:ascii="Times" w:hAnsi="Times" w:cs="Times"/>
          <w:color w:val="000000"/>
          <w:kern w:val="0"/>
          <w:position w:val="-6"/>
          <w:sz w:val="21"/>
          <w:szCs w:val="21"/>
        </w:rPr>
        <w:t>1</w:t>
      </w:r>
      <w:r w:rsidR="00362D15">
        <w:rPr>
          <w:rFonts w:ascii="Times" w:hAnsi="Times" w:cs="Times" w:hint="eastAsia"/>
          <w:color w:val="000000"/>
          <w:kern w:val="0"/>
          <w:position w:val="-6"/>
          <w:sz w:val="21"/>
          <w:szCs w:val="21"/>
        </w:rPr>
        <w:t xml:space="preserve"> </w:t>
      </w:r>
      <w:r w:rsidR="00362D15">
        <w:rPr>
          <w:rFonts w:ascii="Times" w:hAnsi="Times" w:cs="Times" w:hint="eastAsia"/>
          <w:color w:val="000000"/>
          <w:kern w:val="0"/>
          <w:sz w:val="32"/>
          <w:szCs w:val="32"/>
        </w:rPr>
        <w:t>的方向呢？</w:t>
      </w:r>
    </w:p>
    <w:p w14:paraId="083ACE57" w14:textId="3656DA2F" w:rsidR="001E537D" w:rsidRDefault="00FE621D" w:rsidP="00FE621D">
      <w:pPr>
        <w:widowControl/>
        <w:autoSpaceDE w:val="0"/>
        <w:autoSpaceDN w:val="0"/>
        <w:adjustRightInd w:val="0"/>
        <w:spacing w:after="240" w:line="360" w:lineRule="atLeast"/>
        <w:jc w:val="center"/>
        <w:rPr>
          <w:rFonts w:ascii="Times" w:hAnsi="Times" w:cs="Times"/>
          <w:color w:val="000000"/>
          <w:kern w:val="0"/>
          <w:sz w:val="32"/>
          <w:szCs w:val="32"/>
        </w:rPr>
      </w:pPr>
      <w:r w:rsidRPr="00FE621D">
        <w:rPr>
          <w:rFonts w:ascii="Times" w:hAnsi="Times" w:cs="Times"/>
          <w:noProof/>
          <w:color w:val="000000"/>
          <w:kern w:val="0"/>
          <w:sz w:val="32"/>
          <w:szCs w:val="32"/>
        </w:rPr>
        <w:drawing>
          <wp:inline distT="0" distB="0" distL="0" distR="0" wp14:anchorId="3CFD0F0C" wp14:editId="7755DE75">
            <wp:extent cx="3611985" cy="3342640"/>
            <wp:effectExtent l="0" t="0" r="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986" cy="3350045"/>
                    </a:xfrm>
                    <a:prstGeom prst="rect">
                      <a:avLst/>
                    </a:prstGeom>
                  </pic:spPr>
                </pic:pic>
              </a:graphicData>
            </a:graphic>
          </wp:inline>
        </w:drawing>
      </w:r>
    </w:p>
    <w:p w14:paraId="153FDA35" w14:textId="3F214EAA" w:rsidR="00894181" w:rsidRDefault="00894181" w:rsidP="00A7427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我们接下来很快就要讲到主成分分析算法（</w:t>
      </w:r>
      <w:r>
        <w:rPr>
          <w:rFonts w:ascii="Times" w:hAnsi="Times" w:cs="Times" w:hint="eastAsia"/>
          <w:color w:val="000000"/>
          <w:kern w:val="0"/>
          <w:sz w:val="32"/>
          <w:szCs w:val="32"/>
        </w:rPr>
        <w:t>PCA algorithm</w:t>
      </w:r>
      <w:r>
        <w:rPr>
          <w:rFonts w:ascii="Times" w:hAnsi="Times" w:cs="Times" w:hint="eastAsia"/>
          <w:color w:val="000000"/>
          <w:kern w:val="0"/>
          <w:sz w:val="32"/>
          <w:szCs w:val="32"/>
        </w:rPr>
        <w:t>）了。但</w:t>
      </w:r>
      <w:r w:rsidR="007808A5">
        <w:rPr>
          <w:rFonts w:ascii="Times" w:hAnsi="Times" w:cs="Times" w:hint="eastAsia"/>
          <w:color w:val="000000"/>
          <w:kern w:val="0"/>
          <w:sz w:val="32"/>
          <w:szCs w:val="32"/>
        </w:rPr>
        <w:t>在运行</w:t>
      </w:r>
      <w:r w:rsidR="007808A5">
        <w:rPr>
          <w:rFonts w:ascii="Times" w:hAnsi="Times" w:cs="Times" w:hint="eastAsia"/>
          <w:color w:val="000000"/>
          <w:kern w:val="0"/>
          <w:sz w:val="32"/>
          <w:szCs w:val="32"/>
        </w:rPr>
        <w:t xml:space="preserve"> PCA </w:t>
      </w:r>
      <w:r w:rsidR="007808A5">
        <w:rPr>
          <w:rFonts w:ascii="Times" w:hAnsi="Times" w:cs="Times" w:hint="eastAsia"/>
          <w:color w:val="000000"/>
          <w:kern w:val="0"/>
          <w:sz w:val="32"/>
          <w:szCs w:val="32"/>
        </w:rPr>
        <w:t>之前，我们首先要进行一些预处理（</w:t>
      </w:r>
      <w:r w:rsidR="007808A5">
        <w:rPr>
          <w:rFonts w:ascii="Times" w:hAnsi="Times" w:cs="Times" w:hint="eastAsia"/>
          <w:color w:val="000000"/>
          <w:kern w:val="0"/>
          <w:sz w:val="32"/>
          <w:szCs w:val="32"/>
        </w:rPr>
        <w:t>pre-process</w:t>
      </w:r>
      <w:r w:rsidR="007808A5">
        <w:rPr>
          <w:rFonts w:ascii="Times" w:hAnsi="Times" w:cs="Times" w:hint="eastAsia"/>
          <w:color w:val="000000"/>
          <w:kern w:val="0"/>
          <w:sz w:val="32"/>
          <w:szCs w:val="32"/>
        </w:rPr>
        <w:t>），</w:t>
      </w:r>
      <w:r w:rsidR="009C3C5C">
        <w:rPr>
          <w:rFonts w:ascii="Times" w:hAnsi="Times" w:cs="Times" w:hint="eastAsia"/>
          <w:color w:val="000000"/>
          <w:kern w:val="0"/>
          <w:sz w:val="32"/>
          <w:szCs w:val="32"/>
        </w:rPr>
        <w:t>正则化（</w:t>
      </w:r>
      <w:r w:rsidR="009C3C5C">
        <w:rPr>
          <w:rFonts w:ascii="Times" w:hAnsi="Times" w:cs="Times"/>
          <w:color w:val="000000"/>
          <w:kern w:val="0"/>
          <w:sz w:val="32"/>
          <w:szCs w:val="32"/>
        </w:rPr>
        <w:t>normalize</w:t>
      </w:r>
      <w:r w:rsidR="009C3C5C">
        <w:rPr>
          <w:rFonts w:ascii="Times" w:hAnsi="Times" w:cs="Times" w:hint="eastAsia"/>
          <w:color w:val="000000"/>
          <w:kern w:val="0"/>
          <w:sz w:val="32"/>
          <w:szCs w:val="32"/>
        </w:rPr>
        <w:t>）</w:t>
      </w:r>
      <w:r w:rsidR="007808A5">
        <w:rPr>
          <w:rFonts w:ascii="Times" w:hAnsi="Times" w:cs="Times" w:hint="eastAsia"/>
          <w:color w:val="000000"/>
          <w:kern w:val="0"/>
          <w:sz w:val="32"/>
          <w:szCs w:val="32"/>
        </w:rPr>
        <w:t>数据的均值</w:t>
      </w:r>
      <w:r w:rsidR="009C3C5C">
        <w:rPr>
          <w:rFonts w:ascii="Times" w:hAnsi="Times" w:cs="Times" w:hint="eastAsia"/>
          <w:color w:val="000000"/>
          <w:kern w:val="0"/>
          <w:sz w:val="32"/>
          <w:szCs w:val="32"/>
        </w:rPr>
        <w:t>（</w:t>
      </w:r>
      <w:r w:rsidR="009C3C5C">
        <w:rPr>
          <w:rFonts w:ascii="Times" w:hAnsi="Times" w:cs="Times"/>
          <w:color w:val="000000"/>
          <w:kern w:val="0"/>
          <w:sz w:val="32"/>
          <w:szCs w:val="32"/>
        </w:rPr>
        <w:t>mean</w:t>
      </w:r>
      <w:r w:rsidR="009C3C5C">
        <w:rPr>
          <w:rFonts w:ascii="Times" w:hAnsi="Times" w:cs="Times" w:hint="eastAsia"/>
          <w:color w:val="000000"/>
          <w:kern w:val="0"/>
          <w:sz w:val="32"/>
          <w:szCs w:val="32"/>
        </w:rPr>
        <w:t>）</w:t>
      </w:r>
      <w:r w:rsidR="007808A5">
        <w:rPr>
          <w:rFonts w:ascii="Times" w:hAnsi="Times" w:cs="Times" w:hint="eastAsia"/>
          <w:color w:val="000000"/>
          <w:kern w:val="0"/>
          <w:sz w:val="32"/>
          <w:szCs w:val="32"/>
        </w:rPr>
        <w:t>和方差</w:t>
      </w:r>
      <w:r w:rsidR="009C3C5C">
        <w:rPr>
          <w:rFonts w:ascii="Times" w:hAnsi="Times" w:cs="Times" w:hint="eastAsia"/>
          <w:color w:val="000000"/>
          <w:kern w:val="0"/>
          <w:sz w:val="32"/>
          <w:szCs w:val="32"/>
        </w:rPr>
        <w:t>（</w:t>
      </w:r>
      <w:r w:rsidR="009C3C5C">
        <w:rPr>
          <w:rFonts w:ascii="Times" w:hAnsi="Times" w:cs="Times"/>
          <w:color w:val="000000"/>
          <w:kern w:val="0"/>
          <w:sz w:val="32"/>
          <w:szCs w:val="32"/>
        </w:rPr>
        <w:t>variance</w:t>
      </w:r>
      <w:r w:rsidR="009C3C5C">
        <w:rPr>
          <w:rFonts w:ascii="Times" w:hAnsi="Times" w:cs="Times" w:hint="eastAsia"/>
          <w:color w:val="000000"/>
          <w:kern w:val="0"/>
          <w:sz w:val="32"/>
          <w:szCs w:val="32"/>
        </w:rPr>
        <w:t>）</w:t>
      </w:r>
      <w:r w:rsidR="007808A5">
        <w:rPr>
          <w:rFonts w:ascii="Times" w:hAnsi="Times" w:cs="Times" w:hint="eastAsia"/>
          <w:color w:val="000000"/>
          <w:kern w:val="0"/>
          <w:sz w:val="32"/>
          <w:szCs w:val="32"/>
        </w:rPr>
        <w:t>，如下所示：</w:t>
      </w:r>
    </w:p>
    <w:p w14:paraId="07A0D58A" w14:textId="7507B81D" w:rsidR="00A74276" w:rsidRDefault="00A74276" w:rsidP="00A7427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1.</w:t>
      </w:r>
      <w:r w:rsidR="00B71107">
        <w:rPr>
          <w:rFonts w:ascii="Times" w:hAnsi="Times" w:cs="Times" w:hint="eastAsia"/>
          <w:color w:val="000000"/>
          <w:kern w:val="0"/>
          <w:sz w:val="32"/>
          <w:szCs w:val="32"/>
        </w:rPr>
        <w:t xml:space="preserve"> </w:t>
      </w:r>
      <w:r w:rsidR="00B71107">
        <w:rPr>
          <w:rFonts w:ascii="Times" w:hAnsi="Times" w:cs="Times" w:hint="eastAsia"/>
          <w:color w:val="000000"/>
          <w:kern w:val="0"/>
          <w:sz w:val="32"/>
          <w:szCs w:val="32"/>
        </w:rPr>
        <w:t>设</w:t>
      </w:r>
      <w:r w:rsidR="003046D5">
        <w:rPr>
          <w:rFonts w:ascii="Times" w:hAnsi="Times" w:cs="Times" w:hint="eastAsia"/>
          <w:color w:val="000000"/>
          <w:kern w:val="0"/>
          <w:sz w:val="32"/>
          <w:szCs w:val="32"/>
        </w:rPr>
        <w:t xml:space="preserve"> </w:t>
      </w:r>
      <w:r w:rsidR="003046D5" w:rsidRPr="003046D5">
        <w:rPr>
          <w:rFonts w:ascii="Times" w:hAnsi="Times" w:cs="Times"/>
          <w:noProof/>
          <w:color w:val="000000"/>
          <w:kern w:val="0"/>
          <w:sz w:val="32"/>
          <w:szCs w:val="32"/>
        </w:rPr>
        <w:drawing>
          <wp:inline distT="0" distB="0" distL="0" distR="0" wp14:anchorId="5DC6F588" wp14:editId="5CFF2CD5">
            <wp:extent cx="1605280" cy="38596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3556" cy="431237"/>
                    </a:xfrm>
                    <a:prstGeom prst="rect">
                      <a:avLst/>
                    </a:prstGeom>
                  </pic:spPr>
                </pic:pic>
              </a:graphicData>
            </a:graphic>
          </wp:inline>
        </w:drawing>
      </w:r>
      <w:r>
        <w:rPr>
          <w:rFonts w:ascii="Times" w:hAnsi="Times" w:cs="Times"/>
          <w:color w:val="000000"/>
          <w:kern w:val="0"/>
          <w:sz w:val="21"/>
          <w:szCs w:val="21"/>
        </w:rPr>
        <w:t xml:space="preserve"> </w:t>
      </w:r>
    </w:p>
    <w:p w14:paraId="69B0953C" w14:textId="7E53C6FB" w:rsidR="00A74276" w:rsidRDefault="00A74276" w:rsidP="00A7427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2. </w:t>
      </w:r>
      <w:r w:rsidR="00B71107">
        <w:rPr>
          <w:rFonts w:ascii="Times" w:hAnsi="Times" w:cs="Times" w:hint="eastAsia"/>
          <w:color w:val="000000"/>
          <w:kern w:val="0"/>
          <w:sz w:val="32"/>
          <w:szCs w:val="32"/>
        </w:rPr>
        <w:t>将每个</w:t>
      </w:r>
      <w:r>
        <w:rPr>
          <w:rFonts w:ascii="Times" w:hAnsi="Times" w:cs="Times"/>
          <w:color w:val="000000"/>
          <w:kern w:val="0"/>
          <w:sz w:val="32"/>
          <w:szCs w:val="32"/>
        </w:rPr>
        <w:t xml:space="preserve"> x</w:t>
      </w:r>
      <w:r>
        <w:rPr>
          <w:rFonts w:ascii="Times" w:hAnsi="Times" w:cs="Times"/>
          <w:color w:val="000000"/>
          <w:kern w:val="0"/>
          <w:position w:val="10"/>
          <w:sz w:val="21"/>
          <w:szCs w:val="21"/>
        </w:rPr>
        <w:t xml:space="preserve">(i) </w:t>
      </w:r>
      <w:r w:rsidR="00B71107">
        <w:rPr>
          <w:rFonts w:ascii="Times" w:hAnsi="Times" w:cs="Times" w:hint="eastAsia"/>
          <w:color w:val="000000"/>
          <w:kern w:val="0"/>
          <w:sz w:val="32"/>
          <w:szCs w:val="32"/>
        </w:rPr>
        <w:t>替换成</w:t>
      </w:r>
      <w:r>
        <w:rPr>
          <w:rFonts w:ascii="Times" w:hAnsi="Times" w:cs="Times"/>
          <w:color w:val="000000"/>
          <w:kern w:val="0"/>
          <w:sz w:val="32"/>
          <w:szCs w:val="32"/>
        </w:rPr>
        <w:t xml:space="preserve"> x</w:t>
      </w:r>
      <w:r>
        <w:rPr>
          <w:rFonts w:ascii="Times" w:hAnsi="Times" w:cs="Times"/>
          <w:color w:val="000000"/>
          <w:kern w:val="0"/>
          <w:position w:val="10"/>
          <w:sz w:val="21"/>
          <w:szCs w:val="21"/>
        </w:rPr>
        <w:t xml:space="preserve">(i) </w:t>
      </w:r>
      <w:r>
        <w:rPr>
          <w:rFonts w:ascii="Times" w:hAnsi="Times" w:cs="Times"/>
          <w:color w:val="000000"/>
          <w:kern w:val="0"/>
          <w:sz w:val="32"/>
          <w:szCs w:val="32"/>
        </w:rPr>
        <w:t xml:space="preserve">− μ. </w:t>
      </w:r>
    </w:p>
    <w:p w14:paraId="32062711" w14:textId="7AEF2AC2" w:rsidR="00A74276" w:rsidRDefault="00B71107" w:rsidP="00A7427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3. </w:t>
      </w:r>
      <w:r>
        <w:rPr>
          <w:rFonts w:ascii="Times" w:hAnsi="Times" w:cs="Times" w:hint="eastAsia"/>
          <w:color w:val="000000"/>
          <w:kern w:val="0"/>
          <w:sz w:val="32"/>
          <w:szCs w:val="32"/>
        </w:rPr>
        <w:t>设</w:t>
      </w:r>
      <w:r w:rsidR="00A74276" w:rsidRPr="00A74276">
        <w:rPr>
          <w:rFonts w:ascii="Times" w:hAnsi="Times" w:cs="Times"/>
          <w:noProof/>
          <w:color w:val="000000"/>
          <w:kern w:val="0"/>
          <w:sz w:val="32"/>
          <w:szCs w:val="32"/>
        </w:rPr>
        <w:drawing>
          <wp:inline distT="0" distB="0" distL="0" distR="0" wp14:anchorId="1972A9FD" wp14:editId="773B9347">
            <wp:extent cx="1604624" cy="4876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4155" cy="511851"/>
                    </a:xfrm>
                    <a:prstGeom prst="rect">
                      <a:avLst/>
                    </a:prstGeom>
                  </pic:spPr>
                </pic:pic>
              </a:graphicData>
            </a:graphic>
          </wp:inline>
        </w:drawing>
      </w:r>
    </w:p>
    <w:p w14:paraId="311596DC" w14:textId="73B00B6B" w:rsidR="00A74276" w:rsidRDefault="00A74276" w:rsidP="00A7427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4. </w:t>
      </w:r>
      <w:r w:rsidR="00B71107">
        <w:rPr>
          <w:rFonts w:ascii="Times" w:hAnsi="Times" w:cs="Times" w:hint="eastAsia"/>
          <w:color w:val="000000"/>
          <w:kern w:val="0"/>
          <w:sz w:val="32"/>
          <w:szCs w:val="32"/>
        </w:rPr>
        <w:t>将每个</w:t>
      </w:r>
      <w:r>
        <w:rPr>
          <w:rFonts w:ascii="Times" w:hAnsi="Times" w:cs="Times"/>
          <w:color w:val="000000"/>
          <w:kern w:val="0"/>
          <w:sz w:val="32"/>
          <w:szCs w:val="32"/>
        </w:rPr>
        <w:t xml:space="preserve"> x</w:t>
      </w:r>
      <w:r>
        <w:rPr>
          <w:rFonts w:ascii="Times" w:hAnsi="Times" w:cs="Times"/>
          <w:color w:val="000000"/>
          <w:kern w:val="0"/>
          <w:position w:val="16"/>
          <w:sz w:val="21"/>
          <w:szCs w:val="21"/>
        </w:rPr>
        <w:t xml:space="preserve">(i) </w:t>
      </w:r>
      <w:r w:rsidR="00B71107">
        <w:rPr>
          <w:rFonts w:ascii="Times" w:hAnsi="Times" w:cs="Times" w:hint="eastAsia"/>
          <w:color w:val="000000"/>
          <w:kern w:val="0"/>
          <w:sz w:val="32"/>
          <w:szCs w:val="32"/>
        </w:rPr>
        <w:t>替换成</w:t>
      </w:r>
      <w:r w:rsidR="00B71107">
        <w:rPr>
          <w:rFonts w:ascii="Times" w:hAnsi="Times" w:cs="Times" w:hint="eastAsia"/>
          <w:color w:val="000000"/>
          <w:kern w:val="0"/>
          <w:sz w:val="32"/>
          <w:szCs w:val="32"/>
        </w:rPr>
        <w:t xml:space="preserve"> </w:t>
      </w:r>
      <w:r>
        <w:rPr>
          <w:rFonts w:ascii="Times" w:hAnsi="Times" w:cs="Times"/>
          <w:color w:val="000000"/>
          <w:kern w:val="0"/>
          <w:sz w:val="32"/>
          <w:szCs w:val="32"/>
        </w:rPr>
        <w:t>x</w:t>
      </w:r>
      <w:r>
        <w:rPr>
          <w:rFonts w:ascii="Times" w:hAnsi="Times" w:cs="Times"/>
          <w:color w:val="000000"/>
          <w:kern w:val="0"/>
          <w:position w:val="16"/>
          <w:sz w:val="21"/>
          <w:szCs w:val="21"/>
        </w:rPr>
        <w:t>(i)</w:t>
      </w:r>
      <w:r>
        <w:rPr>
          <w:rFonts w:ascii="Times" w:hAnsi="Times" w:cs="Times"/>
          <w:color w:val="000000"/>
          <w:kern w:val="0"/>
          <w:sz w:val="32"/>
          <w:szCs w:val="32"/>
        </w:rPr>
        <w:t>/σ</w:t>
      </w:r>
      <w:r>
        <w:rPr>
          <w:rFonts w:ascii="Times" w:hAnsi="Times" w:cs="Times"/>
          <w:color w:val="000000"/>
          <w:kern w:val="0"/>
          <w:position w:val="-6"/>
          <w:sz w:val="21"/>
          <w:szCs w:val="21"/>
        </w:rPr>
        <w:t>j</w:t>
      </w:r>
      <w:r>
        <w:rPr>
          <w:rFonts w:ascii="Times" w:hAnsi="Times" w:cs="Times"/>
          <w:color w:val="000000"/>
          <w:kern w:val="0"/>
          <w:sz w:val="32"/>
          <w:szCs w:val="32"/>
        </w:rPr>
        <w:t xml:space="preserve">. </w:t>
      </w:r>
    </w:p>
    <w:p w14:paraId="328E7FBF" w14:textId="77777777" w:rsidR="00A86A71" w:rsidRDefault="00A86A71" w:rsidP="003638E3">
      <w:pPr>
        <w:widowControl/>
        <w:autoSpaceDE w:val="0"/>
        <w:autoSpaceDN w:val="0"/>
        <w:adjustRightInd w:val="0"/>
        <w:spacing w:after="240" w:line="360" w:lineRule="atLeast"/>
        <w:jc w:val="left"/>
        <w:rPr>
          <w:rFonts w:ascii="Times" w:hAnsi="Times" w:cs="Times"/>
          <w:color w:val="000000"/>
          <w:kern w:val="0"/>
          <w:sz w:val="32"/>
          <w:szCs w:val="32"/>
        </w:rPr>
      </w:pPr>
    </w:p>
    <w:p w14:paraId="1F773D78" w14:textId="6CF04E18" w:rsidR="003A33CD" w:rsidRPr="00122D6E" w:rsidRDefault="001B6565" w:rsidP="003638E3">
      <w:pPr>
        <w:widowControl/>
        <w:autoSpaceDE w:val="0"/>
        <w:autoSpaceDN w:val="0"/>
        <w:adjustRightInd w:val="0"/>
        <w:spacing w:after="240" w:line="360" w:lineRule="atLeast"/>
        <w:jc w:val="left"/>
        <w:rPr>
          <w:rFonts w:ascii="Apple Color Emoji" w:eastAsia="MS Mincho" w:hAnsi="Apple Color Emoji" w:cs="Apple Color Emoji"/>
          <w:color w:val="000000"/>
          <w:kern w:val="0"/>
          <w:sz w:val="32"/>
          <w:szCs w:val="32"/>
        </w:rPr>
      </w:pPr>
      <w:r>
        <w:rPr>
          <w:rFonts w:ascii="Times" w:hAnsi="Times" w:cs="Times" w:hint="eastAsia"/>
          <w:color w:val="000000"/>
          <w:kern w:val="0"/>
          <w:sz w:val="32"/>
          <w:szCs w:val="32"/>
        </w:rPr>
        <w:t>第（</w:t>
      </w:r>
      <w:r>
        <w:rPr>
          <w:rFonts w:ascii="Times" w:hAnsi="Times" w:cs="Times" w:hint="eastAsia"/>
          <w:color w:val="000000"/>
          <w:kern w:val="0"/>
          <w:sz w:val="32"/>
          <w:szCs w:val="32"/>
        </w:rPr>
        <w:t>1-2</w:t>
      </w:r>
      <w:r>
        <w:rPr>
          <w:rFonts w:ascii="Times" w:hAnsi="Times" w:cs="Times" w:hint="eastAsia"/>
          <w:color w:val="000000"/>
          <w:kern w:val="0"/>
          <w:sz w:val="32"/>
          <w:szCs w:val="32"/>
        </w:rPr>
        <w:t>）步把数据的平均值清零</w:t>
      </w:r>
      <w:r w:rsidR="00F2087E">
        <w:rPr>
          <w:rFonts w:ascii="Times" w:hAnsi="Times" w:cs="Times" w:hint="eastAsia"/>
          <w:color w:val="000000"/>
          <w:kern w:val="0"/>
          <w:sz w:val="32"/>
          <w:szCs w:val="32"/>
        </w:rPr>
        <w:t>（</w:t>
      </w:r>
      <w:r w:rsidR="00F2087E">
        <w:rPr>
          <w:rFonts w:ascii="Times" w:hAnsi="Times" w:cs="Times" w:hint="eastAsia"/>
          <w:color w:val="000000"/>
          <w:kern w:val="0"/>
          <w:sz w:val="32"/>
          <w:szCs w:val="32"/>
        </w:rPr>
        <w:t>zero out</w:t>
      </w:r>
      <w:r w:rsidR="00F2087E">
        <w:rPr>
          <w:rFonts w:ascii="Times" w:hAnsi="Times" w:cs="Times" w:hint="eastAsia"/>
          <w:color w:val="000000"/>
          <w:kern w:val="0"/>
          <w:sz w:val="32"/>
          <w:szCs w:val="32"/>
        </w:rPr>
        <w:t>）</w:t>
      </w:r>
      <w:r w:rsidR="00454F43">
        <w:rPr>
          <w:rFonts w:ascii="Times" w:hAnsi="Times" w:cs="Times" w:hint="eastAsia"/>
          <w:color w:val="000000"/>
          <w:kern w:val="0"/>
          <w:sz w:val="32"/>
          <w:szCs w:val="32"/>
        </w:rPr>
        <w:t>，然后可以</w:t>
      </w:r>
      <w:r w:rsidR="00070ECF">
        <w:rPr>
          <w:rFonts w:ascii="Times" w:hAnsi="Times" w:cs="Times" w:hint="eastAsia"/>
          <w:color w:val="000000"/>
          <w:kern w:val="0"/>
          <w:sz w:val="32"/>
          <w:szCs w:val="32"/>
        </w:rPr>
        <w:t>省略掉所有有零均值的数据（</w:t>
      </w:r>
      <w:r w:rsidR="00030C02">
        <w:rPr>
          <w:rFonts w:ascii="Times" w:hAnsi="Times" w:cs="Times" w:hint="eastAsia"/>
          <w:color w:val="000000"/>
          <w:kern w:val="0"/>
          <w:sz w:val="32"/>
          <w:szCs w:val="32"/>
        </w:rPr>
        <w:t>例如，对应语音或者其他声学信号的时间序列</w:t>
      </w:r>
      <w:r w:rsidR="00070ECF">
        <w:rPr>
          <w:rFonts w:ascii="Times" w:hAnsi="Times" w:cs="Times" w:hint="eastAsia"/>
          <w:color w:val="000000"/>
          <w:kern w:val="0"/>
          <w:sz w:val="32"/>
          <w:szCs w:val="32"/>
        </w:rPr>
        <w:t>）</w:t>
      </w:r>
      <w:r w:rsidR="00A9123D">
        <w:rPr>
          <w:rFonts w:ascii="Times" w:hAnsi="Times" w:cs="Times" w:hint="eastAsia"/>
          <w:color w:val="000000"/>
          <w:kern w:val="0"/>
          <w:sz w:val="32"/>
          <w:szCs w:val="32"/>
        </w:rPr>
        <w:t>。</w:t>
      </w:r>
      <w:r w:rsidR="00F47547">
        <w:rPr>
          <w:rFonts w:ascii="Times" w:hAnsi="Times" w:cs="Times" w:hint="eastAsia"/>
          <w:color w:val="000000"/>
          <w:kern w:val="0"/>
          <w:sz w:val="32"/>
          <w:szCs w:val="32"/>
        </w:rPr>
        <w:t>第（</w:t>
      </w:r>
      <w:r w:rsidR="00F47547">
        <w:rPr>
          <w:rFonts w:ascii="Times" w:hAnsi="Times" w:cs="Times" w:hint="eastAsia"/>
          <w:color w:val="000000"/>
          <w:kern w:val="0"/>
          <w:sz w:val="32"/>
          <w:szCs w:val="32"/>
        </w:rPr>
        <w:t>3-4</w:t>
      </w:r>
      <w:r w:rsidR="00F47547">
        <w:rPr>
          <w:rFonts w:ascii="Times" w:hAnsi="Times" w:cs="Times" w:hint="eastAsia"/>
          <w:color w:val="000000"/>
          <w:kern w:val="0"/>
          <w:sz w:val="32"/>
          <w:szCs w:val="32"/>
        </w:rPr>
        <w:t>）步</w:t>
      </w:r>
      <w:r w:rsidR="00171484">
        <w:rPr>
          <w:rFonts w:ascii="Times" w:hAnsi="Times" w:cs="Times" w:hint="eastAsia"/>
          <w:color w:val="000000"/>
          <w:kern w:val="0"/>
          <w:sz w:val="32"/>
          <w:szCs w:val="32"/>
        </w:rPr>
        <w:t>将每个坐标缩放，使之具有单位方差（</w:t>
      </w:r>
      <w:r w:rsidR="00171484">
        <w:rPr>
          <w:rFonts w:ascii="Times" w:hAnsi="Times" w:cs="Times" w:hint="eastAsia"/>
          <w:color w:val="000000"/>
          <w:kern w:val="0"/>
          <w:sz w:val="32"/>
          <w:szCs w:val="32"/>
        </w:rPr>
        <w:t>unit variance</w:t>
      </w:r>
      <w:r w:rsidR="00171484">
        <w:rPr>
          <w:rFonts w:ascii="Times" w:hAnsi="Times" w:cs="Times" w:hint="eastAsia"/>
          <w:color w:val="000000"/>
          <w:kern w:val="0"/>
          <w:sz w:val="32"/>
          <w:szCs w:val="32"/>
        </w:rPr>
        <w:t>），</w:t>
      </w:r>
      <w:r w:rsidR="003D3257">
        <w:rPr>
          <w:rFonts w:ascii="Times" w:hAnsi="Times" w:cs="Times" w:hint="eastAsia"/>
          <w:color w:val="000000"/>
          <w:kern w:val="0"/>
          <w:sz w:val="32"/>
          <w:szCs w:val="32"/>
        </w:rPr>
        <w:t>这确保了不同的属性（</w:t>
      </w:r>
      <w:r w:rsidR="003D3257">
        <w:rPr>
          <w:rFonts w:ascii="Times" w:hAnsi="Times" w:cs="Times" w:hint="eastAsia"/>
          <w:color w:val="000000"/>
          <w:kern w:val="0"/>
          <w:sz w:val="32"/>
          <w:szCs w:val="32"/>
        </w:rPr>
        <w:t>attributes</w:t>
      </w:r>
      <w:r w:rsidR="003D3257">
        <w:rPr>
          <w:rFonts w:ascii="Times" w:hAnsi="Times" w:cs="Times" w:hint="eastAsia"/>
          <w:color w:val="000000"/>
          <w:kern w:val="0"/>
          <w:sz w:val="32"/>
          <w:szCs w:val="32"/>
        </w:rPr>
        <w:t>）都在同样的“尺度（</w:t>
      </w:r>
      <w:r w:rsidR="003D3257">
        <w:rPr>
          <w:rFonts w:ascii="Times" w:hAnsi="Times" w:cs="Times" w:hint="eastAsia"/>
          <w:color w:val="000000"/>
          <w:kern w:val="0"/>
          <w:sz w:val="32"/>
          <w:szCs w:val="32"/>
        </w:rPr>
        <w:t>scale</w:t>
      </w:r>
      <w:r w:rsidR="003D3257">
        <w:rPr>
          <w:rFonts w:ascii="Times" w:hAnsi="Times" w:cs="Times" w:hint="eastAsia"/>
          <w:color w:val="000000"/>
          <w:kern w:val="0"/>
          <w:sz w:val="32"/>
          <w:szCs w:val="32"/>
        </w:rPr>
        <w:t>）”</w:t>
      </w:r>
      <w:r w:rsidR="00CC4526">
        <w:rPr>
          <w:rFonts w:ascii="Times" w:hAnsi="Times" w:cs="Times" w:hint="eastAsia"/>
          <w:color w:val="000000"/>
          <w:kern w:val="0"/>
          <w:sz w:val="32"/>
          <w:szCs w:val="32"/>
        </w:rPr>
        <w:t>上来进行处理。</w:t>
      </w:r>
      <w:r w:rsidR="00923E3F">
        <w:rPr>
          <w:rFonts w:ascii="Times" w:hAnsi="Times" w:cs="Times" w:hint="eastAsia"/>
          <w:color w:val="000000"/>
          <w:kern w:val="0"/>
          <w:sz w:val="32"/>
          <w:szCs w:val="32"/>
        </w:rPr>
        <w:t>例如，如果</w:t>
      </w:r>
      <w:r w:rsidR="00DC5287">
        <w:rPr>
          <w:rFonts w:ascii="Times" w:hAnsi="Times" w:cs="Times" w:hint="eastAsia"/>
          <w:color w:val="000000"/>
          <w:kern w:val="0"/>
          <w:sz w:val="32"/>
          <w:szCs w:val="32"/>
        </w:rPr>
        <w:t xml:space="preserve"> </w:t>
      </w:r>
      <w:r w:rsidR="00DC5287">
        <w:rPr>
          <w:rFonts w:ascii="Times" w:hAnsi="Times" w:cs="Times"/>
          <w:color w:val="000000"/>
          <w:kern w:val="0"/>
          <w:sz w:val="32"/>
          <w:szCs w:val="32"/>
        </w:rPr>
        <w:t>x</w:t>
      </w:r>
      <w:r w:rsidR="00DC5287">
        <w:rPr>
          <w:rFonts w:ascii="Times" w:hAnsi="Times" w:cs="Times"/>
          <w:color w:val="000000"/>
          <w:kern w:val="0"/>
          <w:position w:val="-6"/>
          <w:sz w:val="21"/>
          <w:szCs w:val="21"/>
        </w:rPr>
        <w:t>1</w:t>
      </w:r>
      <w:r w:rsidR="00923E3F">
        <w:rPr>
          <w:rFonts w:ascii="Times" w:hAnsi="Times" w:cs="Times" w:hint="eastAsia"/>
          <w:color w:val="000000"/>
          <w:kern w:val="0"/>
          <w:sz w:val="32"/>
          <w:szCs w:val="32"/>
        </w:rPr>
        <w:t xml:space="preserve"> </w:t>
      </w:r>
      <w:r w:rsidR="00923E3F">
        <w:rPr>
          <w:rFonts w:ascii="Times" w:hAnsi="Times" w:cs="Times" w:hint="eastAsia"/>
          <w:color w:val="000000"/>
          <w:kern w:val="0"/>
          <w:sz w:val="32"/>
          <w:szCs w:val="32"/>
        </w:rPr>
        <w:t>是汽车的最大速度</w:t>
      </w:r>
      <w:r w:rsidR="002773B3">
        <w:rPr>
          <w:rFonts w:ascii="Times" w:hAnsi="Times" w:cs="Times" w:hint="eastAsia"/>
          <w:color w:val="000000"/>
          <w:kern w:val="0"/>
          <w:sz w:val="32"/>
          <w:szCs w:val="32"/>
        </w:rPr>
        <w:t>（以</w:t>
      </w:r>
      <w:r w:rsidR="002773B3">
        <w:rPr>
          <w:rFonts w:ascii="Times" w:hAnsi="Times" w:cs="Times" w:hint="eastAsia"/>
          <w:color w:val="000000"/>
          <w:kern w:val="0"/>
          <w:sz w:val="32"/>
          <w:szCs w:val="32"/>
        </w:rPr>
        <w:t xml:space="preserve"> mph </w:t>
      </w:r>
      <w:r w:rsidR="002773B3">
        <w:rPr>
          <w:rFonts w:ascii="Times" w:hAnsi="Times" w:cs="Times" w:hint="eastAsia"/>
          <w:color w:val="000000"/>
          <w:kern w:val="0"/>
          <w:sz w:val="32"/>
          <w:szCs w:val="32"/>
        </w:rPr>
        <w:t>为单位，精确到十位）</w:t>
      </w:r>
      <w:r w:rsidR="00923E3F">
        <w:rPr>
          <w:rFonts w:ascii="Times" w:hAnsi="Times" w:cs="Times" w:hint="eastAsia"/>
          <w:color w:val="000000"/>
          <w:kern w:val="0"/>
          <w:sz w:val="32"/>
          <w:szCs w:val="32"/>
        </w:rPr>
        <w:t>，</w:t>
      </w:r>
      <w:r w:rsidR="001F36A0">
        <w:rPr>
          <w:rFonts w:ascii="Times" w:hAnsi="Times" w:cs="Times" w:hint="eastAsia"/>
          <w:color w:val="000000"/>
          <w:kern w:val="0"/>
          <w:sz w:val="32"/>
          <w:szCs w:val="32"/>
        </w:rPr>
        <w:t>然后</w:t>
      </w:r>
      <w:r w:rsidR="001F36A0">
        <w:rPr>
          <w:rFonts w:ascii="Times" w:hAnsi="Times" w:cs="Times" w:hint="eastAsia"/>
          <w:color w:val="000000"/>
          <w:kern w:val="0"/>
          <w:sz w:val="32"/>
          <w:szCs w:val="32"/>
        </w:rPr>
        <w:t xml:space="preserve"> </w:t>
      </w:r>
      <w:r w:rsidR="001F36A0">
        <w:rPr>
          <w:rFonts w:ascii="Times" w:hAnsi="Times" w:cs="Times"/>
          <w:color w:val="000000"/>
          <w:kern w:val="0"/>
          <w:sz w:val="32"/>
          <w:szCs w:val="32"/>
        </w:rPr>
        <w:t>x</w:t>
      </w:r>
      <w:r w:rsidR="001F36A0">
        <w:rPr>
          <w:rFonts w:ascii="Times" w:hAnsi="Times" w:cs="Times"/>
          <w:color w:val="000000"/>
          <w:kern w:val="0"/>
          <w:position w:val="-6"/>
          <w:sz w:val="21"/>
          <w:szCs w:val="21"/>
        </w:rPr>
        <w:t xml:space="preserve">2 </w:t>
      </w:r>
      <w:r w:rsidR="001F36A0">
        <w:rPr>
          <w:rFonts w:ascii="Times" w:hAnsi="Times" w:cs="Times" w:hint="eastAsia"/>
          <w:color w:val="000000"/>
          <w:kern w:val="0"/>
          <w:sz w:val="32"/>
          <w:szCs w:val="32"/>
        </w:rPr>
        <w:t>是汽车的座位数量（取值一般在</w:t>
      </w:r>
      <w:r w:rsidR="001F36A0">
        <w:rPr>
          <w:rFonts w:ascii="Times" w:hAnsi="Times" w:cs="Times" w:hint="eastAsia"/>
          <w:color w:val="000000"/>
          <w:kern w:val="0"/>
          <w:sz w:val="32"/>
          <w:szCs w:val="32"/>
        </w:rPr>
        <w:t xml:space="preserve"> 2-4</w:t>
      </w:r>
      <w:r w:rsidR="001F36A0">
        <w:rPr>
          <w:rFonts w:ascii="Times" w:hAnsi="Times" w:cs="Times" w:hint="eastAsia"/>
          <w:color w:val="000000"/>
          <w:kern w:val="0"/>
          <w:sz w:val="32"/>
          <w:szCs w:val="32"/>
        </w:rPr>
        <w:t>），</w:t>
      </w:r>
      <w:r w:rsidR="00122D6E">
        <w:rPr>
          <w:rFonts w:ascii="Times" w:hAnsi="Times" w:cs="Times" w:hint="eastAsia"/>
          <w:color w:val="000000"/>
          <w:kern w:val="0"/>
          <w:sz w:val="32"/>
          <w:szCs w:val="32"/>
        </w:rPr>
        <w:t>这样这个重新</w:t>
      </w:r>
      <w:r w:rsidR="00A05097">
        <w:rPr>
          <w:rFonts w:ascii="Times" w:hAnsi="Times" w:cs="Times" w:hint="eastAsia"/>
          <w:color w:val="000000"/>
          <w:kern w:val="0"/>
          <w:sz w:val="32"/>
          <w:szCs w:val="32"/>
        </w:rPr>
        <w:t>正则</w:t>
      </w:r>
      <w:r w:rsidR="00122D6E">
        <w:rPr>
          <w:rFonts w:ascii="Times" w:hAnsi="Times" w:cs="Times" w:hint="eastAsia"/>
          <w:color w:val="000000"/>
          <w:kern w:val="0"/>
          <w:sz w:val="32"/>
          <w:szCs w:val="32"/>
        </w:rPr>
        <w:t>化（</w:t>
      </w:r>
      <w:r w:rsidR="00122D6E">
        <w:rPr>
          <w:rFonts w:ascii="Times" w:hAnsi="Times" w:cs="Times" w:hint="eastAsia"/>
          <w:color w:val="000000"/>
          <w:kern w:val="0"/>
          <w:sz w:val="32"/>
          <w:szCs w:val="32"/>
        </w:rPr>
        <w:t>renormalization</w:t>
      </w:r>
      <w:r w:rsidR="00122D6E">
        <w:rPr>
          <w:rFonts w:ascii="Times" w:hAnsi="Times" w:cs="Times" w:hint="eastAsia"/>
          <w:color w:val="000000"/>
          <w:kern w:val="0"/>
          <w:sz w:val="32"/>
          <w:szCs w:val="32"/>
        </w:rPr>
        <w:t>）就把不同的属性（</w:t>
      </w:r>
      <w:r w:rsidR="00122D6E">
        <w:rPr>
          <w:rFonts w:ascii="Times" w:hAnsi="Times" w:cs="Times" w:hint="eastAsia"/>
          <w:color w:val="000000"/>
          <w:kern w:val="0"/>
          <w:sz w:val="32"/>
          <w:szCs w:val="32"/>
        </w:rPr>
        <w:t>attributes</w:t>
      </w:r>
      <w:r w:rsidR="00122D6E">
        <w:rPr>
          <w:rFonts w:ascii="Times" w:hAnsi="Times" w:cs="Times" w:hint="eastAsia"/>
          <w:color w:val="000000"/>
          <w:kern w:val="0"/>
          <w:sz w:val="32"/>
          <w:szCs w:val="32"/>
        </w:rPr>
        <w:t>）进行了缩放（</w:t>
      </w:r>
      <w:r w:rsidR="00122D6E">
        <w:rPr>
          <w:rFonts w:ascii="Times" w:hAnsi="Times" w:cs="Times" w:hint="eastAsia"/>
          <w:color w:val="000000"/>
          <w:kern w:val="0"/>
          <w:sz w:val="32"/>
          <w:szCs w:val="32"/>
        </w:rPr>
        <w:t>scale</w:t>
      </w:r>
      <w:r w:rsidR="00122D6E">
        <w:rPr>
          <w:rFonts w:ascii="Times" w:hAnsi="Times" w:cs="Times" w:hint="eastAsia"/>
          <w:color w:val="000000"/>
          <w:kern w:val="0"/>
          <w:sz w:val="32"/>
          <w:szCs w:val="32"/>
        </w:rPr>
        <w:t>），然后这些不同属性就更具有对比性（</w:t>
      </w:r>
      <w:r w:rsidR="00122D6E">
        <w:rPr>
          <w:rFonts w:ascii="Times" w:hAnsi="Times" w:cs="Times" w:hint="eastAsia"/>
          <w:color w:val="000000"/>
          <w:kern w:val="0"/>
          <w:sz w:val="32"/>
          <w:szCs w:val="32"/>
        </w:rPr>
        <w:t>more comparable</w:t>
      </w:r>
      <w:r w:rsidR="00122D6E">
        <w:rPr>
          <w:rFonts w:ascii="Times" w:hAnsi="Times" w:cs="Times" w:hint="eastAsia"/>
          <w:color w:val="000000"/>
          <w:kern w:val="0"/>
          <w:sz w:val="32"/>
          <w:szCs w:val="32"/>
        </w:rPr>
        <w:t>）。</w:t>
      </w:r>
      <w:r w:rsidR="0021740D">
        <w:rPr>
          <w:rFonts w:ascii="Times" w:hAnsi="Times" w:cs="Times" w:hint="eastAsia"/>
          <w:color w:val="000000"/>
          <w:kern w:val="0"/>
          <w:sz w:val="32"/>
          <w:szCs w:val="32"/>
        </w:rPr>
        <w:t>如果我们事先已经知道不同的属性在同一尺度上，就可以省略</w:t>
      </w:r>
      <w:r w:rsidR="00207D5A">
        <w:rPr>
          <w:rFonts w:ascii="Times" w:hAnsi="Times" w:cs="Times" w:hint="eastAsia"/>
          <w:color w:val="000000"/>
          <w:kern w:val="0"/>
          <w:sz w:val="32"/>
          <w:szCs w:val="32"/>
        </w:rPr>
        <w:t>第（</w:t>
      </w:r>
      <w:r w:rsidR="00207D5A">
        <w:rPr>
          <w:rFonts w:ascii="Times" w:hAnsi="Times" w:cs="Times" w:hint="eastAsia"/>
          <w:color w:val="000000"/>
          <w:kern w:val="0"/>
          <w:sz w:val="32"/>
          <w:szCs w:val="32"/>
        </w:rPr>
        <w:t>3-4</w:t>
      </w:r>
      <w:r w:rsidR="00207D5A">
        <w:rPr>
          <w:rFonts w:ascii="Times" w:hAnsi="Times" w:cs="Times" w:hint="eastAsia"/>
          <w:color w:val="000000"/>
          <w:kern w:val="0"/>
          <w:sz w:val="32"/>
          <w:szCs w:val="32"/>
        </w:rPr>
        <w:t>）步</w:t>
      </w:r>
      <w:r w:rsidR="0021740D">
        <w:rPr>
          <w:rFonts w:ascii="Times" w:hAnsi="Times" w:cs="Times" w:hint="eastAsia"/>
          <w:color w:val="000000"/>
          <w:kern w:val="0"/>
          <w:sz w:val="32"/>
          <w:szCs w:val="32"/>
        </w:rPr>
        <w:t>。</w:t>
      </w:r>
      <w:r w:rsidR="00B658E4">
        <w:rPr>
          <w:rFonts w:ascii="Times" w:hAnsi="Times" w:cs="Times" w:hint="eastAsia"/>
          <w:color w:val="000000"/>
          <w:kern w:val="0"/>
          <w:sz w:val="32"/>
          <w:szCs w:val="32"/>
        </w:rPr>
        <w:t>例如，如果每个数据点表示灰度图像</w:t>
      </w:r>
      <w:r w:rsidR="000D1669">
        <w:rPr>
          <w:rFonts w:ascii="Times" w:hAnsi="Times" w:cs="Times" w:hint="eastAsia"/>
          <w:color w:val="000000"/>
          <w:kern w:val="0"/>
          <w:sz w:val="32"/>
          <w:szCs w:val="32"/>
        </w:rPr>
        <w:t>（</w:t>
      </w:r>
      <w:r w:rsidR="000D1669">
        <w:rPr>
          <w:rFonts w:ascii="Times" w:hAnsi="Times" w:cs="Times"/>
          <w:color w:val="000000"/>
          <w:kern w:val="0"/>
          <w:sz w:val="32"/>
          <w:szCs w:val="32"/>
        </w:rPr>
        <w:t>grayscale image</w:t>
      </w:r>
      <w:r w:rsidR="000D1669">
        <w:rPr>
          <w:rFonts w:ascii="Times" w:hAnsi="Times" w:cs="Times" w:hint="eastAsia"/>
          <w:color w:val="000000"/>
          <w:kern w:val="0"/>
          <w:sz w:val="32"/>
          <w:szCs w:val="32"/>
        </w:rPr>
        <w:t>）中的每个数据点</w:t>
      </w:r>
      <w:r w:rsidR="00B658E4">
        <w:rPr>
          <w:rFonts w:ascii="Times" w:hAnsi="Times" w:cs="Times" w:hint="eastAsia"/>
          <w:color w:val="000000"/>
          <w:kern w:val="0"/>
          <w:sz w:val="32"/>
          <w:szCs w:val="32"/>
        </w:rPr>
        <w:t>，</w:t>
      </w:r>
      <w:r w:rsidR="008C06CB">
        <w:rPr>
          <w:rFonts w:ascii="Times" w:hAnsi="Times" w:cs="Times" w:hint="eastAsia"/>
          <w:color w:val="000000"/>
          <w:kern w:val="0"/>
          <w:sz w:val="32"/>
          <w:szCs w:val="32"/>
        </w:rPr>
        <w:t>而每个</w:t>
      </w:r>
      <w:r w:rsidR="008C06CB">
        <w:rPr>
          <w:rFonts w:ascii="Times" w:hAnsi="Times" w:cs="Times" w:hint="eastAsia"/>
          <w:color w:val="000000"/>
          <w:kern w:val="0"/>
          <w:sz w:val="32"/>
          <w:szCs w:val="32"/>
        </w:rPr>
        <w:t xml:space="preserve"> </w:t>
      </w:r>
      <w:r w:rsidR="00F65BDF">
        <w:rPr>
          <w:rFonts w:ascii="Times" w:hAnsi="Times" w:cs="Times"/>
          <w:color w:val="000000"/>
          <w:kern w:val="0"/>
          <w:sz w:val="32"/>
          <w:szCs w:val="32"/>
        </w:rPr>
        <w:t>x</w:t>
      </w:r>
      <w:r w:rsidR="00F65BDF" w:rsidRPr="003638E3">
        <w:rPr>
          <w:rFonts w:ascii="Times" w:hAnsi="Times" w:cs="Times"/>
          <w:color w:val="000000"/>
          <w:kern w:val="0"/>
          <w:sz w:val="21"/>
          <w:szCs w:val="21"/>
          <w:vertAlign w:val="subscript"/>
        </w:rPr>
        <w:t xml:space="preserve"> j</w:t>
      </w:r>
      <w:r w:rsidR="00F65BDF">
        <w:rPr>
          <w:rFonts w:ascii="Times" w:hAnsi="Times" w:cs="Times"/>
          <w:color w:val="000000"/>
          <w:kern w:val="0"/>
          <w:sz w:val="21"/>
          <w:szCs w:val="21"/>
        </w:rPr>
        <w:t xml:space="preserve"> </w:t>
      </w:r>
      <w:r w:rsidR="00F65BDF">
        <w:rPr>
          <w:rFonts w:ascii="Times" w:hAnsi="Times" w:cs="Times"/>
          <w:color w:val="000000"/>
          <w:kern w:val="0"/>
          <w:position w:val="16"/>
          <w:sz w:val="21"/>
          <w:szCs w:val="21"/>
        </w:rPr>
        <w:t>(i)</w:t>
      </w:r>
      <w:r w:rsidR="00F65BDF">
        <w:rPr>
          <w:rFonts w:ascii="Times" w:hAnsi="Times" w:cs="Times" w:hint="eastAsia"/>
          <w:color w:val="000000"/>
          <w:kern w:val="0"/>
          <w:position w:val="16"/>
          <w:sz w:val="21"/>
          <w:szCs w:val="21"/>
        </w:rPr>
        <w:t xml:space="preserve"> </w:t>
      </w:r>
      <w:r w:rsidR="008C06CB">
        <w:rPr>
          <w:rFonts w:ascii="Times" w:hAnsi="Times" w:cs="Times" w:hint="eastAsia"/>
          <w:color w:val="000000"/>
          <w:kern w:val="0"/>
          <w:sz w:val="32"/>
          <w:szCs w:val="32"/>
        </w:rPr>
        <w:t>就从</w:t>
      </w:r>
      <w:r w:rsidR="008C06CB">
        <w:rPr>
          <w:rFonts w:ascii="Times" w:hAnsi="Times" w:cs="Times" w:hint="eastAsia"/>
          <w:color w:val="000000"/>
          <w:kern w:val="0"/>
          <w:sz w:val="32"/>
          <w:szCs w:val="32"/>
        </w:rPr>
        <w:t xml:space="preserve"> </w:t>
      </w:r>
      <w:r w:rsidR="008C06CB">
        <w:rPr>
          <w:rFonts w:ascii="Times" w:hAnsi="Times" w:cs="Times"/>
          <w:color w:val="000000"/>
          <w:kern w:val="0"/>
          <w:sz w:val="32"/>
          <w:szCs w:val="32"/>
        </w:rPr>
        <w:t>{0, 1, . . . , 255}</w:t>
      </w:r>
      <w:r w:rsidR="008C06CB">
        <w:rPr>
          <w:rFonts w:ascii="Times" w:hAnsi="Times" w:cs="Times" w:hint="eastAsia"/>
          <w:color w:val="000000"/>
          <w:kern w:val="0"/>
          <w:sz w:val="32"/>
          <w:szCs w:val="32"/>
        </w:rPr>
        <w:t xml:space="preserve"> </w:t>
      </w:r>
      <w:r w:rsidR="008C06CB">
        <w:rPr>
          <w:rFonts w:ascii="Times" w:hAnsi="Times" w:cs="Times" w:hint="eastAsia"/>
          <w:color w:val="000000"/>
          <w:kern w:val="0"/>
          <w:sz w:val="32"/>
          <w:szCs w:val="32"/>
        </w:rPr>
        <w:t>中取值，对应的也就是在图像</w:t>
      </w:r>
      <w:r w:rsidR="008C06CB">
        <w:rPr>
          <w:rFonts w:ascii="Times" w:hAnsi="Times" w:cs="Times" w:hint="eastAsia"/>
          <w:color w:val="000000"/>
          <w:kern w:val="0"/>
          <w:sz w:val="32"/>
          <w:szCs w:val="32"/>
        </w:rPr>
        <w:t xml:space="preserve"> i </w:t>
      </w:r>
      <w:r w:rsidR="008C06CB">
        <w:rPr>
          <w:rFonts w:ascii="Times" w:hAnsi="Times" w:cs="Times" w:hint="eastAsia"/>
          <w:color w:val="000000"/>
          <w:kern w:val="0"/>
          <w:sz w:val="32"/>
          <w:szCs w:val="32"/>
        </w:rPr>
        <w:t>中像素</w:t>
      </w:r>
      <w:r w:rsidR="008C06CB">
        <w:rPr>
          <w:rFonts w:ascii="Times" w:hAnsi="Times" w:cs="Times" w:hint="eastAsia"/>
          <w:color w:val="000000"/>
          <w:kern w:val="0"/>
          <w:sz w:val="32"/>
          <w:szCs w:val="32"/>
        </w:rPr>
        <w:t xml:space="preserve"> j </w:t>
      </w:r>
      <w:r w:rsidR="008C06CB">
        <w:rPr>
          <w:rFonts w:ascii="Times" w:hAnsi="Times" w:cs="Times" w:hint="eastAsia"/>
          <w:color w:val="000000"/>
          <w:kern w:val="0"/>
          <w:sz w:val="32"/>
          <w:szCs w:val="32"/>
        </w:rPr>
        <w:t>位置的灰度值</w:t>
      </w:r>
      <w:r w:rsidR="00D20604">
        <w:rPr>
          <w:rFonts w:ascii="Times" w:hAnsi="Times" w:cs="Times" w:hint="eastAsia"/>
          <w:color w:val="000000"/>
          <w:kern w:val="0"/>
          <w:sz w:val="32"/>
          <w:szCs w:val="32"/>
        </w:rPr>
        <w:t>（</w:t>
      </w:r>
      <w:r w:rsidR="00D20604">
        <w:rPr>
          <w:rFonts w:ascii="Times" w:hAnsi="Times" w:cs="Times"/>
          <w:color w:val="000000"/>
          <w:kern w:val="0"/>
          <w:sz w:val="32"/>
          <w:szCs w:val="32"/>
        </w:rPr>
        <w:t>intensity value</w:t>
      </w:r>
      <w:r w:rsidR="00D20604">
        <w:rPr>
          <w:rFonts w:ascii="Times" w:hAnsi="Times" w:cs="Times" w:hint="eastAsia"/>
          <w:color w:val="000000"/>
          <w:kern w:val="0"/>
          <w:sz w:val="32"/>
          <w:szCs w:val="32"/>
        </w:rPr>
        <w:t>）</w:t>
      </w:r>
      <w:r w:rsidR="008C06CB">
        <w:rPr>
          <w:rFonts w:ascii="Times" w:hAnsi="Times" w:cs="Times" w:hint="eastAsia"/>
          <w:color w:val="000000"/>
          <w:kern w:val="0"/>
          <w:sz w:val="32"/>
          <w:szCs w:val="32"/>
        </w:rPr>
        <w:t>。</w:t>
      </w:r>
    </w:p>
    <w:p w14:paraId="5DACBD04" w14:textId="5BC4D564" w:rsidR="00277FEC" w:rsidRDefault="00277FEC" w:rsidP="0048327A">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接下来，进行了正则化之后，</w:t>
      </w:r>
      <w:r w:rsidR="008D05E0">
        <w:rPr>
          <w:rFonts w:ascii="Times" w:hAnsi="Times" w:cs="Times" w:hint="eastAsia"/>
          <w:color w:val="000000"/>
          <w:kern w:val="0"/>
          <w:sz w:val="32"/>
          <w:szCs w:val="32"/>
        </w:rPr>
        <w:t>对数据近似所处的方向，也就是“主要变异轴（</w:t>
      </w:r>
      <w:r w:rsidR="000367F3">
        <w:rPr>
          <w:rFonts w:ascii="Times" w:hAnsi="Times" w:cs="Times"/>
          <w:color w:val="000000"/>
          <w:kern w:val="0"/>
          <w:sz w:val="32"/>
          <w:szCs w:val="32"/>
        </w:rPr>
        <w:t>major axis of variation</w:t>
      </w:r>
      <w:r w:rsidR="008D05E0">
        <w:rPr>
          <w:rFonts w:ascii="Times" w:hAnsi="Times" w:cs="Times" w:hint="eastAsia"/>
          <w:color w:val="000000"/>
          <w:kern w:val="0"/>
          <w:sz w:val="32"/>
          <w:szCs w:val="32"/>
        </w:rPr>
        <w:t>）”</w:t>
      </w:r>
      <w:r w:rsidR="000367F3">
        <w:rPr>
          <w:rFonts w:ascii="Times" w:hAnsi="Times" w:cs="Times" w:hint="eastAsia"/>
          <w:color w:val="000000"/>
          <w:kern w:val="0"/>
          <w:sz w:val="32"/>
          <w:szCs w:val="32"/>
        </w:rPr>
        <w:t>u</w:t>
      </w:r>
      <w:r w:rsidR="000367F3">
        <w:rPr>
          <w:rFonts w:ascii="Times" w:hAnsi="Times" w:cs="Times" w:hint="eastAsia"/>
          <w:color w:val="000000"/>
          <w:kern w:val="0"/>
          <w:sz w:val="32"/>
          <w:szCs w:val="32"/>
        </w:rPr>
        <w:t>，该如何去计算呢？</w:t>
      </w:r>
      <w:r w:rsidR="00D8204D">
        <w:rPr>
          <w:rFonts w:ascii="Times" w:hAnsi="Times" w:cs="Times" w:hint="eastAsia"/>
          <w:color w:val="000000"/>
          <w:kern w:val="0"/>
          <w:sz w:val="32"/>
          <w:szCs w:val="32"/>
        </w:rPr>
        <w:t>一种方法是找出一个单位向量（</w:t>
      </w:r>
      <w:r w:rsidR="00D8204D">
        <w:rPr>
          <w:rFonts w:ascii="Times" w:hAnsi="Times" w:cs="Times" w:hint="eastAsia"/>
          <w:color w:val="000000"/>
          <w:kern w:val="0"/>
          <w:sz w:val="32"/>
          <w:szCs w:val="32"/>
        </w:rPr>
        <w:t>unit vector</w:t>
      </w:r>
      <w:r w:rsidR="00D8204D">
        <w:rPr>
          <w:rFonts w:ascii="Times" w:hAnsi="Times" w:cs="Times" w:hint="eastAsia"/>
          <w:color w:val="000000"/>
          <w:kern w:val="0"/>
          <w:sz w:val="32"/>
          <w:szCs w:val="32"/>
        </w:rPr>
        <w:t>）</w:t>
      </w:r>
      <w:r w:rsidR="00D8204D">
        <w:rPr>
          <w:rFonts w:ascii="Times" w:hAnsi="Times" w:cs="Times" w:hint="eastAsia"/>
          <w:color w:val="000000"/>
          <w:kern w:val="0"/>
          <w:sz w:val="32"/>
          <w:szCs w:val="32"/>
        </w:rPr>
        <w:t>u</w:t>
      </w:r>
      <w:r w:rsidR="00D8204D">
        <w:rPr>
          <w:rFonts w:ascii="Times" w:hAnsi="Times" w:cs="Times" w:hint="eastAsia"/>
          <w:color w:val="000000"/>
          <w:kern w:val="0"/>
          <w:sz w:val="32"/>
          <w:szCs w:val="32"/>
        </w:rPr>
        <w:t>，使得</w:t>
      </w:r>
      <w:r w:rsidR="00567E57">
        <w:rPr>
          <w:rFonts w:ascii="Times" w:hAnsi="Times" w:cs="Times" w:hint="eastAsia"/>
          <w:color w:val="000000"/>
          <w:kern w:val="0"/>
          <w:sz w:val="32"/>
          <w:szCs w:val="32"/>
        </w:rPr>
        <w:t>数据投影在</w:t>
      </w:r>
      <w:r w:rsidR="00567E57">
        <w:rPr>
          <w:rFonts w:ascii="Times" w:hAnsi="Times" w:cs="Times" w:hint="eastAsia"/>
          <w:color w:val="000000"/>
          <w:kern w:val="0"/>
          <w:sz w:val="32"/>
          <w:szCs w:val="32"/>
        </w:rPr>
        <w:t xml:space="preserve"> u </w:t>
      </w:r>
      <w:r w:rsidR="00567E57">
        <w:rPr>
          <w:rFonts w:ascii="Times" w:hAnsi="Times" w:cs="Times" w:hint="eastAsia"/>
          <w:color w:val="000000"/>
          <w:kern w:val="0"/>
          <w:sz w:val="32"/>
          <w:szCs w:val="32"/>
        </w:rPr>
        <w:t>的方向上的时候，投影的数据的方差（</w:t>
      </w:r>
      <w:r w:rsidR="00567E57">
        <w:rPr>
          <w:rFonts w:ascii="Times" w:hAnsi="Times" w:cs="Times" w:hint="eastAsia"/>
          <w:color w:val="000000"/>
          <w:kern w:val="0"/>
          <w:sz w:val="32"/>
          <w:szCs w:val="32"/>
        </w:rPr>
        <w:t>variance</w:t>
      </w:r>
      <w:r w:rsidR="00567E57">
        <w:rPr>
          <w:rFonts w:ascii="Times" w:hAnsi="Times" w:cs="Times" w:hint="eastAsia"/>
          <w:color w:val="000000"/>
          <w:kern w:val="0"/>
          <w:sz w:val="32"/>
          <w:szCs w:val="32"/>
        </w:rPr>
        <w:t>）最大</w:t>
      </w:r>
      <w:r w:rsidR="006C798B">
        <w:rPr>
          <w:rFonts w:ascii="Times" w:hAnsi="Times" w:cs="Times" w:hint="eastAsia"/>
          <w:color w:val="000000"/>
          <w:kern w:val="0"/>
          <w:sz w:val="32"/>
          <w:szCs w:val="32"/>
        </w:rPr>
        <w:t>。</w:t>
      </w:r>
    </w:p>
    <w:p w14:paraId="46DC39D0" w14:textId="15EFFFD9" w:rsidR="00277FEC" w:rsidRPr="008D05E0" w:rsidRDefault="00176E22" w:rsidP="0048327A">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直观来看，</w:t>
      </w:r>
      <w:r w:rsidR="008F2D9F">
        <w:rPr>
          <w:rFonts w:ascii="Times" w:hAnsi="Times" w:cs="Times" w:hint="eastAsia"/>
          <w:color w:val="000000"/>
          <w:kern w:val="0"/>
          <w:sz w:val="32"/>
          <w:szCs w:val="32"/>
        </w:rPr>
        <w:t>在这个方向上，</w:t>
      </w:r>
      <w:r w:rsidR="009729B6">
        <w:rPr>
          <w:rFonts w:ascii="Times" w:hAnsi="Times" w:cs="Times" w:hint="eastAsia"/>
          <w:color w:val="000000"/>
          <w:kern w:val="0"/>
          <w:sz w:val="32"/>
          <w:szCs w:val="32"/>
        </w:rPr>
        <w:t>数据开始有一定规模的方差（</w:t>
      </w:r>
      <w:r w:rsidR="009729B6">
        <w:rPr>
          <w:rFonts w:ascii="Times" w:hAnsi="Times" w:cs="Times" w:hint="eastAsia"/>
          <w:color w:val="000000"/>
          <w:kern w:val="0"/>
          <w:sz w:val="32"/>
          <w:szCs w:val="32"/>
        </w:rPr>
        <w:t>variance</w:t>
      </w:r>
      <w:r w:rsidR="009729B6">
        <w:rPr>
          <w:rFonts w:ascii="Times" w:hAnsi="Times" w:cs="Times" w:hint="eastAsia"/>
          <w:color w:val="000000"/>
          <w:kern w:val="0"/>
          <w:sz w:val="32"/>
          <w:szCs w:val="32"/>
        </w:rPr>
        <w:t>）</w:t>
      </w:r>
      <w:r w:rsidR="009729B6">
        <w:rPr>
          <w:rFonts w:ascii="Times" w:hAnsi="Times" w:cs="Times" w:hint="eastAsia"/>
          <w:color w:val="000000"/>
          <w:kern w:val="0"/>
          <w:sz w:val="32"/>
          <w:szCs w:val="32"/>
        </w:rPr>
        <w:t>/</w:t>
      </w:r>
      <w:r w:rsidR="009729B6">
        <w:rPr>
          <w:rFonts w:ascii="Times" w:hAnsi="Times" w:cs="Times" w:hint="eastAsia"/>
          <w:color w:val="000000"/>
          <w:kern w:val="0"/>
          <w:sz w:val="32"/>
          <w:szCs w:val="32"/>
        </w:rPr>
        <w:t>信息量（</w:t>
      </w:r>
      <w:r w:rsidR="009729B6">
        <w:rPr>
          <w:rFonts w:ascii="Times" w:hAnsi="Times" w:cs="Times" w:hint="eastAsia"/>
          <w:color w:val="000000"/>
          <w:kern w:val="0"/>
          <w:sz w:val="32"/>
          <w:szCs w:val="32"/>
        </w:rPr>
        <w:t>information</w:t>
      </w:r>
      <w:r w:rsidR="009729B6">
        <w:rPr>
          <w:rFonts w:ascii="Times" w:hAnsi="Times" w:cs="Times" w:hint="eastAsia"/>
          <w:color w:val="000000"/>
          <w:kern w:val="0"/>
          <w:sz w:val="32"/>
          <w:szCs w:val="32"/>
        </w:rPr>
        <w:t>）。</w:t>
      </w:r>
      <w:r w:rsidR="00D24574">
        <w:rPr>
          <w:rFonts w:ascii="Times" w:hAnsi="Times" w:cs="Times" w:hint="eastAsia"/>
          <w:color w:val="000000"/>
          <w:kern w:val="0"/>
          <w:sz w:val="32"/>
          <w:szCs w:val="32"/>
        </w:rPr>
        <w:t>我们要选择的是这样一个方向的单位向量</w:t>
      </w:r>
      <w:r w:rsidR="00D24574">
        <w:rPr>
          <w:rFonts w:ascii="Times" w:hAnsi="Times" w:cs="Times" w:hint="eastAsia"/>
          <w:color w:val="000000"/>
          <w:kern w:val="0"/>
          <w:sz w:val="32"/>
          <w:szCs w:val="32"/>
        </w:rPr>
        <w:t xml:space="preserve"> u</w:t>
      </w:r>
      <w:r w:rsidR="00D24574">
        <w:rPr>
          <w:rFonts w:ascii="Times" w:hAnsi="Times" w:cs="Times" w:hint="eastAsia"/>
          <w:color w:val="000000"/>
          <w:kern w:val="0"/>
          <w:sz w:val="32"/>
          <w:szCs w:val="32"/>
        </w:rPr>
        <w:t>：数据能近似投放到与单位向量</w:t>
      </w:r>
      <w:r w:rsidR="00D24574">
        <w:rPr>
          <w:rFonts w:ascii="Times" w:hAnsi="Times" w:cs="Times" w:hint="eastAsia"/>
          <w:color w:val="000000"/>
          <w:kern w:val="0"/>
          <w:sz w:val="32"/>
          <w:szCs w:val="32"/>
        </w:rPr>
        <w:t xml:space="preserve"> u </w:t>
      </w:r>
      <w:r w:rsidR="00D24574">
        <w:rPr>
          <w:rFonts w:ascii="Times" w:hAnsi="Times" w:cs="Times" w:hint="eastAsia"/>
          <w:color w:val="000000"/>
          <w:kern w:val="0"/>
          <w:sz w:val="32"/>
          <w:szCs w:val="32"/>
        </w:rPr>
        <w:t>一致的方向（</w:t>
      </w:r>
      <w:r w:rsidR="00D24574">
        <w:rPr>
          <w:rFonts w:ascii="Times" w:hAnsi="Times" w:cs="Times" w:hint="eastAsia"/>
          <w:color w:val="000000"/>
          <w:kern w:val="0"/>
          <w:sz w:val="32"/>
          <w:szCs w:val="32"/>
        </w:rPr>
        <w:t>direction</w:t>
      </w:r>
      <w:r w:rsidR="00D24574">
        <w:rPr>
          <w:rFonts w:ascii="Times" w:hAnsi="Times" w:cs="Times" w:hint="eastAsia"/>
          <w:color w:val="000000"/>
          <w:kern w:val="0"/>
          <w:sz w:val="32"/>
          <w:szCs w:val="32"/>
        </w:rPr>
        <w:t>）</w:t>
      </w:r>
      <w:r w:rsidR="00D24574">
        <w:rPr>
          <w:rFonts w:ascii="Times" w:hAnsi="Times" w:cs="Times" w:hint="eastAsia"/>
          <w:color w:val="000000"/>
          <w:kern w:val="0"/>
          <w:sz w:val="32"/>
          <w:szCs w:val="32"/>
        </w:rPr>
        <w:t>/</w:t>
      </w:r>
      <w:r w:rsidR="00D24574">
        <w:rPr>
          <w:rFonts w:ascii="Times" w:hAnsi="Times" w:cs="Times" w:hint="eastAsia"/>
          <w:color w:val="000000"/>
          <w:kern w:val="0"/>
          <w:sz w:val="32"/>
          <w:szCs w:val="32"/>
        </w:rPr>
        <w:t>子空间（</w:t>
      </w:r>
      <w:r w:rsidR="00D24574">
        <w:rPr>
          <w:rFonts w:ascii="Times" w:hAnsi="Times" w:cs="Times" w:hint="eastAsia"/>
          <w:color w:val="000000"/>
          <w:kern w:val="0"/>
          <w:sz w:val="32"/>
          <w:szCs w:val="32"/>
        </w:rPr>
        <w:t>subspace</w:t>
      </w:r>
      <w:r w:rsidR="00D24574">
        <w:rPr>
          <w:rFonts w:ascii="Times" w:hAnsi="Times" w:cs="Times" w:hint="eastAsia"/>
          <w:color w:val="000000"/>
          <w:kern w:val="0"/>
          <w:sz w:val="32"/>
          <w:szCs w:val="32"/>
        </w:rPr>
        <w:t>），并且尽可能多地保留上面的方差（</w:t>
      </w:r>
      <w:r w:rsidR="00D24574">
        <w:rPr>
          <w:rFonts w:ascii="Times" w:hAnsi="Times" w:cs="Times" w:hint="eastAsia"/>
          <w:color w:val="000000"/>
          <w:kern w:val="0"/>
          <w:sz w:val="32"/>
          <w:szCs w:val="32"/>
        </w:rPr>
        <w:t>variance</w:t>
      </w:r>
      <w:r w:rsidR="00D24574">
        <w:rPr>
          <w:rFonts w:ascii="Times" w:hAnsi="Times" w:cs="Times" w:hint="eastAsia"/>
          <w:color w:val="000000"/>
          <w:kern w:val="0"/>
          <w:sz w:val="32"/>
          <w:szCs w:val="32"/>
        </w:rPr>
        <w:t>）。</w:t>
      </w:r>
    </w:p>
    <w:p w14:paraId="49DDDDC0" w14:textId="2160F34D" w:rsidR="00DF0671" w:rsidRDefault="00DF0671" w:rsidP="0048327A">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设下面的数据集，我们已经进行了正则化步骤（</w:t>
      </w:r>
      <w:r>
        <w:rPr>
          <w:rFonts w:ascii="Times" w:hAnsi="Times" w:cs="Times"/>
          <w:color w:val="000000"/>
          <w:kern w:val="0"/>
          <w:sz w:val="32"/>
          <w:szCs w:val="32"/>
        </w:rPr>
        <w:t>normalization steps</w:t>
      </w:r>
      <w:r>
        <w:rPr>
          <w:rFonts w:ascii="Times" w:hAnsi="Times" w:cs="Times" w:hint="eastAsia"/>
          <w:color w:val="000000"/>
          <w:kern w:val="0"/>
          <w:sz w:val="32"/>
          <w:szCs w:val="32"/>
        </w:rPr>
        <w:t>）：</w:t>
      </w:r>
    </w:p>
    <w:p w14:paraId="24494E0A" w14:textId="69181EF7" w:rsidR="00A74276" w:rsidRPr="003638E3" w:rsidRDefault="00F075D1" w:rsidP="00F075D1">
      <w:pPr>
        <w:widowControl/>
        <w:autoSpaceDE w:val="0"/>
        <w:autoSpaceDN w:val="0"/>
        <w:adjustRightInd w:val="0"/>
        <w:spacing w:after="240" w:line="360" w:lineRule="atLeast"/>
        <w:jc w:val="center"/>
        <w:rPr>
          <w:rFonts w:ascii="Times" w:hAnsi="Times" w:cs="Times"/>
          <w:color w:val="000000"/>
          <w:kern w:val="0"/>
        </w:rPr>
      </w:pPr>
      <w:r w:rsidRPr="00F075D1">
        <w:rPr>
          <w:rFonts w:ascii="Times" w:hAnsi="Times" w:cs="Times"/>
          <w:noProof/>
          <w:color w:val="000000"/>
          <w:kern w:val="0"/>
        </w:rPr>
        <w:drawing>
          <wp:inline distT="0" distB="0" distL="0" distR="0" wp14:anchorId="5D68E1B0" wp14:editId="7298E853">
            <wp:extent cx="3439160" cy="338604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3950" cy="3390762"/>
                    </a:xfrm>
                    <a:prstGeom prst="rect">
                      <a:avLst/>
                    </a:prstGeom>
                  </pic:spPr>
                </pic:pic>
              </a:graphicData>
            </a:graphic>
          </wp:inline>
        </w:drawing>
      </w:r>
    </w:p>
    <w:p w14:paraId="09D21954" w14:textId="71BDF350" w:rsidR="000A1D1C" w:rsidRDefault="000A1D1C" w:rsidP="00D4111C">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现在，加入我们选择的单位向量</w:t>
      </w:r>
      <w:r>
        <w:rPr>
          <w:rFonts w:ascii="Times" w:hAnsi="Times" w:cs="Times" w:hint="eastAsia"/>
          <w:color w:val="000000"/>
          <w:kern w:val="0"/>
          <w:sz w:val="32"/>
          <w:szCs w:val="32"/>
        </w:rPr>
        <w:t xml:space="preserve"> u </w:t>
      </w:r>
      <w:r>
        <w:rPr>
          <w:rFonts w:ascii="Times" w:hAnsi="Times" w:cs="Times" w:hint="eastAsia"/>
          <w:color w:val="000000"/>
          <w:kern w:val="0"/>
          <w:sz w:val="32"/>
          <w:szCs w:val="32"/>
        </w:rPr>
        <w:t>对应了下图中所示的方向。</w:t>
      </w:r>
      <w:r w:rsidR="004827CB">
        <w:rPr>
          <w:rFonts w:ascii="Times" w:hAnsi="Times" w:cs="Times" w:hint="eastAsia"/>
          <w:color w:val="000000"/>
          <w:kern w:val="0"/>
          <w:sz w:val="32"/>
          <w:szCs w:val="32"/>
        </w:rPr>
        <w:t>下图中的圆点表示的就是原始数据在这条线上面的投影（</w:t>
      </w:r>
      <w:r w:rsidR="004827CB">
        <w:rPr>
          <w:rFonts w:ascii="Times" w:hAnsi="Times" w:cs="Times" w:hint="eastAsia"/>
          <w:color w:val="000000"/>
          <w:kern w:val="0"/>
          <w:sz w:val="32"/>
          <w:szCs w:val="32"/>
        </w:rPr>
        <w:t>projections</w:t>
      </w:r>
      <w:r w:rsidR="004827CB">
        <w:rPr>
          <w:rFonts w:ascii="Times" w:hAnsi="Times" w:cs="Times" w:hint="eastAsia"/>
          <w:color w:val="000000"/>
          <w:kern w:val="0"/>
          <w:sz w:val="32"/>
          <w:szCs w:val="32"/>
        </w:rPr>
        <w:t>）。</w:t>
      </w:r>
    </w:p>
    <w:p w14:paraId="493320CC" w14:textId="33107196" w:rsidR="00B96739" w:rsidRDefault="00E50708" w:rsidP="00E50708">
      <w:pPr>
        <w:widowControl/>
        <w:autoSpaceDE w:val="0"/>
        <w:autoSpaceDN w:val="0"/>
        <w:adjustRightInd w:val="0"/>
        <w:spacing w:after="240" w:line="440" w:lineRule="atLeast"/>
        <w:jc w:val="center"/>
        <w:rPr>
          <w:rFonts w:ascii="Times" w:hAnsi="Times" w:cs="Times"/>
          <w:color w:val="000000"/>
          <w:kern w:val="0"/>
        </w:rPr>
      </w:pPr>
      <w:r w:rsidRPr="00E50708">
        <w:rPr>
          <w:rFonts w:ascii="Times" w:hAnsi="Times" w:cs="Times"/>
          <w:noProof/>
          <w:color w:val="000000"/>
          <w:kern w:val="0"/>
        </w:rPr>
        <w:drawing>
          <wp:inline distT="0" distB="0" distL="0" distR="0" wp14:anchorId="18E245C3" wp14:editId="699D7E41">
            <wp:extent cx="3274060" cy="3333349"/>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7735" cy="3337090"/>
                    </a:xfrm>
                    <a:prstGeom prst="rect">
                      <a:avLst/>
                    </a:prstGeom>
                  </pic:spPr>
                </pic:pic>
              </a:graphicData>
            </a:graphic>
          </wp:inline>
        </w:drawing>
      </w:r>
    </w:p>
    <w:p w14:paraId="3CC1CE89" w14:textId="1EF6695B" w:rsidR="00732BCD" w:rsidRDefault="00732BCD" w:rsidP="00AD1855">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可以看到，上面投影得到的数据依然有还算比较大的方差，而这些点距离零点也都比较远。反面样本则如下图所示，我们选择了另外一个方向的单位向量：</w:t>
      </w:r>
    </w:p>
    <w:p w14:paraId="78D07BCF" w14:textId="24D4B9C5" w:rsidR="00D4111C" w:rsidRDefault="008F2ECD" w:rsidP="008F2ECD">
      <w:pPr>
        <w:widowControl/>
        <w:autoSpaceDE w:val="0"/>
        <w:autoSpaceDN w:val="0"/>
        <w:adjustRightInd w:val="0"/>
        <w:spacing w:after="240" w:line="440" w:lineRule="atLeast"/>
        <w:jc w:val="center"/>
        <w:rPr>
          <w:rFonts w:ascii="Times" w:hAnsi="Times" w:cs="Times"/>
          <w:color w:val="000000"/>
          <w:kern w:val="0"/>
        </w:rPr>
      </w:pPr>
      <w:r w:rsidRPr="008F2ECD">
        <w:rPr>
          <w:rFonts w:ascii="Times" w:hAnsi="Times" w:cs="Times"/>
          <w:noProof/>
          <w:color w:val="000000"/>
          <w:kern w:val="0"/>
        </w:rPr>
        <w:drawing>
          <wp:inline distT="0" distB="0" distL="0" distR="0" wp14:anchorId="0FE78739" wp14:editId="4059CE78">
            <wp:extent cx="3168837" cy="32004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9074" cy="3210739"/>
                    </a:xfrm>
                    <a:prstGeom prst="rect">
                      <a:avLst/>
                    </a:prstGeom>
                  </pic:spPr>
                </pic:pic>
              </a:graphicData>
            </a:graphic>
          </wp:inline>
        </w:drawing>
      </w:r>
    </w:p>
    <w:p w14:paraId="4EC0F8F4" w14:textId="1B9161CE" w:rsidR="00BD02C4" w:rsidRDefault="00BD02C4" w:rsidP="0022101B">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上面这幅图的投影中的方差就明显小了很多，而且投影得到的点位置也距离原点更近很多。</w:t>
      </w:r>
    </w:p>
    <w:p w14:paraId="62BA2EB8" w14:textId="011F2B8D" w:rsidR="001103AA" w:rsidRPr="0084577C" w:rsidRDefault="001103AA" w:rsidP="009F2973">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我们希望能自动地选择出来</w:t>
      </w:r>
      <w:r w:rsidR="0008741B">
        <w:rPr>
          <w:rFonts w:ascii="Times" w:hAnsi="Times" w:cs="Times" w:hint="eastAsia"/>
          <w:color w:val="000000"/>
          <w:kern w:val="0"/>
          <w:sz w:val="32"/>
          <w:szCs w:val="32"/>
        </w:rPr>
        <w:t>如上面两幅图中第一幅那样的方向的单位向量</w:t>
      </w:r>
      <w:r w:rsidR="0008741B">
        <w:rPr>
          <w:rFonts w:ascii="Times" w:hAnsi="Times" w:cs="Times" w:hint="eastAsia"/>
          <w:color w:val="000000"/>
          <w:kern w:val="0"/>
          <w:sz w:val="32"/>
          <w:szCs w:val="32"/>
        </w:rPr>
        <w:t xml:space="preserve"> u</w:t>
      </w:r>
      <w:r w:rsidR="0008741B">
        <w:rPr>
          <w:rFonts w:ascii="Times" w:hAnsi="Times" w:cs="Times" w:hint="eastAsia"/>
          <w:color w:val="000000"/>
          <w:kern w:val="0"/>
          <w:sz w:val="32"/>
          <w:szCs w:val="32"/>
        </w:rPr>
        <w:t>。</w:t>
      </w:r>
      <w:r w:rsidR="00F63E17">
        <w:rPr>
          <w:rFonts w:ascii="Times" w:hAnsi="Times" w:cs="Times" w:hint="eastAsia"/>
          <w:color w:val="000000"/>
          <w:kern w:val="0"/>
          <w:sz w:val="32"/>
          <w:szCs w:val="32"/>
        </w:rPr>
        <w:t>要对这个过程进行方程化（</w:t>
      </w:r>
      <w:r w:rsidR="00F63E17">
        <w:rPr>
          <w:rFonts w:ascii="Times" w:hAnsi="Times" w:cs="Times" w:hint="eastAsia"/>
          <w:color w:val="000000"/>
          <w:kern w:val="0"/>
          <w:sz w:val="32"/>
          <w:szCs w:val="32"/>
        </w:rPr>
        <w:t>formalize</w:t>
      </w:r>
      <w:r w:rsidR="00A50720">
        <w:rPr>
          <w:rFonts w:ascii="Times" w:hAnsi="Times" w:cs="Times" w:hint="eastAsia"/>
          <w:color w:val="000000"/>
          <w:kern w:val="0"/>
          <w:sz w:val="32"/>
          <w:szCs w:val="32"/>
        </w:rPr>
        <w:t>）</w:t>
      </w:r>
      <w:r w:rsidR="00730EFA">
        <w:rPr>
          <w:rFonts w:ascii="Times" w:hAnsi="Times" w:cs="Times" w:hint="eastAsia"/>
          <w:color w:val="000000"/>
          <w:kern w:val="0"/>
          <w:sz w:val="32"/>
          <w:szCs w:val="32"/>
        </w:rPr>
        <w:t>，要注意到给定一个向量</w:t>
      </w:r>
      <w:r w:rsidR="00730EFA">
        <w:rPr>
          <w:rFonts w:ascii="Times" w:hAnsi="Times" w:cs="Times" w:hint="eastAsia"/>
          <w:color w:val="000000"/>
          <w:kern w:val="0"/>
          <w:sz w:val="32"/>
          <w:szCs w:val="32"/>
        </w:rPr>
        <w:t xml:space="preserve"> u </w:t>
      </w:r>
      <w:r w:rsidR="00730EFA">
        <w:rPr>
          <w:rFonts w:ascii="Times" w:hAnsi="Times" w:cs="Times" w:hint="eastAsia"/>
          <w:color w:val="000000"/>
          <w:kern w:val="0"/>
          <w:sz w:val="32"/>
          <w:szCs w:val="32"/>
        </w:rPr>
        <w:t>和一个点</w:t>
      </w:r>
      <w:r w:rsidR="00730EFA">
        <w:rPr>
          <w:rFonts w:ascii="Times" w:hAnsi="Times" w:cs="Times" w:hint="eastAsia"/>
          <w:color w:val="000000"/>
          <w:kern w:val="0"/>
          <w:sz w:val="32"/>
          <w:szCs w:val="32"/>
        </w:rPr>
        <w:t xml:space="preserve"> x</w:t>
      </w:r>
      <w:r w:rsidR="00730EFA">
        <w:rPr>
          <w:rFonts w:ascii="Times" w:hAnsi="Times" w:cs="Times" w:hint="eastAsia"/>
          <w:color w:val="000000"/>
          <w:kern w:val="0"/>
          <w:sz w:val="32"/>
          <w:szCs w:val="32"/>
        </w:rPr>
        <w:t>，</w:t>
      </w:r>
      <w:r w:rsidR="00730EFA">
        <w:rPr>
          <w:rFonts w:ascii="Times" w:hAnsi="Times" w:cs="Times" w:hint="eastAsia"/>
          <w:color w:val="000000"/>
          <w:kern w:val="0"/>
          <w:sz w:val="32"/>
          <w:szCs w:val="32"/>
        </w:rPr>
        <w:t xml:space="preserve">x </w:t>
      </w:r>
      <w:r w:rsidR="00730EFA">
        <w:rPr>
          <w:rFonts w:ascii="Times" w:hAnsi="Times" w:cs="Times" w:hint="eastAsia"/>
          <w:color w:val="000000"/>
          <w:kern w:val="0"/>
          <w:sz w:val="32"/>
          <w:szCs w:val="32"/>
        </w:rPr>
        <w:t>投影到</w:t>
      </w:r>
      <w:r w:rsidR="00730EFA">
        <w:rPr>
          <w:rFonts w:ascii="Times" w:hAnsi="Times" w:cs="Times" w:hint="eastAsia"/>
          <w:color w:val="000000"/>
          <w:kern w:val="0"/>
          <w:sz w:val="32"/>
          <w:szCs w:val="32"/>
        </w:rPr>
        <w:t xml:space="preserve"> u </w:t>
      </w:r>
      <w:r w:rsidR="00730EFA">
        <w:rPr>
          <w:rFonts w:ascii="Times" w:hAnsi="Times" w:cs="Times" w:hint="eastAsia"/>
          <w:color w:val="000000"/>
          <w:kern w:val="0"/>
          <w:sz w:val="32"/>
          <w:szCs w:val="32"/>
        </w:rPr>
        <w:t>上的投影长度就可以用</w:t>
      </w:r>
      <w:r w:rsidR="00730EFA">
        <w:rPr>
          <w:rFonts w:ascii="Times" w:hAnsi="Times" w:cs="Times" w:hint="eastAsia"/>
          <w:color w:val="000000"/>
          <w:kern w:val="0"/>
          <w:sz w:val="32"/>
          <w:szCs w:val="32"/>
        </w:rPr>
        <w:t xml:space="preserve"> </w:t>
      </w:r>
      <w:r w:rsidR="00F23D0F">
        <w:rPr>
          <w:rFonts w:ascii="Times" w:hAnsi="Times" w:cs="Times"/>
          <w:color w:val="000000"/>
          <w:kern w:val="0"/>
          <w:sz w:val="32"/>
          <w:szCs w:val="32"/>
        </w:rPr>
        <w:t>x</w:t>
      </w:r>
      <w:r w:rsidR="00F23D0F">
        <w:rPr>
          <w:rFonts w:ascii="Times" w:hAnsi="Times" w:cs="Times"/>
          <w:color w:val="000000"/>
          <w:kern w:val="0"/>
          <w:position w:val="10"/>
          <w:sz w:val="21"/>
          <w:szCs w:val="21"/>
        </w:rPr>
        <w:t xml:space="preserve">T </w:t>
      </w:r>
      <w:r w:rsidR="00F23D0F">
        <w:rPr>
          <w:rFonts w:ascii="Times" w:hAnsi="Times" w:cs="Times"/>
          <w:color w:val="000000"/>
          <w:kern w:val="0"/>
          <w:sz w:val="32"/>
          <w:szCs w:val="32"/>
        </w:rPr>
        <w:t xml:space="preserve">u </w:t>
      </w:r>
      <w:r w:rsidR="00730EFA">
        <w:rPr>
          <w:rFonts w:ascii="Times" w:hAnsi="Times" w:cs="Times" w:hint="eastAsia"/>
          <w:color w:val="000000"/>
          <w:kern w:val="0"/>
          <w:sz w:val="32"/>
          <w:szCs w:val="32"/>
        </w:rPr>
        <w:t>来得到。</w:t>
      </w:r>
      <w:r w:rsidR="00AC7FED">
        <w:rPr>
          <w:rFonts w:ascii="Times" w:hAnsi="Times" w:cs="Times" w:hint="eastAsia"/>
          <w:color w:val="000000"/>
          <w:kern w:val="0"/>
          <w:sz w:val="32"/>
          <w:szCs w:val="32"/>
        </w:rPr>
        <w:t>也就是说，如果</w:t>
      </w:r>
      <w:r w:rsidR="00AC7FED">
        <w:rPr>
          <w:rFonts w:ascii="Times" w:hAnsi="Times" w:cs="Times" w:hint="eastAsia"/>
          <w:color w:val="000000"/>
          <w:kern w:val="0"/>
          <w:sz w:val="32"/>
          <w:szCs w:val="32"/>
        </w:rPr>
        <w:t xml:space="preserve"> </w:t>
      </w:r>
      <w:r w:rsidR="00AC7FED">
        <w:rPr>
          <w:rFonts w:ascii="Times" w:hAnsi="Times" w:cs="Times"/>
          <w:color w:val="000000"/>
          <w:kern w:val="0"/>
          <w:sz w:val="32"/>
          <w:szCs w:val="32"/>
        </w:rPr>
        <w:t>x</w:t>
      </w:r>
      <w:r w:rsidR="00AC7FED">
        <w:rPr>
          <w:rFonts w:ascii="Times" w:hAnsi="Times" w:cs="Times"/>
          <w:color w:val="000000"/>
          <w:kern w:val="0"/>
          <w:position w:val="10"/>
          <w:sz w:val="21"/>
          <w:szCs w:val="21"/>
        </w:rPr>
        <w:t>(i)</w:t>
      </w:r>
      <w:r w:rsidR="00AC7FED">
        <w:rPr>
          <w:rFonts w:ascii="Times" w:hAnsi="Times" w:cs="Times" w:hint="eastAsia"/>
          <w:color w:val="000000"/>
          <w:kern w:val="0"/>
          <w:position w:val="10"/>
          <w:sz w:val="21"/>
          <w:szCs w:val="21"/>
        </w:rPr>
        <w:t xml:space="preserve"> </w:t>
      </w:r>
      <w:r w:rsidR="00AC7FED">
        <w:rPr>
          <w:rFonts w:ascii="Times" w:hAnsi="Times" w:cs="Times" w:hint="eastAsia"/>
          <w:color w:val="000000"/>
          <w:kern w:val="0"/>
          <w:sz w:val="32"/>
          <w:szCs w:val="32"/>
        </w:rPr>
        <w:t>是我们数据集中的一个点（</w:t>
      </w:r>
      <w:r w:rsidR="00332C56">
        <w:rPr>
          <w:rFonts w:ascii="Times" w:hAnsi="Times" w:cs="Times" w:hint="eastAsia"/>
          <w:color w:val="000000"/>
          <w:kern w:val="0"/>
          <w:sz w:val="32"/>
          <w:szCs w:val="32"/>
        </w:rPr>
        <w:t>上面几个图中画叉的</w:t>
      </w:r>
      <w:r w:rsidR="00332C56">
        <w:rPr>
          <w:rFonts w:ascii="Times" w:hAnsi="Times" w:cs="Times" w:hint="eastAsia"/>
          <w:color w:val="000000"/>
          <w:kern w:val="0"/>
          <w:sz w:val="32"/>
          <w:szCs w:val="32"/>
        </w:rPr>
        <w:t xml:space="preserve"> x </w:t>
      </w:r>
      <w:r w:rsidR="00332C56">
        <w:rPr>
          <w:rFonts w:ascii="Times" w:hAnsi="Times" w:cs="Times" w:hint="eastAsia"/>
          <w:color w:val="000000"/>
          <w:kern w:val="0"/>
          <w:sz w:val="32"/>
          <w:szCs w:val="32"/>
        </w:rPr>
        <w:t>点</w:t>
      </w:r>
      <w:r w:rsidR="00DA4CD7">
        <w:rPr>
          <w:rFonts w:ascii="Times" w:hAnsi="Times" w:cs="Times" w:hint="eastAsia"/>
          <w:color w:val="000000"/>
          <w:kern w:val="0"/>
          <w:sz w:val="32"/>
          <w:szCs w:val="32"/>
        </w:rPr>
        <w:t>中的一个</w:t>
      </w:r>
      <w:r w:rsidR="00AC7FED">
        <w:rPr>
          <w:rFonts w:ascii="Times" w:hAnsi="Times" w:cs="Times" w:hint="eastAsia"/>
          <w:color w:val="000000"/>
          <w:kern w:val="0"/>
          <w:sz w:val="32"/>
          <w:szCs w:val="32"/>
        </w:rPr>
        <w:t>）</w:t>
      </w:r>
      <w:r w:rsidR="0084577C">
        <w:rPr>
          <w:rFonts w:ascii="Times" w:hAnsi="Times" w:cs="Times" w:hint="eastAsia"/>
          <w:color w:val="000000"/>
          <w:kern w:val="0"/>
          <w:sz w:val="32"/>
          <w:szCs w:val="32"/>
        </w:rPr>
        <w:t>，那么这个点在</w:t>
      </w:r>
      <w:r w:rsidR="0084577C">
        <w:rPr>
          <w:rFonts w:ascii="Times" w:hAnsi="Times" w:cs="Times" w:hint="eastAsia"/>
          <w:color w:val="000000"/>
          <w:kern w:val="0"/>
          <w:sz w:val="32"/>
          <w:szCs w:val="32"/>
        </w:rPr>
        <w:t xml:space="preserve"> u </w:t>
      </w:r>
      <w:r w:rsidR="0084577C">
        <w:rPr>
          <w:rFonts w:ascii="Times" w:hAnsi="Times" w:cs="Times" w:hint="eastAsia"/>
          <w:color w:val="000000"/>
          <w:kern w:val="0"/>
          <w:sz w:val="32"/>
          <w:szCs w:val="32"/>
        </w:rPr>
        <w:t>上的投影（对应的是图中的圆点）就是从原点到</w:t>
      </w:r>
      <w:r w:rsidR="0084577C">
        <w:rPr>
          <w:rFonts w:ascii="Times" w:hAnsi="Times" w:cs="Times" w:hint="eastAsia"/>
          <w:color w:val="000000"/>
          <w:kern w:val="0"/>
          <w:sz w:val="32"/>
          <w:szCs w:val="32"/>
        </w:rPr>
        <w:t xml:space="preserve"> </w:t>
      </w:r>
      <w:r w:rsidR="0084577C">
        <w:rPr>
          <w:rFonts w:ascii="Times" w:hAnsi="Times" w:cs="Times"/>
          <w:color w:val="000000"/>
          <w:kern w:val="0"/>
          <w:sz w:val="32"/>
          <w:szCs w:val="32"/>
        </w:rPr>
        <w:t>x</w:t>
      </w:r>
      <w:r w:rsidR="0084577C">
        <w:rPr>
          <w:rFonts w:ascii="Times" w:hAnsi="Times" w:cs="Times"/>
          <w:color w:val="000000"/>
          <w:kern w:val="0"/>
          <w:position w:val="10"/>
          <w:sz w:val="21"/>
          <w:szCs w:val="21"/>
        </w:rPr>
        <w:t xml:space="preserve">T </w:t>
      </w:r>
      <w:r w:rsidR="0084577C">
        <w:rPr>
          <w:rFonts w:ascii="Times" w:hAnsi="Times" w:cs="Times"/>
          <w:color w:val="000000"/>
          <w:kern w:val="0"/>
          <w:sz w:val="32"/>
          <w:szCs w:val="32"/>
        </w:rPr>
        <w:t>u</w:t>
      </w:r>
      <w:r w:rsidR="0084577C">
        <w:rPr>
          <w:rFonts w:ascii="Times" w:hAnsi="Times" w:cs="Times" w:hint="eastAsia"/>
          <w:color w:val="000000"/>
          <w:kern w:val="0"/>
          <w:sz w:val="32"/>
          <w:szCs w:val="32"/>
        </w:rPr>
        <w:t xml:space="preserve"> </w:t>
      </w:r>
      <w:r w:rsidR="0084577C">
        <w:rPr>
          <w:rFonts w:ascii="Times" w:hAnsi="Times" w:cs="Times" w:hint="eastAsia"/>
          <w:color w:val="000000"/>
          <w:kern w:val="0"/>
          <w:sz w:val="32"/>
          <w:szCs w:val="32"/>
        </w:rPr>
        <w:t>的距离。</w:t>
      </w:r>
      <w:r w:rsidR="00155F33">
        <w:rPr>
          <w:rFonts w:ascii="Times" w:hAnsi="Times" w:cs="Times" w:hint="eastAsia"/>
          <w:color w:val="000000"/>
          <w:kern w:val="0"/>
          <w:sz w:val="32"/>
          <w:szCs w:val="32"/>
        </w:rPr>
        <w:t>因此，要最大化投影的方差，就要找到一个能够将下面式子最大化的单位长度向量</w:t>
      </w:r>
      <w:r w:rsidR="00155F33">
        <w:rPr>
          <w:rFonts w:ascii="Times" w:hAnsi="Times" w:cs="Times" w:hint="eastAsia"/>
          <w:color w:val="000000"/>
          <w:kern w:val="0"/>
          <w:sz w:val="32"/>
          <w:szCs w:val="32"/>
        </w:rPr>
        <w:t xml:space="preserve"> u</w:t>
      </w:r>
      <w:r w:rsidR="00155F33">
        <w:rPr>
          <w:rFonts w:ascii="Times" w:hAnsi="Times" w:cs="Times" w:hint="eastAsia"/>
          <w:color w:val="000000"/>
          <w:kern w:val="0"/>
          <w:sz w:val="32"/>
          <w:szCs w:val="32"/>
        </w:rPr>
        <w:t>：</w:t>
      </w:r>
    </w:p>
    <w:p w14:paraId="05E78CB4" w14:textId="4B2AA40E" w:rsidR="0022101B" w:rsidRPr="009F2973" w:rsidRDefault="006512B1" w:rsidP="006512B1">
      <w:pPr>
        <w:widowControl/>
        <w:autoSpaceDE w:val="0"/>
        <w:autoSpaceDN w:val="0"/>
        <w:adjustRightInd w:val="0"/>
        <w:spacing w:after="240" w:line="360" w:lineRule="atLeast"/>
        <w:jc w:val="center"/>
        <w:rPr>
          <w:rFonts w:ascii="Times" w:hAnsi="Times" w:cs="Times"/>
          <w:color w:val="000000"/>
          <w:kern w:val="0"/>
        </w:rPr>
      </w:pPr>
      <w:r w:rsidRPr="006512B1">
        <w:rPr>
          <w:rFonts w:ascii="Times" w:hAnsi="Times" w:cs="Times"/>
          <w:noProof/>
          <w:color w:val="000000"/>
          <w:kern w:val="0"/>
        </w:rPr>
        <w:drawing>
          <wp:inline distT="0" distB="0" distL="0" distR="0" wp14:anchorId="3DE48042" wp14:editId="5B9CD753">
            <wp:extent cx="3732349" cy="1412240"/>
            <wp:effectExtent l="0" t="0" r="1905"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9983" cy="1415129"/>
                    </a:xfrm>
                    <a:prstGeom prst="rect">
                      <a:avLst/>
                    </a:prstGeom>
                  </pic:spPr>
                </pic:pic>
              </a:graphicData>
            </a:graphic>
          </wp:inline>
        </w:drawing>
      </w:r>
    </w:p>
    <w:p w14:paraId="0C01C011" w14:textId="77777777" w:rsidR="00D4111C" w:rsidRDefault="00D4111C" w:rsidP="00B96739">
      <w:pPr>
        <w:widowControl/>
        <w:autoSpaceDE w:val="0"/>
        <w:autoSpaceDN w:val="0"/>
        <w:adjustRightInd w:val="0"/>
        <w:spacing w:after="240" w:line="440" w:lineRule="atLeast"/>
        <w:jc w:val="left"/>
        <w:rPr>
          <w:rFonts w:ascii="Times" w:hAnsi="Times" w:cs="Times"/>
          <w:color w:val="000000"/>
          <w:kern w:val="0"/>
        </w:rPr>
      </w:pPr>
    </w:p>
    <w:p w14:paraId="71739EA1" w14:textId="69411FBD" w:rsidR="008C1646" w:rsidRDefault="00856A95" w:rsidP="00AB7DB1">
      <w:pPr>
        <w:widowControl/>
        <w:autoSpaceDE w:val="0"/>
        <w:autoSpaceDN w:val="0"/>
        <w:adjustRightInd w:val="0"/>
        <w:spacing w:after="240" w:line="360" w:lineRule="atLeast"/>
        <w:jc w:val="left"/>
        <w:rPr>
          <w:rFonts w:ascii="Times" w:hAnsi="Times" w:cs="Times"/>
          <w:color w:val="000000"/>
          <w:kern w:val="0"/>
          <w:sz w:val="32"/>
          <w:szCs w:val="32"/>
        </w:rPr>
      </w:pPr>
      <w:r w:rsidRPr="00BA33A6">
        <w:rPr>
          <w:rFonts w:ascii="Times" w:hAnsi="Times" w:cs="Times"/>
          <w:color w:val="000000"/>
          <w:kern w:val="0"/>
          <w:sz w:val="32"/>
          <w:szCs w:val="32"/>
          <w:highlight w:val="yellow"/>
        </w:rPr>
        <w:t>We easily recognize that the maximizing this subject to ||u||</w:t>
      </w:r>
      <w:r w:rsidRPr="00BA33A6">
        <w:rPr>
          <w:rFonts w:ascii="Times" w:hAnsi="Times" w:cs="Times"/>
          <w:color w:val="000000"/>
          <w:kern w:val="0"/>
          <w:position w:val="-6"/>
          <w:sz w:val="21"/>
          <w:szCs w:val="21"/>
          <w:highlight w:val="yellow"/>
        </w:rPr>
        <w:t xml:space="preserve">2 </w:t>
      </w:r>
      <w:r w:rsidRPr="00BA33A6">
        <w:rPr>
          <w:rFonts w:ascii="Times" w:hAnsi="Times" w:cs="Times"/>
          <w:color w:val="000000"/>
          <w:kern w:val="0"/>
          <w:sz w:val="32"/>
          <w:szCs w:val="32"/>
          <w:highlight w:val="yellow"/>
        </w:rPr>
        <w:t xml:space="preserve">= 1 gives the principal eigenvector of </w:t>
      </w:r>
      <w:r w:rsidRPr="00BA33A6">
        <w:rPr>
          <w:rFonts w:ascii="Times" w:hAnsi="Times" w:cs="Times"/>
          <w:noProof/>
          <w:color w:val="000000"/>
          <w:kern w:val="0"/>
          <w:sz w:val="32"/>
          <w:szCs w:val="32"/>
          <w:highlight w:val="yellow"/>
        </w:rPr>
        <w:drawing>
          <wp:inline distT="0" distB="0" distL="0" distR="0" wp14:anchorId="70E35A8E" wp14:editId="1860A6CE">
            <wp:extent cx="2121861" cy="335280"/>
            <wp:effectExtent l="0" t="0" r="1206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0811"/>
                    <a:stretch/>
                  </pic:blipFill>
                  <pic:spPr bwMode="auto">
                    <a:xfrm>
                      <a:off x="0" y="0"/>
                      <a:ext cx="2353120" cy="371822"/>
                    </a:xfrm>
                    <a:prstGeom prst="rect">
                      <a:avLst/>
                    </a:prstGeom>
                    <a:ln>
                      <a:noFill/>
                    </a:ln>
                    <a:extLst>
                      <a:ext uri="{53640926-AAD7-44D8-BBD7-CCE9431645EC}">
                        <a14:shadowObscured xmlns:a14="http://schemas.microsoft.com/office/drawing/2010/main"/>
                      </a:ext>
                    </a:extLst>
                  </pic:spPr>
                </pic:pic>
              </a:graphicData>
            </a:graphic>
          </wp:inline>
        </w:drawing>
      </w:r>
      <w:r w:rsidRPr="00BA33A6">
        <w:rPr>
          <w:rFonts w:ascii="Times" w:hAnsi="Times" w:cs="Times"/>
          <w:color w:val="000000"/>
          <w:kern w:val="0"/>
          <w:sz w:val="32"/>
          <w:szCs w:val="32"/>
          <w:highlight w:val="yellow"/>
        </w:rPr>
        <w:t>, which is just the empirical covariance matrix of the data (assuming it has zero mean).</w:t>
      </w:r>
      <w:r w:rsidRPr="00BA33A6">
        <w:rPr>
          <w:rFonts w:ascii="Times" w:hAnsi="Times" w:cs="Times"/>
          <w:color w:val="000000"/>
          <w:kern w:val="0"/>
          <w:position w:val="10"/>
          <w:sz w:val="21"/>
          <w:szCs w:val="21"/>
          <w:highlight w:val="yellow"/>
        </w:rPr>
        <w:t>1</w:t>
      </w:r>
      <w:r>
        <w:rPr>
          <w:rFonts w:ascii="Times" w:hAnsi="Times" w:cs="Times"/>
          <w:color w:val="000000"/>
          <w:kern w:val="0"/>
          <w:position w:val="10"/>
          <w:sz w:val="21"/>
          <w:szCs w:val="21"/>
        </w:rPr>
        <w:t xml:space="preserve"> </w:t>
      </w:r>
    </w:p>
    <w:p w14:paraId="7B996B1D" w14:textId="5CC27671" w:rsidR="008C1646" w:rsidRDefault="00F31A1D" w:rsidP="00AB7DB1">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很容易就能发现，要让上面的式子最大化，</w:t>
      </w:r>
      <w:r>
        <w:rPr>
          <w:rFonts w:ascii="Times" w:hAnsi="Times" w:cs="Times"/>
          <w:color w:val="000000"/>
          <w:kern w:val="0"/>
          <w:sz w:val="32"/>
          <w:szCs w:val="32"/>
        </w:rPr>
        <w:t>||u||</w:t>
      </w:r>
      <w:r>
        <w:rPr>
          <w:rFonts w:ascii="Times" w:hAnsi="Times" w:cs="Times"/>
          <w:color w:val="000000"/>
          <w:kern w:val="0"/>
          <w:position w:val="-6"/>
          <w:sz w:val="21"/>
          <w:szCs w:val="21"/>
        </w:rPr>
        <w:t xml:space="preserve">2 </w:t>
      </w:r>
      <w:r>
        <w:rPr>
          <w:rFonts w:ascii="Times" w:hAnsi="Times" w:cs="Times"/>
          <w:color w:val="000000"/>
          <w:kern w:val="0"/>
          <w:sz w:val="32"/>
          <w:szCs w:val="32"/>
        </w:rPr>
        <w:t>= 1</w:t>
      </w:r>
      <w:r>
        <w:rPr>
          <w:rFonts w:ascii="Times" w:hAnsi="Times" w:cs="Times" w:hint="eastAsia"/>
          <w:color w:val="000000"/>
          <w:kern w:val="0"/>
          <w:sz w:val="32"/>
          <w:szCs w:val="32"/>
        </w:rPr>
        <w:t xml:space="preserve"> </w:t>
      </w:r>
      <w:r>
        <w:rPr>
          <w:rFonts w:ascii="Times" w:hAnsi="Times" w:cs="Times" w:hint="eastAsia"/>
          <w:color w:val="000000"/>
          <w:kern w:val="0"/>
          <w:sz w:val="32"/>
          <w:szCs w:val="32"/>
        </w:rPr>
        <w:t>给出了</w:t>
      </w:r>
      <w:r w:rsidR="00FC1300" w:rsidRPr="00856A95">
        <w:rPr>
          <w:rFonts w:ascii="Times" w:hAnsi="Times" w:cs="Times"/>
          <w:noProof/>
          <w:color w:val="000000"/>
          <w:kern w:val="0"/>
          <w:sz w:val="32"/>
          <w:szCs w:val="32"/>
        </w:rPr>
        <w:drawing>
          <wp:inline distT="0" distB="0" distL="0" distR="0" wp14:anchorId="47A05A41" wp14:editId="6DB344BB">
            <wp:extent cx="2121861" cy="335280"/>
            <wp:effectExtent l="0" t="0" r="1206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0811"/>
                    <a:stretch/>
                  </pic:blipFill>
                  <pic:spPr bwMode="auto">
                    <a:xfrm>
                      <a:off x="0" y="0"/>
                      <a:ext cx="2353120" cy="371822"/>
                    </a:xfrm>
                    <a:prstGeom prst="rect">
                      <a:avLst/>
                    </a:prstGeom>
                    <a:ln>
                      <a:noFill/>
                    </a:ln>
                    <a:extLst>
                      <a:ext uri="{53640926-AAD7-44D8-BBD7-CCE9431645EC}">
                        <a14:shadowObscured xmlns:a14="http://schemas.microsoft.com/office/drawing/2010/main"/>
                      </a:ext>
                    </a:extLst>
                  </pic:spPr>
                </pic:pic>
              </a:graphicData>
            </a:graphic>
          </wp:inline>
        </w:drawing>
      </w:r>
      <w:r>
        <w:rPr>
          <w:rFonts w:ascii="Times" w:hAnsi="Times" w:cs="Times" w:hint="eastAsia"/>
          <w:color w:val="000000"/>
          <w:kern w:val="0"/>
          <w:sz w:val="32"/>
          <w:szCs w:val="32"/>
        </w:rPr>
        <w:t xml:space="preserve"> </w:t>
      </w:r>
      <w:r>
        <w:rPr>
          <w:rFonts w:ascii="Times" w:hAnsi="Times" w:cs="Times" w:hint="eastAsia"/>
          <w:color w:val="000000"/>
          <w:kern w:val="0"/>
          <w:sz w:val="32"/>
          <w:szCs w:val="32"/>
        </w:rPr>
        <w:t>的主特征向量</w:t>
      </w:r>
      <w:r w:rsidR="00FC1300">
        <w:rPr>
          <w:rFonts w:ascii="Times" w:hAnsi="Times" w:cs="Times" w:hint="eastAsia"/>
          <w:color w:val="000000"/>
          <w:kern w:val="0"/>
          <w:sz w:val="32"/>
          <w:szCs w:val="32"/>
        </w:rPr>
        <w:t>（</w:t>
      </w:r>
      <w:r w:rsidR="00FC1300">
        <w:rPr>
          <w:rFonts w:ascii="Times" w:hAnsi="Times" w:cs="Times"/>
          <w:color w:val="000000"/>
          <w:kern w:val="0"/>
          <w:sz w:val="32"/>
          <w:szCs w:val="32"/>
        </w:rPr>
        <w:t>principal eigenvector</w:t>
      </w:r>
      <w:r w:rsidR="00FC1300">
        <w:rPr>
          <w:rFonts w:ascii="Times" w:hAnsi="Times" w:cs="Times" w:hint="eastAsia"/>
          <w:color w:val="000000"/>
          <w:kern w:val="0"/>
          <w:sz w:val="32"/>
          <w:szCs w:val="32"/>
        </w:rPr>
        <w:t>）</w:t>
      </w:r>
      <w:r w:rsidR="00A379D9">
        <w:rPr>
          <w:rFonts w:ascii="Times" w:hAnsi="Times" w:cs="Times" w:hint="eastAsia"/>
          <w:color w:val="000000"/>
          <w:kern w:val="0"/>
          <w:sz w:val="32"/>
          <w:szCs w:val="32"/>
        </w:rPr>
        <w:t>，而这也正好就是数据的经验协方差矩阵（假设有零均值）。</w:t>
      </w:r>
      <w:r w:rsidR="00564D35">
        <w:rPr>
          <w:rFonts w:ascii="Times" w:hAnsi="Times" w:cs="Times"/>
          <w:color w:val="000000"/>
          <w:kern w:val="0"/>
          <w:position w:val="10"/>
          <w:sz w:val="21"/>
          <w:szCs w:val="21"/>
        </w:rPr>
        <w:t>1</w:t>
      </w:r>
    </w:p>
    <w:p w14:paraId="1F32BB7D" w14:textId="50AA49FF" w:rsidR="005636EF" w:rsidRPr="006E2F8F" w:rsidRDefault="00D12F82" w:rsidP="00AB7DB1">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总结一下，如果我们要找一个</w:t>
      </w:r>
      <w:r>
        <w:rPr>
          <w:rFonts w:ascii="Times" w:hAnsi="Times" w:cs="Times" w:hint="eastAsia"/>
          <w:color w:val="000000"/>
          <w:kern w:val="0"/>
          <w:sz w:val="32"/>
          <w:szCs w:val="32"/>
        </w:rPr>
        <w:t xml:space="preserve"> 1</w:t>
      </w:r>
      <w:r>
        <w:rPr>
          <w:rFonts w:ascii="Times" w:hAnsi="Times" w:cs="Times" w:hint="eastAsia"/>
          <w:color w:val="000000"/>
          <w:kern w:val="0"/>
          <w:sz w:val="32"/>
          <w:szCs w:val="32"/>
        </w:rPr>
        <w:t>维度子控件来近似数据，就要选择</w:t>
      </w:r>
      <w:r w:rsidR="001956E1">
        <w:rPr>
          <w:rFonts w:ascii="Times" w:hAnsi="Times" w:cs="Times" w:hint="eastAsia"/>
          <w:color w:val="000000"/>
          <w:kern w:val="0"/>
          <w:sz w:val="32"/>
          <w:szCs w:val="32"/>
        </w:rPr>
        <w:t xml:space="preserve"> </w:t>
      </w:r>
      <w:r w:rsidR="001956E1">
        <w:rPr>
          <w:rFonts w:ascii="Times" w:hAnsi="Times" w:cs="Times" w:hint="eastAsia"/>
          <w:color w:val="000000"/>
          <w:kern w:val="0"/>
          <w:sz w:val="32"/>
          <w:szCs w:val="32"/>
        </w:rPr>
        <w:t>Σ</w:t>
      </w:r>
      <w:r w:rsidR="001956E1">
        <w:rPr>
          <w:rFonts w:ascii="Times" w:hAnsi="Times" w:cs="Times" w:hint="eastAsia"/>
          <w:color w:val="000000"/>
          <w:kern w:val="0"/>
          <w:sz w:val="32"/>
          <w:szCs w:val="32"/>
        </w:rPr>
        <w:t xml:space="preserve"> </w:t>
      </w:r>
      <w:r w:rsidR="001956E1">
        <w:rPr>
          <w:rFonts w:ascii="Times" w:hAnsi="Times" w:cs="Times" w:hint="eastAsia"/>
          <w:color w:val="000000"/>
          <w:kern w:val="0"/>
          <w:sz w:val="32"/>
          <w:szCs w:val="32"/>
        </w:rPr>
        <w:t>的主特征向量（</w:t>
      </w:r>
      <w:r w:rsidR="001956E1">
        <w:rPr>
          <w:rFonts w:ascii="Times" w:hAnsi="Times" w:cs="Times"/>
          <w:color w:val="000000"/>
          <w:kern w:val="0"/>
          <w:sz w:val="32"/>
          <w:szCs w:val="32"/>
        </w:rPr>
        <w:t>principal eigenvector</w:t>
      </w:r>
      <w:r w:rsidR="001956E1">
        <w:rPr>
          <w:rFonts w:ascii="Times" w:hAnsi="Times" w:cs="Times" w:hint="eastAsia"/>
          <w:color w:val="000000"/>
          <w:kern w:val="0"/>
          <w:sz w:val="32"/>
          <w:szCs w:val="32"/>
        </w:rPr>
        <w:t>）</w:t>
      </w:r>
      <w:r>
        <w:rPr>
          <w:rFonts w:ascii="Times" w:hAnsi="Times" w:cs="Times" w:hint="eastAsia"/>
          <w:color w:val="000000"/>
          <w:kern w:val="0"/>
          <w:sz w:val="32"/>
          <w:szCs w:val="32"/>
        </w:rPr>
        <w:t>作为单位向量</w:t>
      </w:r>
      <w:r>
        <w:rPr>
          <w:rFonts w:ascii="Times" w:hAnsi="Times" w:cs="Times" w:hint="eastAsia"/>
          <w:color w:val="000000"/>
          <w:kern w:val="0"/>
          <w:sz w:val="32"/>
          <w:szCs w:val="32"/>
        </w:rPr>
        <w:t xml:space="preserve"> u</w:t>
      </w:r>
      <w:r>
        <w:rPr>
          <w:rFonts w:ascii="Times" w:hAnsi="Times" w:cs="Times" w:hint="eastAsia"/>
          <w:color w:val="000000"/>
          <w:kern w:val="0"/>
          <w:sz w:val="32"/>
          <w:szCs w:val="32"/>
        </w:rPr>
        <w:t>。</w:t>
      </w:r>
      <w:r w:rsidR="005636EF">
        <w:rPr>
          <w:rFonts w:ascii="Times" w:hAnsi="Times" w:cs="Times" w:hint="eastAsia"/>
          <w:color w:val="000000"/>
          <w:kern w:val="0"/>
          <w:sz w:val="32"/>
          <w:szCs w:val="32"/>
        </w:rPr>
        <w:t>更广义地理解，就是如果要讲数据投影到一个</w:t>
      </w:r>
      <w:r w:rsidR="005636EF">
        <w:rPr>
          <w:rFonts w:ascii="Times" w:hAnsi="Times" w:cs="Times" w:hint="eastAsia"/>
          <w:color w:val="000000"/>
          <w:kern w:val="0"/>
          <w:sz w:val="32"/>
          <w:szCs w:val="32"/>
        </w:rPr>
        <w:t xml:space="preserve"> k </w:t>
      </w:r>
      <w:r w:rsidR="005636EF">
        <w:rPr>
          <w:rFonts w:ascii="Times" w:hAnsi="Times" w:cs="Times" w:hint="eastAsia"/>
          <w:color w:val="000000"/>
          <w:kern w:val="0"/>
          <w:sz w:val="32"/>
          <w:szCs w:val="32"/>
        </w:rPr>
        <w:t>维度子空间（</w:t>
      </w:r>
      <w:r w:rsidR="005636EF">
        <w:rPr>
          <w:rFonts w:ascii="Times" w:hAnsi="Times" w:cs="Times" w:hint="eastAsia"/>
          <w:color w:val="000000"/>
          <w:kern w:val="0"/>
          <w:sz w:val="32"/>
          <w:szCs w:val="32"/>
        </w:rPr>
        <w:t>k &lt; n</w:t>
      </w:r>
      <w:r w:rsidR="005636EF">
        <w:rPr>
          <w:rFonts w:ascii="Times" w:hAnsi="Times" w:cs="Times" w:hint="eastAsia"/>
          <w:color w:val="000000"/>
          <w:kern w:val="0"/>
          <w:sz w:val="32"/>
          <w:szCs w:val="32"/>
        </w:rPr>
        <w:t>），就应当选择</w:t>
      </w:r>
      <w:r w:rsidR="006E2F8F">
        <w:rPr>
          <w:rFonts w:ascii="Times" w:hAnsi="Times" w:cs="Times" w:hint="eastAsia"/>
          <w:color w:val="000000"/>
          <w:kern w:val="0"/>
          <w:sz w:val="32"/>
          <w:szCs w:val="32"/>
        </w:rPr>
        <w:t xml:space="preserve"> </w:t>
      </w:r>
      <w:r w:rsidR="006E2F8F">
        <w:rPr>
          <w:rFonts w:ascii="Times" w:hAnsi="Times" w:cs="Times" w:hint="eastAsia"/>
          <w:color w:val="000000"/>
          <w:kern w:val="0"/>
          <w:sz w:val="32"/>
          <w:szCs w:val="32"/>
        </w:rPr>
        <w:t>Σ</w:t>
      </w:r>
      <w:r w:rsidR="006E2F8F">
        <w:rPr>
          <w:rFonts w:ascii="Times" w:hAnsi="Times" w:cs="Times" w:hint="eastAsia"/>
          <w:color w:val="000000"/>
          <w:kern w:val="0"/>
          <w:sz w:val="32"/>
          <w:szCs w:val="32"/>
        </w:rPr>
        <w:t xml:space="preserve"> </w:t>
      </w:r>
      <w:r w:rsidR="006E2F8F">
        <w:rPr>
          <w:rFonts w:ascii="Times" w:hAnsi="Times" w:cs="Times" w:hint="eastAsia"/>
          <w:color w:val="000000"/>
          <w:kern w:val="0"/>
          <w:sz w:val="32"/>
          <w:szCs w:val="32"/>
        </w:rPr>
        <w:t>的</w:t>
      </w:r>
      <w:r w:rsidR="006E2F8F">
        <w:rPr>
          <w:rFonts w:ascii="Times" w:hAnsi="Times" w:cs="Times" w:hint="eastAsia"/>
          <w:color w:val="000000"/>
          <w:kern w:val="0"/>
          <w:sz w:val="32"/>
          <w:szCs w:val="32"/>
        </w:rPr>
        <w:t xml:space="preserve"> k </w:t>
      </w:r>
      <w:r w:rsidR="006E2F8F">
        <w:rPr>
          <w:rFonts w:ascii="Times" w:hAnsi="Times" w:cs="Times" w:hint="eastAsia"/>
          <w:color w:val="000000"/>
          <w:kern w:val="0"/>
          <w:sz w:val="32"/>
          <w:szCs w:val="32"/>
        </w:rPr>
        <w:t>个特征向量（</w:t>
      </w:r>
      <w:r w:rsidR="006E2F8F">
        <w:rPr>
          <w:rFonts w:ascii="Times" w:hAnsi="Times" w:cs="Times" w:hint="eastAsia"/>
          <w:color w:val="000000"/>
          <w:kern w:val="0"/>
          <w:sz w:val="32"/>
          <w:szCs w:val="32"/>
        </w:rPr>
        <w:t>eigenvectors</w:t>
      </w:r>
      <w:r w:rsidR="006E2F8F">
        <w:rPr>
          <w:rFonts w:ascii="Times" w:hAnsi="Times" w:cs="Times" w:hint="eastAsia"/>
          <w:color w:val="000000"/>
          <w:kern w:val="0"/>
          <w:sz w:val="32"/>
          <w:szCs w:val="32"/>
        </w:rPr>
        <w:t>）</w:t>
      </w:r>
      <w:r w:rsidR="006E2F8F">
        <w:rPr>
          <w:rFonts w:ascii="Times" w:hAnsi="Times" w:cs="Times" w:hint="eastAsia"/>
          <w:color w:val="000000"/>
          <w:kern w:val="0"/>
          <w:sz w:val="32"/>
          <w:szCs w:val="32"/>
        </w:rPr>
        <w:t xml:space="preserve"> </w:t>
      </w:r>
      <w:r w:rsidR="006E2F8F">
        <w:rPr>
          <w:rFonts w:ascii="Times" w:hAnsi="Times" w:cs="Times" w:hint="eastAsia"/>
          <w:color w:val="000000"/>
          <w:kern w:val="0"/>
          <w:sz w:val="32"/>
          <w:szCs w:val="32"/>
        </w:rPr>
        <w:t>来作为单位向量</w:t>
      </w:r>
      <w:r w:rsidR="006E2F8F">
        <w:rPr>
          <w:rFonts w:ascii="Times" w:hAnsi="Times" w:cs="Times" w:hint="eastAsia"/>
          <w:color w:val="000000"/>
          <w:kern w:val="0"/>
          <w:sz w:val="32"/>
          <w:szCs w:val="32"/>
        </w:rPr>
        <w:t xml:space="preserve"> </w:t>
      </w:r>
      <w:r w:rsidR="006E2F8F">
        <w:rPr>
          <w:rFonts w:ascii="Times" w:hAnsi="Times" w:cs="Times"/>
          <w:color w:val="000000"/>
          <w:kern w:val="0"/>
          <w:sz w:val="32"/>
          <w:szCs w:val="32"/>
        </w:rPr>
        <w:t>u</w:t>
      </w:r>
      <w:r w:rsidR="006E2F8F">
        <w:rPr>
          <w:rFonts w:ascii="Times" w:hAnsi="Times" w:cs="Times"/>
          <w:color w:val="000000"/>
          <w:kern w:val="0"/>
          <w:position w:val="-6"/>
          <w:sz w:val="21"/>
          <w:szCs w:val="21"/>
        </w:rPr>
        <w:t>1</w:t>
      </w:r>
      <w:r w:rsidR="006E2F8F">
        <w:rPr>
          <w:rFonts w:ascii="Times" w:hAnsi="Times" w:cs="Times"/>
          <w:color w:val="000000"/>
          <w:kern w:val="0"/>
          <w:sz w:val="32"/>
          <w:szCs w:val="32"/>
        </w:rPr>
        <w:t>, . . ., u</w:t>
      </w:r>
      <w:r w:rsidR="006E2F8F">
        <w:rPr>
          <w:rFonts w:ascii="Times" w:hAnsi="Times" w:cs="Times"/>
          <w:color w:val="000000"/>
          <w:kern w:val="0"/>
          <w:position w:val="-6"/>
          <w:sz w:val="21"/>
          <w:szCs w:val="21"/>
        </w:rPr>
        <w:t>k</w:t>
      </w:r>
      <w:r w:rsidR="006E2F8F">
        <w:rPr>
          <w:rFonts w:ascii="Times" w:hAnsi="Times" w:cs="Times" w:hint="eastAsia"/>
          <w:color w:val="000000"/>
          <w:kern w:val="0"/>
          <w:sz w:val="32"/>
          <w:szCs w:val="32"/>
        </w:rPr>
        <w:t>。</w:t>
      </w:r>
      <w:r w:rsidR="00AD4C2E">
        <w:rPr>
          <w:rFonts w:ascii="Times" w:hAnsi="Times" w:cs="Times" w:hint="eastAsia"/>
          <w:color w:val="000000"/>
          <w:kern w:val="0"/>
          <w:sz w:val="32"/>
          <w:szCs w:val="32"/>
        </w:rPr>
        <w:t>这里的</w:t>
      </w:r>
      <w:r w:rsidR="00AD4C2E">
        <w:rPr>
          <w:rFonts w:ascii="Times" w:hAnsi="Times" w:cs="Times" w:hint="eastAsia"/>
          <w:color w:val="000000"/>
          <w:kern w:val="0"/>
          <w:sz w:val="32"/>
          <w:szCs w:val="32"/>
        </w:rPr>
        <w:t xml:space="preserve"> </w:t>
      </w:r>
      <w:r w:rsidR="006F2834">
        <w:rPr>
          <w:rFonts w:ascii="Times" w:hAnsi="Times" w:cs="Times"/>
          <w:color w:val="000000"/>
          <w:kern w:val="0"/>
          <w:sz w:val="32"/>
          <w:szCs w:val="32"/>
        </w:rPr>
        <w:t>u</w:t>
      </w:r>
      <w:r w:rsidR="006F2834">
        <w:rPr>
          <w:rFonts w:ascii="Times" w:hAnsi="Times" w:cs="Times"/>
          <w:color w:val="000000"/>
          <w:kern w:val="0"/>
          <w:position w:val="-6"/>
          <w:sz w:val="21"/>
          <w:szCs w:val="21"/>
        </w:rPr>
        <w:t>i</w:t>
      </w:r>
      <w:r w:rsidR="006F2834">
        <w:rPr>
          <w:rFonts w:ascii="Times" w:hAnsi="Times" w:cs="Times" w:hint="eastAsia"/>
          <w:color w:val="000000"/>
          <w:kern w:val="0"/>
          <w:sz w:val="32"/>
          <w:szCs w:val="32"/>
        </w:rPr>
        <w:t xml:space="preserve"> </w:t>
      </w:r>
      <w:r w:rsidR="00AD4C2E">
        <w:rPr>
          <w:rFonts w:ascii="Times" w:hAnsi="Times" w:cs="Times" w:hint="eastAsia"/>
          <w:color w:val="000000"/>
          <w:kern w:val="0"/>
          <w:sz w:val="32"/>
          <w:szCs w:val="32"/>
        </w:rPr>
        <w:t>就形成了数据的一组新的正交基</w:t>
      </w:r>
      <w:r w:rsidR="00D84B23">
        <w:rPr>
          <w:rFonts w:ascii="Times" w:hAnsi="Times" w:cs="Times" w:hint="eastAsia"/>
          <w:color w:val="000000"/>
          <w:kern w:val="0"/>
          <w:sz w:val="32"/>
          <w:szCs w:val="32"/>
        </w:rPr>
        <w:t>（</w:t>
      </w:r>
      <w:r w:rsidR="00D84B23">
        <w:rPr>
          <w:rFonts w:ascii="Times" w:hAnsi="Times" w:cs="Times"/>
          <w:color w:val="000000"/>
          <w:kern w:val="0"/>
          <w:sz w:val="32"/>
          <w:szCs w:val="32"/>
        </w:rPr>
        <w:t>orthogonal basis</w:t>
      </w:r>
      <w:r w:rsidR="00D84B23">
        <w:rPr>
          <w:rFonts w:ascii="Times" w:hAnsi="Times" w:cs="Times" w:hint="eastAsia"/>
          <w:color w:val="000000"/>
          <w:kern w:val="0"/>
          <w:sz w:val="32"/>
          <w:szCs w:val="32"/>
        </w:rPr>
        <w:t>）</w:t>
      </w:r>
      <w:r w:rsidR="00AD4C2E">
        <w:rPr>
          <w:rFonts w:ascii="Times" w:hAnsi="Times" w:cs="Times" w:hint="eastAsia"/>
          <w:color w:val="000000"/>
          <w:kern w:val="0"/>
          <w:sz w:val="32"/>
          <w:szCs w:val="32"/>
        </w:rPr>
        <w:t>。</w:t>
      </w:r>
      <w:r w:rsidR="00880E86">
        <w:rPr>
          <w:rFonts w:ascii="Times" w:hAnsi="Times" w:cs="Times"/>
          <w:color w:val="000000"/>
          <w:kern w:val="0"/>
          <w:position w:val="10"/>
          <w:sz w:val="21"/>
          <w:szCs w:val="21"/>
        </w:rPr>
        <w:t>2</w:t>
      </w:r>
    </w:p>
    <w:p w14:paraId="184A0102" w14:textId="56A67759" w:rsidR="009505C2" w:rsidRDefault="009505C2" w:rsidP="00AB7DB1">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然后，要使用这组正交基来表示</w:t>
      </w:r>
      <w:r>
        <w:rPr>
          <w:rFonts w:ascii="Times" w:hAnsi="Times" w:cs="Times" w:hint="eastAsia"/>
          <w:color w:val="000000"/>
          <w:kern w:val="0"/>
          <w:sz w:val="32"/>
          <w:szCs w:val="32"/>
        </w:rPr>
        <w:t xml:space="preserve"> </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hint="eastAsia"/>
          <w:color w:val="000000"/>
          <w:kern w:val="0"/>
          <w:sz w:val="32"/>
          <w:szCs w:val="32"/>
        </w:rPr>
        <w:t>，只需要计算对应的向量：</w:t>
      </w:r>
    </w:p>
    <w:p w14:paraId="7CCA4BC6" w14:textId="37200AD0" w:rsidR="009A7078" w:rsidRDefault="009A7078" w:rsidP="009A7078">
      <w:pPr>
        <w:widowControl/>
        <w:autoSpaceDE w:val="0"/>
        <w:autoSpaceDN w:val="0"/>
        <w:adjustRightInd w:val="0"/>
        <w:spacing w:after="240" w:line="360" w:lineRule="atLeast"/>
        <w:jc w:val="center"/>
        <w:rPr>
          <w:rFonts w:ascii="Times" w:hAnsi="Times" w:cs="Times"/>
          <w:color w:val="000000"/>
          <w:kern w:val="0"/>
        </w:rPr>
      </w:pPr>
      <w:r w:rsidRPr="009A7078">
        <w:rPr>
          <w:rFonts w:ascii="Times" w:hAnsi="Times" w:cs="Times"/>
          <w:noProof/>
          <w:color w:val="000000"/>
          <w:kern w:val="0"/>
        </w:rPr>
        <w:drawing>
          <wp:inline distT="0" distB="0" distL="0" distR="0" wp14:anchorId="634BAD2B" wp14:editId="6BC9B403">
            <wp:extent cx="2186940" cy="13500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4322" cy="1354617"/>
                    </a:xfrm>
                    <a:prstGeom prst="rect">
                      <a:avLst/>
                    </a:prstGeom>
                  </pic:spPr>
                </pic:pic>
              </a:graphicData>
            </a:graphic>
          </wp:inline>
        </w:drawing>
      </w:r>
    </w:p>
    <w:p w14:paraId="7089BCED" w14:textId="4780C37F" w:rsidR="00E00E02" w:rsidRPr="004C49EC" w:rsidRDefault="006840B0" w:rsidP="003C61BE">
      <w:pPr>
        <w:widowControl/>
        <w:autoSpaceDE w:val="0"/>
        <w:autoSpaceDN w:val="0"/>
        <w:adjustRightInd w:val="0"/>
        <w:spacing w:after="240" w:line="360" w:lineRule="atLeast"/>
        <w:jc w:val="left"/>
        <w:rPr>
          <w:rFonts w:ascii="Times" w:hAnsi="Times" w:cs="Times" w:hint="eastAsia"/>
          <w:color w:val="000000"/>
          <w:kern w:val="0"/>
          <w:sz w:val="32"/>
          <w:szCs w:val="32"/>
        </w:rPr>
      </w:pPr>
      <w:bookmarkStart w:id="0" w:name="_GoBack"/>
      <w:bookmarkEnd w:id="0"/>
      <w:r>
        <w:rPr>
          <w:rFonts w:ascii="Times" w:hAnsi="Times" w:cs="Times" w:hint="eastAsia"/>
          <w:color w:val="000000"/>
          <w:kern w:val="0"/>
          <w:sz w:val="32"/>
          <w:szCs w:val="32"/>
        </w:rPr>
        <w:t>因此，</w:t>
      </w:r>
      <w:r w:rsidRPr="00615C65">
        <w:rPr>
          <w:rFonts w:ascii="Times" w:hAnsi="Times" w:cs="Times"/>
          <w:color w:val="000000"/>
          <w:kern w:val="0"/>
          <w:sz w:val="32"/>
          <w:szCs w:val="32"/>
        </w:rPr>
        <w:t>x</w:t>
      </w:r>
      <w:r w:rsidRPr="00615C65">
        <w:rPr>
          <w:rFonts w:ascii="Times" w:hAnsi="Times" w:cs="Times"/>
          <w:color w:val="000000"/>
          <w:kern w:val="0"/>
          <w:position w:val="10"/>
          <w:sz w:val="21"/>
          <w:szCs w:val="21"/>
        </w:rPr>
        <w:t xml:space="preserve">(i) </w:t>
      </w:r>
      <w:r w:rsidRPr="00615C65">
        <w:rPr>
          <w:rFonts w:ascii="MS Mincho" w:eastAsia="MS Mincho" w:hAnsi="MS Mincho" w:cs="MS Mincho"/>
          <w:color w:val="000000"/>
          <w:kern w:val="0"/>
          <w:sz w:val="32"/>
          <w:szCs w:val="32"/>
        </w:rPr>
        <w:t>∈</w:t>
      </w:r>
      <w:r w:rsidRPr="00615C65">
        <w:rPr>
          <w:rFonts w:ascii="Times" w:hAnsi="Times" w:cs="Times"/>
          <w:color w:val="000000"/>
          <w:kern w:val="0"/>
          <w:sz w:val="32"/>
          <w:szCs w:val="32"/>
        </w:rPr>
        <w:t xml:space="preserve"> R</w:t>
      </w:r>
      <w:r w:rsidRPr="00615C65">
        <w:rPr>
          <w:rFonts w:ascii="Times" w:hAnsi="Times" w:cs="Times"/>
          <w:color w:val="000000"/>
          <w:kern w:val="0"/>
          <w:position w:val="10"/>
          <w:sz w:val="21"/>
          <w:szCs w:val="21"/>
        </w:rPr>
        <w:t>n</w:t>
      </w:r>
      <w:r>
        <w:rPr>
          <w:rFonts w:ascii="Times" w:hAnsi="Times" w:cs="Times"/>
          <w:color w:val="000000"/>
          <w:kern w:val="0"/>
          <w:sz w:val="32"/>
          <w:szCs w:val="32"/>
        </w:rPr>
        <w:t>，</w:t>
      </w:r>
      <w:r w:rsidR="00830A32">
        <w:rPr>
          <w:rFonts w:ascii="Times" w:hAnsi="Times" w:cs="Times" w:hint="eastAsia"/>
          <w:color w:val="000000"/>
          <w:kern w:val="0"/>
          <w:sz w:val="32"/>
          <w:szCs w:val="32"/>
        </w:rPr>
        <w:t>向量</w:t>
      </w:r>
      <w:r w:rsidR="00830A32">
        <w:rPr>
          <w:rFonts w:ascii="Times" w:hAnsi="Times" w:cs="Times" w:hint="eastAsia"/>
          <w:color w:val="000000"/>
          <w:kern w:val="0"/>
          <w:sz w:val="32"/>
          <w:szCs w:val="32"/>
        </w:rPr>
        <w:t xml:space="preserve"> </w:t>
      </w:r>
      <w:r w:rsidR="00B21B90" w:rsidRPr="00615C65">
        <w:rPr>
          <w:rFonts w:ascii="Times" w:hAnsi="Times" w:cs="Times"/>
          <w:color w:val="000000"/>
          <w:kern w:val="0"/>
          <w:sz w:val="32"/>
          <w:szCs w:val="32"/>
        </w:rPr>
        <w:t>y</w:t>
      </w:r>
      <w:r w:rsidR="00B21B90" w:rsidRPr="00615C65">
        <w:rPr>
          <w:rFonts w:ascii="Times" w:hAnsi="Times" w:cs="Times"/>
          <w:color w:val="000000"/>
          <w:kern w:val="0"/>
          <w:position w:val="10"/>
          <w:sz w:val="21"/>
          <w:szCs w:val="21"/>
        </w:rPr>
        <w:t>(i)</w:t>
      </w:r>
      <w:r w:rsidR="00B21B90" w:rsidRPr="00615C65">
        <w:rPr>
          <w:rFonts w:ascii="MS Mincho" w:eastAsia="MS Mincho" w:hAnsi="MS Mincho" w:cs="MS Mincho"/>
          <w:color w:val="000000"/>
          <w:kern w:val="0"/>
          <w:sz w:val="21"/>
          <w:szCs w:val="21"/>
        </w:rPr>
        <w:t> </w:t>
      </w:r>
      <w:r w:rsidR="00830A32">
        <w:rPr>
          <w:rFonts w:ascii="Times" w:hAnsi="Times" w:cs="Times" w:hint="eastAsia"/>
          <w:color w:val="000000"/>
          <w:kern w:val="0"/>
          <w:sz w:val="32"/>
          <w:szCs w:val="32"/>
        </w:rPr>
        <w:t>就是对</w:t>
      </w:r>
      <w:r w:rsidR="00830A32">
        <w:rPr>
          <w:rFonts w:ascii="Times" w:hAnsi="Times" w:cs="Times" w:hint="eastAsia"/>
          <w:color w:val="000000"/>
          <w:kern w:val="0"/>
          <w:sz w:val="32"/>
          <w:szCs w:val="32"/>
        </w:rPr>
        <w:t xml:space="preserve"> </w:t>
      </w:r>
      <w:r w:rsidR="00B21B90" w:rsidRPr="00615C65">
        <w:rPr>
          <w:rFonts w:ascii="Times" w:hAnsi="Times" w:cs="Times"/>
          <w:color w:val="000000"/>
          <w:kern w:val="0"/>
          <w:sz w:val="32"/>
          <w:szCs w:val="32"/>
        </w:rPr>
        <w:t>x</w:t>
      </w:r>
      <w:r w:rsidR="00B21B90" w:rsidRPr="00615C65">
        <w:rPr>
          <w:rFonts w:ascii="Times" w:hAnsi="Times" w:cs="Times"/>
          <w:color w:val="000000"/>
          <w:kern w:val="0"/>
          <w:position w:val="10"/>
          <w:sz w:val="21"/>
          <w:szCs w:val="21"/>
        </w:rPr>
        <w:t>(i)</w:t>
      </w:r>
      <w:r w:rsidR="00B21B90">
        <w:rPr>
          <w:rFonts w:ascii="Times" w:hAnsi="Times" w:cs="Times" w:hint="eastAsia"/>
          <w:color w:val="000000"/>
          <w:kern w:val="0"/>
          <w:position w:val="10"/>
          <w:sz w:val="21"/>
          <w:szCs w:val="21"/>
        </w:rPr>
        <w:t xml:space="preserve"> </w:t>
      </w:r>
      <w:r w:rsidR="00830A32">
        <w:rPr>
          <w:rFonts w:ascii="Times" w:hAnsi="Times" w:cs="Times" w:hint="eastAsia"/>
          <w:color w:val="000000"/>
          <w:kern w:val="0"/>
          <w:sz w:val="32"/>
          <w:szCs w:val="32"/>
        </w:rPr>
        <w:t>的近似</w:t>
      </w:r>
      <w:r w:rsidR="00830A32">
        <w:rPr>
          <w:rFonts w:ascii="Times" w:hAnsi="Times" w:cs="Times" w:hint="eastAsia"/>
          <w:color w:val="000000"/>
          <w:kern w:val="0"/>
          <w:sz w:val="32"/>
          <w:szCs w:val="32"/>
        </w:rPr>
        <w:t>/</w:t>
      </w:r>
      <w:r w:rsidR="00830A32">
        <w:rPr>
          <w:rFonts w:ascii="Times" w:hAnsi="Times" w:cs="Times" w:hint="eastAsia"/>
          <w:color w:val="000000"/>
          <w:kern w:val="0"/>
          <w:sz w:val="32"/>
          <w:szCs w:val="32"/>
        </w:rPr>
        <w:t>表示</w:t>
      </w:r>
      <w:r w:rsidR="003276B6">
        <w:rPr>
          <w:rFonts w:ascii="Times" w:hAnsi="Times" w:cs="Times" w:hint="eastAsia"/>
          <w:color w:val="000000"/>
          <w:kern w:val="0"/>
          <w:sz w:val="32"/>
          <w:szCs w:val="32"/>
        </w:rPr>
        <w:t>。</w:t>
      </w:r>
      <w:r w:rsidR="004C49EC">
        <w:rPr>
          <w:rFonts w:ascii="Times" w:hAnsi="Times" w:cs="Times" w:hint="eastAsia"/>
          <w:color w:val="000000"/>
          <w:kern w:val="0"/>
          <w:sz w:val="32"/>
          <w:szCs w:val="32"/>
        </w:rPr>
        <w:t>因此，主成分分析算法（</w:t>
      </w:r>
      <w:r w:rsidR="004C49EC">
        <w:rPr>
          <w:rFonts w:ascii="Times" w:hAnsi="Times" w:cs="Times" w:hint="eastAsia"/>
          <w:color w:val="000000"/>
          <w:kern w:val="0"/>
          <w:sz w:val="32"/>
          <w:szCs w:val="32"/>
        </w:rPr>
        <w:t>PCA</w:t>
      </w:r>
      <w:r w:rsidR="004C49EC">
        <w:rPr>
          <w:rFonts w:ascii="Times" w:hAnsi="Times" w:cs="Times" w:hint="eastAsia"/>
          <w:color w:val="000000"/>
          <w:kern w:val="0"/>
          <w:sz w:val="32"/>
          <w:szCs w:val="32"/>
        </w:rPr>
        <w:t>）也被称为是一种维度降低算法（</w:t>
      </w:r>
      <w:r w:rsidR="00537E36" w:rsidRPr="00104D32">
        <w:rPr>
          <w:rFonts w:ascii="Times" w:hAnsi="Times" w:cs="Times"/>
          <w:b/>
          <w:color w:val="000000"/>
          <w:kern w:val="0"/>
          <w:sz w:val="32"/>
          <w:szCs w:val="32"/>
        </w:rPr>
        <w:t>dimensionality reduction algorithm</w:t>
      </w:r>
      <w:r w:rsidR="004C49EC">
        <w:rPr>
          <w:rFonts w:ascii="Times" w:hAnsi="Times" w:cs="Times" w:hint="eastAsia"/>
          <w:color w:val="000000"/>
          <w:kern w:val="0"/>
          <w:sz w:val="32"/>
          <w:szCs w:val="32"/>
        </w:rPr>
        <w:t>）</w:t>
      </w:r>
      <w:r w:rsidR="007A6C70">
        <w:rPr>
          <w:rFonts w:ascii="Times" w:hAnsi="Times" w:cs="Times" w:hint="eastAsia"/>
          <w:color w:val="000000"/>
          <w:kern w:val="0"/>
          <w:sz w:val="32"/>
          <w:szCs w:val="32"/>
        </w:rPr>
        <w:t>。而其中的单位向量</w:t>
      </w:r>
      <w:r w:rsidR="007A6C70">
        <w:rPr>
          <w:rFonts w:ascii="Times" w:hAnsi="Times" w:cs="Times" w:hint="eastAsia"/>
          <w:color w:val="000000"/>
          <w:kern w:val="0"/>
          <w:sz w:val="32"/>
          <w:szCs w:val="32"/>
        </w:rPr>
        <w:t xml:space="preserve"> </w:t>
      </w:r>
      <w:r w:rsidR="00CB2A2C" w:rsidRPr="00615C65">
        <w:rPr>
          <w:rFonts w:ascii="Times" w:hAnsi="Times" w:cs="Times"/>
          <w:color w:val="000000"/>
          <w:kern w:val="0"/>
          <w:sz w:val="32"/>
          <w:szCs w:val="32"/>
        </w:rPr>
        <w:t>u</w:t>
      </w:r>
      <w:r w:rsidR="00CB2A2C" w:rsidRPr="00615C65">
        <w:rPr>
          <w:rFonts w:ascii="Times" w:hAnsi="Times" w:cs="Times"/>
          <w:color w:val="000000"/>
          <w:kern w:val="0"/>
          <w:position w:val="-6"/>
          <w:sz w:val="21"/>
          <w:szCs w:val="21"/>
        </w:rPr>
        <w:t>1</w:t>
      </w:r>
      <w:r w:rsidR="00CB2A2C" w:rsidRPr="00615C65">
        <w:rPr>
          <w:rFonts w:ascii="Times" w:hAnsi="Times" w:cs="Times"/>
          <w:color w:val="000000"/>
          <w:kern w:val="0"/>
          <w:sz w:val="32"/>
          <w:szCs w:val="32"/>
        </w:rPr>
        <w:t>,...,u</w:t>
      </w:r>
      <w:r w:rsidR="00CB2A2C" w:rsidRPr="00615C65">
        <w:rPr>
          <w:rFonts w:ascii="Times" w:hAnsi="Times" w:cs="Times"/>
          <w:color w:val="000000"/>
          <w:kern w:val="0"/>
          <w:position w:val="-6"/>
          <w:sz w:val="21"/>
          <w:szCs w:val="21"/>
        </w:rPr>
        <w:t>k</w:t>
      </w:r>
      <w:r w:rsidR="00CB2A2C">
        <w:rPr>
          <w:rFonts w:ascii="Times" w:hAnsi="Times" w:cs="Times" w:hint="eastAsia"/>
          <w:color w:val="000000"/>
          <w:kern w:val="0"/>
          <w:position w:val="-6"/>
          <w:sz w:val="21"/>
          <w:szCs w:val="21"/>
        </w:rPr>
        <w:t xml:space="preserve"> </w:t>
      </w:r>
      <w:r w:rsidR="007A6C70">
        <w:rPr>
          <w:rFonts w:ascii="Times" w:hAnsi="Times" w:cs="Times" w:hint="eastAsia"/>
          <w:color w:val="000000"/>
          <w:kern w:val="0"/>
          <w:sz w:val="32"/>
          <w:szCs w:val="32"/>
        </w:rPr>
        <w:t>也就叫做数据集的前</w:t>
      </w:r>
      <w:r w:rsidR="007A6C70">
        <w:rPr>
          <w:rFonts w:ascii="Times" w:hAnsi="Times" w:cs="Times" w:hint="eastAsia"/>
          <w:color w:val="000000"/>
          <w:kern w:val="0"/>
          <w:sz w:val="32"/>
          <w:szCs w:val="32"/>
        </w:rPr>
        <w:t xml:space="preserve"> k </w:t>
      </w:r>
      <w:r w:rsidR="007A6C70">
        <w:rPr>
          <w:rFonts w:ascii="Times" w:hAnsi="Times" w:cs="Times" w:hint="eastAsia"/>
          <w:color w:val="000000"/>
          <w:kern w:val="0"/>
          <w:sz w:val="32"/>
          <w:szCs w:val="32"/>
        </w:rPr>
        <w:t>个主成分</w:t>
      </w:r>
      <w:r w:rsidR="00D543CE">
        <w:rPr>
          <w:rFonts w:ascii="Times" w:hAnsi="Times" w:cs="Times" w:hint="eastAsia"/>
          <w:color w:val="000000"/>
          <w:kern w:val="0"/>
          <w:sz w:val="32"/>
          <w:szCs w:val="32"/>
        </w:rPr>
        <w:t>（</w:t>
      </w:r>
      <w:r w:rsidR="00D543CE" w:rsidRPr="00615C65">
        <w:rPr>
          <w:rFonts w:ascii="Times" w:hAnsi="Times" w:cs="Times"/>
          <w:b/>
          <w:color w:val="000000"/>
          <w:kern w:val="0"/>
          <w:sz w:val="32"/>
          <w:szCs w:val="32"/>
        </w:rPr>
        <w:t>principal components</w:t>
      </w:r>
      <w:r w:rsidR="00D543CE">
        <w:rPr>
          <w:rFonts w:ascii="Times" w:hAnsi="Times" w:cs="Times" w:hint="eastAsia"/>
          <w:color w:val="000000"/>
          <w:kern w:val="0"/>
          <w:sz w:val="32"/>
          <w:szCs w:val="32"/>
        </w:rPr>
        <w:t>）</w:t>
      </w:r>
      <w:r w:rsidR="007A6C70">
        <w:rPr>
          <w:rFonts w:ascii="Times" w:hAnsi="Times" w:cs="Times" w:hint="eastAsia"/>
          <w:color w:val="000000"/>
          <w:kern w:val="0"/>
          <w:sz w:val="32"/>
          <w:szCs w:val="32"/>
        </w:rPr>
        <w:t>。</w:t>
      </w:r>
    </w:p>
    <w:p w14:paraId="6F21BB18" w14:textId="77777777" w:rsidR="00E00E02" w:rsidRDefault="00E00E02" w:rsidP="003C61BE">
      <w:pPr>
        <w:widowControl/>
        <w:autoSpaceDE w:val="0"/>
        <w:autoSpaceDN w:val="0"/>
        <w:adjustRightInd w:val="0"/>
        <w:spacing w:after="240" w:line="360" w:lineRule="atLeast"/>
        <w:jc w:val="left"/>
        <w:rPr>
          <w:rFonts w:ascii="Times" w:hAnsi="Times" w:cs="Times" w:hint="eastAsia"/>
          <w:color w:val="000000"/>
          <w:kern w:val="0"/>
          <w:sz w:val="32"/>
          <w:szCs w:val="32"/>
        </w:rPr>
      </w:pPr>
    </w:p>
    <w:p w14:paraId="7C13703E" w14:textId="77777777" w:rsidR="00E00E02" w:rsidRPr="00E00E02" w:rsidRDefault="00E00E02" w:rsidP="003C61BE">
      <w:pPr>
        <w:widowControl/>
        <w:autoSpaceDE w:val="0"/>
        <w:autoSpaceDN w:val="0"/>
        <w:adjustRightInd w:val="0"/>
        <w:spacing w:after="240" w:line="360" w:lineRule="atLeast"/>
        <w:jc w:val="left"/>
        <w:rPr>
          <w:rFonts w:ascii="Times" w:hAnsi="Times" w:cs="Times" w:hint="eastAsia"/>
          <w:color w:val="000000"/>
          <w:kern w:val="0"/>
        </w:rPr>
      </w:pPr>
    </w:p>
    <w:p w14:paraId="5F541408" w14:textId="3D1EAB42" w:rsidR="0051206B" w:rsidRDefault="003C61BE" w:rsidP="0051206B">
      <w:pPr>
        <w:widowControl/>
        <w:autoSpaceDE w:val="0"/>
        <w:autoSpaceDN w:val="0"/>
        <w:adjustRightInd w:val="0"/>
        <w:spacing w:after="240" w:line="360" w:lineRule="atLeast"/>
        <w:jc w:val="left"/>
        <w:rPr>
          <w:rFonts w:ascii="Times" w:hAnsi="Times" w:cs="Times"/>
          <w:color w:val="000000"/>
          <w:kern w:val="0"/>
        </w:rPr>
      </w:pPr>
      <w:r w:rsidRPr="00615C65">
        <w:rPr>
          <w:rFonts w:ascii="Times" w:hAnsi="Times" w:cs="Times"/>
          <w:b/>
          <w:color w:val="000000"/>
          <w:kern w:val="0"/>
          <w:sz w:val="32"/>
          <w:szCs w:val="32"/>
        </w:rPr>
        <w:t>Remark.</w:t>
      </w:r>
      <w:r w:rsidRPr="00615C65">
        <w:rPr>
          <w:rFonts w:ascii="Times" w:hAnsi="Times" w:cs="Times"/>
          <w:color w:val="000000"/>
          <w:kern w:val="0"/>
          <w:sz w:val="32"/>
          <w:szCs w:val="32"/>
        </w:rPr>
        <w:t xml:space="preserve"> Although we have shown it formally only for the case of k = 1, using well-known properties of eigenvectors it is straightforward to show that </w:t>
      </w:r>
      <w:r w:rsidR="0051206B">
        <w:rPr>
          <w:rFonts w:ascii="Times" w:hAnsi="Times" w:cs="Times"/>
          <w:color w:val="000000"/>
          <w:kern w:val="0"/>
          <w:sz w:val="32"/>
          <w:szCs w:val="32"/>
        </w:rPr>
        <w:t>of all possible orthogonal bases u</w:t>
      </w:r>
      <w:r w:rsidR="0051206B">
        <w:rPr>
          <w:rFonts w:ascii="Times" w:hAnsi="Times" w:cs="Times"/>
          <w:color w:val="000000"/>
          <w:kern w:val="0"/>
          <w:position w:val="-6"/>
          <w:sz w:val="21"/>
          <w:szCs w:val="21"/>
        </w:rPr>
        <w:t>1</w:t>
      </w:r>
      <w:r w:rsidR="0051206B">
        <w:rPr>
          <w:rFonts w:ascii="Times" w:hAnsi="Times" w:cs="Times"/>
          <w:color w:val="000000"/>
          <w:kern w:val="0"/>
          <w:sz w:val="32"/>
          <w:szCs w:val="32"/>
        </w:rPr>
        <w:t>, . . . , u</w:t>
      </w:r>
      <w:r w:rsidR="0051206B">
        <w:rPr>
          <w:rFonts w:ascii="Times" w:hAnsi="Times" w:cs="Times"/>
          <w:color w:val="000000"/>
          <w:kern w:val="0"/>
          <w:position w:val="-6"/>
          <w:sz w:val="21"/>
          <w:szCs w:val="21"/>
        </w:rPr>
        <w:t>k</w:t>
      </w:r>
      <w:r w:rsidR="0051206B">
        <w:rPr>
          <w:rFonts w:ascii="Times" w:hAnsi="Times" w:cs="Times"/>
          <w:color w:val="000000"/>
          <w:kern w:val="0"/>
          <w:sz w:val="32"/>
          <w:szCs w:val="32"/>
        </w:rPr>
        <w:t xml:space="preserve">, the one that we have chosen maximizes </w:t>
      </w:r>
      <w:r w:rsidR="00FB5F26" w:rsidRPr="00FB5F26">
        <w:rPr>
          <w:rFonts w:ascii="Times" w:hAnsi="Times" w:cs="Times"/>
          <w:noProof/>
          <w:color w:val="000000"/>
          <w:kern w:val="0"/>
          <w:sz w:val="32"/>
          <w:szCs w:val="32"/>
        </w:rPr>
        <w:drawing>
          <wp:inline distT="0" distB="0" distL="0" distR="0" wp14:anchorId="5C9CC67C" wp14:editId="67E1506D">
            <wp:extent cx="904240" cy="306275"/>
            <wp:effectExtent l="0" t="0" r="1016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49412" cy="321575"/>
                    </a:xfrm>
                    <a:prstGeom prst="rect">
                      <a:avLst/>
                    </a:prstGeom>
                  </pic:spPr>
                </pic:pic>
              </a:graphicData>
            </a:graphic>
          </wp:inline>
        </w:drawing>
      </w:r>
      <w:r w:rsidR="0051206B">
        <w:rPr>
          <w:rFonts w:ascii="Times" w:hAnsi="Times" w:cs="Times"/>
          <w:color w:val="000000"/>
          <w:kern w:val="0"/>
          <w:sz w:val="32"/>
          <w:szCs w:val="32"/>
        </w:rPr>
        <w:t xml:space="preserve">. Thus, our choice of a basis preserves as much variability as possible in the original data. </w:t>
      </w:r>
    </w:p>
    <w:p w14:paraId="3791686C" w14:textId="77777777" w:rsidR="0051206B" w:rsidRDefault="0051206B" w:rsidP="0051206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problem set 4, you will see that PCA can also be derived by picking the basis that minimizes the approximation error arising from projecting the data onto the k-dimensional subspace spanned by them. </w:t>
      </w:r>
    </w:p>
    <w:p w14:paraId="605FD831" w14:textId="03F94207" w:rsidR="0051206B" w:rsidRDefault="0051206B" w:rsidP="0051206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PCA has many applications; we will close our discussion with a few examples. First, compression—representing x</w:t>
      </w:r>
      <w:r>
        <w:rPr>
          <w:rFonts w:ascii="Times" w:hAnsi="Times" w:cs="Times"/>
          <w:color w:val="000000"/>
          <w:kern w:val="0"/>
          <w:position w:val="10"/>
          <w:sz w:val="21"/>
          <w:szCs w:val="21"/>
        </w:rPr>
        <w:t>(i)</w:t>
      </w:r>
      <w:r>
        <w:rPr>
          <w:rFonts w:ascii="Times" w:hAnsi="Times" w:cs="Times"/>
          <w:color w:val="000000"/>
          <w:kern w:val="0"/>
          <w:sz w:val="32"/>
          <w:szCs w:val="32"/>
        </w:rPr>
        <w:t>’s with lower dimension y</w:t>
      </w:r>
      <w:r>
        <w:rPr>
          <w:rFonts w:ascii="Times" w:hAnsi="Times" w:cs="Times"/>
          <w:color w:val="000000"/>
          <w:kern w:val="0"/>
          <w:position w:val="10"/>
          <w:sz w:val="21"/>
          <w:szCs w:val="21"/>
        </w:rPr>
        <w:t>(i)</w:t>
      </w:r>
      <w:r>
        <w:rPr>
          <w:rFonts w:ascii="Times" w:hAnsi="Times" w:cs="Times"/>
          <w:color w:val="000000"/>
          <w:kern w:val="0"/>
          <w:sz w:val="32"/>
          <w:szCs w:val="32"/>
        </w:rPr>
        <w:t>’s—is an obvious application. If we reduce high dimensional data to k = 2 or 3 dimensions, then we can also plot the y</w:t>
      </w:r>
      <w:r>
        <w:rPr>
          <w:rFonts w:ascii="Times" w:hAnsi="Times" w:cs="Times"/>
          <w:color w:val="000000"/>
          <w:kern w:val="0"/>
          <w:position w:val="10"/>
          <w:sz w:val="21"/>
          <w:szCs w:val="21"/>
        </w:rPr>
        <w:t>(i)</w:t>
      </w:r>
      <w:r>
        <w:rPr>
          <w:rFonts w:ascii="Times" w:hAnsi="Times" w:cs="Times"/>
          <w:color w:val="000000"/>
          <w:kern w:val="0"/>
          <w:sz w:val="32"/>
          <w:szCs w:val="32"/>
        </w:rPr>
        <w:t xml:space="preserve">’s to visualize the data. For instance, if we were to reduce our automobiles data to 2 dimensions, then we can plot it (one point in our plot would correspond to one car type, say) to see what cars are similar to each other and what groups of cars may cluster together. </w:t>
      </w:r>
    </w:p>
    <w:p w14:paraId="57F5AB49" w14:textId="05EE8C85" w:rsidR="0051206B" w:rsidRDefault="0051206B" w:rsidP="0051206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Another standard application is to preprocess a dataset to reduce its dimension before running a supervised learning algorithm with the x</w:t>
      </w:r>
      <w:r>
        <w:rPr>
          <w:rFonts w:ascii="Times" w:hAnsi="Times" w:cs="Times"/>
          <w:color w:val="000000"/>
          <w:kern w:val="0"/>
          <w:position w:val="10"/>
          <w:sz w:val="21"/>
          <w:szCs w:val="21"/>
        </w:rPr>
        <w:t>(i)</w:t>
      </w:r>
      <w:r>
        <w:rPr>
          <w:rFonts w:ascii="Times" w:hAnsi="Times" w:cs="Times"/>
          <w:color w:val="000000"/>
          <w:kern w:val="0"/>
          <w:sz w:val="32"/>
          <w:szCs w:val="32"/>
        </w:rPr>
        <w:t xml:space="preserve">’s as inputs. Apart from computational benefits, reducing the data’s dimension can also reduce the complexity of the hypothesis class considered and help avoid overfitting (e.g., linear classifiers over lower dimensional input spaces will have smaller VC dimension). </w:t>
      </w:r>
    </w:p>
    <w:p w14:paraId="577FF393" w14:textId="0800ED77" w:rsidR="0051206B" w:rsidRDefault="0051206B" w:rsidP="003C61B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Lastly, as in our RC pilot example, we can also view PCA as a noise reduction algorithm. In our example, it estimates the intrinsic “piloting karma” from the noisy measures of piloting skill and enjoyment. In class, we also saw the application of this idea to face images, resulting in eigenfaces method. Here, each point x</w:t>
      </w:r>
      <w:r>
        <w:rPr>
          <w:rFonts w:ascii="Times" w:hAnsi="Times" w:cs="Times"/>
          <w:color w:val="000000"/>
          <w:kern w:val="0"/>
          <w:position w:val="10"/>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w:t>
      </w:r>
      <w:r>
        <w:rPr>
          <w:rFonts w:ascii="Times" w:hAnsi="Times" w:cs="Times"/>
          <w:color w:val="000000"/>
          <w:kern w:val="0"/>
          <w:position w:val="10"/>
          <w:sz w:val="21"/>
          <w:szCs w:val="21"/>
        </w:rPr>
        <w:t xml:space="preserve">100×100 </w:t>
      </w:r>
      <w:r>
        <w:rPr>
          <w:rFonts w:ascii="Times" w:hAnsi="Times" w:cs="Times"/>
          <w:color w:val="000000"/>
          <w:kern w:val="0"/>
          <w:sz w:val="32"/>
          <w:szCs w:val="32"/>
        </w:rPr>
        <w:t>was a 10000-dimensional vector, with each co- ordinate corresponding to a pixel intensity value in a 100x100 image of a face. Using PCA, we represent each image x</w:t>
      </w:r>
      <w:r>
        <w:rPr>
          <w:rFonts w:ascii="Times" w:hAnsi="Times" w:cs="Times"/>
          <w:color w:val="000000"/>
          <w:kern w:val="0"/>
          <w:position w:val="10"/>
          <w:sz w:val="21"/>
          <w:szCs w:val="21"/>
        </w:rPr>
        <w:t xml:space="preserve">(i) </w:t>
      </w:r>
      <w:r>
        <w:rPr>
          <w:rFonts w:ascii="Times" w:hAnsi="Times" w:cs="Times"/>
          <w:color w:val="000000"/>
          <w:kern w:val="0"/>
          <w:sz w:val="32"/>
          <w:szCs w:val="32"/>
        </w:rPr>
        <w:t>with a much lower-dimensional y</w:t>
      </w:r>
      <w:r>
        <w:rPr>
          <w:rFonts w:ascii="Times" w:hAnsi="Times" w:cs="Times"/>
          <w:color w:val="000000"/>
          <w:kern w:val="0"/>
          <w:position w:val="10"/>
          <w:sz w:val="21"/>
          <w:szCs w:val="21"/>
        </w:rPr>
        <w:t>(i)</w:t>
      </w:r>
      <w:r>
        <w:rPr>
          <w:rFonts w:ascii="Times" w:hAnsi="Times" w:cs="Times"/>
          <w:color w:val="000000"/>
          <w:kern w:val="0"/>
          <w:sz w:val="32"/>
          <w:szCs w:val="32"/>
        </w:rPr>
        <w:t>. In doing so, we hope that the principal components we found retain the interesting, systematic variations between faces that capture what a person really looks like, but not the “noise” in the images introduced by minor lighting variations, slightly different imaging conditions, and so on. We then measure distances between faces i and j by working in the reduced dimension, and computing ||y</w:t>
      </w:r>
      <w:r>
        <w:rPr>
          <w:rFonts w:ascii="Times" w:hAnsi="Times" w:cs="Times"/>
          <w:color w:val="000000"/>
          <w:kern w:val="0"/>
          <w:position w:val="10"/>
          <w:sz w:val="21"/>
          <w:szCs w:val="21"/>
        </w:rPr>
        <w:t xml:space="preserve">(i) </w:t>
      </w:r>
      <w:r>
        <w:rPr>
          <w:rFonts w:ascii="Times" w:hAnsi="Times" w:cs="Times"/>
          <w:color w:val="000000"/>
          <w:kern w:val="0"/>
          <w:sz w:val="32"/>
          <w:szCs w:val="32"/>
        </w:rPr>
        <w:t>− y</w:t>
      </w:r>
      <w:r>
        <w:rPr>
          <w:rFonts w:ascii="Times" w:hAnsi="Times" w:cs="Times"/>
          <w:color w:val="000000"/>
          <w:kern w:val="0"/>
          <w:position w:val="10"/>
          <w:sz w:val="21"/>
          <w:szCs w:val="21"/>
        </w:rPr>
        <w:t>(j)</w:t>
      </w:r>
      <w:r>
        <w:rPr>
          <w:rFonts w:ascii="Times" w:hAnsi="Times" w:cs="Times"/>
          <w:color w:val="000000"/>
          <w:kern w:val="0"/>
          <w:sz w:val="32"/>
          <w:szCs w:val="32"/>
        </w:rPr>
        <w:t>||</w:t>
      </w:r>
      <w:r>
        <w:rPr>
          <w:rFonts w:ascii="Times" w:hAnsi="Times" w:cs="Times"/>
          <w:color w:val="000000"/>
          <w:kern w:val="0"/>
          <w:position w:val="-6"/>
          <w:sz w:val="21"/>
          <w:szCs w:val="21"/>
        </w:rPr>
        <w:t>2</w:t>
      </w:r>
      <w:r>
        <w:rPr>
          <w:rFonts w:ascii="Times" w:hAnsi="Times" w:cs="Times"/>
          <w:color w:val="000000"/>
          <w:kern w:val="0"/>
          <w:sz w:val="32"/>
          <w:szCs w:val="32"/>
        </w:rPr>
        <w:t xml:space="preserve">. This resulted in a surprisingly good face-matching and retrieval algorithm. </w:t>
      </w:r>
    </w:p>
    <w:p w14:paraId="62B03EA5" w14:textId="77777777" w:rsidR="0051206B" w:rsidRDefault="0051206B" w:rsidP="003C61BE">
      <w:pPr>
        <w:widowControl/>
        <w:autoSpaceDE w:val="0"/>
        <w:autoSpaceDN w:val="0"/>
        <w:adjustRightInd w:val="0"/>
        <w:spacing w:after="240" w:line="360" w:lineRule="atLeast"/>
        <w:jc w:val="left"/>
        <w:rPr>
          <w:rFonts w:ascii="Times" w:hAnsi="Times" w:cs="Times"/>
          <w:color w:val="000000"/>
          <w:kern w:val="0"/>
          <w:sz w:val="32"/>
          <w:szCs w:val="32"/>
        </w:rPr>
      </w:pPr>
    </w:p>
    <w:p w14:paraId="46F1A6A5" w14:textId="071D9481" w:rsidR="0051206B" w:rsidRDefault="0051206B" w:rsidP="0051206B">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1</w:t>
      </w:r>
      <w:r>
        <w:rPr>
          <w:rFonts w:ascii="Times" w:hAnsi="Times" w:cs="Times"/>
          <w:color w:val="000000"/>
          <w:kern w:val="0"/>
          <w:sz w:val="26"/>
          <w:szCs w:val="26"/>
        </w:rPr>
        <w:t>If you haven’t seen this before, try using the method of Lagrange multipliers to maximize u</w:t>
      </w:r>
      <w:r>
        <w:rPr>
          <w:rFonts w:ascii="Times" w:hAnsi="Times" w:cs="Times"/>
          <w:color w:val="000000"/>
          <w:kern w:val="0"/>
          <w:position w:val="10"/>
          <w:sz w:val="18"/>
          <w:szCs w:val="18"/>
        </w:rPr>
        <w:t xml:space="preserve">T </w:t>
      </w:r>
      <w:r>
        <w:rPr>
          <w:rFonts w:ascii="Times" w:hAnsi="Times" w:cs="Times"/>
          <w:color w:val="000000"/>
          <w:kern w:val="0"/>
          <w:sz w:val="26"/>
          <w:szCs w:val="26"/>
        </w:rPr>
        <w:t>Σu subject to that u</w:t>
      </w:r>
      <w:r>
        <w:rPr>
          <w:rFonts w:ascii="Times" w:hAnsi="Times" w:cs="Times"/>
          <w:color w:val="000000"/>
          <w:kern w:val="0"/>
          <w:position w:val="10"/>
          <w:sz w:val="18"/>
          <w:szCs w:val="18"/>
        </w:rPr>
        <w:t xml:space="preserve">T </w:t>
      </w:r>
      <w:r>
        <w:rPr>
          <w:rFonts w:ascii="Times" w:hAnsi="Times" w:cs="Times"/>
          <w:color w:val="000000"/>
          <w:kern w:val="0"/>
          <w:sz w:val="26"/>
          <w:szCs w:val="26"/>
        </w:rPr>
        <w:t xml:space="preserve">u = 1. You should be able to show that Σu = λu, for some λ, which implies u is an eigenvector of Σ, with eigenvalue λ. </w:t>
      </w:r>
    </w:p>
    <w:p w14:paraId="29C96792" w14:textId="08719229" w:rsidR="00D4111C" w:rsidRDefault="0051206B" w:rsidP="003A33CD">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2</w:t>
      </w:r>
      <w:r>
        <w:rPr>
          <w:rFonts w:ascii="Times" w:hAnsi="Times" w:cs="Times"/>
          <w:color w:val="000000"/>
          <w:kern w:val="0"/>
          <w:sz w:val="26"/>
          <w:szCs w:val="26"/>
        </w:rPr>
        <w:t>Because Σ is symmetric, the u</w:t>
      </w:r>
      <w:r>
        <w:rPr>
          <w:rFonts w:ascii="Times" w:hAnsi="Times" w:cs="Times"/>
          <w:color w:val="000000"/>
          <w:kern w:val="0"/>
          <w:position w:val="-3"/>
          <w:sz w:val="18"/>
          <w:szCs w:val="18"/>
        </w:rPr>
        <w:t>i</w:t>
      </w:r>
      <w:r>
        <w:rPr>
          <w:rFonts w:ascii="Times" w:hAnsi="Times" w:cs="Times"/>
          <w:color w:val="000000"/>
          <w:kern w:val="0"/>
          <w:sz w:val="26"/>
          <w:szCs w:val="26"/>
        </w:rPr>
        <w:t xml:space="preserve">’s will (or always can be chosen to be) orthogonal to each other. </w:t>
      </w:r>
    </w:p>
    <w:p w14:paraId="2E972834" w14:textId="77777777" w:rsidR="00D4111C" w:rsidRPr="00D4111C" w:rsidRDefault="00D4111C" w:rsidP="00B96739">
      <w:pPr>
        <w:widowControl/>
        <w:autoSpaceDE w:val="0"/>
        <w:autoSpaceDN w:val="0"/>
        <w:adjustRightInd w:val="0"/>
        <w:spacing w:after="240" w:line="440" w:lineRule="atLeast"/>
        <w:jc w:val="left"/>
        <w:rPr>
          <w:rFonts w:ascii="Times" w:hAnsi="Times" w:cs="Times"/>
          <w:color w:val="000000"/>
          <w:kern w:val="0"/>
        </w:rPr>
      </w:pPr>
    </w:p>
    <w:sectPr w:rsidR="00D4111C" w:rsidRPr="00D4111C" w:rsidSect="00C9247C">
      <w:footerReference w:type="default" r:id="rId2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48DBC" w14:textId="77777777" w:rsidR="002F18CA" w:rsidRDefault="002F18CA" w:rsidP="00242C29">
      <w:r>
        <w:separator/>
      </w:r>
    </w:p>
  </w:endnote>
  <w:endnote w:type="continuationSeparator" w:id="0">
    <w:p w14:paraId="43A67B17" w14:textId="77777777" w:rsidR="002F18CA" w:rsidRDefault="002F18CA"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pple Color Emoji">
    <w:panose1 w:val="00000000000000000000"/>
    <w:charset w:val="00"/>
    <w:family w:val="auto"/>
    <w:pitch w:val="fixed"/>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A95EDD" w:rsidRPr="00242C29" w:rsidRDefault="00A95EDD">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9B1F60" w14:textId="77777777" w:rsidR="002F18CA" w:rsidRDefault="002F18CA" w:rsidP="00242C29">
      <w:r>
        <w:separator/>
      </w:r>
    </w:p>
  </w:footnote>
  <w:footnote w:type="continuationSeparator" w:id="0">
    <w:p w14:paraId="604739C7" w14:textId="77777777" w:rsidR="002F18CA" w:rsidRDefault="002F18CA"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35B4425"/>
    <w:multiLevelType w:val="hybridMultilevel"/>
    <w:tmpl w:val="7B0010A4"/>
    <w:lvl w:ilvl="0" w:tplc="218C599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991126B"/>
    <w:multiLevelType w:val="hybridMultilevel"/>
    <w:tmpl w:val="ABF8C1B2"/>
    <w:lvl w:ilvl="0" w:tplc="2B3CFF0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A13610E"/>
    <w:multiLevelType w:val="hybridMultilevel"/>
    <w:tmpl w:val="5D143312"/>
    <w:lvl w:ilvl="0" w:tplc="A66ACA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AC0764F"/>
    <w:multiLevelType w:val="hybridMultilevel"/>
    <w:tmpl w:val="6C462DB4"/>
    <w:lvl w:ilvl="0" w:tplc="6330B3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06A"/>
    <w:rsid w:val="00001199"/>
    <w:rsid w:val="00001E67"/>
    <w:rsid w:val="00002AC1"/>
    <w:rsid w:val="00003335"/>
    <w:rsid w:val="000033BF"/>
    <w:rsid w:val="00003456"/>
    <w:rsid w:val="00004573"/>
    <w:rsid w:val="00004CEB"/>
    <w:rsid w:val="00004EC8"/>
    <w:rsid w:val="0000500A"/>
    <w:rsid w:val="00005C89"/>
    <w:rsid w:val="00005D74"/>
    <w:rsid w:val="00005FE4"/>
    <w:rsid w:val="000064C3"/>
    <w:rsid w:val="000065BF"/>
    <w:rsid w:val="00006E03"/>
    <w:rsid w:val="00007431"/>
    <w:rsid w:val="0000749B"/>
    <w:rsid w:val="00007832"/>
    <w:rsid w:val="00007CB2"/>
    <w:rsid w:val="00007E22"/>
    <w:rsid w:val="00010044"/>
    <w:rsid w:val="00010409"/>
    <w:rsid w:val="0001045F"/>
    <w:rsid w:val="00010E91"/>
    <w:rsid w:val="00010E9F"/>
    <w:rsid w:val="00010F87"/>
    <w:rsid w:val="0001126D"/>
    <w:rsid w:val="00011455"/>
    <w:rsid w:val="00011EBC"/>
    <w:rsid w:val="000123EE"/>
    <w:rsid w:val="00012C1B"/>
    <w:rsid w:val="00012E78"/>
    <w:rsid w:val="000132D6"/>
    <w:rsid w:val="000136B6"/>
    <w:rsid w:val="00013773"/>
    <w:rsid w:val="000137AF"/>
    <w:rsid w:val="00013E0E"/>
    <w:rsid w:val="000142D6"/>
    <w:rsid w:val="00014500"/>
    <w:rsid w:val="00015160"/>
    <w:rsid w:val="00015C2D"/>
    <w:rsid w:val="00015E80"/>
    <w:rsid w:val="00016091"/>
    <w:rsid w:val="000164BA"/>
    <w:rsid w:val="00016943"/>
    <w:rsid w:val="00016AD3"/>
    <w:rsid w:val="000174D8"/>
    <w:rsid w:val="0001750A"/>
    <w:rsid w:val="000176BC"/>
    <w:rsid w:val="00017892"/>
    <w:rsid w:val="00017CE0"/>
    <w:rsid w:val="0002091C"/>
    <w:rsid w:val="00020B41"/>
    <w:rsid w:val="00020C93"/>
    <w:rsid w:val="00020D91"/>
    <w:rsid w:val="00021EE6"/>
    <w:rsid w:val="0002271C"/>
    <w:rsid w:val="000227DB"/>
    <w:rsid w:val="00022A61"/>
    <w:rsid w:val="00023035"/>
    <w:rsid w:val="00023A93"/>
    <w:rsid w:val="0002418F"/>
    <w:rsid w:val="000243E8"/>
    <w:rsid w:val="000246C6"/>
    <w:rsid w:val="00024A8F"/>
    <w:rsid w:val="00025A0F"/>
    <w:rsid w:val="00025CD6"/>
    <w:rsid w:val="000265EE"/>
    <w:rsid w:val="0002676D"/>
    <w:rsid w:val="00026887"/>
    <w:rsid w:val="000277A4"/>
    <w:rsid w:val="000277EC"/>
    <w:rsid w:val="00027DDE"/>
    <w:rsid w:val="0003005F"/>
    <w:rsid w:val="00030104"/>
    <w:rsid w:val="00030477"/>
    <w:rsid w:val="000306FA"/>
    <w:rsid w:val="00030733"/>
    <w:rsid w:val="00030A8D"/>
    <w:rsid w:val="00030AAA"/>
    <w:rsid w:val="00030C02"/>
    <w:rsid w:val="00030CB2"/>
    <w:rsid w:val="00030D3F"/>
    <w:rsid w:val="00031470"/>
    <w:rsid w:val="0003170A"/>
    <w:rsid w:val="00032036"/>
    <w:rsid w:val="00032061"/>
    <w:rsid w:val="0003242A"/>
    <w:rsid w:val="000330B7"/>
    <w:rsid w:val="00033124"/>
    <w:rsid w:val="0003385A"/>
    <w:rsid w:val="00034408"/>
    <w:rsid w:val="00035BFE"/>
    <w:rsid w:val="000367F3"/>
    <w:rsid w:val="00037B55"/>
    <w:rsid w:val="00037BB9"/>
    <w:rsid w:val="00037CF7"/>
    <w:rsid w:val="00040219"/>
    <w:rsid w:val="00041106"/>
    <w:rsid w:val="00041358"/>
    <w:rsid w:val="000413A6"/>
    <w:rsid w:val="00041810"/>
    <w:rsid w:val="00041CA3"/>
    <w:rsid w:val="00041D65"/>
    <w:rsid w:val="00042D9B"/>
    <w:rsid w:val="000433E4"/>
    <w:rsid w:val="0004391C"/>
    <w:rsid w:val="00044431"/>
    <w:rsid w:val="000447B2"/>
    <w:rsid w:val="000454A8"/>
    <w:rsid w:val="00045865"/>
    <w:rsid w:val="000459A5"/>
    <w:rsid w:val="00045C5C"/>
    <w:rsid w:val="00045F64"/>
    <w:rsid w:val="00046154"/>
    <w:rsid w:val="000469E6"/>
    <w:rsid w:val="00047230"/>
    <w:rsid w:val="00047929"/>
    <w:rsid w:val="00047B10"/>
    <w:rsid w:val="00047FC6"/>
    <w:rsid w:val="00050017"/>
    <w:rsid w:val="00050C7F"/>
    <w:rsid w:val="00050DFA"/>
    <w:rsid w:val="000513CD"/>
    <w:rsid w:val="000514FE"/>
    <w:rsid w:val="000516FF"/>
    <w:rsid w:val="0005173A"/>
    <w:rsid w:val="00052D52"/>
    <w:rsid w:val="00054A2B"/>
    <w:rsid w:val="00054A2C"/>
    <w:rsid w:val="00054B5D"/>
    <w:rsid w:val="00055201"/>
    <w:rsid w:val="00055384"/>
    <w:rsid w:val="00055B78"/>
    <w:rsid w:val="00056148"/>
    <w:rsid w:val="00056561"/>
    <w:rsid w:val="00056C40"/>
    <w:rsid w:val="00057014"/>
    <w:rsid w:val="00057111"/>
    <w:rsid w:val="000603E1"/>
    <w:rsid w:val="00060596"/>
    <w:rsid w:val="00060A15"/>
    <w:rsid w:val="00060A25"/>
    <w:rsid w:val="00060BEF"/>
    <w:rsid w:val="000613A5"/>
    <w:rsid w:val="000616DB"/>
    <w:rsid w:val="00061D2B"/>
    <w:rsid w:val="00061E8C"/>
    <w:rsid w:val="000621C8"/>
    <w:rsid w:val="00062310"/>
    <w:rsid w:val="000626C2"/>
    <w:rsid w:val="00062F5B"/>
    <w:rsid w:val="00063106"/>
    <w:rsid w:val="00063559"/>
    <w:rsid w:val="0006368A"/>
    <w:rsid w:val="00064F06"/>
    <w:rsid w:val="0006564D"/>
    <w:rsid w:val="0006571A"/>
    <w:rsid w:val="00065B9D"/>
    <w:rsid w:val="000664CF"/>
    <w:rsid w:val="00066A75"/>
    <w:rsid w:val="00066B68"/>
    <w:rsid w:val="0006769A"/>
    <w:rsid w:val="000705B1"/>
    <w:rsid w:val="00070AF2"/>
    <w:rsid w:val="00070ECF"/>
    <w:rsid w:val="000717D2"/>
    <w:rsid w:val="00071D71"/>
    <w:rsid w:val="0007202A"/>
    <w:rsid w:val="00072407"/>
    <w:rsid w:val="00073094"/>
    <w:rsid w:val="00073675"/>
    <w:rsid w:val="00073DC4"/>
    <w:rsid w:val="000742CE"/>
    <w:rsid w:val="000748FD"/>
    <w:rsid w:val="00075165"/>
    <w:rsid w:val="00075E6C"/>
    <w:rsid w:val="000761DA"/>
    <w:rsid w:val="000767DF"/>
    <w:rsid w:val="00076A9F"/>
    <w:rsid w:val="00076D24"/>
    <w:rsid w:val="00077300"/>
    <w:rsid w:val="000774EB"/>
    <w:rsid w:val="00077535"/>
    <w:rsid w:val="0007775B"/>
    <w:rsid w:val="00077A1F"/>
    <w:rsid w:val="000804D0"/>
    <w:rsid w:val="00080B22"/>
    <w:rsid w:val="0008107C"/>
    <w:rsid w:val="000817D5"/>
    <w:rsid w:val="0008187A"/>
    <w:rsid w:val="00081DDA"/>
    <w:rsid w:val="00082AF9"/>
    <w:rsid w:val="00082B5D"/>
    <w:rsid w:val="000833F1"/>
    <w:rsid w:val="000834A9"/>
    <w:rsid w:val="000845AB"/>
    <w:rsid w:val="000846E4"/>
    <w:rsid w:val="00085175"/>
    <w:rsid w:val="000852F1"/>
    <w:rsid w:val="0008535A"/>
    <w:rsid w:val="00085434"/>
    <w:rsid w:val="00085475"/>
    <w:rsid w:val="00085B69"/>
    <w:rsid w:val="00085C70"/>
    <w:rsid w:val="000860C2"/>
    <w:rsid w:val="000860D6"/>
    <w:rsid w:val="000866F0"/>
    <w:rsid w:val="00086C74"/>
    <w:rsid w:val="00086EA9"/>
    <w:rsid w:val="00086EC1"/>
    <w:rsid w:val="00086EF0"/>
    <w:rsid w:val="0008741B"/>
    <w:rsid w:val="000876BD"/>
    <w:rsid w:val="00087B50"/>
    <w:rsid w:val="00090098"/>
    <w:rsid w:val="00090A37"/>
    <w:rsid w:val="00090A40"/>
    <w:rsid w:val="00090A41"/>
    <w:rsid w:val="00091929"/>
    <w:rsid w:val="00091CCA"/>
    <w:rsid w:val="0009217E"/>
    <w:rsid w:val="00092B11"/>
    <w:rsid w:val="00092BD5"/>
    <w:rsid w:val="00092CF6"/>
    <w:rsid w:val="000932E8"/>
    <w:rsid w:val="00093A16"/>
    <w:rsid w:val="00093BCB"/>
    <w:rsid w:val="00093D8A"/>
    <w:rsid w:val="00094064"/>
    <w:rsid w:val="000946D0"/>
    <w:rsid w:val="000947AF"/>
    <w:rsid w:val="000949C0"/>
    <w:rsid w:val="00095241"/>
    <w:rsid w:val="00096144"/>
    <w:rsid w:val="0009660D"/>
    <w:rsid w:val="00096716"/>
    <w:rsid w:val="0009675A"/>
    <w:rsid w:val="00096F1F"/>
    <w:rsid w:val="00097DAE"/>
    <w:rsid w:val="000A01D5"/>
    <w:rsid w:val="000A10DC"/>
    <w:rsid w:val="000A1116"/>
    <w:rsid w:val="000A1895"/>
    <w:rsid w:val="000A18E6"/>
    <w:rsid w:val="000A1921"/>
    <w:rsid w:val="000A1D1C"/>
    <w:rsid w:val="000A1F36"/>
    <w:rsid w:val="000A241E"/>
    <w:rsid w:val="000A2957"/>
    <w:rsid w:val="000A2A84"/>
    <w:rsid w:val="000A2E26"/>
    <w:rsid w:val="000A3683"/>
    <w:rsid w:val="000A4014"/>
    <w:rsid w:val="000A41B6"/>
    <w:rsid w:val="000A43C4"/>
    <w:rsid w:val="000A4F80"/>
    <w:rsid w:val="000A628C"/>
    <w:rsid w:val="000A666E"/>
    <w:rsid w:val="000A6F16"/>
    <w:rsid w:val="000A72D9"/>
    <w:rsid w:val="000A748B"/>
    <w:rsid w:val="000A74AD"/>
    <w:rsid w:val="000A75E3"/>
    <w:rsid w:val="000A7DE4"/>
    <w:rsid w:val="000A7E85"/>
    <w:rsid w:val="000A7F85"/>
    <w:rsid w:val="000B003E"/>
    <w:rsid w:val="000B085C"/>
    <w:rsid w:val="000B16E8"/>
    <w:rsid w:val="000B1A1A"/>
    <w:rsid w:val="000B1E52"/>
    <w:rsid w:val="000B20ED"/>
    <w:rsid w:val="000B3225"/>
    <w:rsid w:val="000B3D5D"/>
    <w:rsid w:val="000B4169"/>
    <w:rsid w:val="000B4664"/>
    <w:rsid w:val="000B5C27"/>
    <w:rsid w:val="000B62FE"/>
    <w:rsid w:val="000B652A"/>
    <w:rsid w:val="000B6646"/>
    <w:rsid w:val="000B6CA3"/>
    <w:rsid w:val="000B755F"/>
    <w:rsid w:val="000B78BA"/>
    <w:rsid w:val="000B7B92"/>
    <w:rsid w:val="000B7E87"/>
    <w:rsid w:val="000B7E9E"/>
    <w:rsid w:val="000C009D"/>
    <w:rsid w:val="000C1007"/>
    <w:rsid w:val="000C132B"/>
    <w:rsid w:val="000C157A"/>
    <w:rsid w:val="000C1DDF"/>
    <w:rsid w:val="000C205B"/>
    <w:rsid w:val="000C23C9"/>
    <w:rsid w:val="000C2618"/>
    <w:rsid w:val="000C31CE"/>
    <w:rsid w:val="000C35DC"/>
    <w:rsid w:val="000C38E1"/>
    <w:rsid w:val="000C3BAE"/>
    <w:rsid w:val="000C3FE9"/>
    <w:rsid w:val="000C4FA4"/>
    <w:rsid w:val="000C5224"/>
    <w:rsid w:val="000C5271"/>
    <w:rsid w:val="000C53FD"/>
    <w:rsid w:val="000C5A3D"/>
    <w:rsid w:val="000C5E79"/>
    <w:rsid w:val="000C6578"/>
    <w:rsid w:val="000C6D21"/>
    <w:rsid w:val="000C7C09"/>
    <w:rsid w:val="000C7D25"/>
    <w:rsid w:val="000D05B6"/>
    <w:rsid w:val="000D0F87"/>
    <w:rsid w:val="000D127D"/>
    <w:rsid w:val="000D1328"/>
    <w:rsid w:val="000D1447"/>
    <w:rsid w:val="000D1669"/>
    <w:rsid w:val="000D1A25"/>
    <w:rsid w:val="000D2036"/>
    <w:rsid w:val="000D22AD"/>
    <w:rsid w:val="000D23A4"/>
    <w:rsid w:val="000D26D4"/>
    <w:rsid w:val="000D2A8E"/>
    <w:rsid w:val="000D399C"/>
    <w:rsid w:val="000D3FF7"/>
    <w:rsid w:val="000D4EAC"/>
    <w:rsid w:val="000D577B"/>
    <w:rsid w:val="000D5E52"/>
    <w:rsid w:val="000D60C7"/>
    <w:rsid w:val="000D620B"/>
    <w:rsid w:val="000D6607"/>
    <w:rsid w:val="000D69BA"/>
    <w:rsid w:val="000D7BEA"/>
    <w:rsid w:val="000E0332"/>
    <w:rsid w:val="000E0544"/>
    <w:rsid w:val="000E0C76"/>
    <w:rsid w:val="000E133B"/>
    <w:rsid w:val="000E20EB"/>
    <w:rsid w:val="000E21F9"/>
    <w:rsid w:val="000E255D"/>
    <w:rsid w:val="000E306B"/>
    <w:rsid w:val="000E3760"/>
    <w:rsid w:val="000E3ADF"/>
    <w:rsid w:val="000E40C4"/>
    <w:rsid w:val="000E4197"/>
    <w:rsid w:val="000E43E5"/>
    <w:rsid w:val="000E471C"/>
    <w:rsid w:val="000E47D6"/>
    <w:rsid w:val="000E51FE"/>
    <w:rsid w:val="000E592D"/>
    <w:rsid w:val="000E600B"/>
    <w:rsid w:val="000E69C2"/>
    <w:rsid w:val="000E7087"/>
    <w:rsid w:val="000E75C2"/>
    <w:rsid w:val="000E7C44"/>
    <w:rsid w:val="000F04D7"/>
    <w:rsid w:val="000F0A83"/>
    <w:rsid w:val="000F0CA5"/>
    <w:rsid w:val="000F0EB1"/>
    <w:rsid w:val="000F1120"/>
    <w:rsid w:val="000F1162"/>
    <w:rsid w:val="000F13D4"/>
    <w:rsid w:val="000F1567"/>
    <w:rsid w:val="000F186F"/>
    <w:rsid w:val="000F191F"/>
    <w:rsid w:val="000F1E63"/>
    <w:rsid w:val="000F2138"/>
    <w:rsid w:val="000F3008"/>
    <w:rsid w:val="000F3061"/>
    <w:rsid w:val="000F316E"/>
    <w:rsid w:val="000F38BD"/>
    <w:rsid w:val="000F38ED"/>
    <w:rsid w:val="000F3BF9"/>
    <w:rsid w:val="000F402E"/>
    <w:rsid w:val="000F4CBC"/>
    <w:rsid w:val="000F55E9"/>
    <w:rsid w:val="000F5C18"/>
    <w:rsid w:val="000F5D5B"/>
    <w:rsid w:val="000F5FAB"/>
    <w:rsid w:val="000F656E"/>
    <w:rsid w:val="000F69D4"/>
    <w:rsid w:val="000F6EF6"/>
    <w:rsid w:val="000F70B0"/>
    <w:rsid w:val="000F72D3"/>
    <w:rsid w:val="000F75A5"/>
    <w:rsid w:val="00100D36"/>
    <w:rsid w:val="00100F8E"/>
    <w:rsid w:val="00101120"/>
    <w:rsid w:val="0010144F"/>
    <w:rsid w:val="00101652"/>
    <w:rsid w:val="00102137"/>
    <w:rsid w:val="001021FE"/>
    <w:rsid w:val="00102D42"/>
    <w:rsid w:val="001035A0"/>
    <w:rsid w:val="001035C2"/>
    <w:rsid w:val="001040A0"/>
    <w:rsid w:val="00104160"/>
    <w:rsid w:val="001041A5"/>
    <w:rsid w:val="00104429"/>
    <w:rsid w:val="00104D32"/>
    <w:rsid w:val="00105076"/>
    <w:rsid w:val="0010603E"/>
    <w:rsid w:val="001062BE"/>
    <w:rsid w:val="001067E5"/>
    <w:rsid w:val="00106861"/>
    <w:rsid w:val="00106CB6"/>
    <w:rsid w:val="00106E5D"/>
    <w:rsid w:val="00106FC8"/>
    <w:rsid w:val="00107B7C"/>
    <w:rsid w:val="001102FE"/>
    <w:rsid w:val="001103AA"/>
    <w:rsid w:val="001105ED"/>
    <w:rsid w:val="00110E3B"/>
    <w:rsid w:val="00111CAC"/>
    <w:rsid w:val="001123A9"/>
    <w:rsid w:val="0011244C"/>
    <w:rsid w:val="001133BE"/>
    <w:rsid w:val="0011367F"/>
    <w:rsid w:val="00114433"/>
    <w:rsid w:val="001145DB"/>
    <w:rsid w:val="001147A9"/>
    <w:rsid w:val="001147F6"/>
    <w:rsid w:val="00115F1F"/>
    <w:rsid w:val="00116256"/>
    <w:rsid w:val="001174B6"/>
    <w:rsid w:val="001203B3"/>
    <w:rsid w:val="0012091C"/>
    <w:rsid w:val="00120930"/>
    <w:rsid w:val="00120CF8"/>
    <w:rsid w:val="00120D72"/>
    <w:rsid w:val="00120FE7"/>
    <w:rsid w:val="00121DCE"/>
    <w:rsid w:val="00121DE3"/>
    <w:rsid w:val="00121DF1"/>
    <w:rsid w:val="0012209A"/>
    <w:rsid w:val="00122B40"/>
    <w:rsid w:val="00122D6E"/>
    <w:rsid w:val="00122E06"/>
    <w:rsid w:val="00123060"/>
    <w:rsid w:val="001230BB"/>
    <w:rsid w:val="00123473"/>
    <w:rsid w:val="0012451A"/>
    <w:rsid w:val="001247D9"/>
    <w:rsid w:val="00124A95"/>
    <w:rsid w:val="00125394"/>
    <w:rsid w:val="0012579D"/>
    <w:rsid w:val="00125F7A"/>
    <w:rsid w:val="00126074"/>
    <w:rsid w:val="0012623B"/>
    <w:rsid w:val="001262B2"/>
    <w:rsid w:val="001264CE"/>
    <w:rsid w:val="001264F1"/>
    <w:rsid w:val="001275EA"/>
    <w:rsid w:val="00127754"/>
    <w:rsid w:val="0013088A"/>
    <w:rsid w:val="001313BC"/>
    <w:rsid w:val="00131694"/>
    <w:rsid w:val="001318FF"/>
    <w:rsid w:val="001322A6"/>
    <w:rsid w:val="00132763"/>
    <w:rsid w:val="00133D99"/>
    <w:rsid w:val="0013425E"/>
    <w:rsid w:val="0013437A"/>
    <w:rsid w:val="0013494B"/>
    <w:rsid w:val="00134B63"/>
    <w:rsid w:val="001356D2"/>
    <w:rsid w:val="00135717"/>
    <w:rsid w:val="00135CC9"/>
    <w:rsid w:val="00136FE2"/>
    <w:rsid w:val="001373B0"/>
    <w:rsid w:val="00140B80"/>
    <w:rsid w:val="00140BA2"/>
    <w:rsid w:val="00141D97"/>
    <w:rsid w:val="00141E21"/>
    <w:rsid w:val="00142175"/>
    <w:rsid w:val="001433EB"/>
    <w:rsid w:val="001434F4"/>
    <w:rsid w:val="00143BBC"/>
    <w:rsid w:val="00143C2B"/>
    <w:rsid w:val="00144DBF"/>
    <w:rsid w:val="00144FB0"/>
    <w:rsid w:val="001453BA"/>
    <w:rsid w:val="00145411"/>
    <w:rsid w:val="001454B2"/>
    <w:rsid w:val="00145BF2"/>
    <w:rsid w:val="00146FCB"/>
    <w:rsid w:val="0014776A"/>
    <w:rsid w:val="0015023D"/>
    <w:rsid w:val="001502E3"/>
    <w:rsid w:val="00151DAA"/>
    <w:rsid w:val="00151E2B"/>
    <w:rsid w:val="00152386"/>
    <w:rsid w:val="001528BD"/>
    <w:rsid w:val="00152B0D"/>
    <w:rsid w:val="001532B4"/>
    <w:rsid w:val="00153499"/>
    <w:rsid w:val="001535A3"/>
    <w:rsid w:val="00153646"/>
    <w:rsid w:val="0015381E"/>
    <w:rsid w:val="001539CA"/>
    <w:rsid w:val="00154051"/>
    <w:rsid w:val="001546BC"/>
    <w:rsid w:val="001546FB"/>
    <w:rsid w:val="00154715"/>
    <w:rsid w:val="00154A31"/>
    <w:rsid w:val="00154BA9"/>
    <w:rsid w:val="00154BDD"/>
    <w:rsid w:val="0015509F"/>
    <w:rsid w:val="001556C0"/>
    <w:rsid w:val="001556E1"/>
    <w:rsid w:val="00155B95"/>
    <w:rsid w:val="00155F33"/>
    <w:rsid w:val="00156B30"/>
    <w:rsid w:val="00157D54"/>
    <w:rsid w:val="00160CB8"/>
    <w:rsid w:val="00160DED"/>
    <w:rsid w:val="00160F0D"/>
    <w:rsid w:val="0016132E"/>
    <w:rsid w:val="001620DC"/>
    <w:rsid w:val="00162270"/>
    <w:rsid w:val="0016293F"/>
    <w:rsid w:val="00162AE8"/>
    <w:rsid w:val="00162B4A"/>
    <w:rsid w:val="00162F86"/>
    <w:rsid w:val="001631A5"/>
    <w:rsid w:val="00163F6B"/>
    <w:rsid w:val="001641BB"/>
    <w:rsid w:val="0016432B"/>
    <w:rsid w:val="00164692"/>
    <w:rsid w:val="00164CD2"/>
    <w:rsid w:val="00164D55"/>
    <w:rsid w:val="00164F0F"/>
    <w:rsid w:val="001653CB"/>
    <w:rsid w:val="00166956"/>
    <w:rsid w:val="00166C00"/>
    <w:rsid w:val="00167B54"/>
    <w:rsid w:val="00167DE2"/>
    <w:rsid w:val="00170202"/>
    <w:rsid w:val="0017064E"/>
    <w:rsid w:val="0017109D"/>
    <w:rsid w:val="00171222"/>
    <w:rsid w:val="00171484"/>
    <w:rsid w:val="001715F0"/>
    <w:rsid w:val="00171604"/>
    <w:rsid w:val="00171723"/>
    <w:rsid w:val="00171DEE"/>
    <w:rsid w:val="00171F07"/>
    <w:rsid w:val="0017268F"/>
    <w:rsid w:val="0017293C"/>
    <w:rsid w:val="00172D46"/>
    <w:rsid w:val="00172FF5"/>
    <w:rsid w:val="001730E9"/>
    <w:rsid w:val="0017344B"/>
    <w:rsid w:val="00174D4C"/>
    <w:rsid w:val="00174ECD"/>
    <w:rsid w:val="00174EDB"/>
    <w:rsid w:val="001751F3"/>
    <w:rsid w:val="0017527B"/>
    <w:rsid w:val="001755CF"/>
    <w:rsid w:val="0017596F"/>
    <w:rsid w:val="0017598C"/>
    <w:rsid w:val="00175E41"/>
    <w:rsid w:val="00176E22"/>
    <w:rsid w:val="00177087"/>
    <w:rsid w:val="00177393"/>
    <w:rsid w:val="00177486"/>
    <w:rsid w:val="001774D7"/>
    <w:rsid w:val="001777D9"/>
    <w:rsid w:val="00177A63"/>
    <w:rsid w:val="001801B7"/>
    <w:rsid w:val="0018059A"/>
    <w:rsid w:val="00180655"/>
    <w:rsid w:val="00180798"/>
    <w:rsid w:val="0018082F"/>
    <w:rsid w:val="0018094E"/>
    <w:rsid w:val="00181910"/>
    <w:rsid w:val="0018199B"/>
    <w:rsid w:val="0018234A"/>
    <w:rsid w:val="00182844"/>
    <w:rsid w:val="00182923"/>
    <w:rsid w:val="0018297E"/>
    <w:rsid w:val="00182AC8"/>
    <w:rsid w:val="00182E84"/>
    <w:rsid w:val="001831E3"/>
    <w:rsid w:val="00183274"/>
    <w:rsid w:val="0018378F"/>
    <w:rsid w:val="001838D7"/>
    <w:rsid w:val="00183AFC"/>
    <w:rsid w:val="001840E0"/>
    <w:rsid w:val="001846D7"/>
    <w:rsid w:val="001848AD"/>
    <w:rsid w:val="00185347"/>
    <w:rsid w:val="001853D1"/>
    <w:rsid w:val="00185595"/>
    <w:rsid w:val="0018629B"/>
    <w:rsid w:val="001862CD"/>
    <w:rsid w:val="00186510"/>
    <w:rsid w:val="00186E19"/>
    <w:rsid w:val="00187D12"/>
    <w:rsid w:val="001901F0"/>
    <w:rsid w:val="00190702"/>
    <w:rsid w:val="00190A2D"/>
    <w:rsid w:val="0019186B"/>
    <w:rsid w:val="00192BC5"/>
    <w:rsid w:val="00192C9A"/>
    <w:rsid w:val="00193112"/>
    <w:rsid w:val="0019367F"/>
    <w:rsid w:val="00193B93"/>
    <w:rsid w:val="001941BA"/>
    <w:rsid w:val="00194492"/>
    <w:rsid w:val="001956E1"/>
    <w:rsid w:val="00196316"/>
    <w:rsid w:val="00196734"/>
    <w:rsid w:val="00196BEE"/>
    <w:rsid w:val="00196FD0"/>
    <w:rsid w:val="0019705B"/>
    <w:rsid w:val="001977C5"/>
    <w:rsid w:val="001A0296"/>
    <w:rsid w:val="001A0EFB"/>
    <w:rsid w:val="001A1364"/>
    <w:rsid w:val="001A1706"/>
    <w:rsid w:val="001A18F1"/>
    <w:rsid w:val="001A2037"/>
    <w:rsid w:val="001A24E2"/>
    <w:rsid w:val="001A27A4"/>
    <w:rsid w:val="001A298C"/>
    <w:rsid w:val="001A2D6D"/>
    <w:rsid w:val="001A3045"/>
    <w:rsid w:val="001A32C6"/>
    <w:rsid w:val="001A3B86"/>
    <w:rsid w:val="001A3C0A"/>
    <w:rsid w:val="001A3D9E"/>
    <w:rsid w:val="001A4463"/>
    <w:rsid w:val="001A4AD7"/>
    <w:rsid w:val="001A4DBB"/>
    <w:rsid w:val="001A4E24"/>
    <w:rsid w:val="001A4F36"/>
    <w:rsid w:val="001A505C"/>
    <w:rsid w:val="001A5D8E"/>
    <w:rsid w:val="001A6F9B"/>
    <w:rsid w:val="001A704E"/>
    <w:rsid w:val="001A7591"/>
    <w:rsid w:val="001B01A9"/>
    <w:rsid w:val="001B0882"/>
    <w:rsid w:val="001B0938"/>
    <w:rsid w:val="001B0BB3"/>
    <w:rsid w:val="001B1EBA"/>
    <w:rsid w:val="001B2226"/>
    <w:rsid w:val="001B264F"/>
    <w:rsid w:val="001B2D39"/>
    <w:rsid w:val="001B2D3B"/>
    <w:rsid w:val="001B323A"/>
    <w:rsid w:val="001B3582"/>
    <w:rsid w:val="001B37B5"/>
    <w:rsid w:val="001B37D8"/>
    <w:rsid w:val="001B3A98"/>
    <w:rsid w:val="001B4037"/>
    <w:rsid w:val="001B481D"/>
    <w:rsid w:val="001B4925"/>
    <w:rsid w:val="001B5774"/>
    <w:rsid w:val="001B58F8"/>
    <w:rsid w:val="001B5A1F"/>
    <w:rsid w:val="001B5D51"/>
    <w:rsid w:val="001B6565"/>
    <w:rsid w:val="001B66E7"/>
    <w:rsid w:val="001B6AB6"/>
    <w:rsid w:val="001B6EF0"/>
    <w:rsid w:val="001B71CA"/>
    <w:rsid w:val="001B74FE"/>
    <w:rsid w:val="001B7875"/>
    <w:rsid w:val="001B7BB5"/>
    <w:rsid w:val="001B7EE3"/>
    <w:rsid w:val="001C0E00"/>
    <w:rsid w:val="001C0F10"/>
    <w:rsid w:val="001C1969"/>
    <w:rsid w:val="001C1F32"/>
    <w:rsid w:val="001C235F"/>
    <w:rsid w:val="001C24EB"/>
    <w:rsid w:val="001C29A7"/>
    <w:rsid w:val="001C2A4D"/>
    <w:rsid w:val="001C2DB0"/>
    <w:rsid w:val="001C3115"/>
    <w:rsid w:val="001C320C"/>
    <w:rsid w:val="001C37B6"/>
    <w:rsid w:val="001C42B9"/>
    <w:rsid w:val="001C4C11"/>
    <w:rsid w:val="001C4E0A"/>
    <w:rsid w:val="001C5072"/>
    <w:rsid w:val="001C507E"/>
    <w:rsid w:val="001C58A7"/>
    <w:rsid w:val="001C5C01"/>
    <w:rsid w:val="001C5C2D"/>
    <w:rsid w:val="001C6E70"/>
    <w:rsid w:val="001C6E91"/>
    <w:rsid w:val="001C7179"/>
    <w:rsid w:val="001C79BE"/>
    <w:rsid w:val="001D1E4B"/>
    <w:rsid w:val="001D1EDD"/>
    <w:rsid w:val="001D1F67"/>
    <w:rsid w:val="001D23B0"/>
    <w:rsid w:val="001D2860"/>
    <w:rsid w:val="001D297C"/>
    <w:rsid w:val="001D303E"/>
    <w:rsid w:val="001D40C5"/>
    <w:rsid w:val="001D4526"/>
    <w:rsid w:val="001D4700"/>
    <w:rsid w:val="001D495C"/>
    <w:rsid w:val="001D4FFF"/>
    <w:rsid w:val="001D5455"/>
    <w:rsid w:val="001D5848"/>
    <w:rsid w:val="001D658E"/>
    <w:rsid w:val="001D67DF"/>
    <w:rsid w:val="001D6817"/>
    <w:rsid w:val="001D697B"/>
    <w:rsid w:val="001D6CBC"/>
    <w:rsid w:val="001D728D"/>
    <w:rsid w:val="001D730F"/>
    <w:rsid w:val="001D73AA"/>
    <w:rsid w:val="001D73FB"/>
    <w:rsid w:val="001D77AB"/>
    <w:rsid w:val="001D7AAC"/>
    <w:rsid w:val="001D7ADE"/>
    <w:rsid w:val="001E00D8"/>
    <w:rsid w:val="001E0377"/>
    <w:rsid w:val="001E05E9"/>
    <w:rsid w:val="001E06CC"/>
    <w:rsid w:val="001E1F02"/>
    <w:rsid w:val="001E219A"/>
    <w:rsid w:val="001E27DF"/>
    <w:rsid w:val="001E2B3F"/>
    <w:rsid w:val="001E2DF1"/>
    <w:rsid w:val="001E33BD"/>
    <w:rsid w:val="001E34A3"/>
    <w:rsid w:val="001E388D"/>
    <w:rsid w:val="001E3C22"/>
    <w:rsid w:val="001E441D"/>
    <w:rsid w:val="001E4450"/>
    <w:rsid w:val="001E4A63"/>
    <w:rsid w:val="001E537D"/>
    <w:rsid w:val="001E5C71"/>
    <w:rsid w:val="001E6C84"/>
    <w:rsid w:val="001E7090"/>
    <w:rsid w:val="001E77E8"/>
    <w:rsid w:val="001F052F"/>
    <w:rsid w:val="001F055B"/>
    <w:rsid w:val="001F0704"/>
    <w:rsid w:val="001F0760"/>
    <w:rsid w:val="001F0CA5"/>
    <w:rsid w:val="001F1A6C"/>
    <w:rsid w:val="001F2496"/>
    <w:rsid w:val="001F3466"/>
    <w:rsid w:val="001F36A0"/>
    <w:rsid w:val="001F3F0A"/>
    <w:rsid w:val="001F414D"/>
    <w:rsid w:val="001F42C2"/>
    <w:rsid w:val="001F4472"/>
    <w:rsid w:val="001F49E7"/>
    <w:rsid w:val="001F4C27"/>
    <w:rsid w:val="001F4DA8"/>
    <w:rsid w:val="001F5082"/>
    <w:rsid w:val="001F5656"/>
    <w:rsid w:val="001F5AE2"/>
    <w:rsid w:val="001F5B32"/>
    <w:rsid w:val="001F5D57"/>
    <w:rsid w:val="001F6097"/>
    <w:rsid w:val="001F6227"/>
    <w:rsid w:val="001F647C"/>
    <w:rsid w:val="001F66E1"/>
    <w:rsid w:val="001F6731"/>
    <w:rsid w:val="001F7CAA"/>
    <w:rsid w:val="0020039D"/>
    <w:rsid w:val="002009F9"/>
    <w:rsid w:val="00201347"/>
    <w:rsid w:val="002013B9"/>
    <w:rsid w:val="00201C9F"/>
    <w:rsid w:val="00201DCF"/>
    <w:rsid w:val="00202349"/>
    <w:rsid w:val="002027CD"/>
    <w:rsid w:val="00202AA0"/>
    <w:rsid w:val="00202CCE"/>
    <w:rsid w:val="00202D6C"/>
    <w:rsid w:val="002035F6"/>
    <w:rsid w:val="00203A2A"/>
    <w:rsid w:val="00203AC0"/>
    <w:rsid w:val="00203B31"/>
    <w:rsid w:val="002040FC"/>
    <w:rsid w:val="0020434B"/>
    <w:rsid w:val="00204993"/>
    <w:rsid w:val="00204DCE"/>
    <w:rsid w:val="00204E28"/>
    <w:rsid w:val="00204E31"/>
    <w:rsid w:val="00205239"/>
    <w:rsid w:val="00205515"/>
    <w:rsid w:val="002055B8"/>
    <w:rsid w:val="00205844"/>
    <w:rsid w:val="00205ABD"/>
    <w:rsid w:val="00205D5D"/>
    <w:rsid w:val="00205F39"/>
    <w:rsid w:val="00205FE8"/>
    <w:rsid w:val="002064FE"/>
    <w:rsid w:val="00206654"/>
    <w:rsid w:val="002067F3"/>
    <w:rsid w:val="00207271"/>
    <w:rsid w:val="002079BB"/>
    <w:rsid w:val="00207BDE"/>
    <w:rsid w:val="00207D5A"/>
    <w:rsid w:val="00210B51"/>
    <w:rsid w:val="002110D3"/>
    <w:rsid w:val="00211246"/>
    <w:rsid w:val="002112B4"/>
    <w:rsid w:val="002113A1"/>
    <w:rsid w:val="0021188F"/>
    <w:rsid w:val="002118DB"/>
    <w:rsid w:val="00211A03"/>
    <w:rsid w:val="00211C82"/>
    <w:rsid w:val="00211E6C"/>
    <w:rsid w:val="0021207C"/>
    <w:rsid w:val="00212544"/>
    <w:rsid w:val="00212632"/>
    <w:rsid w:val="0021293F"/>
    <w:rsid w:val="00212DD8"/>
    <w:rsid w:val="00212FAD"/>
    <w:rsid w:val="0021304E"/>
    <w:rsid w:val="002135D7"/>
    <w:rsid w:val="00213604"/>
    <w:rsid w:val="00213AF2"/>
    <w:rsid w:val="00213CDA"/>
    <w:rsid w:val="002156B8"/>
    <w:rsid w:val="0021575B"/>
    <w:rsid w:val="00215A20"/>
    <w:rsid w:val="002162C1"/>
    <w:rsid w:val="0021712E"/>
    <w:rsid w:val="0021740D"/>
    <w:rsid w:val="002176F5"/>
    <w:rsid w:val="00217C84"/>
    <w:rsid w:val="00217E67"/>
    <w:rsid w:val="0022014B"/>
    <w:rsid w:val="002202CC"/>
    <w:rsid w:val="002202DE"/>
    <w:rsid w:val="002206E2"/>
    <w:rsid w:val="0022091D"/>
    <w:rsid w:val="0022101B"/>
    <w:rsid w:val="002216AE"/>
    <w:rsid w:val="00221805"/>
    <w:rsid w:val="00221935"/>
    <w:rsid w:val="0022251F"/>
    <w:rsid w:val="00222539"/>
    <w:rsid w:val="002225B7"/>
    <w:rsid w:val="00222632"/>
    <w:rsid w:val="002226D1"/>
    <w:rsid w:val="002230F6"/>
    <w:rsid w:val="00223181"/>
    <w:rsid w:val="00224489"/>
    <w:rsid w:val="00224E00"/>
    <w:rsid w:val="0022505A"/>
    <w:rsid w:val="002252BF"/>
    <w:rsid w:val="002252F1"/>
    <w:rsid w:val="002257A7"/>
    <w:rsid w:val="00225863"/>
    <w:rsid w:val="00225D6D"/>
    <w:rsid w:val="00225F9D"/>
    <w:rsid w:val="002262A7"/>
    <w:rsid w:val="00226765"/>
    <w:rsid w:val="00226992"/>
    <w:rsid w:val="00226F4B"/>
    <w:rsid w:val="00226F60"/>
    <w:rsid w:val="00226F96"/>
    <w:rsid w:val="00227543"/>
    <w:rsid w:val="0022786E"/>
    <w:rsid w:val="00227B7B"/>
    <w:rsid w:val="00227BF6"/>
    <w:rsid w:val="00230002"/>
    <w:rsid w:val="002301DB"/>
    <w:rsid w:val="00230497"/>
    <w:rsid w:val="002306D2"/>
    <w:rsid w:val="0023077F"/>
    <w:rsid w:val="002309D9"/>
    <w:rsid w:val="002310B0"/>
    <w:rsid w:val="002311EC"/>
    <w:rsid w:val="00231352"/>
    <w:rsid w:val="00231BB1"/>
    <w:rsid w:val="00231E02"/>
    <w:rsid w:val="00232480"/>
    <w:rsid w:val="002328DC"/>
    <w:rsid w:val="00233449"/>
    <w:rsid w:val="00233889"/>
    <w:rsid w:val="00233DFF"/>
    <w:rsid w:val="00233FF6"/>
    <w:rsid w:val="00234420"/>
    <w:rsid w:val="0023525A"/>
    <w:rsid w:val="002354BB"/>
    <w:rsid w:val="00235836"/>
    <w:rsid w:val="00235A5E"/>
    <w:rsid w:val="00235E07"/>
    <w:rsid w:val="00235FAB"/>
    <w:rsid w:val="00236C42"/>
    <w:rsid w:val="00236EBC"/>
    <w:rsid w:val="002372B9"/>
    <w:rsid w:val="002372BE"/>
    <w:rsid w:val="00237A0D"/>
    <w:rsid w:val="00237EAC"/>
    <w:rsid w:val="0024055A"/>
    <w:rsid w:val="00240A31"/>
    <w:rsid w:val="00240DBF"/>
    <w:rsid w:val="00241A84"/>
    <w:rsid w:val="00241CBD"/>
    <w:rsid w:val="00241FB6"/>
    <w:rsid w:val="0024245B"/>
    <w:rsid w:val="0024259B"/>
    <w:rsid w:val="00242BE4"/>
    <w:rsid w:val="00242C1C"/>
    <w:rsid w:val="00242C29"/>
    <w:rsid w:val="00242EC8"/>
    <w:rsid w:val="0024359F"/>
    <w:rsid w:val="00243BAB"/>
    <w:rsid w:val="00245548"/>
    <w:rsid w:val="00245FEA"/>
    <w:rsid w:val="002468E1"/>
    <w:rsid w:val="00246ADB"/>
    <w:rsid w:val="00246B19"/>
    <w:rsid w:val="0024793A"/>
    <w:rsid w:val="0024796D"/>
    <w:rsid w:val="002504E5"/>
    <w:rsid w:val="0025051B"/>
    <w:rsid w:val="00250978"/>
    <w:rsid w:val="00250F8D"/>
    <w:rsid w:val="0025139D"/>
    <w:rsid w:val="00251B19"/>
    <w:rsid w:val="00251C2F"/>
    <w:rsid w:val="002520F9"/>
    <w:rsid w:val="00252794"/>
    <w:rsid w:val="00253124"/>
    <w:rsid w:val="002531CA"/>
    <w:rsid w:val="00253310"/>
    <w:rsid w:val="00253E88"/>
    <w:rsid w:val="00254079"/>
    <w:rsid w:val="00254AF9"/>
    <w:rsid w:val="00254AFC"/>
    <w:rsid w:val="00254CC1"/>
    <w:rsid w:val="002555CC"/>
    <w:rsid w:val="00255FAD"/>
    <w:rsid w:val="00255FD4"/>
    <w:rsid w:val="002566C5"/>
    <w:rsid w:val="002568BF"/>
    <w:rsid w:val="002574F7"/>
    <w:rsid w:val="0026045C"/>
    <w:rsid w:val="00260596"/>
    <w:rsid w:val="0026098D"/>
    <w:rsid w:val="00260CD2"/>
    <w:rsid w:val="00260EA0"/>
    <w:rsid w:val="00260F7C"/>
    <w:rsid w:val="00260FC1"/>
    <w:rsid w:val="002614DA"/>
    <w:rsid w:val="00261A5D"/>
    <w:rsid w:val="00261DCB"/>
    <w:rsid w:val="002624C7"/>
    <w:rsid w:val="00262B4B"/>
    <w:rsid w:val="00262B6F"/>
    <w:rsid w:val="002634DF"/>
    <w:rsid w:val="002636DE"/>
    <w:rsid w:val="0026389F"/>
    <w:rsid w:val="00263998"/>
    <w:rsid w:val="00263AF2"/>
    <w:rsid w:val="00263D19"/>
    <w:rsid w:val="00264489"/>
    <w:rsid w:val="002644BA"/>
    <w:rsid w:val="0026466A"/>
    <w:rsid w:val="002647BD"/>
    <w:rsid w:val="002649E2"/>
    <w:rsid w:val="00264A1C"/>
    <w:rsid w:val="00264AE1"/>
    <w:rsid w:val="00264B78"/>
    <w:rsid w:val="002654D6"/>
    <w:rsid w:val="002657DB"/>
    <w:rsid w:val="00265854"/>
    <w:rsid w:val="00265C16"/>
    <w:rsid w:val="00265E66"/>
    <w:rsid w:val="002661FF"/>
    <w:rsid w:val="0026631C"/>
    <w:rsid w:val="00266387"/>
    <w:rsid w:val="002664DA"/>
    <w:rsid w:val="00266E89"/>
    <w:rsid w:val="002671BC"/>
    <w:rsid w:val="0026741D"/>
    <w:rsid w:val="00267469"/>
    <w:rsid w:val="002677CD"/>
    <w:rsid w:val="0026794E"/>
    <w:rsid w:val="00267A94"/>
    <w:rsid w:val="00267CCE"/>
    <w:rsid w:val="00267EF3"/>
    <w:rsid w:val="00267FDE"/>
    <w:rsid w:val="002705FC"/>
    <w:rsid w:val="00270DE9"/>
    <w:rsid w:val="00270EC4"/>
    <w:rsid w:val="00270FAF"/>
    <w:rsid w:val="0027170F"/>
    <w:rsid w:val="00271723"/>
    <w:rsid w:val="00271BA1"/>
    <w:rsid w:val="0027249A"/>
    <w:rsid w:val="00272F06"/>
    <w:rsid w:val="002730FB"/>
    <w:rsid w:val="00273571"/>
    <w:rsid w:val="0027379E"/>
    <w:rsid w:val="00273F6D"/>
    <w:rsid w:val="00273F9A"/>
    <w:rsid w:val="00273FD9"/>
    <w:rsid w:val="00274400"/>
    <w:rsid w:val="00274419"/>
    <w:rsid w:val="00274613"/>
    <w:rsid w:val="00274CDF"/>
    <w:rsid w:val="00275025"/>
    <w:rsid w:val="0027514D"/>
    <w:rsid w:val="00275159"/>
    <w:rsid w:val="0027590D"/>
    <w:rsid w:val="00276188"/>
    <w:rsid w:val="002763E7"/>
    <w:rsid w:val="002768F4"/>
    <w:rsid w:val="00276F59"/>
    <w:rsid w:val="002773B3"/>
    <w:rsid w:val="00277B3D"/>
    <w:rsid w:val="00277FEC"/>
    <w:rsid w:val="002809E2"/>
    <w:rsid w:val="00280F4E"/>
    <w:rsid w:val="0028100B"/>
    <w:rsid w:val="002816EB"/>
    <w:rsid w:val="00281BCC"/>
    <w:rsid w:val="00281E2E"/>
    <w:rsid w:val="00282435"/>
    <w:rsid w:val="00282451"/>
    <w:rsid w:val="002826F6"/>
    <w:rsid w:val="00282981"/>
    <w:rsid w:val="0028353E"/>
    <w:rsid w:val="00284278"/>
    <w:rsid w:val="00284AEC"/>
    <w:rsid w:val="00284BFA"/>
    <w:rsid w:val="00284DF5"/>
    <w:rsid w:val="00285264"/>
    <w:rsid w:val="00285E10"/>
    <w:rsid w:val="00285E2E"/>
    <w:rsid w:val="00285FDB"/>
    <w:rsid w:val="002861C8"/>
    <w:rsid w:val="00286615"/>
    <w:rsid w:val="002870AF"/>
    <w:rsid w:val="00290030"/>
    <w:rsid w:val="00290086"/>
    <w:rsid w:val="00290092"/>
    <w:rsid w:val="00290344"/>
    <w:rsid w:val="00290345"/>
    <w:rsid w:val="00290D72"/>
    <w:rsid w:val="00291851"/>
    <w:rsid w:val="00291857"/>
    <w:rsid w:val="00291C82"/>
    <w:rsid w:val="00292AC2"/>
    <w:rsid w:val="00292C2A"/>
    <w:rsid w:val="00293433"/>
    <w:rsid w:val="002934D3"/>
    <w:rsid w:val="002949E0"/>
    <w:rsid w:val="00294EF1"/>
    <w:rsid w:val="00295244"/>
    <w:rsid w:val="00295B95"/>
    <w:rsid w:val="0029612F"/>
    <w:rsid w:val="002961A5"/>
    <w:rsid w:val="002962A5"/>
    <w:rsid w:val="00296377"/>
    <w:rsid w:val="00296450"/>
    <w:rsid w:val="00296A61"/>
    <w:rsid w:val="00297007"/>
    <w:rsid w:val="00297496"/>
    <w:rsid w:val="0029755D"/>
    <w:rsid w:val="002977B0"/>
    <w:rsid w:val="00297FDD"/>
    <w:rsid w:val="002A0209"/>
    <w:rsid w:val="002A0214"/>
    <w:rsid w:val="002A16AA"/>
    <w:rsid w:val="002A19DD"/>
    <w:rsid w:val="002A1E69"/>
    <w:rsid w:val="002A2840"/>
    <w:rsid w:val="002A3195"/>
    <w:rsid w:val="002A3809"/>
    <w:rsid w:val="002A42F7"/>
    <w:rsid w:val="002A4487"/>
    <w:rsid w:val="002A44B5"/>
    <w:rsid w:val="002A45EA"/>
    <w:rsid w:val="002A489A"/>
    <w:rsid w:val="002A4994"/>
    <w:rsid w:val="002A49FA"/>
    <w:rsid w:val="002A5211"/>
    <w:rsid w:val="002A532A"/>
    <w:rsid w:val="002A655F"/>
    <w:rsid w:val="002A6594"/>
    <w:rsid w:val="002A6AD8"/>
    <w:rsid w:val="002A6C0F"/>
    <w:rsid w:val="002A71E9"/>
    <w:rsid w:val="002A723F"/>
    <w:rsid w:val="002A7A22"/>
    <w:rsid w:val="002B0E1B"/>
    <w:rsid w:val="002B1408"/>
    <w:rsid w:val="002B170C"/>
    <w:rsid w:val="002B205F"/>
    <w:rsid w:val="002B21FE"/>
    <w:rsid w:val="002B2627"/>
    <w:rsid w:val="002B30C4"/>
    <w:rsid w:val="002B3266"/>
    <w:rsid w:val="002B32B2"/>
    <w:rsid w:val="002B3507"/>
    <w:rsid w:val="002B35EC"/>
    <w:rsid w:val="002B385D"/>
    <w:rsid w:val="002B3CFA"/>
    <w:rsid w:val="002B3FB2"/>
    <w:rsid w:val="002B414D"/>
    <w:rsid w:val="002B41DA"/>
    <w:rsid w:val="002B44F9"/>
    <w:rsid w:val="002B4723"/>
    <w:rsid w:val="002B56E0"/>
    <w:rsid w:val="002B5743"/>
    <w:rsid w:val="002B5B11"/>
    <w:rsid w:val="002B5D6A"/>
    <w:rsid w:val="002B6249"/>
    <w:rsid w:val="002B6B64"/>
    <w:rsid w:val="002B701A"/>
    <w:rsid w:val="002B70C4"/>
    <w:rsid w:val="002B70E8"/>
    <w:rsid w:val="002B78C4"/>
    <w:rsid w:val="002C0947"/>
    <w:rsid w:val="002C0B3F"/>
    <w:rsid w:val="002C0D5D"/>
    <w:rsid w:val="002C16FB"/>
    <w:rsid w:val="002C1933"/>
    <w:rsid w:val="002C1A06"/>
    <w:rsid w:val="002C1C63"/>
    <w:rsid w:val="002C1FBE"/>
    <w:rsid w:val="002C2472"/>
    <w:rsid w:val="002C2958"/>
    <w:rsid w:val="002C36FD"/>
    <w:rsid w:val="002C402C"/>
    <w:rsid w:val="002C43A5"/>
    <w:rsid w:val="002C43EB"/>
    <w:rsid w:val="002C47A2"/>
    <w:rsid w:val="002C4ABD"/>
    <w:rsid w:val="002C55B9"/>
    <w:rsid w:val="002C5AC3"/>
    <w:rsid w:val="002C67DA"/>
    <w:rsid w:val="002D077D"/>
    <w:rsid w:val="002D0A72"/>
    <w:rsid w:val="002D0AB3"/>
    <w:rsid w:val="002D10F6"/>
    <w:rsid w:val="002D151A"/>
    <w:rsid w:val="002D1543"/>
    <w:rsid w:val="002D17A6"/>
    <w:rsid w:val="002D18B0"/>
    <w:rsid w:val="002D1A1D"/>
    <w:rsid w:val="002D1A22"/>
    <w:rsid w:val="002D245F"/>
    <w:rsid w:val="002D2754"/>
    <w:rsid w:val="002D2801"/>
    <w:rsid w:val="002D2C7B"/>
    <w:rsid w:val="002D325D"/>
    <w:rsid w:val="002D38F0"/>
    <w:rsid w:val="002D4026"/>
    <w:rsid w:val="002D4962"/>
    <w:rsid w:val="002D4B40"/>
    <w:rsid w:val="002D5658"/>
    <w:rsid w:val="002D5A57"/>
    <w:rsid w:val="002D5C5B"/>
    <w:rsid w:val="002D5EB0"/>
    <w:rsid w:val="002D6568"/>
    <w:rsid w:val="002D6F25"/>
    <w:rsid w:val="002D70F1"/>
    <w:rsid w:val="002D748B"/>
    <w:rsid w:val="002D751C"/>
    <w:rsid w:val="002D79FF"/>
    <w:rsid w:val="002E0BBF"/>
    <w:rsid w:val="002E0F11"/>
    <w:rsid w:val="002E1143"/>
    <w:rsid w:val="002E11ED"/>
    <w:rsid w:val="002E11F0"/>
    <w:rsid w:val="002E1ABB"/>
    <w:rsid w:val="002E27BF"/>
    <w:rsid w:val="002E280C"/>
    <w:rsid w:val="002E2893"/>
    <w:rsid w:val="002E290C"/>
    <w:rsid w:val="002E33D2"/>
    <w:rsid w:val="002E3A22"/>
    <w:rsid w:val="002E3E95"/>
    <w:rsid w:val="002E3ECD"/>
    <w:rsid w:val="002E47A7"/>
    <w:rsid w:val="002E4DEA"/>
    <w:rsid w:val="002E501C"/>
    <w:rsid w:val="002E5202"/>
    <w:rsid w:val="002E5B20"/>
    <w:rsid w:val="002E5D52"/>
    <w:rsid w:val="002E5E8B"/>
    <w:rsid w:val="002E6F28"/>
    <w:rsid w:val="002E727F"/>
    <w:rsid w:val="002E74F9"/>
    <w:rsid w:val="002F0164"/>
    <w:rsid w:val="002F0CBE"/>
    <w:rsid w:val="002F1100"/>
    <w:rsid w:val="002F121B"/>
    <w:rsid w:val="002F16EE"/>
    <w:rsid w:val="002F18CA"/>
    <w:rsid w:val="002F1EB3"/>
    <w:rsid w:val="002F1EC3"/>
    <w:rsid w:val="002F22F5"/>
    <w:rsid w:val="002F2748"/>
    <w:rsid w:val="002F276F"/>
    <w:rsid w:val="002F27D9"/>
    <w:rsid w:val="002F2891"/>
    <w:rsid w:val="002F29D3"/>
    <w:rsid w:val="002F3384"/>
    <w:rsid w:val="002F3659"/>
    <w:rsid w:val="002F37D8"/>
    <w:rsid w:val="002F3904"/>
    <w:rsid w:val="002F3907"/>
    <w:rsid w:val="002F3957"/>
    <w:rsid w:val="002F3D4B"/>
    <w:rsid w:val="002F3F4D"/>
    <w:rsid w:val="002F3FA4"/>
    <w:rsid w:val="002F4708"/>
    <w:rsid w:val="002F49FE"/>
    <w:rsid w:val="002F4A47"/>
    <w:rsid w:val="002F516B"/>
    <w:rsid w:val="002F5286"/>
    <w:rsid w:val="002F551E"/>
    <w:rsid w:val="002F5699"/>
    <w:rsid w:val="002F593B"/>
    <w:rsid w:val="002F6016"/>
    <w:rsid w:val="002F69E8"/>
    <w:rsid w:val="00301177"/>
    <w:rsid w:val="00301B2F"/>
    <w:rsid w:val="00301BFC"/>
    <w:rsid w:val="003024F4"/>
    <w:rsid w:val="00302C2F"/>
    <w:rsid w:val="003030EF"/>
    <w:rsid w:val="00303345"/>
    <w:rsid w:val="00303AA3"/>
    <w:rsid w:val="00303D87"/>
    <w:rsid w:val="00303EBD"/>
    <w:rsid w:val="003046D5"/>
    <w:rsid w:val="0030474E"/>
    <w:rsid w:val="00304777"/>
    <w:rsid w:val="00304B6C"/>
    <w:rsid w:val="00304F69"/>
    <w:rsid w:val="00305307"/>
    <w:rsid w:val="00305351"/>
    <w:rsid w:val="003060B9"/>
    <w:rsid w:val="00307011"/>
    <w:rsid w:val="00307154"/>
    <w:rsid w:val="003072D8"/>
    <w:rsid w:val="00307B52"/>
    <w:rsid w:val="0031131B"/>
    <w:rsid w:val="0031139F"/>
    <w:rsid w:val="00311C75"/>
    <w:rsid w:val="003123A3"/>
    <w:rsid w:val="003125B4"/>
    <w:rsid w:val="00312C59"/>
    <w:rsid w:val="00312F1C"/>
    <w:rsid w:val="00313060"/>
    <w:rsid w:val="003131AA"/>
    <w:rsid w:val="00313B80"/>
    <w:rsid w:val="003142E7"/>
    <w:rsid w:val="00314F75"/>
    <w:rsid w:val="003152C5"/>
    <w:rsid w:val="0031554A"/>
    <w:rsid w:val="0031573E"/>
    <w:rsid w:val="00315945"/>
    <w:rsid w:val="00315B21"/>
    <w:rsid w:val="003175F5"/>
    <w:rsid w:val="003204CD"/>
    <w:rsid w:val="003205AF"/>
    <w:rsid w:val="0032060B"/>
    <w:rsid w:val="003218B2"/>
    <w:rsid w:val="0032194F"/>
    <w:rsid w:val="003219A8"/>
    <w:rsid w:val="00321BA7"/>
    <w:rsid w:val="00321DD1"/>
    <w:rsid w:val="0032335B"/>
    <w:rsid w:val="00323606"/>
    <w:rsid w:val="003238A8"/>
    <w:rsid w:val="00324036"/>
    <w:rsid w:val="00324402"/>
    <w:rsid w:val="00324E63"/>
    <w:rsid w:val="00324EA0"/>
    <w:rsid w:val="003250EB"/>
    <w:rsid w:val="003256DA"/>
    <w:rsid w:val="00325981"/>
    <w:rsid w:val="00325E57"/>
    <w:rsid w:val="00326554"/>
    <w:rsid w:val="00326832"/>
    <w:rsid w:val="00326C4C"/>
    <w:rsid w:val="00326F5C"/>
    <w:rsid w:val="0032703B"/>
    <w:rsid w:val="003271A0"/>
    <w:rsid w:val="003276B6"/>
    <w:rsid w:val="003305AA"/>
    <w:rsid w:val="003306E0"/>
    <w:rsid w:val="00330BDC"/>
    <w:rsid w:val="00330C42"/>
    <w:rsid w:val="00330C75"/>
    <w:rsid w:val="003316DA"/>
    <w:rsid w:val="003318EC"/>
    <w:rsid w:val="00331E06"/>
    <w:rsid w:val="00331F07"/>
    <w:rsid w:val="00331FF1"/>
    <w:rsid w:val="00332093"/>
    <w:rsid w:val="0033284C"/>
    <w:rsid w:val="00332C56"/>
    <w:rsid w:val="00332C9A"/>
    <w:rsid w:val="00332DCA"/>
    <w:rsid w:val="00332E71"/>
    <w:rsid w:val="003334EB"/>
    <w:rsid w:val="00333507"/>
    <w:rsid w:val="00334178"/>
    <w:rsid w:val="003344D9"/>
    <w:rsid w:val="0033495F"/>
    <w:rsid w:val="0033579B"/>
    <w:rsid w:val="0033598F"/>
    <w:rsid w:val="003365F9"/>
    <w:rsid w:val="00336EAD"/>
    <w:rsid w:val="0033756C"/>
    <w:rsid w:val="00337E50"/>
    <w:rsid w:val="003402A4"/>
    <w:rsid w:val="003406CB"/>
    <w:rsid w:val="003409D3"/>
    <w:rsid w:val="0034107B"/>
    <w:rsid w:val="00341605"/>
    <w:rsid w:val="003421D6"/>
    <w:rsid w:val="00342427"/>
    <w:rsid w:val="00342A7D"/>
    <w:rsid w:val="00342AD5"/>
    <w:rsid w:val="00342B08"/>
    <w:rsid w:val="00342F11"/>
    <w:rsid w:val="0034319A"/>
    <w:rsid w:val="00343650"/>
    <w:rsid w:val="00343A18"/>
    <w:rsid w:val="00343C89"/>
    <w:rsid w:val="00343FEA"/>
    <w:rsid w:val="0034420F"/>
    <w:rsid w:val="00344244"/>
    <w:rsid w:val="003444D9"/>
    <w:rsid w:val="0034536D"/>
    <w:rsid w:val="00345AEE"/>
    <w:rsid w:val="003462CE"/>
    <w:rsid w:val="003467F7"/>
    <w:rsid w:val="0034701F"/>
    <w:rsid w:val="0034748B"/>
    <w:rsid w:val="00347847"/>
    <w:rsid w:val="00347B98"/>
    <w:rsid w:val="00347F7C"/>
    <w:rsid w:val="003505CA"/>
    <w:rsid w:val="0035060C"/>
    <w:rsid w:val="00350DDE"/>
    <w:rsid w:val="0035160E"/>
    <w:rsid w:val="00351C98"/>
    <w:rsid w:val="00351D9B"/>
    <w:rsid w:val="00351D9F"/>
    <w:rsid w:val="00353235"/>
    <w:rsid w:val="003537BC"/>
    <w:rsid w:val="00353AA7"/>
    <w:rsid w:val="00353BE8"/>
    <w:rsid w:val="0035407F"/>
    <w:rsid w:val="00354087"/>
    <w:rsid w:val="00354D2C"/>
    <w:rsid w:val="00354EAE"/>
    <w:rsid w:val="00354FB4"/>
    <w:rsid w:val="00355026"/>
    <w:rsid w:val="00355A4F"/>
    <w:rsid w:val="00355E73"/>
    <w:rsid w:val="0035611B"/>
    <w:rsid w:val="0035637F"/>
    <w:rsid w:val="00356613"/>
    <w:rsid w:val="00356726"/>
    <w:rsid w:val="003567EF"/>
    <w:rsid w:val="0035680B"/>
    <w:rsid w:val="0035722E"/>
    <w:rsid w:val="003573FE"/>
    <w:rsid w:val="003604DB"/>
    <w:rsid w:val="00360667"/>
    <w:rsid w:val="00360728"/>
    <w:rsid w:val="00360918"/>
    <w:rsid w:val="0036098F"/>
    <w:rsid w:val="00361870"/>
    <w:rsid w:val="0036264A"/>
    <w:rsid w:val="003626EA"/>
    <w:rsid w:val="00362731"/>
    <w:rsid w:val="00362997"/>
    <w:rsid w:val="00362A77"/>
    <w:rsid w:val="00362C19"/>
    <w:rsid w:val="00362D15"/>
    <w:rsid w:val="00362D1E"/>
    <w:rsid w:val="00362F0C"/>
    <w:rsid w:val="00363265"/>
    <w:rsid w:val="003635B0"/>
    <w:rsid w:val="00363895"/>
    <w:rsid w:val="003638E3"/>
    <w:rsid w:val="00364AC6"/>
    <w:rsid w:val="00364CA9"/>
    <w:rsid w:val="003653BE"/>
    <w:rsid w:val="003654D2"/>
    <w:rsid w:val="00365E6D"/>
    <w:rsid w:val="00366B3F"/>
    <w:rsid w:val="00366DA8"/>
    <w:rsid w:val="00367D2F"/>
    <w:rsid w:val="00370530"/>
    <w:rsid w:val="00370720"/>
    <w:rsid w:val="0037094A"/>
    <w:rsid w:val="00370A49"/>
    <w:rsid w:val="00370C03"/>
    <w:rsid w:val="003716BF"/>
    <w:rsid w:val="00371BB8"/>
    <w:rsid w:val="00372229"/>
    <w:rsid w:val="00372D0F"/>
    <w:rsid w:val="00372FC9"/>
    <w:rsid w:val="00373113"/>
    <w:rsid w:val="003732B6"/>
    <w:rsid w:val="00373361"/>
    <w:rsid w:val="00373432"/>
    <w:rsid w:val="00373712"/>
    <w:rsid w:val="0037385A"/>
    <w:rsid w:val="003740A3"/>
    <w:rsid w:val="00374FCE"/>
    <w:rsid w:val="00375BDC"/>
    <w:rsid w:val="0037673A"/>
    <w:rsid w:val="003801D6"/>
    <w:rsid w:val="003805BD"/>
    <w:rsid w:val="00380765"/>
    <w:rsid w:val="003808A6"/>
    <w:rsid w:val="003808C7"/>
    <w:rsid w:val="003810A7"/>
    <w:rsid w:val="003812FB"/>
    <w:rsid w:val="00381706"/>
    <w:rsid w:val="00381769"/>
    <w:rsid w:val="00381AB1"/>
    <w:rsid w:val="003823D6"/>
    <w:rsid w:val="00382632"/>
    <w:rsid w:val="003832A9"/>
    <w:rsid w:val="003832E3"/>
    <w:rsid w:val="00383F1D"/>
    <w:rsid w:val="00384E18"/>
    <w:rsid w:val="00384F06"/>
    <w:rsid w:val="00385162"/>
    <w:rsid w:val="003851B0"/>
    <w:rsid w:val="00385C37"/>
    <w:rsid w:val="00385F5D"/>
    <w:rsid w:val="00386B16"/>
    <w:rsid w:val="00386B28"/>
    <w:rsid w:val="00386DEB"/>
    <w:rsid w:val="00387195"/>
    <w:rsid w:val="003878BA"/>
    <w:rsid w:val="00387A2F"/>
    <w:rsid w:val="00387D10"/>
    <w:rsid w:val="00387EF4"/>
    <w:rsid w:val="00390156"/>
    <w:rsid w:val="003901EE"/>
    <w:rsid w:val="00390816"/>
    <w:rsid w:val="00390C74"/>
    <w:rsid w:val="00391656"/>
    <w:rsid w:val="00391762"/>
    <w:rsid w:val="00391CDA"/>
    <w:rsid w:val="003920DA"/>
    <w:rsid w:val="0039277A"/>
    <w:rsid w:val="00392969"/>
    <w:rsid w:val="00392ABF"/>
    <w:rsid w:val="0039317B"/>
    <w:rsid w:val="00393BD9"/>
    <w:rsid w:val="0039521E"/>
    <w:rsid w:val="00395975"/>
    <w:rsid w:val="00395CF9"/>
    <w:rsid w:val="00396E50"/>
    <w:rsid w:val="0039712F"/>
    <w:rsid w:val="003A065D"/>
    <w:rsid w:val="003A072F"/>
    <w:rsid w:val="003A0885"/>
    <w:rsid w:val="003A156B"/>
    <w:rsid w:val="003A1B2A"/>
    <w:rsid w:val="003A1FA7"/>
    <w:rsid w:val="003A23C4"/>
    <w:rsid w:val="003A31F1"/>
    <w:rsid w:val="003A32CF"/>
    <w:rsid w:val="003A33CD"/>
    <w:rsid w:val="003A43DE"/>
    <w:rsid w:val="003A4EA9"/>
    <w:rsid w:val="003A528E"/>
    <w:rsid w:val="003A5791"/>
    <w:rsid w:val="003A596B"/>
    <w:rsid w:val="003A5B29"/>
    <w:rsid w:val="003A5C20"/>
    <w:rsid w:val="003A6108"/>
    <w:rsid w:val="003A67FF"/>
    <w:rsid w:val="003A6D0C"/>
    <w:rsid w:val="003A745B"/>
    <w:rsid w:val="003A74AF"/>
    <w:rsid w:val="003A7C40"/>
    <w:rsid w:val="003A7F27"/>
    <w:rsid w:val="003B04B5"/>
    <w:rsid w:val="003B05B7"/>
    <w:rsid w:val="003B0CA6"/>
    <w:rsid w:val="003B135D"/>
    <w:rsid w:val="003B201C"/>
    <w:rsid w:val="003B25A9"/>
    <w:rsid w:val="003B3235"/>
    <w:rsid w:val="003B355F"/>
    <w:rsid w:val="003B35B9"/>
    <w:rsid w:val="003B3F03"/>
    <w:rsid w:val="003B4268"/>
    <w:rsid w:val="003B4373"/>
    <w:rsid w:val="003B4B7B"/>
    <w:rsid w:val="003B5424"/>
    <w:rsid w:val="003B63FC"/>
    <w:rsid w:val="003B73A9"/>
    <w:rsid w:val="003B7991"/>
    <w:rsid w:val="003C00E7"/>
    <w:rsid w:val="003C0520"/>
    <w:rsid w:val="003C0E8C"/>
    <w:rsid w:val="003C135F"/>
    <w:rsid w:val="003C25A9"/>
    <w:rsid w:val="003C2D23"/>
    <w:rsid w:val="003C2F6B"/>
    <w:rsid w:val="003C346C"/>
    <w:rsid w:val="003C3DAB"/>
    <w:rsid w:val="003C3F67"/>
    <w:rsid w:val="003C44F0"/>
    <w:rsid w:val="003C51CF"/>
    <w:rsid w:val="003C5BA4"/>
    <w:rsid w:val="003C5F17"/>
    <w:rsid w:val="003C61BE"/>
    <w:rsid w:val="003C6513"/>
    <w:rsid w:val="003C753A"/>
    <w:rsid w:val="003C79A4"/>
    <w:rsid w:val="003C7AB3"/>
    <w:rsid w:val="003C7C6E"/>
    <w:rsid w:val="003D03BD"/>
    <w:rsid w:val="003D0425"/>
    <w:rsid w:val="003D076D"/>
    <w:rsid w:val="003D0EF0"/>
    <w:rsid w:val="003D106D"/>
    <w:rsid w:val="003D12C5"/>
    <w:rsid w:val="003D17AF"/>
    <w:rsid w:val="003D1D88"/>
    <w:rsid w:val="003D25DE"/>
    <w:rsid w:val="003D2738"/>
    <w:rsid w:val="003D275E"/>
    <w:rsid w:val="003D28A5"/>
    <w:rsid w:val="003D297E"/>
    <w:rsid w:val="003D2EDF"/>
    <w:rsid w:val="003D3257"/>
    <w:rsid w:val="003D3332"/>
    <w:rsid w:val="003D344F"/>
    <w:rsid w:val="003D355B"/>
    <w:rsid w:val="003D36E3"/>
    <w:rsid w:val="003D4438"/>
    <w:rsid w:val="003D4CA1"/>
    <w:rsid w:val="003D4E84"/>
    <w:rsid w:val="003D523D"/>
    <w:rsid w:val="003D52AB"/>
    <w:rsid w:val="003D5480"/>
    <w:rsid w:val="003D5CF0"/>
    <w:rsid w:val="003D5DCA"/>
    <w:rsid w:val="003D5E36"/>
    <w:rsid w:val="003D6741"/>
    <w:rsid w:val="003D6E30"/>
    <w:rsid w:val="003D7530"/>
    <w:rsid w:val="003D77CE"/>
    <w:rsid w:val="003D79D1"/>
    <w:rsid w:val="003D7E05"/>
    <w:rsid w:val="003D7F22"/>
    <w:rsid w:val="003E003F"/>
    <w:rsid w:val="003E0859"/>
    <w:rsid w:val="003E0E84"/>
    <w:rsid w:val="003E1038"/>
    <w:rsid w:val="003E1120"/>
    <w:rsid w:val="003E11EA"/>
    <w:rsid w:val="003E14C5"/>
    <w:rsid w:val="003E1D8D"/>
    <w:rsid w:val="003E2B22"/>
    <w:rsid w:val="003E3121"/>
    <w:rsid w:val="003E3825"/>
    <w:rsid w:val="003E402B"/>
    <w:rsid w:val="003E4406"/>
    <w:rsid w:val="003E4EA4"/>
    <w:rsid w:val="003E528F"/>
    <w:rsid w:val="003E5A1A"/>
    <w:rsid w:val="003E61D2"/>
    <w:rsid w:val="003E6433"/>
    <w:rsid w:val="003E6AB7"/>
    <w:rsid w:val="003E6B64"/>
    <w:rsid w:val="003E6CBD"/>
    <w:rsid w:val="003E7263"/>
    <w:rsid w:val="003E7452"/>
    <w:rsid w:val="003F02EE"/>
    <w:rsid w:val="003F069F"/>
    <w:rsid w:val="003F06D7"/>
    <w:rsid w:val="003F0ABB"/>
    <w:rsid w:val="003F142A"/>
    <w:rsid w:val="003F1C0F"/>
    <w:rsid w:val="003F1E08"/>
    <w:rsid w:val="003F23AB"/>
    <w:rsid w:val="003F283A"/>
    <w:rsid w:val="003F29C2"/>
    <w:rsid w:val="003F2AD2"/>
    <w:rsid w:val="003F2CC1"/>
    <w:rsid w:val="003F2E5A"/>
    <w:rsid w:val="003F3732"/>
    <w:rsid w:val="003F3A6C"/>
    <w:rsid w:val="003F41B7"/>
    <w:rsid w:val="003F41FE"/>
    <w:rsid w:val="003F47E1"/>
    <w:rsid w:val="003F4983"/>
    <w:rsid w:val="003F4BD0"/>
    <w:rsid w:val="003F4E7A"/>
    <w:rsid w:val="003F5074"/>
    <w:rsid w:val="003F5DD8"/>
    <w:rsid w:val="003F61FD"/>
    <w:rsid w:val="003F6325"/>
    <w:rsid w:val="003F67AB"/>
    <w:rsid w:val="003F6F0B"/>
    <w:rsid w:val="003F73FA"/>
    <w:rsid w:val="003F77B0"/>
    <w:rsid w:val="003F77E4"/>
    <w:rsid w:val="00400177"/>
    <w:rsid w:val="00400F0B"/>
    <w:rsid w:val="00401301"/>
    <w:rsid w:val="004016FD"/>
    <w:rsid w:val="00401B71"/>
    <w:rsid w:val="00401C76"/>
    <w:rsid w:val="0040228D"/>
    <w:rsid w:val="00402BF4"/>
    <w:rsid w:val="00402EC6"/>
    <w:rsid w:val="00402F42"/>
    <w:rsid w:val="004030AF"/>
    <w:rsid w:val="0040318E"/>
    <w:rsid w:val="00403456"/>
    <w:rsid w:val="00403540"/>
    <w:rsid w:val="004036DA"/>
    <w:rsid w:val="00403C19"/>
    <w:rsid w:val="004042AE"/>
    <w:rsid w:val="0040437F"/>
    <w:rsid w:val="00405263"/>
    <w:rsid w:val="004052F0"/>
    <w:rsid w:val="00406095"/>
    <w:rsid w:val="004061CA"/>
    <w:rsid w:val="004066B0"/>
    <w:rsid w:val="004066B2"/>
    <w:rsid w:val="0040709C"/>
    <w:rsid w:val="0040733A"/>
    <w:rsid w:val="00407935"/>
    <w:rsid w:val="004100B7"/>
    <w:rsid w:val="004102FA"/>
    <w:rsid w:val="0041133D"/>
    <w:rsid w:val="00411AA2"/>
    <w:rsid w:val="00411FC4"/>
    <w:rsid w:val="004125DE"/>
    <w:rsid w:val="00412BE3"/>
    <w:rsid w:val="00412E1B"/>
    <w:rsid w:val="00412F85"/>
    <w:rsid w:val="004133D2"/>
    <w:rsid w:val="004135F6"/>
    <w:rsid w:val="00413BA4"/>
    <w:rsid w:val="00413C97"/>
    <w:rsid w:val="00414BFC"/>
    <w:rsid w:val="00414C18"/>
    <w:rsid w:val="004153B6"/>
    <w:rsid w:val="00415544"/>
    <w:rsid w:val="0041566E"/>
    <w:rsid w:val="0041575D"/>
    <w:rsid w:val="00415E15"/>
    <w:rsid w:val="004168A9"/>
    <w:rsid w:val="00416A5F"/>
    <w:rsid w:val="004201B8"/>
    <w:rsid w:val="004201BF"/>
    <w:rsid w:val="004203FD"/>
    <w:rsid w:val="0042059B"/>
    <w:rsid w:val="004206C0"/>
    <w:rsid w:val="00420B4D"/>
    <w:rsid w:val="0042114B"/>
    <w:rsid w:val="00421674"/>
    <w:rsid w:val="0042171B"/>
    <w:rsid w:val="00421728"/>
    <w:rsid w:val="00421813"/>
    <w:rsid w:val="00421C72"/>
    <w:rsid w:val="00421FBB"/>
    <w:rsid w:val="00422963"/>
    <w:rsid w:val="00423D8A"/>
    <w:rsid w:val="00424295"/>
    <w:rsid w:val="004242CB"/>
    <w:rsid w:val="004243EA"/>
    <w:rsid w:val="00425394"/>
    <w:rsid w:val="0042594F"/>
    <w:rsid w:val="00425D48"/>
    <w:rsid w:val="00425D8E"/>
    <w:rsid w:val="00425E3A"/>
    <w:rsid w:val="00425E74"/>
    <w:rsid w:val="00426592"/>
    <w:rsid w:val="004265F5"/>
    <w:rsid w:val="004268D7"/>
    <w:rsid w:val="0042751E"/>
    <w:rsid w:val="0042786B"/>
    <w:rsid w:val="00427A80"/>
    <w:rsid w:val="00427D02"/>
    <w:rsid w:val="00427F0E"/>
    <w:rsid w:val="00430427"/>
    <w:rsid w:val="00430D5C"/>
    <w:rsid w:val="00431621"/>
    <w:rsid w:val="00431A60"/>
    <w:rsid w:val="00431E9D"/>
    <w:rsid w:val="0043246A"/>
    <w:rsid w:val="00432C2D"/>
    <w:rsid w:val="00434578"/>
    <w:rsid w:val="00434E10"/>
    <w:rsid w:val="004351CC"/>
    <w:rsid w:val="0043549F"/>
    <w:rsid w:val="004355A4"/>
    <w:rsid w:val="004356F4"/>
    <w:rsid w:val="00435B3E"/>
    <w:rsid w:val="00436A0C"/>
    <w:rsid w:val="00436EB4"/>
    <w:rsid w:val="0043768E"/>
    <w:rsid w:val="00437B2B"/>
    <w:rsid w:val="0044013E"/>
    <w:rsid w:val="004414F9"/>
    <w:rsid w:val="004416B5"/>
    <w:rsid w:val="004417F1"/>
    <w:rsid w:val="004425C9"/>
    <w:rsid w:val="0044268D"/>
    <w:rsid w:val="0044343F"/>
    <w:rsid w:val="00443AF4"/>
    <w:rsid w:val="00443DC1"/>
    <w:rsid w:val="0044416C"/>
    <w:rsid w:val="0044437B"/>
    <w:rsid w:val="004444C2"/>
    <w:rsid w:val="004449DC"/>
    <w:rsid w:val="00444F28"/>
    <w:rsid w:val="00445A02"/>
    <w:rsid w:val="0044661E"/>
    <w:rsid w:val="00447464"/>
    <w:rsid w:val="00447B17"/>
    <w:rsid w:val="00447BF8"/>
    <w:rsid w:val="00447C73"/>
    <w:rsid w:val="00447CBF"/>
    <w:rsid w:val="004503A3"/>
    <w:rsid w:val="00450DB1"/>
    <w:rsid w:val="00450F44"/>
    <w:rsid w:val="004512C9"/>
    <w:rsid w:val="00451442"/>
    <w:rsid w:val="004519C0"/>
    <w:rsid w:val="004527EA"/>
    <w:rsid w:val="00452ED0"/>
    <w:rsid w:val="00454F43"/>
    <w:rsid w:val="004551D7"/>
    <w:rsid w:val="00455A78"/>
    <w:rsid w:val="00455AD3"/>
    <w:rsid w:val="00455C3B"/>
    <w:rsid w:val="00455D39"/>
    <w:rsid w:val="0045612C"/>
    <w:rsid w:val="00456646"/>
    <w:rsid w:val="00456671"/>
    <w:rsid w:val="00457107"/>
    <w:rsid w:val="004573E6"/>
    <w:rsid w:val="004574AE"/>
    <w:rsid w:val="00457BAA"/>
    <w:rsid w:val="00457BB9"/>
    <w:rsid w:val="00457CD1"/>
    <w:rsid w:val="00457DDA"/>
    <w:rsid w:val="004607E9"/>
    <w:rsid w:val="00460863"/>
    <w:rsid w:val="00460DDD"/>
    <w:rsid w:val="0046188B"/>
    <w:rsid w:val="00461AFE"/>
    <w:rsid w:val="004625BD"/>
    <w:rsid w:val="00464455"/>
    <w:rsid w:val="00464579"/>
    <w:rsid w:val="004645C3"/>
    <w:rsid w:val="00464B07"/>
    <w:rsid w:val="00464BB9"/>
    <w:rsid w:val="00465049"/>
    <w:rsid w:val="00465189"/>
    <w:rsid w:val="00465983"/>
    <w:rsid w:val="0046653B"/>
    <w:rsid w:val="00466795"/>
    <w:rsid w:val="00466C12"/>
    <w:rsid w:val="00467DFA"/>
    <w:rsid w:val="004710D9"/>
    <w:rsid w:val="00471786"/>
    <w:rsid w:val="00471C17"/>
    <w:rsid w:val="0047213B"/>
    <w:rsid w:val="00472AFD"/>
    <w:rsid w:val="00472C3D"/>
    <w:rsid w:val="00472D33"/>
    <w:rsid w:val="004739DD"/>
    <w:rsid w:val="00473F27"/>
    <w:rsid w:val="00475C7C"/>
    <w:rsid w:val="00476179"/>
    <w:rsid w:val="0047638C"/>
    <w:rsid w:val="00476D54"/>
    <w:rsid w:val="004772E4"/>
    <w:rsid w:val="00477F5A"/>
    <w:rsid w:val="00480715"/>
    <w:rsid w:val="00480ECC"/>
    <w:rsid w:val="0048132B"/>
    <w:rsid w:val="00481925"/>
    <w:rsid w:val="00481DF8"/>
    <w:rsid w:val="0048203A"/>
    <w:rsid w:val="0048242C"/>
    <w:rsid w:val="004827CB"/>
    <w:rsid w:val="0048287E"/>
    <w:rsid w:val="00482EAF"/>
    <w:rsid w:val="0048327A"/>
    <w:rsid w:val="00483465"/>
    <w:rsid w:val="004834A7"/>
    <w:rsid w:val="004841AD"/>
    <w:rsid w:val="004845F2"/>
    <w:rsid w:val="00484DAA"/>
    <w:rsid w:val="00485284"/>
    <w:rsid w:val="0048550D"/>
    <w:rsid w:val="0048560A"/>
    <w:rsid w:val="0048591B"/>
    <w:rsid w:val="00485C34"/>
    <w:rsid w:val="00486451"/>
    <w:rsid w:val="00486634"/>
    <w:rsid w:val="004869FF"/>
    <w:rsid w:val="004873C5"/>
    <w:rsid w:val="004874BE"/>
    <w:rsid w:val="00487750"/>
    <w:rsid w:val="0048776C"/>
    <w:rsid w:val="00487947"/>
    <w:rsid w:val="00490514"/>
    <w:rsid w:val="0049061C"/>
    <w:rsid w:val="00490C2F"/>
    <w:rsid w:val="00491577"/>
    <w:rsid w:val="00491870"/>
    <w:rsid w:val="00491AAD"/>
    <w:rsid w:val="00491ED1"/>
    <w:rsid w:val="004921B8"/>
    <w:rsid w:val="0049295A"/>
    <w:rsid w:val="00492AAD"/>
    <w:rsid w:val="00492E93"/>
    <w:rsid w:val="00492FCD"/>
    <w:rsid w:val="00493043"/>
    <w:rsid w:val="00493851"/>
    <w:rsid w:val="0049385B"/>
    <w:rsid w:val="00493D4C"/>
    <w:rsid w:val="00493F85"/>
    <w:rsid w:val="004940EC"/>
    <w:rsid w:val="0049511B"/>
    <w:rsid w:val="00495435"/>
    <w:rsid w:val="004955D4"/>
    <w:rsid w:val="0049562A"/>
    <w:rsid w:val="00495B74"/>
    <w:rsid w:val="00496679"/>
    <w:rsid w:val="0049683D"/>
    <w:rsid w:val="0049687E"/>
    <w:rsid w:val="0049693D"/>
    <w:rsid w:val="00496B5E"/>
    <w:rsid w:val="00496C45"/>
    <w:rsid w:val="004A0325"/>
    <w:rsid w:val="004A0C46"/>
    <w:rsid w:val="004A0CE7"/>
    <w:rsid w:val="004A1AC2"/>
    <w:rsid w:val="004A3280"/>
    <w:rsid w:val="004A38AD"/>
    <w:rsid w:val="004A3D3B"/>
    <w:rsid w:val="004A3F38"/>
    <w:rsid w:val="004A45DD"/>
    <w:rsid w:val="004A4EEF"/>
    <w:rsid w:val="004A57AE"/>
    <w:rsid w:val="004A5862"/>
    <w:rsid w:val="004A68B7"/>
    <w:rsid w:val="004A6E3A"/>
    <w:rsid w:val="004A7063"/>
    <w:rsid w:val="004A71ED"/>
    <w:rsid w:val="004A797E"/>
    <w:rsid w:val="004B084F"/>
    <w:rsid w:val="004B17E0"/>
    <w:rsid w:val="004B1FB3"/>
    <w:rsid w:val="004B2788"/>
    <w:rsid w:val="004B2A12"/>
    <w:rsid w:val="004B2A31"/>
    <w:rsid w:val="004B35EE"/>
    <w:rsid w:val="004B3D42"/>
    <w:rsid w:val="004B3E04"/>
    <w:rsid w:val="004B44EA"/>
    <w:rsid w:val="004B461B"/>
    <w:rsid w:val="004B54CE"/>
    <w:rsid w:val="004B5533"/>
    <w:rsid w:val="004B57E6"/>
    <w:rsid w:val="004B5E54"/>
    <w:rsid w:val="004B60D3"/>
    <w:rsid w:val="004B66C1"/>
    <w:rsid w:val="004B6A51"/>
    <w:rsid w:val="004B6AA9"/>
    <w:rsid w:val="004B705D"/>
    <w:rsid w:val="004B7D37"/>
    <w:rsid w:val="004C00D6"/>
    <w:rsid w:val="004C0163"/>
    <w:rsid w:val="004C0406"/>
    <w:rsid w:val="004C0F57"/>
    <w:rsid w:val="004C10C4"/>
    <w:rsid w:val="004C11DC"/>
    <w:rsid w:val="004C1496"/>
    <w:rsid w:val="004C18AD"/>
    <w:rsid w:val="004C1E81"/>
    <w:rsid w:val="004C1FA5"/>
    <w:rsid w:val="004C200A"/>
    <w:rsid w:val="004C26B7"/>
    <w:rsid w:val="004C2F8D"/>
    <w:rsid w:val="004C316C"/>
    <w:rsid w:val="004C3A91"/>
    <w:rsid w:val="004C3CDD"/>
    <w:rsid w:val="004C490B"/>
    <w:rsid w:val="004C49EC"/>
    <w:rsid w:val="004C4BB4"/>
    <w:rsid w:val="004C5694"/>
    <w:rsid w:val="004C74B8"/>
    <w:rsid w:val="004C76E1"/>
    <w:rsid w:val="004C77A1"/>
    <w:rsid w:val="004C7AD8"/>
    <w:rsid w:val="004D0149"/>
    <w:rsid w:val="004D07A8"/>
    <w:rsid w:val="004D090B"/>
    <w:rsid w:val="004D0E48"/>
    <w:rsid w:val="004D1890"/>
    <w:rsid w:val="004D2747"/>
    <w:rsid w:val="004D27F7"/>
    <w:rsid w:val="004D2B5B"/>
    <w:rsid w:val="004D2B72"/>
    <w:rsid w:val="004D3D78"/>
    <w:rsid w:val="004D3E4E"/>
    <w:rsid w:val="004D40AC"/>
    <w:rsid w:val="004D4AC1"/>
    <w:rsid w:val="004D5180"/>
    <w:rsid w:val="004D5740"/>
    <w:rsid w:val="004D6018"/>
    <w:rsid w:val="004D60F0"/>
    <w:rsid w:val="004D6398"/>
    <w:rsid w:val="004D66B9"/>
    <w:rsid w:val="004D6711"/>
    <w:rsid w:val="004D6A31"/>
    <w:rsid w:val="004D757D"/>
    <w:rsid w:val="004D798C"/>
    <w:rsid w:val="004D79D4"/>
    <w:rsid w:val="004D7C33"/>
    <w:rsid w:val="004E0569"/>
    <w:rsid w:val="004E1447"/>
    <w:rsid w:val="004E15CE"/>
    <w:rsid w:val="004E1A31"/>
    <w:rsid w:val="004E3364"/>
    <w:rsid w:val="004E3931"/>
    <w:rsid w:val="004E3DB2"/>
    <w:rsid w:val="004E3F52"/>
    <w:rsid w:val="004E4627"/>
    <w:rsid w:val="004E4BC0"/>
    <w:rsid w:val="004E6D4D"/>
    <w:rsid w:val="004E6F5D"/>
    <w:rsid w:val="004F04B5"/>
    <w:rsid w:val="004F0A0F"/>
    <w:rsid w:val="004F0C96"/>
    <w:rsid w:val="004F130F"/>
    <w:rsid w:val="004F13AF"/>
    <w:rsid w:val="004F2AEB"/>
    <w:rsid w:val="004F3C1F"/>
    <w:rsid w:val="004F4718"/>
    <w:rsid w:val="004F475D"/>
    <w:rsid w:val="004F4CD5"/>
    <w:rsid w:val="004F5213"/>
    <w:rsid w:val="004F5B27"/>
    <w:rsid w:val="004F5BDB"/>
    <w:rsid w:val="004F5E1C"/>
    <w:rsid w:val="004F5EE3"/>
    <w:rsid w:val="004F639F"/>
    <w:rsid w:val="004F6477"/>
    <w:rsid w:val="004F67AE"/>
    <w:rsid w:val="004F6D5A"/>
    <w:rsid w:val="004F7252"/>
    <w:rsid w:val="004F73C6"/>
    <w:rsid w:val="004F7953"/>
    <w:rsid w:val="004F7D7D"/>
    <w:rsid w:val="005009C0"/>
    <w:rsid w:val="00500FDC"/>
    <w:rsid w:val="00501067"/>
    <w:rsid w:val="005013BC"/>
    <w:rsid w:val="005013F1"/>
    <w:rsid w:val="00501738"/>
    <w:rsid w:val="005018C9"/>
    <w:rsid w:val="005019AE"/>
    <w:rsid w:val="00501C38"/>
    <w:rsid w:val="00501C85"/>
    <w:rsid w:val="00502365"/>
    <w:rsid w:val="005024DB"/>
    <w:rsid w:val="00502997"/>
    <w:rsid w:val="00502DF4"/>
    <w:rsid w:val="005039D0"/>
    <w:rsid w:val="00503B8D"/>
    <w:rsid w:val="00503D58"/>
    <w:rsid w:val="00503DF9"/>
    <w:rsid w:val="005040DF"/>
    <w:rsid w:val="0050415D"/>
    <w:rsid w:val="005049BE"/>
    <w:rsid w:val="00504A29"/>
    <w:rsid w:val="00504ACF"/>
    <w:rsid w:val="00504E9F"/>
    <w:rsid w:val="0050511D"/>
    <w:rsid w:val="00505587"/>
    <w:rsid w:val="005057DE"/>
    <w:rsid w:val="00505B1F"/>
    <w:rsid w:val="00505E3D"/>
    <w:rsid w:val="0050646D"/>
    <w:rsid w:val="00506E35"/>
    <w:rsid w:val="005074A2"/>
    <w:rsid w:val="00507A64"/>
    <w:rsid w:val="005109ED"/>
    <w:rsid w:val="00510A47"/>
    <w:rsid w:val="00510E3A"/>
    <w:rsid w:val="00510F36"/>
    <w:rsid w:val="00511AA9"/>
    <w:rsid w:val="00511AE4"/>
    <w:rsid w:val="0051206B"/>
    <w:rsid w:val="00512108"/>
    <w:rsid w:val="00512165"/>
    <w:rsid w:val="0051235F"/>
    <w:rsid w:val="00513146"/>
    <w:rsid w:val="00513772"/>
    <w:rsid w:val="00514C55"/>
    <w:rsid w:val="00515111"/>
    <w:rsid w:val="00515374"/>
    <w:rsid w:val="00516047"/>
    <w:rsid w:val="0051624B"/>
    <w:rsid w:val="00516297"/>
    <w:rsid w:val="00516407"/>
    <w:rsid w:val="005167BF"/>
    <w:rsid w:val="00516A06"/>
    <w:rsid w:val="00516EAA"/>
    <w:rsid w:val="005172DD"/>
    <w:rsid w:val="005173F9"/>
    <w:rsid w:val="005177B8"/>
    <w:rsid w:val="00517E69"/>
    <w:rsid w:val="00520A46"/>
    <w:rsid w:val="00520D72"/>
    <w:rsid w:val="00520D92"/>
    <w:rsid w:val="005212A9"/>
    <w:rsid w:val="005212C0"/>
    <w:rsid w:val="00521657"/>
    <w:rsid w:val="005224EA"/>
    <w:rsid w:val="00522539"/>
    <w:rsid w:val="00522D1E"/>
    <w:rsid w:val="00523566"/>
    <w:rsid w:val="005235B6"/>
    <w:rsid w:val="00523695"/>
    <w:rsid w:val="00523CC0"/>
    <w:rsid w:val="00523E64"/>
    <w:rsid w:val="00524A17"/>
    <w:rsid w:val="00525976"/>
    <w:rsid w:val="00525AA1"/>
    <w:rsid w:val="00526817"/>
    <w:rsid w:val="005269DF"/>
    <w:rsid w:val="00526DE1"/>
    <w:rsid w:val="00527ED7"/>
    <w:rsid w:val="005305CE"/>
    <w:rsid w:val="00530C03"/>
    <w:rsid w:val="00530D43"/>
    <w:rsid w:val="00530DE7"/>
    <w:rsid w:val="005311A4"/>
    <w:rsid w:val="00531B60"/>
    <w:rsid w:val="00531BE5"/>
    <w:rsid w:val="00531D18"/>
    <w:rsid w:val="00532044"/>
    <w:rsid w:val="005321FE"/>
    <w:rsid w:val="00532DD5"/>
    <w:rsid w:val="0053314F"/>
    <w:rsid w:val="0053348D"/>
    <w:rsid w:val="0053482D"/>
    <w:rsid w:val="00535171"/>
    <w:rsid w:val="005356CA"/>
    <w:rsid w:val="0053597F"/>
    <w:rsid w:val="00535C32"/>
    <w:rsid w:val="00536638"/>
    <w:rsid w:val="00536AD5"/>
    <w:rsid w:val="00536D04"/>
    <w:rsid w:val="00536E4C"/>
    <w:rsid w:val="00536FD7"/>
    <w:rsid w:val="00537AAC"/>
    <w:rsid w:val="00537E36"/>
    <w:rsid w:val="00540A43"/>
    <w:rsid w:val="005416FB"/>
    <w:rsid w:val="00541B1E"/>
    <w:rsid w:val="005420B5"/>
    <w:rsid w:val="0054227B"/>
    <w:rsid w:val="00542403"/>
    <w:rsid w:val="00542791"/>
    <w:rsid w:val="0054370E"/>
    <w:rsid w:val="0054404C"/>
    <w:rsid w:val="0054414C"/>
    <w:rsid w:val="00544219"/>
    <w:rsid w:val="0054443E"/>
    <w:rsid w:val="005448B0"/>
    <w:rsid w:val="00544A6D"/>
    <w:rsid w:val="00544BA2"/>
    <w:rsid w:val="00544D3F"/>
    <w:rsid w:val="00544EB7"/>
    <w:rsid w:val="00545275"/>
    <w:rsid w:val="005457F5"/>
    <w:rsid w:val="00546305"/>
    <w:rsid w:val="005467DD"/>
    <w:rsid w:val="005472B6"/>
    <w:rsid w:val="00547352"/>
    <w:rsid w:val="00550CD0"/>
    <w:rsid w:val="00550E37"/>
    <w:rsid w:val="00552245"/>
    <w:rsid w:val="005523BD"/>
    <w:rsid w:val="00553168"/>
    <w:rsid w:val="005534DF"/>
    <w:rsid w:val="00553660"/>
    <w:rsid w:val="00553AA4"/>
    <w:rsid w:val="0055495B"/>
    <w:rsid w:val="00555464"/>
    <w:rsid w:val="005555D0"/>
    <w:rsid w:val="00555606"/>
    <w:rsid w:val="00555667"/>
    <w:rsid w:val="00555B65"/>
    <w:rsid w:val="00556159"/>
    <w:rsid w:val="005563BA"/>
    <w:rsid w:val="0055645F"/>
    <w:rsid w:val="00556E88"/>
    <w:rsid w:val="00557820"/>
    <w:rsid w:val="00557E56"/>
    <w:rsid w:val="0056050F"/>
    <w:rsid w:val="00560C37"/>
    <w:rsid w:val="00560CDB"/>
    <w:rsid w:val="00560D30"/>
    <w:rsid w:val="00561C95"/>
    <w:rsid w:val="00562308"/>
    <w:rsid w:val="00562311"/>
    <w:rsid w:val="005626BB"/>
    <w:rsid w:val="00562813"/>
    <w:rsid w:val="00562B4C"/>
    <w:rsid w:val="00562D79"/>
    <w:rsid w:val="0056304F"/>
    <w:rsid w:val="00563148"/>
    <w:rsid w:val="005636EF"/>
    <w:rsid w:val="00563F51"/>
    <w:rsid w:val="00564218"/>
    <w:rsid w:val="0056425D"/>
    <w:rsid w:val="00564D35"/>
    <w:rsid w:val="00564DE0"/>
    <w:rsid w:val="00564E43"/>
    <w:rsid w:val="005650E9"/>
    <w:rsid w:val="00565DD9"/>
    <w:rsid w:val="005665FF"/>
    <w:rsid w:val="00566AFA"/>
    <w:rsid w:val="00566E30"/>
    <w:rsid w:val="00566EA6"/>
    <w:rsid w:val="005672D2"/>
    <w:rsid w:val="0056737D"/>
    <w:rsid w:val="00567E57"/>
    <w:rsid w:val="00571B6C"/>
    <w:rsid w:val="00571F85"/>
    <w:rsid w:val="00571FBF"/>
    <w:rsid w:val="00572878"/>
    <w:rsid w:val="00572F30"/>
    <w:rsid w:val="0057374A"/>
    <w:rsid w:val="00573C21"/>
    <w:rsid w:val="00574CAC"/>
    <w:rsid w:val="00575051"/>
    <w:rsid w:val="00575978"/>
    <w:rsid w:val="00576466"/>
    <w:rsid w:val="00576790"/>
    <w:rsid w:val="00576AFC"/>
    <w:rsid w:val="00577188"/>
    <w:rsid w:val="00577CBA"/>
    <w:rsid w:val="005809B0"/>
    <w:rsid w:val="00580A2E"/>
    <w:rsid w:val="005814FE"/>
    <w:rsid w:val="0058183C"/>
    <w:rsid w:val="005819AA"/>
    <w:rsid w:val="00581D6F"/>
    <w:rsid w:val="005824D2"/>
    <w:rsid w:val="00582D1C"/>
    <w:rsid w:val="00582F2E"/>
    <w:rsid w:val="0058311C"/>
    <w:rsid w:val="00583228"/>
    <w:rsid w:val="005838B3"/>
    <w:rsid w:val="00583ED8"/>
    <w:rsid w:val="005842C4"/>
    <w:rsid w:val="00585C2D"/>
    <w:rsid w:val="00587357"/>
    <w:rsid w:val="0058747B"/>
    <w:rsid w:val="0059068B"/>
    <w:rsid w:val="005906D4"/>
    <w:rsid w:val="00590D04"/>
    <w:rsid w:val="00590D92"/>
    <w:rsid w:val="00590EDA"/>
    <w:rsid w:val="00591261"/>
    <w:rsid w:val="0059135C"/>
    <w:rsid w:val="0059143F"/>
    <w:rsid w:val="00591929"/>
    <w:rsid w:val="00591F72"/>
    <w:rsid w:val="00592381"/>
    <w:rsid w:val="00592802"/>
    <w:rsid w:val="005929DA"/>
    <w:rsid w:val="00593D15"/>
    <w:rsid w:val="005946E2"/>
    <w:rsid w:val="00595827"/>
    <w:rsid w:val="00595F03"/>
    <w:rsid w:val="005964C8"/>
    <w:rsid w:val="00596767"/>
    <w:rsid w:val="00596E22"/>
    <w:rsid w:val="00596F4C"/>
    <w:rsid w:val="0059725F"/>
    <w:rsid w:val="00597806"/>
    <w:rsid w:val="00597878"/>
    <w:rsid w:val="005A0101"/>
    <w:rsid w:val="005A024A"/>
    <w:rsid w:val="005A03D0"/>
    <w:rsid w:val="005A0911"/>
    <w:rsid w:val="005A093A"/>
    <w:rsid w:val="005A131C"/>
    <w:rsid w:val="005A153A"/>
    <w:rsid w:val="005A1A78"/>
    <w:rsid w:val="005A1B90"/>
    <w:rsid w:val="005A1DA6"/>
    <w:rsid w:val="005A325B"/>
    <w:rsid w:val="005A3B8E"/>
    <w:rsid w:val="005A4249"/>
    <w:rsid w:val="005A4970"/>
    <w:rsid w:val="005A4C55"/>
    <w:rsid w:val="005A4E78"/>
    <w:rsid w:val="005A55EB"/>
    <w:rsid w:val="005A5657"/>
    <w:rsid w:val="005A5801"/>
    <w:rsid w:val="005A5C0B"/>
    <w:rsid w:val="005A5DED"/>
    <w:rsid w:val="005A76F4"/>
    <w:rsid w:val="005A7C5C"/>
    <w:rsid w:val="005B00BD"/>
    <w:rsid w:val="005B02B1"/>
    <w:rsid w:val="005B02B6"/>
    <w:rsid w:val="005B0973"/>
    <w:rsid w:val="005B0DC1"/>
    <w:rsid w:val="005B13C4"/>
    <w:rsid w:val="005B15D8"/>
    <w:rsid w:val="005B16D3"/>
    <w:rsid w:val="005B196F"/>
    <w:rsid w:val="005B1F9F"/>
    <w:rsid w:val="005B3026"/>
    <w:rsid w:val="005B3097"/>
    <w:rsid w:val="005B3598"/>
    <w:rsid w:val="005B400B"/>
    <w:rsid w:val="005B42B2"/>
    <w:rsid w:val="005B43A8"/>
    <w:rsid w:val="005B4570"/>
    <w:rsid w:val="005B4C2B"/>
    <w:rsid w:val="005B60C8"/>
    <w:rsid w:val="005B65E0"/>
    <w:rsid w:val="005B66D9"/>
    <w:rsid w:val="005B67C1"/>
    <w:rsid w:val="005B68F9"/>
    <w:rsid w:val="005B6A5B"/>
    <w:rsid w:val="005B7065"/>
    <w:rsid w:val="005B7372"/>
    <w:rsid w:val="005B7789"/>
    <w:rsid w:val="005B77A9"/>
    <w:rsid w:val="005B7FC1"/>
    <w:rsid w:val="005C0029"/>
    <w:rsid w:val="005C0B13"/>
    <w:rsid w:val="005C145F"/>
    <w:rsid w:val="005C178B"/>
    <w:rsid w:val="005C1B50"/>
    <w:rsid w:val="005C1F74"/>
    <w:rsid w:val="005C202A"/>
    <w:rsid w:val="005C244D"/>
    <w:rsid w:val="005C2FC0"/>
    <w:rsid w:val="005C35BD"/>
    <w:rsid w:val="005C3F80"/>
    <w:rsid w:val="005C41C1"/>
    <w:rsid w:val="005C4570"/>
    <w:rsid w:val="005C45FE"/>
    <w:rsid w:val="005C4F4C"/>
    <w:rsid w:val="005C51F4"/>
    <w:rsid w:val="005C53B3"/>
    <w:rsid w:val="005C5FA0"/>
    <w:rsid w:val="005C6406"/>
    <w:rsid w:val="005C7B08"/>
    <w:rsid w:val="005C7BD4"/>
    <w:rsid w:val="005D0207"/>
    <w:rsid w:val="005D02EC"/>
    <w:rsid w:val="005D03B9"/>
    <w:rsid w:val="005D04BB"/>
    <w:rsid w:val="005D0645"/>
    <w:rsid w:val="005D0F08"/>
    <w:rsid w:val="005D1198"/>
    <w:rsid w:val="005D1378"/>
    <w:rsid w:val="005D1FA3"/>
    <w:rsid w:val="005D2074"/>
    <w:rsid w:val="005D2103"/>
    <w:rsid w:val="005D2270"/>
    <w:rsid w:val="005D24B9"/>
    <w:rsid w:val="005D26FC"/>
    <w:rsid w:val="005D2755"/>
    <w:rsid w:val="005D2785"/>
    <w:rsid w:val="005D2A42"/>
    <w:rsid w:val="005D2BF6"/>
    <w:rsid w:val="005D3404"/>
    <w:rsid w:val="005D379F"/>
    <w:rsid w:val="005D3BBE"/>
    <w:rsid w:val="005D3C1D"/>
    <w:rsid w:val="005D3D48"/>
    <w:rsid w:val="005D4591"/>
    <w:rsid w:val="005D49DB"/>
    <w:rsid w:val="005D525E"/>
    <w:rsid w:val="005D52D3"/>
    <w:rsid w:val="005D5BF2"/>
    <w:rsid w:val="005D6285"/>
    <w:rsid w:val="005D632F"/>
    <w:rsid w:val="005D635F"/>
    <w:rsid w:val="005D6815"/>
    <w:rsid w:val="005D6AEF"/>
    <w:rsid w:val="005D7386"/>
    <w:rsid w:val="005D7F54"/>
    <w:rsid w:val="005E0BAE"/>
    <w:rsid w:val="005E0D80"/>
    <w:rsid w:val="005E1331"/>
    <w:rsid w:val="005E1395"/>
    <w:rsid w:val="005E172B"/>
    <w:rsid w:val="005E1E43"/>
    <w:rsid w:val="005E2E6D"/>
    <w:rsid w:val="005E2E7B"/>
    <w:rsid w:val="005E3448"/>
    <w:rsid w:val="005E36F1"/>
    <w:rsid w:val="005E39C2"/>
    <w:rsid w:val="005E3BA4"/>
    <w:rsid w:val="005E4080"/>
    <w:rsid w:val="005E40F3"/>
    <w:rsid w:val="005E4269"/>
    <w:rsid w:val="005E4780"/>
    <w:rsid w:val="005E4B5A"/>
    <w:rsid w:val="005E51CE"/>
    <w:rsid w:val="005E562C"/>
    <w:rsid w:val="005E5CF0"/>
    <w:rsid w:val="005E6865"/>
    <w:rsid w:val="005E6FF6"/>
    <w:rsid w:val="005E7831"/>
    <w:rsid w:val="005E7DE8"/>
    <w:rsid w:val="005F127C"/>
    <w:rsid w:val="005F15E3"/>
    <w:rsid w:val="005F1782"/>
    <w:rsid w:val="005F1B27"/>
    <w:rsid w:val="005F1C7C"/>
    <w:rsid w:val="005F298E"/>
    <w:rsid w:val="005F39CD"/>
    <w:rsid w:val="005F4114"/>
    <w:rsid w:val="005F4172"/>
    <w:rsid w:val="005F5304"/>
    <w:rsid w:val="005F598F"/>
    <w:rsid w:val="005F5AB2"/>
    <w:rsid w:val="005F5ACC"/>
    <w:rsid w:val="005F5B93"/>
    <w:rsid w:val="005F5D3B"/>
    <w:rsid w:val="005F6552"/>
    <w:rsid w:val="005F6B81"/>
    <w:rsid w:val="005F6CD9"/>
    <w:rsid w:val="005F6F16"/>
    <w:rsid w:val="00600077"/>
    <w:rsid w:val="0060012A"/>
    <w:rsid w:val="00600F5E"/>
    <w:rsid w:val="0060198C"/>
    <w:rsid w:val="00601CB3"/>
    <w:rsid w:val="00601ED4"/>
    <w:rsid w:val="0060274E"/>
    <w:rsid w:val="00602CAC"/>
    <w:rsid w:val="00603980"/>
    <w:rsid w:val="006043FA"/>
    <w:rsid w:val="0060462E"/>
    <w:rsid w:val="00604755"/>
    <w:rsid w:val="006047F6"/>
    <w:rsid w:val="00604D67"/>
    <w:rsid w:val="006057AD"/>
    <w:rsid w:val="0060661C"/>
    <w:rsid w:val="00606783"/>
    <w:rsid w:val="0060682D"/>
    <w:rsid w:val="00606CEA"/>
    <w:rsid w:val="00606EB9"/>
    <w:rsid w:val="0060713F"/>
    <w:rsid w:val="006075FB"/>
    <w:rsid w:val="0060768E"/>
    <w:rsid w:val="006103F3"/>
    <w:rsid w:val="0061059C"/>
    <w:rsid w:val="00610F6F"/>
    <w:rsid w:val="006112DF"/>
    <w:rsid w:val="00611A08"/>
    <w:rsid w:val="00611A9F"/>
    <w:rsid w:val="00611AC7"/>
    <w:rsid w:val="00611BEA"/>
    <w:rsid w:val="00612E71"/>
    <w:rsid w:val="00612F18"/>
    <w:rsid w:val="00613614"/>
    <w:rsid w:val="00613A03"/>
    <w:rsid w:val="00613B03"/>
    <w:rsid w:val="00613BD3"/>
    <w:rsid w:val="0061515D"/>
    <w:rsid w:val="006154AD"/>
    <w:rsid w:val="00615C65"/>
    <w:rsid w:val="006174E7"/>
    <w:rsid w:val="00617B46"/>
    <w:rsid w:val="006203B3"/>
    <w:rsid w:val="006203CF"/>
    <w:rsid w:val="00621490"/>
    <w:rsid w:val="00621C40"/>
    <w:rsid w:val="00621D5A"/>
    <w:rsid w:val="0062257C"/>
    <w:rsid w:val="00623146"/>
    <w:rsid w:val="00623614"/>
    <w:rsid w:val="00623CE2"/>
    <w:rsid w:val="0062455E"/>
    <w:rsid w:val="006248AB"/>
    <w:rsid w:val="0062509F"/>
    <w:rsid w:val="0062603F"/>
    <w:rsid w:val="0062692E"/>
    <w:rsid w:val="006272E0"/>
    <w:rsid w:val="00627A80"/>
    <w:rsid w:val="00630B7A"/>
    <w:rsid w:val="00630BA4"/>
    <w:rsid w:val="0063111C"/>
    <w:rsid w:val="00631778"/>
    <w:rsid w:val="00631A17"/>
    <w:rsid w:val="0063229F"/>
    <w:rsid w:val="0063248D"/>
    <w:rsid w:val="0063250B"/>
    <w:rsid w:val="006328C9"/>
    <w:rsid w:val="006338FE"/>
    <w:rsid w:val="00633DD9"/>
    <w:rsid w:val="00634308"/>
    <w:rsid w:val="006349EB"/>
    <w:rsid w:val="00634B9D"/>
    <w:rsid w:val="0063553D"/>
    <w:rsid w:val="00635C6E"/>
    <w:rsid w:val="00636278"/>
    <w:rsid w:val="00637093"/>
    <w:rsid w:val="006371B6"/>
    <w:rsid w:val="0063739B"/>
    <w:rsid w:val="006401B5"/>
    <w:rsid w:val="006406A5"/>
    <w:rsid w:val="00640959"/>
    <w:rsid w:val="00640A53"/>
    <w:rsid w:val="006412FB"/>
    <w:rsid w:val="006417D7"/>
    <w:rsid w:val="00641B89"/>
    <w:rsid w:val="006420BA"/>
    <w:rsid w:val="0064265E"/>
    <w:rsid w:val="006437D8"/>
    <w:rsid w:val="006437FF"/>
    <w:rsid w:val="00643AAE"/>
    <w:rsid w:val="0064453F"/>
    <w:rsid w:val="006454F7"/>
    <w:rsid w:val="00645BC3"/>
    <w:rsid w:val="0064636D"/>
    <w:rsid w:val="00646732"/>
    <w:rsid w:val="00646BE4"/>
    <w:rsid w:val="00646C7F"/>
    <w:rsid w:val="006478DD"/>
    <w:rsid w:val="00647A68"/>
    <w:rsid w:val="0065065A"/>
    <w:rsid w:val="006512B1"/>
    <w:rsid w:val="00651555"/>
    <w:rsid w:val="00651FB1"/>
    <w:rsid w:val="0065219D"/>
    <w:rsid w:val="0065220F"/>
    <w:rsid w:val="00652735"/>
    <w:rsid w:val="006530C2"/>
    <w:rsid w:val="006532F9"/>
    <w:rsid w:val="0065352C"/>
    <w:rsid w:val="00653B44"/>
    <w:rsid w:val="0065412E"/>
    <w:rsid w:val="00654801"/>
    <w:rsid w:val="006555CE"/>
    <w:rsid w:val="0065561F"/>
    <w:rsid w:val="00655907"/>
    <w:rsid w:val="0065609E"/>
    <w:rsid w:val="006562A0"/>
    <w:rsid w:val="0065687F"/>
    <w:rsid w:val="00656CA1"/>
    <w:rsid w:val="00657587"/>
    <w:rsid w:val="00657751"/>
    <w:rsid w:val="00657A01"/>
    <w:rsid w:val="00660502"/>
    <w:rsid w:val="006609D5"/>
    <w:rsid w:val="00660A4A"/>
    <w:rsid w:val="00660DCA"/>
    <w:rsid w:val="0066103F"/>
    <w:rsid w:val="00661187"/>
    <w:rsid w:val="006622B9"/>
    <w:rsid w:val="006624CF"/>
    <w:rsid w:val="00662590"/>
    <w:rsid w:val="0066267C"/>
    <w:rsid w:val="00663206"/>
    <w:rsid w:val="00663F86"/>
    <w:rsid w:val="006647C2"/>
    <w:rsid w:val="00664B0E"/>
    <w:rsid w:val="00664CE7"/>
    <w:rsid w:val="00664F6A"/>
    <w:rsid w:val="00665093"/>
    <w:rsid w:val="006658D4"/>
    <w:rsid w:val="00665FD2"/>
    <w:rsid w:val="006662B3"/>
    <w:rsid w:val="00666324"/>
    <w:rsid w:val="00666752"/>
    <w:rsid w:val="0066720D"/>
    <w:rsid w:val="00667332"/>
    <w:rsid w:val="006673D5"/>
    <w:rsid w:val="00667634"/>
    <w:rsid w:val="00667830"/>
    <w:rsid w:val="00667ABA"/>
    <w:rsid w:val="00670443"/>
    <w:rsid w:val="0067049E"/>
    <w:rsid w:val="0067077A"/>
    <w:rsid w:val="006709D7"/>
    <w:rsid w:val="00670A9B"/>
    <w:rsid w:val="00670BE0"/>
    <w:rsid w:val="00670D93"/>
    <w:rsid w:val="006713A4"/>
    <w:rsid w:val="006714B3"/>
    <w:rsid w:val="0067166E"/>
    <w:rsid w:val="006719F1"/>
    <w:rsid w:val="00671E66"/>
    <w:rsid w:val="006721E0"/>
    <w:rsid w:val="00672326"/>
    <w:rsid w:val="00672B4A"/>
    <w:rsid w:val="0067354C"/>
    <w:rsid w:val="00673D99"/>
    <w:rsid w:val="00673FA5"/>
    <w:rsid w:val="00674101"/>
    <w:rsid w:val="00675099"/>
    <w:rsid w:val="0067517C"/>
    <w:rsid w:val="006757A8"/>
    <w:rsid w:val="0067585A"/>
    <w:rsid w:val="0067617C"/>
    <w:rsid w:val="00676670"/>
    <w:rsid w:val="00676DE7"/>
    <w:rsid w:val="00676E50"/>
    <w:rsid w:val="0067707E"/>
    <w:rsid w:val="006773D0"/>
    <w:rsid w:val="00677430"/>
    <w:rsid w:val="006776B9"/>
    <w:rsid w:val="00677D49"/>
    <w:rsid w:val="00680CE0"/>
    <w:rsid w:val="00680E6B"/>
    <w:rsid w:val="00680EA6"/>
    <w:rsid w:val="006811C4"/>
    <w:rsid w:val="00681795"/>
    <w:rsid w:val="006817E9"/>
    <w:rsid w:val="006818D8"/>
    <w:rsid w:val="00681B3D"/>
    <w:rsid w:val="00682F66"/>
    <w:rsid w:val="0068342F"/>
    <w:rsid w:val="00683AC4"/>
    <w:rsid w:val="006840B0"/>
    <w:rsid w:val="00684277"/>
    <w:rsid w:val="006842DD"/>
    <w:rsid w:val="00684BE5"/>
    <w:rsid w:val="00684E6A"/>
    <w:rsid w:val="00684EF3"/>
    <w:rsid w:val="0068564D"/>
    <w:rsid w:val="00685BC4"/>
    <w:rsid w:val="00685E43"/>
    <w:rsid w:val="00686057"/>
    <w:rsid w:val="0068619B"/>
    <w:rsid w:val="00686D81"/>
    <w:rsid w:val="00686F18"/>
    <w:rsid w:val="00687093"/>
    <w:rsid w:val="0068710A"/>
    <w:rsid w:val="0068747B"/>
    <w:rsid w:val="00690060"/>
    <w:rsid w:val="0069032E"/>
    <w:rsid w:val="00690408"/>
    <w:rsid w:val="006905CF"/>
    <w:rsid w:val="00690768"/>
    <w:rsid w:val="00690B01"/>
    <w:rsid w:val="00690BCB"/>
    <w:rsid w:val="00690C1D"/>
    <w:rsid w:val="00690FE6"/>
    <w:rsid w:val="00691596"/>
    <w:rsid w:val="00691736"/>
    <w:rsid w:val="006917FF"/>
    <w:rsid w:val="00691CDD"/>
    <w:rsid w:val="00691F42"/>
    <w:rsid w:val="00692194"/>
    <w:rsid w:val="0069229F"/>
    <w:rsid w:val="00692B68"/>
    <w:rsid w:val="00692E6A"/>
    <w:rsid w:val="006934DD"/>
    <w:rsid w:val="006938F1"/>
    <w:rsid w:val="006939C9"/>
    <w:rsid w:val="006944EB"/>
    <w:rsid w:val="00694B42"/>
    <w:rsid w:val="00694DB6"/>
    <w:rsid w:val="00694E78"/>
    <w:rsid w:val="00694FBA"/>
    <w:rsid w:val="00695B0B"/>
    <w:rsid w:val="00695C25"/>
    <w:rsid w:val="00696851"/>
    <w:rsid w:val="00696ACE"/>
    <w:rsid w:val="0069728F"/>
    <w:rsid w:val="006978E8"/>
    <w:rsid w:val="00697F2D"/>
    <w:rsid w:val="006A0070"/>
    <w:rsid w:val="006A007E"/>
    <w:rsid w:val="006A08E8"/>
    <w:rsid w:val="006A0D70"/>
    <w:rsid w:val="006A20D6"/>
    <w:rsid w:val="006A2572"/>
    <w:rsid w:val="006A278B"/>
    <w:rsid w:val="006A2F2D"/>
    <w:rsid w:val="006A303A"/>
    <w:rsid w:val="006A353A"/>
    <w:rsid w:val="006A35CB"/>
    <w:rsid w:val="006A35EA"/>
    <w:rsid w:val="006A3CB9"/>
    <w:rsid w:val="006A3F55"/>
    <w:rsid w:val="006A3F6A"/>
    <w:rsid w:val="006A518C"/>
    <w:rsid w:val="006A552C"/>
    <w:rsid w:val="006A55B7"/>
    <w:rsid w:val="006A655A"/>
    <w:rsid w:val="006A750D"/>
    <w:rsid w:val="006A7964"/>
    <w:rsid w:val="006A7DF8"/>
    <w:rsid w:val="006B10CA"/>
    <w:rsid w:val="006B11F0"/>
    <w:rsid w:val="006B1801"/>
    <w:rsid w:val="006B1A00"/>
    <w:rsid w:val="006B1C5F"/>
    <w:rsid w:val="006B2047"/>
    <w:rsid w:val="006B244B"/>
    <w:rsid w:val="006B263E"/>
    <w:rsid w:val="006B2D9D"/>
    <w:rsid w:val="006B2E12"/>
    <w:rsid w:val="006B5914"/>
    <w:rsid w:val="006B5B31"/>
    <w:rsid w:val="006B5B3E"/>
    <w:rsid w:val="006B5F62"/>
    <w:rsid w:val="006B6223"/>
    <w:rsid w:val="006B64BF"/>
    <w:rsid w:val="006B669B"/>
    <w:rsid w:val="006B687F"/>
    <w:rsid w:val="006B742F"/>
    <w:rsid w:val="006B74B9"/>
    <w:rsid w:val="006B7540"/>
    <w:rsid w:val="006B774F"/>
    <w:rsid w:val="006B77FD"/>
    <w:rsid w:val="006B787B"/>
    <w:rsid w:val="006B7CA4"/>
    <w:rsid w:val="006B7D1F"/>
    <w:rsid w:val="006C060C"/>
    <w:rsid w:val="006C06CE"/>
    <w:rsid w:val="006C0D85"/>
    <w:rsid w:val="006C1B3B"/>
    <w:rsid w:val="006C1C36"/>
    <w:rsid w:val="006C1EA4"/>
    <w:rsid w:val="006C2495"/>
    <w:rsid w:val="006C27A5"/>
    <w:rsid w:val="006C2FD6"/>
    <w:rsid w:val="006C3215"/>
    <w:rsid w:val="006C3CEA"/>
    <w:rsid w:val="006C4920"/>
    <w:rsid w:val="006C4A95"/>
    <w:rsid w:val="006C4C32"/>
    <w:rsid w:val="006C6656"/>
    <w:rsid w:val="006C6746"/>
    <w:rsid w:val="006C6EFA"/>
    <w:rsid w:val="006C6FEF"/>
    <w:rsid w:val="006C70D5"/>
    <w:rsid w:val="006C711E"/>
    <w:rsid w:val="006C7659"/>
    <w:rsid w:val="006C7882"/>
    <w:rsid w:val="006C798B"/>
    <w:rsid w:val="006D0178"/>
    <w:rsid w:val="006D02E6"/>
    <w:rsid w:val="006D0DC9"/>
    <w:rsid w:val="006D133B"/>
    <w:rsid w:val="006D2007"/>
    <w:rsid w:val="006D2074"/>
    <w:rsid w:val="006D2521"/>
    <w:rsid w:val="006D27CA"/>
    <w:rsid w:val="006D2E67"/>
    <w:rsid w:val="006D36CC"/>
    <w:rsid w:val="006D3F26"/>
    <w:rsid w:val="006D3F59"/>
    <w:rsid w:val="006D420D"/>
    <w:rsid w:val="006D4C51"/>
    <w:rsid w:val="006D4E2F"/>
    <w:rsid w:val="006D5209"/>
    <w:rsid w:val="006D55D8"/>
    <w:rsid w:val="006D5C90"/>
    <w:rsid w:val="006D5FDE"/>
    <w:rsid w:val="006D617A"/>
    <w:rsid w:val="006E026E"/>
    <w:rsid w:val="006E05A1"/>
    <w:rsid w:val="006E0864"/>
    <w:rsid w:val="006E0ECA"/>
    <w:rsid w:val="006E0F56"/>
    <w:rsid w:val="006E239C"/>
    <w:rsid w:val="006E23F2"/>
    <w:rsid w:val="006E26BB"/>
    <w:rsid w:val="006E274C"/>
    <w:rsid w:val="006E2F8F"/>
    <w:rsid w:val="006E31C2"/>
    <w:rsid w:val="006E367D"/>
    <w:rsid w:val="006E3BB7"/>
    <w:rsid w:val="006E4812"/>
    <w:rsid w:val="006E5212"/>
    <w:rsid w:val="006E5DE3"/>
    <w:rsid w:val="006E6658"/>
    <w:rsid w:val="006E66C8"/>
    <w:rsid w:val="006E77EB"/>
    <w:rsid w:val="006E7C85"/>
    <w:rsid w:val="006F05C8"/>
    <w:rsid w:val="006F09F1"/>
    <w:rsid w:val="006F0A2E"/>
    <w:rsid w:val="006F18E9"/>
    <w:rsid w:val="006F1BE6"/>
    <w:rsid w:val="006F281B"/>
    <w:rsid w:val="006F2834"/>
    <w:rsid w:val="006F2978"/>
    <w:rsid w:val="006F304B"/>
    <w:rsid w:val="006F3396"/>
    <w:rsid w:val="006F3416"/>
    <w:rsid w:val="006F34A3"/>
    <w:rsid w:val="006F371F"/>
    <w:rsid w:val="006F37AB"/>
    <w:rsid w:val="006F37DF"/>
    <w:rsid w:val="006F3AE0"/>
    <w:rsid w:val="006F3B74"/>
    <w:rsid w:val="006F4C7B"/>
    <w:rsid w:val="006F4D93"/>
    <w:rsid w:val="006F529A"/>
    <w:rsid w:val="006F52CC"/>
    <w:rsid w:val="006F5D19"/>
    <w:rsid w:val="006F640A"/>
    <w:rsid w:val="006F6AF3"/>
    <w:rsid w:val="006F6EA9"/>
    <w:rsid w:val="006F7833"/>
    <w:rsid w:val="006F790A"/>
    <w:rsid w:val="006F7F43"/>
    <w:rsid w:val="00700F14"/>
    <w:rsid w:val="00701000"/>
    <w:rsid w:val="00701144"/>
    <w:rsid w:val="00701BC9"/>
    <w:rsid w:val="007021C3"/>
    <w:rsid w:val="007028C7"/>
    <w:rsid w:val="00702A0B"/>
    <w:rsid w:val="0070316D"/>
    <w:rsid w:val="00703A60"/>
    <w:rsid w:val="00703D00"/>
    <w:rsid w:val="00704142"/>
    <w:rsid w:val="00704156"/>
    <w:rsid w:val="00704419"/>
    <w:rsid w:val="00704FF6"/>
    <w:rsid w:val="00705144"/>
    <w:rsid w:val="007056E6"/>
    <w:rsid w:val="0070577E"/>
    <w:rsid w:val="00705867"/>
    <w:rsid w:val="00705984"/>
    <w:rsid w:val="00705B45"/>
    <w:rsid w:val="00705BA4"/>
    <w:rsid w:val="00705EDA"/>
    <w:rsid w:val="00706379"/>
    <w:rsid w:val="007064FC"/>
    <w:rsid w:val="00706501"/>
    <w:rsid w:val="0070682A"/>
    <w:rsid w:val="007075DF"/>
    <w:rsid w:val="00707601"/>
    <w:rsid w:val="007078FA"/>
    <w:rsid w:val="0070792F"/>
    <w:rsid w:val="007079EA"/>
    <w:rsid w:val="00707BAE"/>
    <w:rsid w:val="00710342"/>
    <w:rsid w:val="00710D5A"/>
    <w:rsid w:val="00711033"/>
    <w:rsid w:val="007111AC"/>
    <w:rsid w:val="00711721"/>
    <w:rsid w:val="00711CAB"/>
    <w:rsid w:val="00711DCB"/>
    <w:rsid w:val="00711DF0"/>
    <w:rsid w:val="0071215D"/>
    <w:rsid w:val="00712916"/>
    <w:rsid w:val="00712F30"/>
    <w:rsid w:val="00713551"/>
    <w:rsid w:val="00714374"/>
    <w:rsid w:val="00714560"/>
    <w:rsid w:val="00714F51"/>
    <w:rsid w:val="0071534F"/>
    <w:rsid w:val="007157C2"/>
    <w:rsid w:val="007157F6"/>
    <w:rsid w:val="007158E3"/>
    <w:rsid w:val="00715F87"/>
    <w:rsid w:val="00716245"/>
    <w:rsid w:val="00716F1F"/>
    <w:rsid w:val="0071773C"/>
    <w:rsid w:val="00717E28"/>
    <w:rsid w:val="00717E74"/>
    <w:rsid w:val="00717EB6"/>
    <w:rsid w:val="007205EA"/>
    <w:rsid w:val="00720F93"/>
    <w:rsid w:val="00721BE9"/>
    <w:rsid w:val="00721DA5"/>
    <w:rsid w:val="00721FFD"/>
    <w:rsid w:val="0072210D"/>
    <w:rsid w:val="00722672"/>
    <w:rsid w:val="00722993"/>
    <w:rsid w:val="00722A6B"/>
    <w:rsid w:val="00722EC9"/>
    <w:rsid w:val="00723118"/>
    <w:rsid w:val="007239A3"/>
    <w:rsid w:val="00723ABE"/>
    <w:rsid w:val="00723BDA"/>
    <w:rsid w:val="00724927"/>
    <w:rsid w:val="00724E62"/>
    <w:rsid w:val="00725C3A"/>
    <w:rsid w:val="00725D08"/>
    <w:rsid w:val="0072625B"/>
    <w:rsid w:val="00726910"/>
    <w:rsid w:val="0072768D"/>
    <w:rsid w:val="00727B0F"/>
    <w:rsid w:val="00727E10"/>
    <w:rsid w:val="0073057B"/>
    <w:rsid w:val="00730853"/>
    <w:rsid w:val="00730C89"/>
    <w:rsid w:val="00730EFA"/>
    <w:rsid w:val="00731037"/>
    <w:rsid w:val="007311AE"/>
    <w:rsid w:val="00731C97"/>
    <w:rsid w:val="00732BCD"/>
    <w:rsid w:val="00733607"/>
    <w:rsid w:val="00733723"/>
    <w:rsid w:val="00733A70"/>
    <w:rsid w:val="00733EC4"/>
    <w:rsid w:val="00734883"/>
    <w:rsid w:val="00735450"/>
    <w:rsid w:val="00735706"/>
    <w:rsid w:val="007359FB"/>
    <w:rsid w:val="00735C34"/>
    <w:rsid w:val="0073609E"/>
    <w:rsid w:val="007360DE"/>
    <w:rsid w:val="0073630D"/>
    <w:rsid w:val="00736BAE"/>
    <w:rsid w:val="00736FAD"/>
    <w:rsid w:val="00737A04"/>
    <w:rsid w:val="00737DDC"/>
    <w:rsid w:val="00740987"/>
    <w:rsid w:val="00740A40"/>
    <w:rsid w:val="00741629"/>
    <w:rsid w:val="00742B25"/>
    <w:rsid w:val="00742BFA"/>
    <w:rsid w:val="00742C78"/>
    <w:rsid w:val="00742E28"/>
    <w:rsid w:val="00743141"/>
    <w:rsid w:val="007439D8"/>
    <w:rsid w:val="007440DB"/>
    <w:rsid w:val="007442E9"/>
    <w:rsid w:val="0074435C"/>
    <w:rsid w:val="00744A9E"/>
    <w:rsid w:val="00744D0D"/>
    <w:rsid w:val="007452C4"/>
    <w:rsid w:val="00745643"/>
    <w:rsid w:val="007458BC"/>
    <w:rsid w:val="00745A53"/>
    <w:rsid w:val="00745F5E"/>
    <w:rsid w:val="00746058"/>
    <w:rsid w:val="00746FC0"/>
    <w:rsid w:val="0074725B"/>
    <w:rsid w:val="00747BD7"/>
    <w:rsid w:val="00750082"/>
    <w:rsid w:val="007507B4"/>
    <w:rsid w:val="00750E90"/>
    <w:rsid w:val="0075142F"/>
    <w:rsid w:val="00751695"/>
    <w:rsid w:val="00751A02"/>
    <w:rsid w:val="00751C1F"/>
    <w:rsid w:val="0075250F"/>
    <w:rsid w:val="0075251B"/>
    <w:rsid w:val="007526A2"/>
    <w:rsid w:val="0075372E"/>
    <w:rsid w:val="0075379C"/>
    <w:rsid w:val="00753807"/>
    <w:rsid w:val="00754B94"/>
    <w:rsid w:val="00754DCD"/>
    <w:rsid w:val="007553BC"/>
    <w:rsid w:val="0075550C"/>
    <w:rsid w:val="007557DE"/>
    <w:rsid w:val="00756974"/>
    <w:rsid w:val="00756F51"/>
    <w:rsid w:val="007570D3"/>
    <w:rsid w:val="0075751F"/>
    <w:rsid w:val="007608A8"/>
    <w:rsid w:val="007613E8"/>
    <w:rsid w:val="00761587"/>
    <w:rsid w:val="007616D9"/>
    <w:rsid w:val="0076218E"/>
    <w:rsid w:val="00762847"/>
    <w:rsid w:val="00762E00"/>
    <w:rsid w:val="00762E26"/>
    <w:rsid w:val="00762FA5"/>
    <w:rsid w:val="00762FF8"/>
    <w:rsid w:val="00763642"/>
    <w:rsid w:val="007639AB"/>
    <w:rsid w:val="00763C63"/>
    <w:rsid w:val="0076409B"/>
    <w:rsid w:val="00764347"/>
    <w:rsid w:val="007646AA"/>
    <w:rsid w:val="00764AD3"/>
    <w:rsid w:val="00765512"/>
    <w:rsid w:val="00766062"/>
    <w:rsid w:val="007667B0"/>
    <w:rsid w:val="0076680F"/>
    <w:rsid w:val="00766A5B"/>
    <w:rsid w:val="00766D0C"/>
    <w:rsid w:val="00767177"/>
    <w:rsid w:val="00767C2F"/>
    <w:rsid w:val="007702F7"/>
    <w:rsid w:val="00770477"/>
    <w:rsid w:val="007704F2"/>
    <w:rsid w:val="007711E2"/>
    <w:rsid w:val="007722CF"/>
    <w:rsid w:val="007732C6"/>
    <w:rsid w:val="007738DC"/>
    <w:rsid w:val="00773977"/>
    <w:rsid w:val="00773B7C"/>
    <w:rsid w:val="00774CA0"/>
    <w:rsid w:val="0077500B"/>
    <w:rsid w:val="00775166"/>
    <w:rsid w:val="0077544D"/>
    <w:rsid w:val="00775458"/>
    <w:rsid w:val="00776255"/>
    <w:rsid w:val="007765CB"/>
    <w:rsid w:val="0077671A"/>
    <w:rsid w:val="007769D3"/>
    <w:rsid w:val="007771A2"/>
    <w:rsid w:val="00777267"/>
    <w:rsid w:val="007773E6"/>
    <w:rsid w:val="0077794B"/>
    <w:rsid w:val="00777DD3"/>
    <w:rsid w:val="007808A5"/>
    <w:rsid w:val="00780FEF"/>
    <w:rsid w:val="0078134C"/>
    <w:rsid w:val="00781C19"/>
    <w:rsid w:val="00781ECE"/>
    <w:rsid w:val="00782742"/>
    <w:rsid w:val="00782972"/>
    <w:rsid w:val="00782E6A"/>
    <w:rsid w:val="0078333D"/>
    <w:rsid w:val="007833AD"/>
    <w:rsid w:val="00783A75"/>
    <w:rsid w:val="00783E20"/>
    <w:rsid w:val="00784130"/>
    <w:rsid w:val="00784235"/>
    <w:rsid w:val="00784840"/>
    <w:rsid w:val="007856AB"/>
    <w:rsid w:val="007858B9"/>
    <w:rsid w:val="0078623E"/>
    <w:rsid w:val="00786252"/>
    <w:rsid w:val="0078636C"/>
    <w:rsid w:val="0078638B"/>
    <w:rsid w:val="00786E3D"/>
    <w:rsid w:val="00787BD1"/>
    <w:rsid w:val="007903CC"/>
    <w:rsid w:val="00790A6F"/>
    <w:rsid w:val="00790FEC"/>
    <w:rsid w:val="00791CCC"/>
    <w:rsid w:val="00791E28"/>
    <w:rsid w:val="00791E37"/>
    <w:rsid w:val="00791F76"/>
    <w:rsid w:val="00791FE0"/>
    <w:rsid w:val="00791FE9"/>
    <w:rsid w:val="007922D5"/>
    <w:rsid w:val="007925D4"/>
    <w:rsid w:val="00792779"/>
    <w:rsid w:val="0079289B"/>
    <w:rsid w:val="00792A3B"/>
    <w:rsid w:val="0079380D"/>
    <w:rsid w:val="00793816"/>
    <w:rsid w:val="00793AE6"/>
    <w:rsid w:val="007941DB"/>
    <w:rsid w:val="00794324"/>
    <w:rsid w:val="007948F8"/>
    <w:rsid w:val="0079494B"/>
    <w:rsid w:val="00794BC9"/>
    <w:rsid w:val="00794E5C"/>
    <w:rsid w:val="007950CC"/>
    <w:rsid w:val="00795100"/>
    <w:rsid w:val="00795188"/>
    <w:rsid w:val="00795C22"/>
    <w:rsid w:val="00795FA4"/>
    <w:rsid w:val="007962BF"/>
    <w:rsid w:val="0079668E"/>
    <w:rsid w:val="007966BD"/>
    <w:rsid w:val="0079698E"/>
    <w:rsid w:val="00796A37"/>
    <w:rsid w:val="00796D7F"/>
    <w:rsid w:val="00797264"/>
    <w:rsid w:val="007A05F6"/>
    <w:rsid w:val="007A0F00"/>
    <w:rsid w:val="007A16B1"/>
    <w:rsid w:val="007A2144"/>
    <w:rsid w:val="007A2159"/>
    <w:rsid w:val="007A2A50"/>
    <w:rsid w:val="007A2BC5"/>
    <w:rsid w:val="007A2CA4"/>
    <w:rsid w:val="007A2EBD"/>
    <w:rsid w:val="007A3975"/>
    <w:rsid w:val="007A43C7"/>
    <w:rsid w:val="007A4532"/>
    <w:rsid w:val="007A455A"/>
    <w:rsid w:val="007A54EE"/>
    <w:rsid w:val="007A5782"/>
    <w:rsid w:val="007A5C65"/>
    <w:rsid w:val="007A6C70"/>
    <w:rsid w:val="007A77EA"/>
    <w:rsid w:val="007A7888"/>
    <w:rsid w:val="007A7A89"/>
    <w:rsid w:val="007B03D5"/>
    <w:rsid w:val="007B0E7C"/>
    <w:rsid w:val="007B12B7"/>
    <w:rsid w:val="007B13E8"/>
    <w:rsid w:val="007B14DA"/>
    <w:rsid w:val="007B24A0"/>
    <w:rsid w:val="007B24F5"/>
    <w:rsid w:val="007B268A"/>
    <w:rsid w:val="007B34AB"/>
    <w:rsid w:val="007B3644"/>
    <w:rsid w:val="007B3A04"/>
    <w:rsid w:val="007B47C3"/>
    <w:rsid w:val="007B4897"/>
    <w:rsid w:val="007B48E3"/>
    <w:rsid w:val="007B54A5"/>
    <w:rsid w:val="007B5A22"/>
    <w:rsid w:val="007B5F73"/>
    <w:rsid w:val="007B5FBA"/>
    <w:rsid w:val="007B6877"/>
    <w:rsid w:val="007B6A71"/>
    <w:rsid w:val="007B7D6B"/>
    <w:rsid w:val="007B7E16"/>
    <w:rsid w:val="007B7F05"/>
    <w:rsid w:val="007C019D"/>
    <w:rsid w:val="007C049A"/>
    <w:rsid w:val="007C0985"/>
    <w:rsid w:val="007C0A2F"/>
    <w:rsid w:val="007C0AEE"/>
    <w:rsid w:val="007C19D2"/>
    <w:rsid w:val="007C1D12"/>
    <w:rsid w:val="007C2351"/>
    <w:rsid w:val="007C255E"/>
    <w:rsid w:val="007C25BD"/>
    <w:rsid w:val="007C26F1"/>
    <w:rsid w:val="007C3154"/>
    <w:rsid w:val="007C3489"/>
    <w:rsid w:val="007C43B8"/>
    <w:rsid w:val="007C552B"/>
    <w:rsid w:val="007C5A64"/>
    <w:rsid w:val="007C5D48"/>
    <w:rsid w:val="007C5F5C"/>
    <w:rsid w:val="007C64BD"/>
    <w:rsid w:val="007C6FD7"/>
    <w:rsid w:val="007C73E8"/>
    <w:rsid w:val="007C7AB6"/>
    <w:rsid w:val="007C7EAA"/>
    <w:rsid w:val="007D0C1D"/>
    <w:rsid w:val="007D0E4A"/>
    <w:rsid w:val="007D1AFE"/>
    <w:rsid w:val="007D1B96"/>
    <w:rsid w:val="007D1C85"/>
    <w:rsid w:val="007D1CEB"/>
    <w:rsid w:val="007D1F15"/>
    <w:rsid w:val="007D20CE"/>
    <w:rsid w:val="007D2111"/>
    <w:rsid w:val="007D22EC"/>
    <w:rsid w:val="007D27AD"/>
    <w:rsid w:val="007D2DAD"/>
    <w:rsid w:val="007D31E5"/>
    <w:rsid w:val="007D35B1"/>
    <w:rsid w:val="007D3DEA"/>
    <w:rsid w:val="007D45E3"/>
    <w:rsid w:val="007D4F34"/>
    <w:rsid w:val="007D511A"/>
    <w:rsid w:val="007D5C00"/>
    <w:rsid w:val="007D5CAF"/>
    <w:rsid w:val="007D64F3"/>
    <w:rsid w:val="007D67B7"/>
    <w:rsid w:val="007D6C3F"/>
    <w:rsid w:val="007D703F"/>
    <w:rsid w:val="007D70D5"/>
    <w:rsid w:val="007D71ED"/>
    <w:rsid w:val="007D77B5"/>
    <w:rsid w:val="007D7D4C"/>
    <w:rsid w:val="007E0004"/>
    <w:rsid w:val="007E15F4"/>
    <w:rsid w:val="007E1823"/>
    <w:rsid w:val="007E35B4"/>
    <w:rsid w:val="007E3CFB"/>
    <w:rsid w:val="007E43B9"/>
    <w:rsid w:val="007E496F"/>
    <w:rsid w:val="007E546D"/>
    <w:rsid w:val="007E58EE"/>
    <w:rsid w:val="007E640D"/>
    <w:rsid w:val="007E663E"/>
    <w:rsid w:val="007E677C"/>
    <w:rsid w:val="007E6BEE"/>
    <w:rsid w:val="007E6D7A"/>
    <w:rsid w:val="007E6F2A"/>
    <w:rsid w:val="007E70ED"/>
    <w:rsid w:val="007E7B18"/>
    <w:rsid w:val="007F0112"/>
    <w:rsid w:val="007F02A7"/>
    <w:rsid w:val="007F04A1"/>
    <w:rsid w:val="007F07A3"/>
    <w:rsid w:val="007F096D"/>
    <w:rsid w:val="007F0AC5"/>
    <w:rsid w:val="007F145F"/>
    <w:rsid w:val="007F19F0"/>
    <w:rsid w:val="007F1D7D"/>
    <w:rsid w:val="007F1E36"/>
    <w:rsid w:val="007F2A6C"/>
    <w:rsid w:val="007F2F46"/>
    <w:rsid w:val="007F3158"/>
    <w:rsid w:val="007F3247"/>
    <w:rsid w:val="007F3509"/>
    <w:rsid w:val="007F3B1D"/>
    <w:rsid w:val="007F3BEA"/>
    <w:rsid w:val="007F3E75"/>
    <w:rsid w:val="007F4204"/>
    <w:rsid w:val="007F42C5"/>
    <w:rsid w:val="007F4315"/>
    <w:rsid w:val="007F4530"/>
    <w:rsid w:val="007F45EE"/>
    <w:rsid w:val="007F46F9"/>
    <w:rsid w:val="007F4E72"/>
    <w:rsid w:val="007F4F8B"/>
    <w:rsid w:val="007F5590"/>
    <w:rsid w:val="007F5669"/>
    <w:rsid w:val="007F570E"/>
    <w:rsid w:val="007F57F9"/>
    <w:rsid w:val="007F5CE4"/>
    <w:rsid w:val="007F67E7"/>
    <w:rsid w:val="007F6989"/>
    <w:rsid w:val="007F69B0"/>
    <w:rsid w:val="007F6D95"/>
    <w:rsid w:val="007F6DF4"/>
    <w:rsid w:val="0080022D"/>
    <w:rsid w:val="008002BE"/>
    <w:rsid w:val="00800469"/>
    <w:rsid w:val="00800513"/>
    <w:rsid w:val="008007DA"/>
    <w:rsid w:val="00800BC7"/>
    <w:rsid w:val="00800FCA"/>
    <w:rsid w:val="008014BD"/>
    <w:rsid w:val="008014F7"/>
    <w:rsid w:val="0080169D"/>
    <w:rsid w:val="00801AF4"/>
    <w:rsid w:val="0080206C"/>
    <w:rsid w:val="00802B5E"/>
    <w:rsid w:val="00802B95"/>
    <w:rsid w:val="00802DCC"/>
    <w:rsid w:val="0080364C"/>
    <w:rsid w:val="00803BF6"/>
    <w:rsid w:val="0080434B"/>
    <w:rsid w:val="00804351"/>
    <w:rsid w:val="00804416"/>
    <w:rsid w:val="0080494E"/>
    <w:rsid w:val="00804CB2"/>
    <w:rsid w:val="00804DB5"/>
    <w:rsid w:val="00805C80"/>
    <w:rsid w:val="008062D6"/>
    <w:rsid w:val="008067D1"/>
    <w:rsid w:val="008071BE"/>
    <w:rsid w:val="0080757E"/>
    <w:rsid w:val="00807744"/>
    <w:rsid w:val="00807803"/>
    <w:rsid w:val="00807804"/>
    <w:rsid w:val="00807946"/>
    <w:rsid w:val="008079F0"/>
    <w:rsid w:val="00810054"/>
    <w:rsid w:val="00810A85"/>
    <w:rsid w:val="008110C6"/>
    <w:rsid w:val="00811410"/>
    <w:rsid w:val="008117F4"/>
    <w:rsid w:val="0081188F"/>
    <w:rsid w:val="00811903"/>
    <w:rsid w:val="00812D46"/>
    <w:rsid w:val="00812D72"/>
    <w:rsid w:val="00813067"/>
    <w:rsid w:val="00814040"/>
    <w:rsid w:val="00814513"/>
    <w:rsid w:val="00814B3B"/>
    <w:rsid w:val="00814E33"/>
    <w:rsid w:val="008152CB"/>
    <w:rsid w:val="008158D1"/>
    <w:rsid w:val="008161D5"/>
    <w:rsid w:val="008162C8"/>
    <w:rsid w:val="0081645F"/>
    <w:rsid w:val="0081665B"/>
    <w:rsid w:val="008169E5"/>
    <w:rsid w:val="008170C3"/>
    <w:rsid w:val="008173A4"/>
    <w:rsid w:val="008173B7"/>
    <w:rsid w:val="0081765F"/>
    <w:rsid w:val="0081778F"/>
    <w:rsid w:val="00817DE7"/>
    <w:rsid w:val="0082011F"/>
    <w:rsid w:val="00820167"/>
    <w:rsid w:val="00820EA2"/>
    <w:rsid w:val="00821276"/>
    <w:rsid w:val="00821BEF"/>
    <w:rsid w:val="008220C6"/>
    <w:rsid w:val="0082230B"/>
    <w:rsid w:val="00822C1C"/>
    <w:rsid w:val="00822C25"/>
    <w:rsid w:val="00822E51"/>
    <w:rsid w:val="00823C54"/>
    <w:rsid w:val="00823C6B"/>
    <w:rsid w:val="008242AE"/>
    <w:rsid w:val="00824E76"/>
    <w:rsid w:val="00826642"/>
    <w:rsid w:val="00826C37"/>
    <w:rsid w:val="00826C91"/>
    <w:rsid w:val="0082738E"/>
    <w:rsid w:val="00827682"/>
    <w:rsid w:val="008276F2"/>
    <w:rsid w:val="00827989"/>
    <w:rsid w:val="00827A3E"/>
    <w:rsid w:val="00827E96"/>
    <w:rsid w:val="00827EEF"/>
    <w:rsid w:val="00830A32"/>
    <w:rsid w:val="00830CC4"/>
    <w:rsid w:val="00831C83"/>
    <w:rsid w:val="00832054"/>
    <w:rsid w:val="0083291F"/>
    <w:rsid w:val="008329D0"/>
    <w:rsid w:val="0083322A"/>
    <w:rsid w:val="008339F6"/>
    <w:rsid w:val="00833A9C"/>
    <w:rsid w:val="00834240"/>
    <w:rsid w:val="00834599"/>
    <w:rsid w:val="00834FBF"/>
    <w:rsid w:val="008356B0"/>
    <w:rsid w:val="008358C2"/>
    <w:rsid w:val="008358F9"/>
    <w:rsid w:val="00836392"/>
    <w:rsid w:val="00837AC5"/>
    <w:rsid w:val="00840835"/>
    <w:rsid w:val="00840D32"/>
    <w:rsid w:val="00841466"/>
    <w:rsid w:val="008428E8"/>
    <w:rsid w:val="00842CC0"/>
    <w:rsid w:val="00842FED"/>
    <w:rsid w:val="00843013"/>
    <w:rsid w:val="00843BA6"/>
    <w:rsid w:val="00843EA2"/>
    <w:rsid w:val="00843EFA"/>
    <w:rsid w:val="008441B3"/>
    <w:rsid w:val="0084460B"/>
    <w:rsid w:val="0084463D"/>
    <w:rsid w:val="00844D2E"/>
    <w:rsid w:val="00844DC2"/>
    <w:rsid w:val="00845278"/>
    <w:rsid w:val="008456DC"/>
    <w:rsid w:val="0084577C"/>
    <w:rsid w:val="00845A1F"/>
    <w:rsid w:val="00845BD9"/>
    <w:rsid w:val="00845C44"/>
    <w:rsid w:val="00845DFE"/>
    <w:rsid w:val="00846121"/>
    <w:rsid w:val="0084615A"/>
    <w:rsid w:val="00846259"/>
    <w:rsid w:val="0084705D"/>
    <w:rsid w:val="00847441"/>
    <w:rsid w:val="00847477"/>
    <w:rsid w:val="0085016B"/>
    <w:rsid w:val="00850467"/>
    <w:rsid w:val="00850474"/>
    <w:rsid w:val="00850487"/>
    <w:rsid w:val="00850574"/>
    <w:rsid w:val="008506AA"/>
    <w:rsid w:val="008508EF"/>
    <w:rsid w:val="0085099C"/>
    <w:rsid w:val="00850EBA"/>
    <w:rsid w:val="00851383"/>
    <w:rsid w:val="0085194E"/>
    <w:rsid w:val="00851AA7"/>
    <w:rsid w:val="008523A3"/>
    <w:rsid w:val="008538B6"/>
    <w:rsid w:val="00853A37"/>
    <w:rsid w:val="00853B80"/>
    <w:rsid w:val="0085510E"/>
    <w:rsid w:val="00855134"/>
    <w:rsid w:val="008556A1"/>
    <w:rsid w:val="0085618A"/>
    <w:rsid w:val="008565D8"/>
    <w:rsid w:val="0085670A"/>
    <w:rsid w:val="00856992"/>
    <w:rsid w:val="00856A95"/>
    <w:rsid w:val="00857143"/>
    <w:rsid w:val="00857220"/>
    <w:rsid w:val="0085726C"/>
    <w:rsid w:val="00857722"/>
    <w:rsid w:val="00857D26"/>
    <w:rsid w:val="00857E72"/>
    <w:rsid w:val="00857E9F"/>
    <w:rsid w:val="008601D3"/>
    <w:rsid w:val="00860555"/>
    <w:rsid w:val="0086077F"/>
    <w:rsid w:val="008617B8"/>
    <w:rsid w:val="008623DC"/>
    <w:rsid w:val="008626DE"/>
    <w:rsid w:val="008629D3"/>
    <w:rsid w:val="00862A38"/>
    <w:rsid w:val="00862D31"/>
    <w:rsid w:val="00862F37"/>
    <w:rsid w:val="00863171"/>
    <w:rsid w:val="00863912"/>
    <w:rsid w:val="008645B0"/>
    <w:rsid w:val="00864F19"/>
    <w:rsid w:val="00865A15"/>
    <w:rsid w:val="00865AFE"/>
    <w:rsid w:val="00865FDD"/>
    <w:rsid w:val="00866107"/>
    <w:rsid w:val="00866AFD"/>
    <w:rsid w:val="00866E75"/>
    <w:rsid w:val="00866EC9"/>
    <w:rsid w:val="00866F6E"/>
    <w:rsid w:val="0087029D"/>
    <w:rsid w:val="00870CB3"/>
    <w:rsid w:val="008723FF"/>
    <w:rsid w:val="00872B56"/>
    <w:rsid w:val="00872BB4"/>
    <w:rsid w:val="00872D9A"/>
    <w:rsid w:val="00873105"/>
    <w:rsid w:val="0087310C"/>
    <w:rsid w:val="008731C8"/>
    <w:rsid w:val="0087346A"/>
    <w:rsid w:val="00874058"/>
    <w:rsid w:val="00874632"/>
    <w:rsid w:val="008746F4"/>
    <w:rsid w:val="00874FF1"/>
    <w:rsid w:val="008750EB"/>
    <w:rsid w:val="00875137"/>
    <w:rsid w:val="008761E1"/>
    <w:rsid w:val="00876657"/>
    <w:rsid w:val="00876A91"/>
    <w:rsid w:val="00876BDA"/>
    <w:rsid w:val="00876D49"/>
    <w:rsid w:val="008777B1"/>
    <w:rsid w:val="00877F0F"/>
    <w:rsid w:val="00880078"/>
    <w:rsid w:val="0088036C"/>
    <w:rsid w:val="0088037C"/>
    <w:rsid w:val="008809B4"/>
    <w:rsid w:val="00880E86"/>
    <w:rsid w:val="00881229"/>
    <w:rsid w:val="008812BA"/>
    <w:rsid w:val="0088140D"/>
    <w:rsid w:val="00881879"/>
    <w:rsid w:val="00881C19"/>
    <w:rsid w:val="00881C23"/>
    <w:rsid w:val="00881E5B"/>
    <w:rsid w:val="008828AC"/>
    <w:rsid w:val="00884393"/>
    <w:rsid w:val="00884939"/>
    <w:rsid w:val="00884A97"/>
    <w:rsid w:val="00884C37"/>
    <w:rsid w:val="0088546E"/>
    <w:rsid w:val="008856FD"/>
    <w:rsid w:val="00885805"/>
    <w:rsid w:val="00885BF2"/>
    <w:rsid w:val="00885F9E"/>
    <w:rsid w:val="00886371"/>
    <w:rsid w:val="00886940"/>
    <w:rsid w:val="008871E4"/>
    <w:rsid w:val="00887BA3"/>
    <w:rsid w:val="008909FF"/>
    <w:rsid w:val="00890AA7"/>
    <w:rsid w:val="00890BBE"/>
    <w:rsid w:val="00890D06"/>
    <w:rsid w:val="00890E0A"/>
    <w:rsid w:val="00891795"/>
    <w:rsid w:val="00891EE5"/>
    <w:rsid w:val="0089202C"/>
    <w:rsid w:val="008925CD"/>
    <w:rsid w:val="008929D9"/>
    <w:rsid w:val="00892AC0"/>
    <w:rsid w:val="00892CD8"/>
    <w:rsid w:val="00893893"/>
    <w:rsid w:val="008939F4"/>
    <w:rsid w:val="00893B9A"/>
    <w:rsid w:val="00894181"/>
    <w:rsid w:val="008945B9"/>
    <w:rsid w:val="00894C9A"/>
    <w:rsid w:val="0089507C"/>
    <w:rsid w:val="00895108"/>
    <w:rsid w:val="00895240"/>
    <w:rsid w:val="00895246"/>
    <w:rsid w:val="00895321"/>
    <w:rsid w:val="00895A2E"/>
    <w:rsid w:val="00896B45"/>
    <w:rsid w:val="00896C30"/>
    <w:rsid w:val="008A1B48"/>
    <w:rsid w:val="008A1FE6"/>
    <w:rsid w:val="008A23E1"/>
    <w:rsid w:val="008A2423"/>
    <w:rsid w:val="008A2D23"/>
    <w:rsid w:val="008A2E27"/>
    <w:rsid w:val="008A3470"/>
    <w:rsid w:val="008A44D0"/>
    <w:rsid w:val="008A46B8"/>
    <w:rsid w:val="008A4917"/>
    <w:rsid w:val="008A4A5D"/>
    <w:rsid w:val="008A4A72"/>
    <w:rsid w:val="008A4C25"/>
    <w:rsid w:val="008A4F50"/>
    <w:rsid w:val="008A51F4"/>
    <w:rsid w:val="008A57BF"/>
    <w:rsid w:val="008A5A64"/>
    <w:rsid w:val="008A66DE"/>
    <w:rsid w:val="008A6E9B"/>
    <w:rsid w:val="008A7B3D"/>
    <w:rsid w:val="008B0BE6"/>
    <w:rsid w:val="008B2026"/>
    <w:rsid w:val="008B2BAD"/>
    <w:rsid w:val="008B2E2D"/>
    <w:rsid w:val="008B2FA9"/>
    <w:rsid w:val="008B36DA"/>
    <w:rsid w:val="008B3CB9"/>
    <w:rsid w:val="008B3D50"/>
    <w:rsid w:val="008B446B"/>
    <w:rsid w:val="008B4565"/>
    <w:rsid w:val="008B4CB9"/>
    <w:rsid w:val="008B4FC4"/>
    <w:rsid w:val="008B51D4"/>
    <w:rsid w:val="008B588B"/>
    <w:rsid w:val="008B5A2B"/>
    <w:rsid w:val="008B5AA5"/>
    <w:rsid w:val="008B668F"/>
    <w:rsid w:val="008B6A18"/>
    <w:rsid w:val="008B6FBB"/>
    <w:rsid w:val="008B71D3"/>
    <w:rsid w:val="008B7427"/>
    <w:rsid w:val="008B7A7F"/>
    <w:rsid w:val="008C0368"/>
    <w:rsid w:val="008C0685"/>
    <w:rsid w:val="008C06CB"/>
    <w:rsid w:val="008C0C56"/>
    <w:rsid w:val="008C1029"/>
    <w:rsid w:val="008C123F"/>
    <w:rsid w:val="008C14B3"/>
    <w:rsid w:val="008C1646"/>
    <w:rsid w:val="008C1E2D"/>
    <w:rsid w:val="008C2BD4"/>
    <w:rsid w:val="008C3B7A"/>
    <w:rsid w:val="008C429F"/>
    <w:rsid w:val="008C44B1"/>
    <w:rsid w:val="008C468C"/>
    <w:rsid w:val="008C4A77"/>
    <w:rsid w:val="008C4D0B"/>
    <w:rsid w:val="008C53D5"/>
    <w:rsid w:val="008C64BD"/>
    <w:rsid w:val="008C66DA"/>
    <w:rsid w:val="008C67A9"/>
    <w:rsid w:val="008C6DAC"/>
    <w:rsid w:val="008C6FC8"/>
    <w:rsid w:val="008C794B"/>
    <w:rsid w:val="008C795C"/>
    <w:rsid w:val="008C79B7"/>
    <w:rsid w:val="008D022D"/>
    <w:rsid w:val="008D05E0"/>
    <w:rsid w:val="008D0BC0"/>
    <w:rsid w:val="008D10D0"/>
    <w:rsid w:val="008D111F"/>
    <w:rsid w:val="008D1843"/>
    <w:rsid w:val="008D1AB0"/>
    <w:rsid w:val="008D1F4E"/>
    <w:rsid w:val="008D21FF"/>
    <w:rsid w:val="008D23BC"/>
    <w:rsid w:val="008D2441"/>
    <w:rsid w:val="008D2562"/>
    <w:rsid w:val="008D29ED"/>
    <w:rsid w:val="008D2FF3"/>
    <w:rsid w:val="008D304F"/>
    <w:rsid w:val="008D3C10"/>
    <w:rsid w:val="008D4245"/>
    <w:rsid w:val="008D4C2A"/>
    <w:rsid w:val="008D616B"/>
    <w:rsid w:val="008D6C5C"/>
    <w:rsid w:val="008D6CB7"/>
    <w:rsid w:val="008D6E18"/>
    <w:rsid w:val="008D7B4F"/>
    <w:rsid w:val="008D7E1A"/>
    <w:rsid w:val="008E0443"/>
    <w:rsid w:val="008E049F"/>
    <w:rsid w:val="008E0639"/>
    <w:rsid w:val="008E08A5"/>
    <w:rsid w:val="008E1302"/>
    <w:rsid w:val="008E13A1"/>
    <w:rsid w:val="008E1C43"/>
    <w:rsid w:val="008E1CC9"/>
    <w:rsid w:val="008E1E47"/>
    <w:rsid w:val="008E2084"/>
    <w:rsid w:val="008E2B0B"/>
    <w:rsid w:val="008E2BB8"/>
    <w:rsid w:val="008E2DFA"/>
    <w:rsid w:val="008E3C1F"/>
    <w:rsid w:val="008E4A70"/>
    <w:rsid w:val="008E4D7E"/>
    <w:rsid w:val="008E5A4C"/>
    <w:rsid w:val="008E70B3"/>
    <w:rsid w:val="008E7869"/>
    <w:rsid w:val="008E78E7"/>
    <w:rsid w:val="008E7E50"/>
    <w:rsid w:val="008F0D03"/>
    <w:rsid w:val="008F153B"/>
    <w:rsid w:val="008F1694"/>
    <w:rsid w:val="008F1ECE"/>
    <w:rsid w:val="008F1F20"/>
    <w:rsid w:val="008F2479"/>
    <w:rsid w:val="008F25A7"/>
    <w:rsid w:val="008F2D9F"/>
    <w:rsid w:val="008F2ECD"/>
    <w:rsid w:val="008F3480"/>
    <w:rsid w:val="008F34A1"/>
    <w:rsid w:val="008F3682"/>
    <w:rsid w:val="008F3A07"/>
    <w:rsid w:val="008F3B72"/>
    <w:rsid w:val="008F46D8"/>
    <w:rsid w:val="008F4CA1"/>
    <w:rsid w:val="008F4CBB"/>
    <w:rsid w:val="008F5917"/>
    <w:rsid w:val="008F618E"/>
    <w:rsid w:val="008F6DC6"/>
    <w:rsid w:val="008F725A"/>
    <w:rsid w:val="008F754C"/>
    <w:rsid w:val="008F7669"/>
    <w:rsid w:val="008F77D2"/>
    <w:rsid w:val="008F7AEC"/>
    <w:rsid w:val="00900AB8"/>
    <w:rsid w:val="00900AC9"/>
    <w:rsid w:val="00900B4E"/>
    <w:rsid w:val="00900CCF"/>
    <w:rsid w:val="0090173B"/>
    <w:rsid w:val="00901BEB"/>
    <w:rsid w:val="009026D2"/>
    <w:rsid w:val="009029F7"/>
    <w:rsid w:val="00903613"/>
    <w:rsid w:val="00903C12"/>
    <w:rsid w:val="00903DFC"/>
    <w:rsid w:val="0090408F"/>
    <w:rsid w:val="0090421E"/>
    <w:rsid w:val="009044FD"/>
    <w:rsid w:val="009045E7"/>
    <w:rsid w:val="00904FAC"/>
    <w:rsid w:val="0090512F"/>
    <w:rsid w:val="009059E5"/>
    <w:rsid w:val="00905F94"/>
    <w:rsid w:val="0090602B"/>
    <w:rsid w:val="009062B1"/>
    <w:rsid w:val="0090640B"/>
    <w:rsid w:val="009064F1"/>
    <w:rsid w:val="00910032"/>
    <w:rsid w:val="00910391"/>
    <w:rsid w:val="0091065A"/>
    <w:rsid w:val="009107E5"/>
    <w:rsid w:val="00910B27"/>
    <w:rsid w:val="00910DF7"/>
    <w:rsid w:val="009116B5"/>
    <w:rsid w:val="0091177E"/>
    <w:rsid w:val="00911F3E"/>
    <w:rsid w:val="00911FCA"/>
    <w:rsid w:val="009122ED"/>
    <w:rsid w:val="00913045"/>
    <w:rsid w:val="009131DB"/>
    <w:rsid w:val="00913858"/>
    <w:rsid w:val="00913F56"/>
    <w:rsid w:val="00913F8D"/>
    <w:rsid w:val="00914006"/>
    <w:rsid w:val="0091468D"/>
    <w:rsid w:val="00915101"/>
    <w:rsid w:val="00915E71"/>
    <w:rsid w:val="00916BF5"/>
    <w:rsid w:val="00917CA3"/>
    <w:rsid w:val="00917D2F"/>
    <w:rsid w:val="009204EE"/>
    <w:rsid w:val="0092054A"/>
    <w:rsid w:val="00920646"/>
    <w:rsid w:val="009210E4"/>
    <w:rsid w:val="00921197"/>
    <w:rsid w:val="009214A4"/>
    <w:rsid w:val="0092176F"/>
    <w:rsid w:val="00921E12"/>
    <w:rsid w:val="00921E82"/>
    <w:rsid w:val="00921F09"/>
    <w:rsid w:val="009227B6"/>
    <w:rsid w:val="009231CB"/>
    <w:rsid w:val="00923E3F"/>
    <w:rsid w:val="00924B50"/>
    <w:rsid w:val="00924F15"/>
    <w:rsid w:val="00925056"/>
    <w:rsid w:val="009250A0"/>
    <w:rsid w:val="009251E9"/>
    <w:rsid w:val="00925368"/>
    <w:rsid w:val="009254DB"/>
    <w:rsid w:val="00925870"/>
    <w:rsid w:val="0092587D"/>
    <w:rsid w:val="0092610E"/>
    <w:rsid w:val="009263D7"/>
    <w:rsid w:val="00926425"/>
    <w:rsid w:val="009266C0"/>
    <w:rsid w:val="009266D0"/>
    <w:rsid w:val="00926A10"/>
    <w:rsid w:val="00927592"/>
    <w:rsid w:val="00927825"/>
    <w:rsid w:val="00927CD8"/>
    <w:rsid w:val="00927D7E"/>
    <w:rsid w:val="00927E94"/>
    <w:rsid w:val="0093025C"/>
    <w:rsid w:val="00930298"/>
    <w:rsid w:val="009304A1"/>
    <w:rsid w:val="0093053D"/>
    <w:rsid w:val="0093081D"/>
    <w:rsid w:val="0093090E"/>
    <w:rsid w:val="009310E2"/>
    <w:rsid w:val="009316E6"/>
    <w:rsid w:val="00931AF5"/>
    <w:rsid w:val="0093229F"/>
    <w:rsid w:val="009324D4"/>
    <w:rsid w:val="0093293A"/>
    <w:rsid w:val="00932992"/>
    <w:rsid w:val="00933E37"/>
    <w:rsid w:val="00933E49"/>
    <w:rsid w:val="0093416A"/>
    <w:rsid w:val="00934459"/>
    <w:rsid w:val="00934F0C"/>
    <w:rsid w:val="00935A25"/>
    <w:rsid w:val="00935C44"/>
    <w:rsid w:val="00935DF9"/>
    <w:rsid w:val="009360A9"/>
    <w:rsid w:val="009361FB"/>
    <w:rsid w:val="009365C0"/>
    <w:rsid w:val="0093682A"/>
    <w:rsid w:val="00936B85"/>
    <w:rsid w:val="0093778A"/>
    <w:rsid w:val="00937BB4"/>
    <w:rsid w:val="00940C0E"/>
    <w:rsid w:val="00940E68"/>
    <w:rsid w:val="00941F3E"/>
    <w:rsid w:val="00942001"/>
    <w:rsid w:val="00942072"/>
    <w:rsid w:val="0094221C"/>
    <w:rsid w:val="0094243D"/>
    <w:rsid w:val="009424A1"/>
    <w:rsid w:val="00942850"/>
    <w:rsid w:val="00942987"/>
    <w:rsid w:val="00942F3F"/>
    <w:rsid w:val="00943D7A"/>
    <w:rsid w:val="00943F8D"/>
    <w:rsid w:val="009440C3"/>
    <w:rsid w:val="00944301"/>
    <w:rsid w:val="00944711"/>
    <w:rsid w:val="00944B6B"/>
    <w:rsid w:val="00944D93"/>
    <w:rsid w:val="00944FD3"/>
    <w:rsid w:val="009451F3"/>
    <w:rsid w:val="009457CF"/>
    <w:rsid w:val="009459C3"/>
    <w:rsid w:val="00946174"/>
    <w:rsid w:val="00946290"/>
    <w:rsid w:val="009466C6"/>
    <w:rsid w:val="00946F97"/>
    <w:rsid w:val="00947500"/>
    <w:rsid w:val="00947ADC"/>
    <w:rsid w:val="00947B08"/>
    <w:rsid w:val="00947B3A"/>
    <w:rsid w:val="00947BFC"/>
    <w:rsid w:val="009505C2"/>
    <w:rsid w:val="00950BA0"/>
    <w:rsid w:val="00950CF6"/>
    <w:rsid w:val="009514CB"/>
    <w:rsid w:val="009517F7"/>
    <w:rsid w:val="0095197B"/>
    <w:rsid w:val="00951E7B"/>
    <w:rsid w:val="00951F71"/>
    <w:rsid w:val="00952220"/>
    <w:rsid w:val="009526C6"/>
    <w:rsid w:val="009528CB"/>
    <w:rsid w:val="00952B04"/>
    <w:rsid w:val="009538F1"/>
    <w:rsid w:val="0095399A"/>
    <w:rsid w:val="00954C39"/>
    <w:rsid w:val="00954D3F"/>
    <w:rsid w:val="0095572F"/>
    <w:rsid w:val="00955C6E"/>
    <w:rsid w:val="00956314"/>
    <w:rsid w:val="00957655"/>
    <w:rsid w:val="00960085"/>
    <w:rsid w:val="00960091"/>
    <w:rsid w:val="0096042F"/>
    <w:rsid w:val="00960996"/>
    <w:rsid w:val="00960AD3"/>
    <w:rsid w:val="00960AF1"/>
    <w:rsid w:val="00960D88"/>
    <w:rsid w:val="00961496"/>
    <w:rsid w:val="00961C14"/>
    <w:rsid w:val="00962366"/>
    <w:rsid w:val="00962B82"/>
    <w:rsid w:val="00962F3C"/>
    <w:rsid w:val="009635EB"/>
    <w:rsid w:val="0096376D"/>
    <w:rsid w:val="00963A17"/>
    <w:rsid w:val="00963AF7"/>
    <w:rsid w:val="00964C4E"/>
    <w:rsid w:val="00965163"/>
    <w:rsid w:val="00965227"/>
    <w:rsid w:val="00965B37"/>
    <w:rsid w:val="0096648C"/>
    <w:rsid w:val="00966500"/>
    <w:rsid w:val="0096684C"/>
    <w:rsid w:val="00966C4C"/>
    <w:rsid w:val="00966D04"/>
    <w:rsid w:val="00966D3E"/>
    <w:rsid w:val="00967415"/>
    <w:rsid w:val="00967AC3"/>
    <w:rsid w:val="00967E0D"/>
    <w:rsid w:val="00967FB2"/>
    <w:rsid w:val="00970377"/>
    <w:rsid w:val="00970A9F"/>
    <w:rsid w:val="00970DD9"/>
    <w:rsid w:val="0097126C"/>
    <w:rsid w:val="00971407"/>
    <w:rsid w:val="0097160D"/>
    <w:rsid w:val="00971928"/>
    <w:rsid w:val="009729B6"/>
    <w:rsid w:val="009734CD"/>
    <w:rsid w:val="009737DB"/>
    <w:rsid w:val="0097389D"/>
    <w:rsid w:val="00974622"/>
    <w:rsid w:val="0097476B"/>
    <w:rsid w:val="00974818"/>
    <w:rsid w:val="00974ED4"/>
    <w:rsid w:val="00975A24"/>
    <w:rsid w:val="0097629E"/>
    <w:rsid w:val="009765C2"/>
    <w:rsid w:val="00976882"/>
    <w:rsid w:val="00976C95"/>
    <w:rsid w:val="0097798E"/>
    <w:rsid w:val="009779CC"/>
    <w:rsid w:val="00977DE4"/>
    <w:rsid w:val="00977ECA"/>
    <w:rsid w:val="00981476"/>
    <w:rsid w:val="00981545"/>
    <w:rsid w:val="0098169C"/>
    <w:rsid w:val="009819F7"/>
    <w:rsid w:val="00981C40"/>
    <w:rsid w:val="009823A8"/>
    <w:rsid w:val="00982795"/>
    <w:rsid w:val="00982E43"/>
    <w:rsid w:val="00982EA7"/>
    <w:rsid w:val="00983336"/>
    <w:rsid w:val="00983673"/>
    <w:rsid w:val="00983E73"/>
    <w:rsid w:val="0098401B"/>
    <w:rsid w:val="009842C3"/>
    <w:rsid w:val="009846CF"/>
    <w:rsid w:val="00984B9E"/>
    <w:rsid w:val="00985C99"/>
    <w:rsid w:val="009861F4"/>
    <w:rsid w:val="00986395"/>
    <w:rsid w:val="0098663B"/>
    <w:rsid w:val="00987588"/>
    <w:rsid w:val="009877EE"/>
    <w:rsid w:val="00987AD2"/>
    <w:rsid w:val="009902FA"/>
    <w:rsid w:val="00990633"/>
    <w:rsid w:val="00990A7A"/>
    <w:rsid w:val="00991672"/>
    <w:rsid w:val="0099186A"/>
    <w:rsid w:val="00991D09"/>
    <w:rsid w:val="00991EAB"/>
    <w:rsid w:val="00991F0E"/>
    <w:rsid w:val="00992608"/>
    <w:rsid w:val="0099260C"/>
    <w:rsid w:val="00993083"/>
    <w:rsid w:val="0099338E"/>
    <w:rsid w:val="0099342C"/>
    <w:rsid w:val="00993816"/>
    <w:rsid w:val="00993ABC"/>
    <w:rsid w:val="00993D4A"/>
    <w:rsid w:val="00993E37"/>
    <w:rsid w:val="00994635"/>
    <w:rsid w:val="00994BA3"/>
    <w:rsid w:val="00994D4B"/>
    <w:rsid w:val="00995360"/>
    <w:rsid w:val="00995431"/>
    <w:rsid w:val="009957EB"/>
    <w:rsid w:val="00995DDE"/>
    <w:rsid w:val="009961A5"/>
    <w:rsid w:val="0099799B"/>
    <w:rsid w:val="009A079E"/>
    <w:rsid w:val="009A0D1D"/>
    <w:rsid w:val="009A1140"/>
    <w:rsid w:val="009A118B"/>
    <w:rsid w:val="009A145F"/>
    <w:rsid w:val="009A17DA"/>
    <w:rsid w:val="009A1BD7"/>
    <w:rsid w:val="009A1E67"/>
    <w:rsid w:val="009A31C9"/>
    <w:rsid w:val="009A3E60"/>
    <w:rsid w:val="009A4766"/>
    <w:rsid w:val="009A48A4"/>
    <w:rsid w:val="009A4BEE"/>
    <w:rsid w:val="009A4D28"/>
    <w:rsid w:val="009A55B7"/>
    <w:rsid w:val="009A607D"/>
    <w:rsid w:val="009A6591"/>
    <w:rsid w:val="009A6DAF"/>
    <w:rsid w:val="009A6F44"/>
    <w:rsid w:val="009A7078"/>
    <w:rsid w:val="009A70BC"/>
    <w:rsid w:val="009B0591"/>
    <w:rsid w:val="009B0960"/>
    <w:rsid w:val="009B1675"/>
    <w:rsid w:val="009B1B0D"/>
    <w:rsid w:val="009B1EAD"/>
    <w:rsid w:val="009B20D8"/>
    <w:rsid w:val="009B2647"/>
    <w:rsid w:val="009B2959"/>
    <w:rsid w:val="009B2E2D"/>
    <w:rsid w:val="009B38BB"/>
    <w:rsid w:val="009B3A96"/>
    <w:rsid w:val="009B43F9"/>
    <w:rsid w:val="009B4C26"/>
    <w:rsid w:val="009B5081"/>
    <w:rsid w:val="009B51C9"/>
    <w:rsid w:val="009B5603"/>
    <w:rsid w:val="009B56C4"/>
    <w:rsid w:val="009B66D6"/>
    <w:rsid w:val="009B6CE2"/>
    <w:rsid w:val="009B7141"/>
    <w:rsid w:val="009B7FDF"/>
    <w:rsid w:val="009C040C"/>
    <w:rsid w:val="009C0B2D"/>
    <w:rsid w:val="009C0B4B"/>
    <w:rsid w:val="009C0D47"/>
    <w:rsid w:val="009C1134"/>
    <w:rsid w:val="009C11BA"/>
    <w:rsid w:val="009C161F"/>
    <w:rsid w:val="009C1777"/>
    <w:rsid w:val="009C19CE"/>
    <w:rsid w:val="009C1F01"/>
    <w:rsid w:val="009C206E"/>
    <w:rsid w:val="009C21B5"/>
    <w:rsid w:val="009C30C8"/>
    <w:rsid w:val="009C3657"/>
    <w:rsid w:val="009C3C5C"/>
    <w:rsid w:val="009C3D9D"/>
    <w:rsid w:val="009C4435"/>
    <w:rsid w:val="009C443E"/>
    <w:rsid w:val="009C4D6E"/>
    <w:rsid w:val="009C562B"/>
    <w:rsid w:val="009C612B"/>
    <w:rsid w:val="009C6A09"/>
    <w:rsid w:val="009C707E"/>
    <w:rsid w:val="009C736C"/>
    <w:rsid w:val="009C7E60"/>
    <w:rsid w:val="009C7FCE"/>
    <w:rsid w:val="009D0DCE"/>
    <w:rsid w:val="009D1534"/>
    <w:rsid w:val="009D1970"/>
    <w:rsid w:val="009D1B65"/>
    <w:rsid w:val="009D1C33"/>
    <w:rsid w:val="009D1F5F"/>
    <w:rsid w:val="009D2230"/>
    <w:rsid w:val="009D2C79"/>
    <w:rsid w:val="009D3002"/>
    <w:rsid w:val="009D30ED"/>
    <w:rsid w:val="009D3241"/>
    <w:rsid w:val="009D39AF"/>
    <w:rsid w:val="009D5A16"/>
    <w:rsid w:val="009D68ED"/>
    <w:rsid w:val="009D78D9"/>
    <w:rsid w:val="009D7F8A"/>
    <w:rsid w:val="009E00A0"/>
    <w:rsid w:val="009E12CD"/>
    <w:rsid w:val="009E1F7D"/>
    <w:rsid w:val="009E240D"/>
    <w:rsid w:val="009E24B3"/>
    <w:rsid w:val="009E2AB7"/>
    <w:rsid w:val="009E2B9C"/>
    <w:rsid w:val="009E31BC"/>
    <w:rsid w:val="009E4199"/>
    <w:rsid w:val="009E487D"/>
    <w:rsid w:val="009E4892"/>
    <w:rsid w:val="009E586B"/>
    <w:rsid w:val="009E5CE3"/>
    <w:rsid w:val="009E5D92"/>
    <w:rsid w:val="009E5F3B"/>
    <w:rsid w:val="009E6174"/>
    <w:rsid w:val="009E623D"/>
    <w:rsid w:val="009E664F"/>
    <w:rsid w:val="009E69EA"/>
    <w:rsid w:val="009E6F58"/>
    <w:rsid w:val="009E70E2"/>
    <w:rsid w:val="009E7AEB"/>
    <w:rsid w:val="009F0027"/>
    <w:rsid w:val="009F1378"/>
    <w:rsid w:val="009F154F"/>
    <w:rsid w:val="009F2400"/>
    <w:rsid w:val="009F2717"/>
    <w:rsid w:val="009F2973"/>
    <w:rsid w:val="009F2E9C"/>
    <w:rsid w:val="009F2F93"/>
    <w:rsid w:val="009F2F95"/>
    <w:rsid w:val="009F3233"/>
    <w:rsid w:val="009F42DB"/>
    <w:rsid w:val="009F462C"/>
    <w:rsid w:val="009F4B03"/>
    <w:rsid w:val="009F5579"/>
    <w:rsid w:val="009F5971"/>
    <w:rsid w:val="009F69D0"/>
    <w:rsid w:val="009F6C8A"/>
    <w:rsid w:val="009F6F4C"/>
    <w:rsid w:val="009F7094"/>
    <w:rsid w:val="009F74AB"/>
    <w:rsid w:val="00A0043A"/>
    <w:rsid w:val="00A00797"/>
    <w:rsid w:val="00A00B97"/>
    <w:rsid w:val="00A014CD"/>
    <w:rsid w:val="00A01A22"/>
    <w:rsid w:val="00A0222F"/>
    <w:rsid w:val="00A024FB"/>
    <w:rsid w:val="00A02AD2"/>
    <w:rsid w:val="00A040C1"/>
    <w:rsid w:val="00A042EA"/>
    <w:rsid w:val="00A049F2"/>
    <w:rsid w:val="00A04DE9"/>
    <w:rsid w:val="00A04F3F"/>
    <w:rsid w:val="00A05097"/>
    <w:rsid w:val="00A055B0"/>
    <w:rsid w:val="00A05678"/>
    <w:rsid w:val="00A05749"/>
    <w:rsid w:val="00A0592D"/>
    <w:rsid w:val="00A05D5F"/>
    <w:rsid w:val="00A063EE"/>
    <w:rsid w:val="00A0661D"/>
    <w:rsid w:val="00A06982"/>
    <w:rsid w:val="00A06987"/>
    <w:rsid w:val="00A06C12"/>
    <w:rsid w:val="00A06C85"/>
    <w:rsid w:val="00A073A8"/>
    <w:rsid w:val="00A0764A"/>
    <w:rsid w:val="00A07A21"/>
    <w:rsid w:val="00A10056"/>
    <w:rsid w:val="00A10166"/>
    <w:rsid w:val="00A10651"/>
    <w:rsid w:val="00A10A81"/>
    <w:rsid w:val="00A10B8C"/>
    <w:rsid w:val="00A10DBB"/>
    <w:rsid w:val="00A10E27"/>
    <w:rsid w:val="00A11495"/>
    <w:rsid w:val="00A115DB"/>
    <w:rsid w:val="00A11C06"/>
    <w:rsid w:val="00A12019"/>
    <w:rsid w:val="00A122C3"/>
    <w:rsid w:val="00A12C6A"/>
    <w:rsid w:val="00A13FE2"/>
    <w:rsid w:val="00A140E7"/>
    <w:rsid w:val="00A14477"/>
    <w:rsid w:val="00A14E38"/>
    <w:rsid w:val="00A154C2"/>
    <w:rsid w:val="00A15F79"/>
    <w:rsid w:val="00A16DE4"/>
    <w:rsid w:val="00A1729A"/>
    <w:rsid w:val="00A17C1A"/>
    <w:rsid w:val="00A20863"/>
    <w:rsid w:val="00A209AF"/>
    <w:rsid w:val="00A20B8B"/>
    <w:rsid w:val="00A22E61"/>
    <w:rsid w:val="00A233A3"/>
    <w:rsid w:val="00A234DB"/>
    <w:rsid w:val="00A23F6E"/>
    <w:rsid w:val="00A243EE"/>
    <w:rsid w:val="00A2445B"/>
    <w:rsid w:val="00A246BE"/>
    <w:rsid w:val="00A248AE"/>
    <w:rsid w:val="00A249F7"/>
    <w:rsid w:val="00A24C52"/>
    <w:rsid w:val="00A24EAF"/>
    <w:rsid w:val="00A25916"/>
    <w:rsid w:val="00A25B71"/>
    <w:rsid w:val="00A25F04"/>
    <w:rsid w:val="00A26965"/>
    <w:rsid w:val="00A26C00"/>
    <w:rsid w:val="00A272A7"/>
    <w:rsid w:val="00A2782B"/>
    <w:rsid w:val="00A27BC6"/>
    <w:rsid w:val="00A300A1"/>
    <w:rsid w:val="00A302D2"/>
    <w:rsid w:val="00A30B2A"/>
    <w:rsid w:val="00A31109"/>
    <w:rsid w:val="00A3117A"/>
    <w:rsid w:val="00A314E8"/>
    <w:rsid w:val="00A31713"/>
    <w:rsid w:val="00A3224F"/>
    <w:rsid w:val="00A3283B"/>
    <w:rsid w:val="00A32CF3"/>
    <w:rsid w:val="00A32E85"/>
    <w:rsid w:val="00A33818"/>
    <w:rsid w:val="00A344BF"/>
    <w:rsid w:val="00A3455D"/>
    <w:rsid w:val="00A34A45"/>
    <w:rsid w:val="00A34C7A"/>
    <w:rsid w:val="00A34C95"/>
    <w:rsid w:val="00A35B36"/>
    <w:rsid w:val="00A35E77"/>
    <w:rsid w:val="00A3601B"/>
    <w:rsid w:val="00A36175"/>
    <w:rsid w:val="00A366CC"/>
    <w:rsid w:val="00A36C88"/>
    <w:rsid w:val="00A36CE7"/>
    <w:rsid w:val="00A36E74"/>
    <w:rsid w:val="00A379D9"/>
    <w:rsid w:val="00A37D9C"/>
    <w:rsid w:val="00A37F42"/>
    <w:rsid w:val="00A403B2"/>
    <w:rsid w:val="00A40F3B"/>
    <w:rsid w:val="00A4125D"/>
    <w:rsid w:val="00A415DF"/>
    <w:rsid w:val="00A41751"/>
    <w:rsid w:val="00A41B7F"/>
    <w:rsid w:val="00A4386E"/>
    <w:rsid w:val="00A43D5C"/>
    <w:rsid w:val="00A44114"/>
    <w:rsid w:val="00A44F8D"/>
    <w:rsid w:val="00A45970"/>
    <w:rsid w:val="00A462B5"/>
    <w:rsid w:val="00A46368"/>
    <w:rsid w:val="00A4658C"/>
    <w:rsid w:val="00A46661"/>
    <w:rsid w:val="00A471E9"/>
    <w:rsid w:val="00A475AB"/>
    <w:rsid w:val="00A47A56"/>
    <w:rsid w:val="00A47DF4"/>
    <w:rsid w:val="00A5025E"/>
    <w:rsid w:val="00A50498"/>
    <w:rsid w:val="00A50720"/>
    <w:rsid w:val="00A50765"/>
    <w:rsid w:val="00A509C5"/>
    <w:rsid w:val="00A51020"/>
    <w:rsid w:val="00A51A8E"/>
    <w:rsid w:val="00A52ED8"/>
    <w:rsid w:val="00A5390A"/>
    <w:rsid w:val="00A53AED"/>
    <w:rsid w:val="00A53B7E"/>
    <w:rsid w:val="00A542E6"/>
    <w:rsid w:val="00A555A9"/>
    <w:rsid w:val="00A55828"/>
    <w:rsid w:val="00A559CB"/>
    <w:rsid w:val="00A56EDE"/>
    <w:rsid w:val="00A56F6F"/>
    <w:rsid w:val="00A60081"/>
    <w:rsid w:val="00A60189"/>
    <w:rsid w:val="00A6044A"/>
    <w:rsid w:val="00A605F1"/>
    <w:rsid w:val="00A6107F"/>
    <w:rsid w:val="00A61D29"/>
    <w:rsid w:val="00A61DFB"/>
    <w:rsid w:val="00A62F28"/>
    <w:rsid w:val="00A63381"/>
    <w:rsid w:val="00A637F6"/>
    <w:rsid w:val="00A63809"/>
    <w:rsid w:val="00A64375"/>
    <w:rsid w:val="00A649A9"/>
    <w:rsid w:val="00A64D84"/>
    <w:rsid w:val="00A64E27"/>
    <w:rsid w:val="00A64FFC"/>
    <w:rsid w:val="00A664F5"/>
    <w:rsid w:val="00A666DC"/>
    <w:rsid w:val="00A66852"/>
    <w:rsid w:val="00A66886"/>
    <w:rsid w:val="00A66CEF"/>
    <w:rsid w:val="00A66CF8"/>
    <w:rsid w:val="00A670D1"/>
    <w:rsid w:val="00A6710C"/>
    <w:rsid w:val="00A67163"/>
    <w:rsid w:val="00A677B3"/>
    <w:rsid w:val="00A6781A"/>
    <w:rsid w:val="00A704CD"/>
    <w:rsid w:val="00A71CCE"/>
    <w:rsid w:val="00A7285A"/>
    <w:rsid w:val="00A72928"/>
    <w:rsid w:val="00A72D7E"/>
    <w:rsid w:val="00A72EE8"/>
    <w:rsid w:val="00A74276"/>
    <w:rsid w:val="00A7427F"/>
    <w:rsid w:val="00A7466B"/>
    <w:rsid w:val="00A749B1"/>
    <w:rsid w:val="00A74A0B"/>
    <w:rsid w:val="00A74DF9"/>
    <w:rsid w:val="00A75063"/>
    <w:rsid w:val="00A7556A"/>
    <w:rsid w:val="00A75DA7"/>
    <w:rsid w:val="00A7611D"/>
    <w:rsid w:val="00A7682B"/>
    <w:rsid w:val="00A76AB3"/>
    <w:rsid w:val="00A76FF4"/>
    <w:rsid w:val="00A77AC2"/>
    <w:rsid w:val="00A77F08"/>
    <w:rsid w:val="00A800CE"/>
    <w:rsid w:val="00A8071C"/>
    <w:rsid w:val="00A80B76"/>
    <w:rsid w:val="00A80BAB"/>
    <w:rsid w:val="00A80DB1"/>
    <w:rsid w:val="00A80F65"/>
    <w:rsid w:val="00A815C5"/>
    <w:rsid w:val="00A81812"/>
    <w:rsid w:val="00A819F9"/>
    <w:rsid w:val="00A81BB1"/>
    <w:rsid w:val="00A81FCC"/>
    <w:rsid w:val="00A828C0"/>
    <w:rsid w:val="00A82976"/>
    <w:rsid w:val="00A82BFF"/>
    <w:rsid w:val="00A8454B"/>
    <w:rsid w:val="00A84868"/>
    <w:rsid w:val="00A853D4"/>
    <w:rsid w:val="00A8541F"/>
    <w:rsid w:val="00A856EA"/>
    <w:rsid w:val="00A85F1F"/>
    <w:rsid w:val="00A865EF"/>
    <w:rsid w:val="00A86A71"/>
    <w:rsid w:val="00A86CF4"/>
    <w:rsid w:val="00A87051"/>
    <w:rsid w:val="00A87292"/>
    <w:rsid w:val="00A8746A"/>
    <w:rsid w:val="00A87E64"/>
    <w:rsid w:val="00A87FCB"/>
    <w:rsid w:val="00A90FB7"/>
    <w:rsid w:val="00A9123D"/>
    <w:rsid w:val="00A91632"/>
    <w:rsid w:val="00A91C0C"/>
    <w:rsid w:val="00A92147"/>
    <w:rsid w:val="00A9252B"/>
    <w:rsid w:val="00A92C41"/>
    <w:rsid w:val="00A934AC"/>
    <w:rsid w:val="00A93DC1"/>
    <w:rsid w:val="00A95EDD"/>
    <w:rsid w:val="00A960FF"/>
    <w:rsid w:val="00A962DD"/>
    <w:rsid w:val="00A96B1B"/>
    <w:rsid w:val="00A96F36"/>
    <w:rsid w:val="00A96F8B"/>
    <w:rsid w:val="00A97ED3"/>
    <w:rsid w:val="00A97F50"/>
    <w:rsid w:val="00AA0C83"/>
    <w:rsid w:val="00AA18C8"/>
    <w:rsid w:val="00AA1B5F"/>
    <w:rsid w:val="00AA1E27"/>
    <w:rsid w:val="00AA2278"/>
    <w:rsid w:val="00AA2FD0"/>
    <w:rsid w:val="00AA379F"/>
    <w:rsid w:val="00AA393F"/>
    <w:rsid w:val="00AA3AF3"/>
    <w:rsid w:val="00AA3CF7"/>
    <w:rsid w:val="00AA41DC"/>
    <w:rsid w:val="00AA431B"/>
    <w:rsid w:val="00AA4589"/>
    <w:rsid w:val="00AA5954"/>
    <w:rsid w:val="00AA5CBE"/>
    <w:rsid w:val="00AA6527"/>
    <w:rsid w:val="00AA6AB8"/>
    <w:rsid w:val="00AA7384"/>
    <w:rsid w:val="00AA7748"/>
    <w:rsid w:val="00AA7835"/>
    <w:rsid w:val="00AB019B"/>
    <w:rsid w:val="00AB0456"/>
    <w:rsid w:val="00AB060D"/>
    <w:rsid w:val="00AB06B9"/>
    <w:rsid w:val="00AB0F33"/>
    <w:rsid w:val="00AB205B"/>
    <w:rsid w:val="00AB244C"/>
    <w:rsid w:val="00AB275A"/>
    <w:rsid w:val="00AB2823"/>
    <w:rsid w:val="00AB2A50"/>
    <w:rsid w:val="00AB2FC5"/>
    <w:rsid w:val="00AB38E7"/>
    <w:rsid w:val="00AB4404"/>
    <w:rsid w:val="00AB47DA"/>
    <w:rsid w:val="00AB48BA"/>
    <w:rsid w:val="00AB4E26"/>
    <w:rsid w:val="00AB509D"/>
    <w:rsid w:val="00AB5658"/>
    <w:rsid w:val="00AB59BA"/>
    <w:rsid w:val="00AB74C4"/>
    <w:rsid w:val="00AB7519"/>
    <w:rsid w:val="00AB7DB1"/>
    <w:rsid w:val="00AB7E97"/>
    <w:rsid w:val="00AC0092"/>
    <w:rsid w:val="00AC0125"/>
    <w:rsid w:val="00AC05C5"/>
    <w:rsid w:val="00AC08A3"/>
    <w:rsid w:val="00AC151C"/>
    <w:rsid w:val="00AC201E"/>
    <w:rsid w:val="00AC266B"/>
    <w:rsid w:val="00AC2698"/>
    <w:rsid w:val="00AC2893"/>
    <w:rsid w:val="00AC2AA8"/>
    <w:rsid w:val="00AC2F00"/>
    <w:rsid w:val="00AC312A"/>
    <w:rsid w:val="00AC323B"/>
    <w:rsid w:val="00AC3250"/>
    <w:rsid w:val="00AC385B"/>
    <w:rsid w:val="00AC39B0"/>
    <w:rsid w:val="00AC3BB6"/>
    <w:rsid w:val="00AC4140"/>
    <w:rsid w:val="00AC4A07"/>
    <w:rsid w:val="00AC4E9E"/>
    <w:rsid w:val="00AC5E30"/>
    <w:rsid w:val="00AC66B3"/>
    <w:rsid w:val="00AC68D9"/>
    <w:rsid w:val="00AC6FC3"/>
    <w:rsid w:val="00AC7390"/>
    <w:rsid w:val="00AC776B"/>
    <w:rsid w:val="00AC782E"/>
    <w:rsid w:val="00AC78F2"/>
    <w:rsid w:val="00AC7FED"/>
    <w:rsid w:val="00AD0714"/>
    <w:rsid w:val="00AD08C1"/>
    <w:rsid w:val="00AD0EF7"/>
    <w:rsid w:val="00AD1855"/>
    <w:rsid w:val="00AD1909"/>
    <w:rsid w:val="00AD1CFA"/>
    <w:rsid w:val="00AD1DC8"/>
    <w:rsid w:val="00AD23F6"/>
    <w:rsid w:val="00AD24FA"/>
    <w:rsid w:val="00AD28A6"/>
    <w:rsid w:val="00AD293D"/>
    <w:rsid w:val="00AD2C58"/>
    <w:rsid w:val="00AD2C75"/>
    <w:rsid w:val="00AD399A"/>
    <w:rsid w:val="00AD4C2E"/>
    <w:rsid w:val="00AD4F03"/>
    <w:rsid w:val="00AD5008"/>
    <w:rsid w:val="00AD521A"/>
    <w:rsid w:val="00AD57D6"/>
    <w:rsid w:val="00AD5B89"/>
    <w:rsid w:val="00AD60BD"/>
    <w:rsid w:val="00AD61B9"/>
    <w:rsid w:val="00AD63A3"/>
    <w:rsid w:val="00AD6759"/>
    <w:rsid w:val="00AD7583"/>
    <w:rsid w:val="00AE0E05"/>
    <w:rsid w:val="00AE18F0"/>
    <w:rsid w:val="00AE1C24"/>
    <w:rsid w:val="00AE2285"/>
    <w:rsid w:val="00AE278A"/>
    <w:rsid w:val="00AE325C"/>
    <w:rsid w:val="00AE3B23"/>
    <w:rsid w:val="00AE4518"/>
    <w:rsid w:val="00AE4F5A"/>
    <w:rsid w:val="00AE53F0"/>
    <w:rsid w:val="00AE5A0E"/>
    <w:rsid w:val="00AE6057"/>
    <w:rsid w:val="00AE6350"/>
    <w:rsid w:val="00AE63EB"/>
    <w:rsid w:val="00AE6F7D"/>
    <w:rsid w:val="00AE73C4"/>
    <w:rsid w:val="00AF0EB1"/>
    <w:rsid w:val="00AF14AB"/>
    <w:rsid w:val="00AF1685"/>
    <w:rsid w:val="00AF2159"/>
    <w:rsid w:val="00AF2433"/>
    <w:rsid w:val="00AF29E2"/>
    <w:rsid w:val="00AF2AF9"/>
    <w:rsid w:val="00AF3095"/>
    <w:rsid w:val="00AF30E9"/>
    <w:rsid w:val="00AF3814"/>
    <w:rsid w:val="00AF3B5D"/>
    <w:rsid w:val="00AF3CF5"/>
    <w:rsid w:val="00AF3E56"/>
    <w:rsid w:val="00AF4632"/>
    <w:rsid w:val="00AF4DCB"/>
    <w:rsid w:val="00AF52A6"/>
    <w:rsid w:val="00AF5865"/>
    <w:rsid w:val="00AF6071"/>
    <w:rsid w:val="00AF6C77"/>
    <w:rsid w:val="00AF6CF3"/>
    <w:rsid w:val="00AF789A"/>
    <w:rsid w:val="00AF7D7E"/>
    <w:rsid w:val="00B007E6"/>
    <w:rsid w:val="00B00DB9"/>
    <w:rsid w:val="00B00DD4"/>
    <w:rsid w:val="00B011BC"/>
    <w:rsid w:val="00B017AC"/>
    <w:rsid w:val="00B02333"/>
    <w:rsid w:val="00B023E9"/>
    <w:rsid w:val="00B02CE7"/>
    <w:rsid w:val="00B037F7"/>
    <w:rsid w:val="00B0463D"/>
    <w:rsid w:val="00B04C84"/>
    <w:rsid w:val="00B04CB1"/>
    <w:rsid w:val="00B04EEB"/>
    <w:rsid w:val="00B04F36"/>
    <w:rsid w:val="00B05B3A"/>
    <w:rsid w:val="00B06091"/>
    <w:rsid w:val="00B061D2"/>
    <w:rsid w:val="00B06411"/>
    <w:rsid w:val="00B068A7"/>
    <w:rsid w:val="00B06DAA"/>
    <w:rsid w:val="00B06EC4"/>
    <w:rsid w:val="00B073F9"/>
    <w:rsid w:val="00B0790A"/>
    <w:rsid w:val="00B07CF2"/>
    <w:rsid w:val="00B07F36"/>
    <w:rsid w:val="00B10213"/>
    <w:rsid w:val="00B10381"/>
    <w:rsid w:val="00B10B67"/>
    <w:rsid w:val="00B1102B"/>
    <w:rsid w:val="00B11045"/>
    <w:rsid w:val="00B110A4"/>
    <w:rsid w:val="00B11ED2"/>
    <w:rsid w:val="00B1202F"/>
    <w:rsid w:val="00B12B0A"/>
    <w:rsid w:val="00B12E03"/>
    <w:rsid w:val="00B142CD"/>
    <w:rsid w:val="00B142E0"/>
    <w:rsid w:val="00B147F9"/>
    <w:rsid w:val="00B14AA3"/>
    <w:rsid w:val="00B14B7B"/>
    <w:rsid w:val="00B14B7F"/>
    <w:rsid w:val="00B16673"/>
    <w:rsid w:val="00B167E2"/>
    <w:rsid w:val="00B16FE0"/>
    <w:rsid w:val="00B17CF7"/>
    <w:rsid w:val="00B17D69"/>
    <w:rsid w:val="00B17D89"/>
    <w:rsid w:val="00B201FC"/>
    <w:rsid w:val="00B20711"/>
    <w:rsid w:val="00B20717"/>
    <w:rsid w:val="00B2095E"/>
    <w:rsid w:val="00B219D6"/>
    <w:rsid w:val="00B21AC1"/>
    <w:rsid w:val="00B21B90"/>
    <w:rsid w:val="00B2204C"/>
    <w:rsid w:val="00B22368"/>
    <w:rsid w:val="00B22A3E"/>
    <w:rsid w:val="00B22C93"/>
    <w:rsid w:val="00B22F25"/>
    <w:rsid w:val="00B233BF"/>
    <w:rsid w:val="00B233E9"/>
    <w:rsid w:val="00B233F5"/>
    <w:rsid w:val="00B235AA"/>
    <w:rsid w:val="00B23B5F"/>
    <w:rsid w:val="00B23D45"/>
    <w:rsid w:val="00B23F9C"/>
    <w:rsid w:val="00B245BB"/>
    <w:rsid w:val="00B245C8"/>
    <w:rsid w:val="00B24F17"/>
    <w:rsid w:val="00B2607C"/>
    <w:rsid w:val="00B26265"/>
    <w:rsid w:val="00B2688E"/>
    <w:rsid w:val="00B26F1E"/>
    <w:rsid w:val="00B2751D"/>
    <w:rsid w:val="00B278A2"/>
    <w:rsid w:val="00B27E80"/>
    <w:rsid w:val="00B30BBD"/>
    <w:rsid w:val="00B30E19"/>
    <w:rsid w:val="00B30F22"/>
    <w:rsid w:val="00B311BF"/>
    <w:rsid w:val="00B31220"/>
    <w:rsid w:val="00B31B06"/>
    <w:rsid w:val="00B32163"/>
    <w:rsid w:val="00B334CE"/>
    <w:rsid w:val="00B339B2"/>
    <w:rsid w:val="00B33D22"/>
    <w:rsid w:val="00B341BB"/>
    <w:rsid w:val="00B3434B"/>
    <w:rsid w:val="00B3485B"/>
    <w:rsid w:val="00B34868"/>
    <w:rsid w:val="00B35076"/>
    <w:rsid w:val="00B350A3"/>
    <w:rsid w:val="00B35268"/>
    <w:rsid w:val="00B36D74"/>
    <w:rsid w:val="00B36EA6"/>
    <w:rsid w:val="00B371A9"/>
    <w:rsid w:val="00B37B70"/>
    <w:rsid w:val="00B37CE1"/>
    <w:rsid w:val="00B37F16"/>
    <w:rsid w:val="00B40107"/>
    <w:rsid w:val="00B405A4"/>
    <w:rsid w:val="00B40DBD"/>
    <w:rsid w:val="00B4124A"/>
    <w:rsid w:val="00B41885"/>
    <w:rsid w:val="00B41ADE"/>
    <w:rsid w:val="00B41CE6"/>
    <w:rsid w:val="00B4330D"/>
    <w:rsid w:val="00B43732"/>
    <w:rsid w:val="00B43EA7"/>
    <w:rsid w:val="00B43F3F"/>
    <w:rsid w:val="00B446C6"/>
    <w:rsid w:val="00B44A4F"/>
    <w:rsid w:val="00B4517D"/>
    <w:rsid w:val="00B4539A"/>
    <w:rsid w:val="00B45422"/>
    <w:rsid w:val="00B46464"/>
    <w:rsid w:val="00B46708"/>
    <w:rsid w:val="00B467D0"/>
    <w:rsid w:val="00B469B8"/>
    <w:rsid w:val="00B47120"/>
    <w:rsid w:val="00B47156"/>
    <w:rsid w:val="00B47A7C"/>
    <w:rsid w:val="00B50445"/>
    <w:rsid w:val="00B50682"/>
    <w:rsid w:val="00B50A18"/>
    <w:rsid w:val="00B50B73"/>
    <w:rsid w:val="00B50E99"/>
    <w:rsid w:val="00B50F42"/>
    <w:rsid w:val="00B5110C"/>
    <w:rsid w:val="00B521BC"/>
    <w:rsid w:val="00B535A1"/>
    <w:rsid w:val="00B54287"/>
    <w:rsid w:val="00B545EC"/>
    <w:rsid w:val="00B54F3D"/>
    <w:rsid w:val="00B5603A"/>
    <w:rsid w:val="00B567CF"/>
    <w:rsid w:val="00B603F9"/>
    <w:rsid w:val="00B60B9A"/>
    <w:rsid w:val="00B60E58"/>
    <w:rsid w:val="00B61747"/>
    <w:rsid w:val="00B61C5F"/>
    <w:rsid w:val="00B61F4C"/>
    <w:rsid w:val="00B6204E"/>
    <w:rsid w:val="00B62058"/>
    <w:rsid w:val="00B6273E"/>
    <w:rsid w:val="00B6279F"/>
    <w:rsid w:val="00B62C9E"/>
    <w:rsid w:val="00B63A91"/>
    <w:rsid w:val="00B63B99"/>
    <w:rsid w:val="00B63E0B"/>
    <w:rsid w:val="00B64C3F"/>
    <w:rsid w:val="00B653A1"/>
    <w:rsid w:val="00B653F0"/>
    <w:rsid w:val="00B654FE"/>
    <w:rsid w:val="00B6566C"/>
    <w:rsid w:val="00B658E4"/>
    <w:rsid w:val="00B65C50"/>
    <w:rsid w:val="00B6606D"/>
    <w:rsid w:val="00B66132"/>
    <w:rsid w:val="00B66184"/>
    <w:rsid w:val="00B66AF3"/>
    <w:rsid w:val="00B67360"/>
    <w:rsid w:val="00B67D33"/>
    <w:rsid w:val="00B7065C"/>
    <w:rsid w:val="00B70A3C"/>
    <w:rsid w:val="00B71107"/>
    <w:rsid w:val="00B71B49"/>
    <w:rsid w:val="00B71DDF"/>
    <w:rsid w:val="00B71F8C"/>
    <w:rsid w:val="00B72711"/>
    <w:rsid w:val="00B72A07"/>
    <w:rsid w:val="00B72F42"/>
    <w:rsid w:val="00B7356C"/>
    <w:rsid w:val="00B73B17"/>
    <w:rsid w:val="00B745D8"/>
    <w:rsid w:val="00B7472C"/>
    <w:rsid w:val="00B758FC"/>
    <w:rsid w:val="00B761CC"/>
    <w:rsid w:val="00B763EC"/>
    <w:rsid w:val="00B764C5"/>
    <w:rsid w:val="00B76FD4"/>
    <w:rsid w:val="00B77ABD"/>
    <w:rsid w:val="00B80BC7"/>
    <w:rsid w:val="00B80BDF"/>
    <w:rsid w:val="00B811A3"/>
    <w:rsid w:val="00B8147C"/>
    <w:rsid w:val="00B81A2D"/>
    <w:rsid w:val="00B81B67"/>
    <w:rsid w:val="00B82BD6"/>
    <w:rsid w:val="00B836B3"/>
    <w:rsid w:val="00B83EBC"/>
    <w:rsid w:val="00B847AA"/>
    <w:rsid w:val="00B84859"/>
    <w:rsid w:val="00B8489B"/>
    <w:rsid w:val="00B84C58"/>
    <w:rsid w:val="00B852A9"/>
    <w:rsid w:val="00B8603F"/>
    <w:rsid w:val="00B8633A"/>
    <w:rsid w:val="00B86647"/>
    <w:rsid w:val="00B868BC"/>
    <w:rsid w:val="00B868EB"/>
    <w:rsid w:val="00B86AFA"/>
    <w:rsid w:val="00B879B6"/>
    <w:rsid w:val="00B901DA"/>
    <w:rsid w:val="00B905B3"/>
    <w:rsid w:val="00B90D92"/>
    <w:rsid w:val="00B90D9A"/>
    <w:rsid w:val="00B9116F"/>
    <w:rsid w:val="00B914C6"/>
    <w:rsid w:val="00B91E9C"/>
    <w:rsid w:val="00B92BE7"/>
    <w:rsid w:val="00B93E4D"/>
    <w:rsid w:val="00B94B16"/>
    <w:rsid w:val="00B94F01"/>
    <w:rsid w:val="00B94F0E"/>
    <w:rsid w:val="00B95995"/>
    <w:rsid w:val="00B95A4C"/>
    <w:rsid w:val="00B95D2A"/>
    <w:rsid w:val="00B962F8"/>
    <w:rsid w:val="00B96739"/>
    <w:rsid w:val="00B967D2"/>
    <w:rsid w:val="00B9684D"/>
    <w:rsid w:val="00B97170"/>
    <w:rsid w:val="00B976C3"/>
    <w:rsid w:val="00B97A88"/>
    <w:rsid w:val="00B97AB6"/>
    <w:rsid w:val="00B97B67"/>
    <w:rsid w:val="00B97E97"/>
    <w:rsid w:val="00B97F11"/>
    <w:rsid w:val="00B97FB7"/>
    <w:rsid w:val="00BA03A6"/>
    <w:rsid w:val="00BA060D"/>
    <w:rsid w:val="00BA06AB"/>
    <w:rsid w:val="00BA0868"/>
    <w:rsid w:val="00BA0890"/>
    <w:rsid w:val="00BA0F1E"/>
    <w:rsid w:val="00BA1446"/>
    <w:rsid w:val="00BA1502"/>
    <w:rsid w:val="00BA1918"/>
    <w:rsid w:val="00BA1F2A"/>
    <w:rsid w:val="00BA20E9"/>
    <w:rsid w:val="00BA23FD"/>
    <w:rsid w:val="00BA24E5"/>
    <w:rsid w:val="00BA2645"/>
    <w:rsid w:val="00BA2835"/>
    <w:rsid w:val="00BA2D54"/>
    <w:rsid w:val="00BA33A6"/>
    <w:rsid w:val="00BA401A"/>
    <w:rsid w:val="00BA452B"/>
    <w:rsid w:val="00BA468D"/>
    <w:rsid w:val="00BA4FBF"/>
    <w:rsid w:val="00BA55CF"/>
    <w:rsid w:val="00BA5815"/>
    <w:rsid w:val="00BA5961"/>
    <w:rsid w:val="00BA5A8F"/>
    <w:rsid w:val="00BA5BA4"/>
    <w:rsid w:val="00BA5BF6"/>
    <w:rsid w:val="00BA679B"/>
    <w:rsid w:val="00BA6E23"/>
    <w:rsid w:val="00BA701E"/>
    <w:rsid w:val="00BA7141"/>
    <w:rsid w:val="00BA71AA"/>
    <w:rsid w:val="00BA7662"/>
    <w:rsid w:val="00BA77F9"/>
    <w:rsid w:val="00BA7860"/>
    <w:rsid w:val="00BB0628"/>
    <w:rsid w:val="00BB09FE"/>
    <w:rsid w:val="00BB2416"/>
    <w:rsid w:val="00BB280B"/>
    <w:rsid w:val="00BB2D05"/>
    <w:rsid w:val="00BB33C0"/>
    <w:rsid w:val="00BB3554"/>
    <w:rsid w:val="00BB3A22"/>
    <w:rsid w:val="00BB3B80"/>
    <w:rsid w:val="00BB3E8B"/>
    <w:rsid w:val="00BB4A73"/>
    <w:rsid w:val="00BB51BC"/>
    <w:rsid w:val="00BB56F7"/>
    <w:rsid w:val="00BB5C16"/>
    <w:rsid w:val="00BB5C25"/>
    <w:rsid w:val="00BB65E0"/>
    <w:rsid w:val="00BB6B04"/>
    <w:rsid w:val="00BB7541"/>
    <w:rsid w:val="00BB7899"/>
    <w:rsid w:val="00BC0B43"/>
    <w:rsid w:val="00BC0E19"/>
    <w:rsid w:val="00BC13FE"/>
    <w:rsid w:val="00BC151F"/>
    <w:rsid w:val="00BC166B"/>
    <w:rsid w:val="00BC1C3A"/>
    <w:rsid w:val="00BC1EE3"/>
    <w:rsid w:val="00BC2664"/>
    <w:rsid w:val="00BC2766"/>
    <w:rsid w:val="00BC281C"/>
    <w:rsid w:val="00BC29E0"/>
    <w:rsid w:val="00BC2F47"/>
    <w:rsid w:val="00BC3EF5"/>
    <w:rsid w:val="00BC425E"/>
    <w:rsid w:val="00BC4299"/>
    <w:rsid w:val="00BC4373"/>
    <w:rsid w:val="00BC4959"/>
    <w:rsid w:val="00BC4B19"/>
    <w:rsid w:val="00BC4D34"/>
    <w:rsid w:val="00BC577C"/>
    <w:rsid w:val="00BC67BC"/>
    <w:rsid w:val="00BC689E"/>
    <w:rsid w:val="00BC6B32"/>
    <w:rsid w:val="00BC6D94"/>
    <w:rsid w:val="00BC727F"/>
    <w:rsid w:val="00BC7D82"/>
    <w:rsid w:val="00BC7DE0"/>
    <w:rsid w:val="00BC7F4A"/>
    <w:rsid w:val="00BD02C4"/>
    <w:rsid w:val="00BD0952"/>
    <w:rsid w:val="00BD14D5"/>
    <w:rsid w:val="00BD18BE"/>
    <w:rsid w:val="00BD1C29"/>
    <w:rsid w:val="00BD1E43"/>
    <w:rsid w:val="00BD1EE5"/>
    <w:rsid w:val="00BD2767"/>
    <w:rsid w:val="00BD2A7B"/>
    <w:rsid w:val="00BD2C6D"/>
    <w:rsid w:val="00BD2E35"/>
    <w:rsid w:val="00BD3053"/>
    <w:rsid w:val="00BD316A"/>
    <w:rsid w:val="00BD353C"/>
    <w:rsid w:val="00BD37DD"/>
    <w:rsid w:val="00BD3C6E"/>
    <w:rsid w:val="00BD3D86"/>
    <w:rsid w:val="00BD4051"/>
    <w:rsid w:val="00BD4547"/>
    <w:rsid w:val="00BD47E8"/>
    <w:rsid w:val="00BD4FE5"/>
    <w:rsid w:val="00BD5F1D"/>
    <w:rsid w:val="00BD64B1"/>
    <w:rsid w:val="00BD6921"/>
    <w:rsid w:val="00BD6CA7"/>
    <w:rsid w:val="00BD717A"/>
    <w:rsid w:val="00BD7FBA"/>
    <w:rsid w:val="00BE01C1"/>
    <w:rsid w:val="00BE077E"/>
    <w:rsid w:val="00BE07CE"/>
    <w:rsid w:val="00BE0A3D"/>
    <w:rsid w:val="00BE0D6F"/>
    <w:rsid w:val="00BE0DC2"/>
    <w:rsid w:val="00BE0EC7"/>
    <w:rsid w:val="00BE19AD"/>
    <w:rsid w:val="00BE1F09"/>
    <w:rsid w:val="00BE2342"/>
    <w:rsid w:val="00BE2603"/>
    <w:rsid w:val="00BE3149"/>
    <w:rsid w:val="00BE3727"/>
    <w:rsid w:val="00BE4157"/>
    <w:rsid w:val="00BE4238"/>
    <w:rsid w:val="00BE426E"/>
    <w:rsid w:val="00BE4A12"/>
    <w:rsid w:val="00BE586A"/>
    <w:rsid w:val="00BE6096"/>
    <w:rsid w:val="00BE6F4F"/>
    <w:rsid w:val="00BE7386"/>
    <w:rsid w:val="00BE7CFE"/>
    <w:rsid w:val="00BE7F5E"/>
    <w:rsid w:val="00BF00BF"/>
    <w:rsid w:val="00BF0B45"/>
    <w:rsid w:val="00BF0FFB"/>
    <w:rsid w:val="00BF1A74"/>
    <w:rsid w:val="00BF1BA8"/>
    <w:rsid w:val="00BF1CE8"/>
    <w:rsid w:val="00BF1FF7"/>
    <w:rsid w:val="00BF2442"/>
    <w:rsid w:val="00BF2460"/>
    <w:rsid w:val="00BF29F0"/>
    <w:rsid w:val="00BF2ACB"/>
    <w:rsid w:val="00BF2C8C"/>
    <w:rsid w:val="00BF2E09"/>
    <w:rsid w:val="00BF2E40"/>
    <w:rsid w:val="00BF36B3"/>
    <w:rsid w:val="00BF3865"/>
    <w:rsid w:val="00BF3910"/>
    <w:rsid w:val="00BF437F"/>
    <w:rsid w:val="00BF4408"/>
    <w:rsid w:val="00BF4760"/>
    <w:rsid w:val="00BF49E5"/>
    <w:rsid w:val="00BF4CD7"/>
    <w:rsid w:val="00BF4ED8"/>
    <w:rsid w:val="00BF5478"/>
    <w:rsid w:val="00BF5630"/>
    <w:rsid w:val="00BF5A4B"/>
    <w:rsid w:val="00BF5A67"/>
    <w:rsid w:val="00BF5F13"/>
    <w:rsid w:val="00BF65EB"/>
    <w:rsid w:val="00BF6754"/>
    <w:rsid w:val="00BF67C6"/>
    <w:rsid w:val="00BF68BF"/>
    <w:rsid w:val="00BF6A81"/>
    <w:rsid w:val="00BF6E5C"/>
    <w:rsid w:val="00BF794F"/>
    <w:rsid w:val="00BF7B9E"/>
    <w:rsid w:val="00C004EE"/>
    <w:rsid w:val="00C005D2"/>
    <w:rsid w:val="00C016B4"/>
    <w:rsid w:val="00C01B1B"/>
    <w:rsid w:val="00C02342"/>
    <w:rsid w:val="00C02348"/>
    <w:rsid w:val="00C024F6"/>
    <w:rsid w:val="00C02CF1"/>
    <w:rsid w:val="00C03451"/>
    <w:rsid w:val="00C03977"/>
    <w:rsid w:val="00C03C25"/>
    <w:rsid w:val="00C044EF"/>
    <w:rsid w:val="00C047FF"/>
    <w:rsid w:val="00C0498F"/>
    <w:rsid w:val="00C04E76"/>
    <w:rsid w:val="00C054A8"/>
    <w:rsid w:val="00C07001"/>
    <w:rsid w:val="00C0751D"/>
    <w:rsid w:val="00C07615"/>
    <w:rsid w:val="00C07B07"/>
    <w:rsid w:val="00C110D7"/>
    <w:rsid w:val="00C11234"/>
    <w:rsid w:val="00C11245"/>
    <w:rsid w:val="00C11467"/>
    <w:rsid w:val="00C114C6"/>
    <w:rsid w:val="00C11B0B"/>
    <w:rsid w:val="00C12761"/>
    <w:rsid w:val="00C127CD"/>
    <w:rsid w:val="00C12A89"/>
    <w:rsid w:val="00C13063"/>
    <w:rsid w:val="00C130A6"/>
    <w:rsid w:val="00C1380A"/>
    <w:rsid w:val="00C13CBA"/>
    <w:rsid w:val="00C13EEB"/>
    <w:rsid w:val="00C14306"/>
    <w:rsid w:val="00C14B13"/>
    <w:rsid w:val="00C14C6C"/>
    <w:rsid w:val="00C14D7C"/>
    <w:rsid w:val="00C14DA1"/>
    <w:rsid w:val="00C1534B"/>
    <w:rsid w:val="00C153A1"/>
    <w:rsid w:val="00C169A9"/>
    <w:rsid w:val="00C1745F"/>
    <w:rsid w:val="00C1767A"/>
    <w:rsid w:val="00C17897"/>
    <w:rsid w:val="00C17BD7"/>
    <w:rsid w:val="00C201E2"/>
    <w:rsid w:val="00C2098B"/>
    <w:rsid w:val="00C20A70"/>
    <w:rsid w:val="00C20C71"/>
    <w:rsid w:val="00C212D9"/>
    <w:rsid w:val="00C21659"/>
    <w:rsid w:val="00C2172C"/>
    <w:rsid w:val="00C229D5"/>
    <w:rsid w:val="00C22AA8"/>
    <w:rsid w:val="00C22BC7"/>
    <w:rsid w:val="00C22E23"/>
    <w:rsid w:val="00C23341"/>
    <w:rsid w:val="00C23675"/>
    <w:rsid w:val="00C23E9F"/>
    <w:rsid w:val="00C24202"/>
    <w:rsid w:val="00C24DF8"/>
    <w:rsid w:val="00C25045"/>
    <w:rsid w:val="00C25F5D"/>
    <w:rsid w:val="00C261C2"/>
    <w:rsid w:val="00C26A13"/>
    <w:rsid w:val="00C27038"/>
    <w:rsid w:val="00C2754D"/>
    <w:rsid w:val="00C276B2"/>
    <w:rsid w:val="00C27787"/>
    <w:rsid w:val="00C2789D"/>
    <w:rsid w:val="00C2795C"/>
    <w:rsid w:val="00C30381"/>
    <w:rsid w:val="00C30844"/>
    <w:rsid w:val="00C30F99"/>
    <w:rsid w:val="00C31348"/>
    <w:rsid w:val="00C3158C"/>
    <w:rsid w:val="00C317A4"/>
    <w:rsid w:val="00C32CAD"/>
    <w:rsid w:val="00C33042"/>
    <w:rsid w:val="00C33345"/>
    <w:rsid w:val="00C33537"/>
    <w:rsid w:val="00C337D7"/>
    <w:rsid w:val="00C337ED"/>
    <w:rsid w:val="00C339E5"/>
    <w:rsid w:val="00C33D42"/>
    <w:rsid w:val="00C33E57"/>
    <w:rsid w:val="00C34CFF"/>
    <w:rsid w:val="00C34FB7"/>
    <w:rsid w:val="00C355DA"/>
    <w:rsid w:val="00C356C2"/>
    <w:rsid w:val="00C35A40"/>
    <w:rsid w:val="00C35DF9"/>
    <w:rsid w:val="00C35EA8"/>
    <w:rsid w:val="00C35FE3"/>
    <w:rsid w:val="00C3621F"/>
    <w:rsid w:val="00C367BB"/>
    <w:rsid w:val="00C37093"/>
    <w:rsid w:val="00C377B4"/>
    <w:rsid w:val="00C37D8D"/>
    <w:rsid w:val="00C4000A"/>
    <w:rsid w:val="00C4000C"/>
    <w:rsid w:val="00C4032A"/>
    <w:rsid w:val="00C405E5"/>
    <w:rsid w:val="00C40980"/>
    <w:rsid w:val="00C40CA8"/>
    <w:rsid w:val="00C41343"/>
    <w:rsid w:val="00C4143F"/>
    <w:rsid w:val="00C41DC1"/>
    <w:rsid w:val="00C41F41"/>
    <w:rsid w:val="00C42247"/>
    <w:rsid w:val="00C4251E"/>
    <w:rsid w:val="00C42D78"/>
    <w:rsid w:val="00C42ED8"/>
    <w:rsid w:val="00C43931"/>
    <w:rsid w:val="00C43B05"/>
    <w:rsid w:val="00C43CBC"/>
    <w:rsid w:val="00C43D84"/>
    <w:rsid w:val="00C43DEF"/>
    <w:rsid w:val="00C441F3"/>
    <w:rsid w:val="00C44926"/>
    <w:rsid w:val="00C44FB9"/>
    <w:rsid w:val="00C451DD"/>
    <w:rsid w:val="00C452E3"/>
    <w:rsid w:val="00C453EA"/>
    <w:rsid w:val="00C459FE"/>
    <w:rsid w:val="00C45B13"/>
    <w:rsid w:val="00C46B8F"/>
    <w:rsid w:val="00C46E02"/>
    <w:rsid w:val="00C46E38"/>
    <w:rsid w:val="00C46FCF"/>
    <w:rsid w:val="00C47027"/>
    <w:rsid w:val="00C471CB"/>
    <w:rsid w:val="00C47D31"/>
    <w:rsid w:val="00C50C58"/>
    <w:rsid w:val="00C50CAE"/>
    <w:rsid w:val="00C50EC0"/>
    <w:rsid w:val="00C50F66"/>
    <w:rsid w:val="00C51C08"/>
    <w:rsid w:val="00C51C9A"/>
    <w:rsid w:val="00C51D0F"/>
    <w:rsid w:val="00C51DB6"/>
    <w:rsid w:val="00C51FDE"/>
    <w:rsid w:val="00C5276D"/>
    <w:rsid w:val="00C52838"/>
    <w:rsid w:val="00C53464"/>
    <w:rsid w:val="00C53580"/>
    <w:rsid w:val="00C53A7B"/>
    <w:rsid w:val="00C53BBF"/>
    <w:rsid w:val="00C53EDC"/>
    <w:rsid w:val="00C5467F"/>
    <w:rsid w:val="00C54D2D"/>
    <w:rsid w:val="00C550EC"/>
    <w:rsid w:val="00C55804"/>
    <w:rsid w:val="00C5636F"/>
    <w:rsid w:val="00C5644D"/>
    <w:rsid w:val="00C56B70"/>
    <w:rsid w:val="00C56E93"/>
    <w:rsid w:val="00C5726B"/>
    <w:rsid w:val="00C5761E"/>
    <w:rsid w:val="00C57763"/>
    <w:rsid w:val="00C608B3"/>
    <w:rsid w:val="00C61002"/>
    <w:rsid w:val="00C614C5"/>
    <w:rsid w:val="00C617AA"/>
    <w:rsid w:val="00C61C74"/>
    <w:rsid w:val="00C61C77"/>
    <w:rsid w:val="00C6201A"/>
    <w:rsid w:val="00C623E4"/>
    <w:rsid w:val="00C628F1"/>
    <w:rsid w:val="00C62ECB"/>
    <w:rsid w:val="00C62ED5"/>
    <w:rsid w:val="00C64036"/>
    <w:rsid w:val="00C643B0"/>
    <w:rsid w:val="00C64752"/>
    <w:rsid w:val="00C64829"/>
    <w:rsid w:val="00C64933"/>
    <w:rsid w:val="00C6541C"/>
    <w:rsid w:val="00C65C76"/>
    <w:rsid w:val="00C660E7"/>
    <w:rsid w:val="00C66126"/>
    <w:rsid w:val="00C675AA"/>
    <w:rsid w:val="00C6786D"/>
    <w:rsid w:val="00C67B80"/>
    <w:rsid w:val="00C7068E"/>
    <w:rsid w:val="00C70A58"/>
    <w:rsid w:val="00C71B59"/>
    <w:rsid w:val="00C72800"/>
    <w:rsid w:val="00C731B3"/>
    <w:rsid w:val="00C73A98"/>
    <w:rsid w:val="00C74579"/>
    <w:rsid w:val="00C74740"/>
    <w:rsid w:val="00C747A6"/>
    <w:rsid w:val="00C74831"/>
    <w:rsid w:val="00C74D08"/>
    <w:rsid w:val="00C757BD"/>
    <w:rsid w:val="00C7605A"/>
    <w:rsid w:val="00C760F7"/>
    <w:rsid w:val="00C761F6"/>
    <w:rsid w:val="00C76226"/>
    <w:rsid w:val="00C7693D"/>
    <w:rsid w:val="00C76A7A"/>
    <w:rsid w:val="00C76D20"/>
    <w:rsid w:val="00C76FA2"/>
    <w:rsid w:val="00C77192"/>
    <w:rsid w:val="00C779A3"/>
    <w:rsid w:val="00C80107"/>
    <w:rsid w:val="00C809D2"/>
    <w:rsid w:val="00C8140F"/>
    <w:rsid w:val="00C81530"/>
    <w:rsid w:val="00C81853"/>
    <w:rsid w:val="00C81B94"/>
    <w:rsid w:val="00C81C5A"/>
    <w:rsid w:val="00C82161"/>
    <w:rsid w:val="00C8232C"/>
    <w:rsid w:val="00C84066"/>
    <w:rsid w:val="00C84271"/>
    <w:rsid w:val="00C848FF"/>
    <w:rsid w:val="00C849F3"/>
    <w:rsid w:val="00C85647"/>
    <w:rsid w:val="00C859B0"/>
    <w:rsid w:val="00C85B3E"/>
    <w:rsid w:val="00C85C60"/>
    <w:rsid w:val="00C86111"/>
    <w:rsid w:val="00C8634E"/>
    <w:rsid w:val="00C8679C"/>
    <w:rsid w:val="00C867A5"/>
    <w:rsid w:val="00C8688F"/>
    <w:rsid w:val="00C868D9"/>
    <w:rsid w:val="00C86B39"/>
    <w:rsid w:val="00C86B6F"/>
    <w:rsid w:val="00C86CF3"/>
    <w:rsid w:val="00C87007"/>
    <w:rsid w:val="00C879EE"/>
    <w:rsid w:val="00C902A9"/>
    <w:rsid w:val="00C9045C"/>
    <w:rsid w:val="00C90BC1"/>
    <w:rsid w:val="00C90EC6"/>
    <w:rsid w:val="00C91388"/>
    <w:rsid w:val="00C9247C"/>
    <w:rsid w:val="00C92AAC"/>
    <w:rsid w:val="00C92EAB"/>
    <w:rsid w:val="00C92FD4"/>
    <w:rsid w:val="00C931A1"/>
    <w:rsid w:val="00C93229"/>
    <w:rsid w:val="00C93349"/>
    <w:rsid w:val="00C937D9"/>
    <w:rsid w:val="00C9381F"/>
    <w:rsid w:val="00C94880"/>
    <w:rsid w:val="00C94A01"/>
    <w:rsid w:val="00C94B20"/>
    <w:rsid w:val="00C94FBC"/>
    <w:rsid w:val="00C9511C"/>
    <w:rsid w:val="00C9535E"/>
    <w:rsid w:val="00C953D6"/>
    <w:rsid w:val="00C961CA"/>
    <w:rsid w:val="00C96481"/>
    <w:rsid w:val="00C966A7"/>
    <w:rsid w:val="00C96848"/>
    <w:rsid w:val="00C96D19"/>
    <w:rsid w:val="00C9712B"/>
    <w:rsid w:val="00C97B8C"/>
    <w:rsid w:val="00CA0307"/>
    <w:rsid w:val="00CA0ED5"/>
    <w:rsid w:val="00CA1292"/>
    <w:rsid w:val="00CA13DB"/>
    <w:rsid w:val="00CA1467"/>
    <w:rsid w:val="00CA1816"/>
    <w:rsid w:val="00CA2410"/>
    <w:rsid w:val="00CA278F"/>
    <w:rsid w:val="00CA2B69"/>
    <w:rsid w:val="00CA2C99"/>
    <w:rsid w:val="00CA2CB0"/>
    <w:rsid w:val="00CA2E30"/>
    <w:rsid w:val="00CA2FA4"/>
    <w:rsid w:val="00CA356C"/>
    <w:rsid w:val="00CA35FC"/>
    <w:rsid w:val="00CA3B28"/>
    <w:rsid w:val="00CA3F96"/>
    <w:rsid w:val="00CA53CA"/>
    <w:rsid w:val="00CA56EB"/>
    <w:rsid w:val="00CA580E"/>
    <w:rsid w:val="00CA5C0F"/>
    <w:rsid w:val="00CA6468"/>
    <w:rsid w:val="00CA6552"/>
    <w:rsid w:val="00CA681F"/>
    <w:rsid w:val="00CA6C0B"/>
    <w:rsid w:val="00CA6E35"/>
    <w:rsid w:val="00CA6EE2"/>
    <w:rsid w:val="00CA737F"/>
    <w:rsid w:val="00CB029A"/>
    <w:rsid w:val="00CB0D67"/>
    <w:rsid w:val="00CB196B"/>
    <w:rsid w:val="00CB1DD7"/>
    <w:rsid w:val="00CB1DFC"/>
    <w:rsid w:val="00CB2A2C"/>
    <w:rsid w:val="00CB2A31"/>
    <w:rsid w:val="00CB2D89"/>
    <w:rsid w:val="00CB31FD"/>
    <w:rsid w:val="00CB389D"/>
    <w:rsid w:val="00CB4EEB"/>
    <w:rsid w:val="00CB4FC2"/>
    <w:rsid w:val="00CB618C"/>
    <w:rsid w:val="00CB6AD1"/>
    <w:rsid w:val="00CB6BCF"/>
    <w:rsid w:val="00CB6DA5"/>
    <w:rsid w:val="00CB6E26"/>
    <w:rsid w:val="00CB6F2D"/>
    <w:rsid w:val="00CB6FE7"/>
    <w:rsid w:val="00CB72BC"/>
    <w:rsid w:val="00CB7838"/>
    <w:rsid w:val="00CC00D8"/>
    <w:rsid w:val="00CC02B7"/>
    <w:rsid w:val="00CC0402"/>
    <w:rsid w:val="00CC050C"/>
    <w:rsid w:val="00CC0ACC"/>
    <w:rsid w:val="00CC0B65"/>
    <w:rsid w:val="00CC0E56"/>
    <w:rsid w:val="00CC1094"/>
    <w:rsid w:val="00CC11CE"/>
    <w:rsid w:val="00CC1220"/>
    <w:rsid w:val="00CC2359"/>
    <w:rsid w:val="00CC3137"/>
    <w:rsid w:val="00CC3171"/>
    <w:rsid w:val="00CC3445"/>
    <w:rsid w:val="00CC3581"/>
    <w:rsid w:val="00CC39CA"/>
    <w:rsid w:val="00CC4526"/>
    <w:rsid w:val="00CC5203"/>
    <w:rsid w:val="00CC57DA"/>
    <w:rsid w:val="00CC5DE3"/>
    <w:rsid w:val="00CC5E9F"/>
    <w:rsid w:val="00CC5FB6"/>
    <w:rsid w:val="00CC67A6"/>
    <w:rsid w:val="00CC6DAA"/>
    <w:rsid w:val="00CC6F14"/>
    <w:rsid w:val="00CD0214"/>
    <w:rsid w:val="00CD0D45"/>
    <w:rsid w:val="00CD197A"/>
    <w:rsid w:val="00CD1A22"/>
    <w:rsid w:val="00CD1CEA"/>
    <w:rsid w:val="00CD1F79"/>
    <w:rsid w:val="00CD26FE"/>
    <w:rsid w:val="00CD2EA7"/>
    <w:rsid w:val="00CD2EBB"/>
    <w:rsid w:val="00CD3896"/>
    <w:rsid w:val="00CD3899"/>
    <w:rsid w:val="00CD3AA8"/>
    <w:rsid w:val="00CD426D"/>
    <w:rsid w:val="00CD4417"/>
    <w:rsid w:val="00CD4DBD"/>
    <w:rsid w:val="00CD4F17"/>
    <w:rsid w:val="00CD52B5"/>
    <w:rsid w:val="00CD5C1B"/>
    <w:rsid w:val="00CD6020"/>
    <w:rsid w:val="00CD6246"/>
    <w:rsid w:val="00CD6DCE"/>
    <w:rsid w:val="00CD6E2D"/>
    <w:rsid w:val="00CE0C58"/>
    <w:rsid w:val="00CE14D7"/>
    <w:rsid w:val="00CE1BED"/>
    <w:rsid w:val="00CE2057"/>
    <w:rsid w:val="00CE20CC"/>
    <w:rsid w:val="00CE2186"/>
    <w:rsid w:val="00CE22BC"/>
    <w:rsid w:val="00CE297A"/>
    <w:rsid w:val="00CE2FCF"/>
    <w:rsid w:val="00CE326A"/>
    <w:rsid w:val="00CE4572"/>
    <w:rsid w:val="00CE46DB"/>
    <w:rsid w:val="00CE483E"/>
    <w:rsid w:val="00CE4E9D"/>
    <w:rsid w:val="00CE53E2"/>
    <w:rsid w:val="00CE5509"/>
    <w:rsid w:val="00CE629B"/>
    <w:rsid w:val="00CE6934"/>
    <w:rsid w:val="00CE69DD"/>
    <w:rsid w:val="00CE6CA5"/>
    <w:rsid w:val="00CE6E98"/>
    <w:rsid w:val="00CE7893"/>
    <w:rsid w:val="00CE79AA"/>
    <w:rsid w:val="00CE7D93"/>
    <w:rsid w:val="00CF035D"/>
    <w:rsid w:val="00CF094A"/>
    <w:rsid w:val="00CF1318"/>
    <w:rsid w:val="00CF1569"/>
    <w:rsid w:val="00CF1617"/>
    <w:rsid w:val="00CF1770"/>
    <w:rsid w:val="00CF1ED7"/>
    <w:rsid w:val="00CF256C"/>
    <w:rsid w:val="00CF2915"/>
    <w:rsid w:val="00CF2B8A"/>
    <w:rsid w:val="00CF317D"/>
    <w:rsid w:val="00CF34E9"/>
    <w:rsid w:val="00CF3A9A"/>
    <w:rsid w:val="00CF3E7D"/>
    <w:rsid w:val="00CF48AB"/>
    <w:rsid w:val="00CF4E3D"/>
    <w:rsid w:val="00CF51E6"/>
    <w:rsid w:val="00CF53E1"/>
    <w:rsid w:val="00CF5A8D"/>
    <w:rsid w:val="00CF5BE5"/>
    <w:rsid w:val="00CF5EB8"/>
    <w:rsid w:val="00CF5F34"/>
    <w:rsid w:val="00CF6745"/>
    <w:rsid w:val="00CF6B09"/>
    <w:rsid w:val="00CF738F"/>
    <w:rsid w:val="00CF7EB6"/>
    <w:rsid w:val="00D000BD"/>
    <w:rsid w:val="00D00FA0"/>
    <w:rsid w:val="00D0137B"/>
    <w:rsid w:val="00D015A6"/>
    <w:rsid w:val="00D01803"/>
    <w:rsid w:val="00D01903"/>
    <w:rsid w:val="00D02A53"/>
    <w:rsid w:val="00D03EB2"/>
    <w:rsid w:val="00D044F4"/>
    <w:rsid w:val="00D04A69"/>
    <w:rsid w:val="00D04B63"/>
    <w:rsid w:val="00D04C38"/>
    <w:rsid w:val="00D055DE"/>
    <w:rsid w:val="00D05805"/>
    <w:rsid w:val="00D059A4"/>
    <w:rsid w:val="00D059D1"/>
    <w:rsid w:val="00D05F30"/>
    <w:rsid w:val="00D06528"/>
    <w:rsid w:val="00D06B13"/>
    <w:rsid w:val="00D06B1A"/>
    <w:rsid w:val="00D0749B"/>
    <w:rsid w:val="00D078E4"/>
    <w:rsid w:val="00D100B3"/>
    <w:rsid w:val="00D1029D"/>
    <w:rsid w:val="00D10CD4"/>
    <w:rsid w:val="00D1130D"/>
    <w:rsid w:val="00D11341"/>
    <w:rsid w:val="00D11472"/>
    <w:rsid w:val="00D1168B"/>
    <w:rsid w:val="00D11887"/>
    <w:rsid w:val="00D11A04"/>
    <w:rsid w:val="00D1234C"/>
    <w:rsid w:val="00D12A65"/>
    <w:rsid w:val="00D12DF1"/>
    <w:rsid w:val="00D12F82"/>
    <w:rsid w:val="00D13082"/>
    <w:rsid w:val="00D13267"/>
    <w:rsid w:val="00D13BF0"/>
    <w:rsid w:val="00D147FC"/>
    <w:rsid w:val="00D149D4"/>
    <w:rsid w:val="00D14D18"/>
    <w:rsid w:val="00D151CC"/>
    <w:rsid w:val="00D15E42"/>
    <w:rsid w:val="00D16B79"/>
    <w:rsid w:val="00D17000"/>
    <w:rsid w:val="00D173DA"/>
    <w:rsid w:val="00D17EF1"/>
    <w:rsid w:val="00D20604"/>
    <w:rsid w:val="00D207FC"/>
    <w:rsid w:val="00D20FAA"/>
    <w:rsid w:val="00D2106B"/>
    <w:rsid w:val="00D215B4"/>
    <w:rsid w:val="00D2191B"/>
    <w:rsid w:val="00D22169"/>
    <w:rsid w:val="00D223D8"/>
    <w:rsid w:val="00D22DBA"/>
    <w:rsid w:val="00D23628"/>
    <w:rsid w:val="00D2442D"/>
    <w:rsid w:val="00D24574"/>
    <w:rsid w:val="00D24778"/>
    <w:rsid w:val="00D2489B"/>
    <w:rsid w:val="00D2557C"/>
    <w:rsid w:val="00D25957"/>
    <w:rsid w:val="00D26D65"/>
    <w:rsid w:val="00D26E29"/>
    <w:rsid w:val="00D27435"/>
    <w:rsid w:val="00D27706"/>
    <w:rsid w:val="00D27A25"/>
    <w:rsid w:val="00D27AFD"/>
    <w:rsid w:val="00D27D3E"/>
    <w:rsid w:val="00D27F5C"/>
    <w:rsid w:val="00D30951"/>
    <w:rsid w:val="00D30A44"/>
    <w:rsid w:val="00D30FA7"/>
    <w:rsid w:val="00D31063"/>
    <w:rsid w:val="00D312DD"/>
    <w:rsid w:val="00D31906"/>
    <w:rsid w:val="00D31AAF"/>
    <w:rsid w:val="00D31D10"/>
    <w:rsid w:val="00D31DF1"/>
    <w:rsid w:val="00D320CB"/>
    <w:rsid w:val="00D32205"/>
    <w:rsid w:val="00D32392"/>
    <w:rsid w:val="00D327DE"/>
    <w:rsid w:val="00D329C3"/>
    <w:rsid w:val="00D32A04"/>
    <w:rsid w:val="00D32B15"/>
    <w:rsid w:val="00D32D08"/>
    <w:rsid w:val="00D32EFA"/>
    <w:rsid w:val="00D335A7"/>
    <w:rsid w:val="00D3380A"/>
    <w:rsid w:val="00D33D84"/>
    <w:rsid w:val="00D340B2"/>
    <w:rsid w:val="00D341C5"/>
    <w:rsid w:val="00D343A8"/>
    <w:rsid w:val="00D34680"/>
    <w:rsid w:val="00D34B36"/>
    <w:rsid w:val="00D34BFC"/>
    <w:rsid w:val="00D3506B"/>
    <w:rsid w:val="00D3518F"/>
    <w:rsid w:val="00D360FD"/>
    <w:rsid w:val="00D364CB"/>
    <w:rsid w:val="00D36618"/>
    <w:rsid w:val="00D37656"/>
    <w:rsid w:val="00D4039A"/>
    <w:rsid w:val="00D4086C"/>
    <w:rsid w:val="00D40B63"/>
    <w:rsid w:val="00D40E17"/>
    <w:rsid w:val="00D40ED9"/>
    <w:rsid w:val="00D4111C"/>
    <w:rsid w:val="00D41626"/>
    <w:rsid w:val="00D41EA9"/>
    <w:rsid w:val="00D4210A"/>
    <w:rsid w:val="00D42188"/>
    <w:rsid w:val="00D42777"/>
    <w:rsid w:val="00D42CFF"/>
    <w:rsid w:val="00D42E77"/>
    <w:rsid w:val="00D43D9A"/>
    <w:rsid w:val="00D43F35"/>
    <w:rsid w:val="00D43F62"/>
    <w:rsid w:val="00D44BC9"/>
    <w:rsid w:val="00D45065"/>
    <w:rsid w:val="00D4551E"/>
    <w:rsid w:val="00D45945"/>
    <w:rsid w:val="00D45DC4"/>
    <w:rsid w:val="00D45DFA"/>
    <w:rsid w:val="00D46339"/>
    <w:rsid w:val="00D4653D"/>
    <w:rsid w:val="00D469CE"/>
    <w:rsid w:val="00D46A69"/>
    <w:rsid w:val="00D46FF2"/>
    <w:rsid w:val="00D47C97"/>
    <w:rsid w:val="00D47E3D"/>
    <w:rsid w:val="00D5095C"/>
    <w:rsid w:val="00D50E0F"/>
    <w:rsid w:val="00D513A6"/>
    <w:rsid w:val="00D51696"/>
    <w:rsid w:val="00D51C1B"/>
    <w:rsid w:val="00D51E9E"/>
    <w:rsid w:val="00D52820"/>
    <w:rsid w:val="00D52B45"/>
    <w:rsid w:val="00D52F22"/>
    <w:rsid w:val="00D5327F"/>
    <w:rsid w:val="00D5357D"/>
    <w:rsid w:val="00D53769"/>
    <w:rsid w:val="00D53825"/>
    <w:rsid w:val="00D53E97"/>
    <w:rsid w:val="00D543CE"/>
    <w:rsid w:val="00D54605"/>
    <w:rsid w:val="00D548FF"/>
    <w:rsid w:val="00D54957"/>
    <w:rsid w:val="00D5499C"/>
    <w:rsid w:val="00D55211"/>
    <w:rsid w:val="00D558AD"/>
    <w:rsid w:val="00D55915"/>
    <w:rsid w:val="00D55BA2"/>
    <w:rsid w:val="00D55F9C"/>
    <w:rsid w:val="00D56051"/>
    <w:rsid w:val="00D5742C"/>
    <w:rsid w:val="00D5786B"/>
    <w:rsid w:val="00D57934"/>
    <w:rsid w:val="00D5796B"/>
    <w:rsid w:val="00D57E4E"/>
    <w:rsid w:val="00D61064"/>
    <w:rsid w:val="00D615D2"/>
    <w:rsid w:val="00D616B7"/>
    <w:rsid w:val="00D61D5F"/>
    <w:rsid w:val="00D624D8"/>
    <w:rsid w:val="00D62614"/>
    <w:rsid w:val="00D62D48"/>
    <w:rsid w:val="00D62D8C"/>
    <w:rsid w:val="00D631C3"/>
    <w:rsid w:val="00D6368D"/>
    <w:rsid w:val="00D637BB"/>
    <w:rsid w:val="00D63F7A"/>
    <w:rsid w:val="00D64710"/>
    <w:rsid w:val="00D64834"/>
    <w:rsid w:val="00D6493B"/>
    <w:rsid w:val="00D64B12"/>
    <w:rsid w:val="00D64E9F"/>
    <w:rsid w:val="00D65EDA"/>
    <w:rsid w:val="00D65FAF"/>
    <w:rsid w:val="00D6600F"/>
    <w:rsid w:val="00D66323"/>
    <w:rsid w:val="00D667D5"/>
    <w:rsid w:val="00D668FD"/>
    <w:rsid w:val="00D67203"/>
    <w:rsid w:val="00D678BB"/>
    <w:rsid w:val="00D67ADD"/>
    <w:rsid w:val="00D7027D"/>
    <w:rsid w:val="00D70A11"/>
    <w:rsid w:val="00D70A93"/>
    <w:rsid w:val="00D71127"/>
    <w:rsid w:val="00D7135A"/>
    <w:rsid w:val="00D71BB8"/>
    <w:rsid w:val="00D71D89"/>
    <w:rsid w:val="00D71DCC"/>
    <w:rsid w:val="00D71DD0"/>
    <w:rsid w:val="00D71E40"/>
    <w:rsid w:val="00D7417C"/>
    <w:rsid w:val="00D759B7"/>
    <w:rsid w:val="00D76AAC"/>
    <w:rsid w:val="00D76C91"/>
    <w:rsid w:val="00D779FB"/>
    <w:rsid w:val="00D806C6"/>
    <w:rsid w:val="00D80C5E"/>
    <w:rsid w:val="00D80E4F"/>
    <w:rsid w:val="00D80F79"/>
    <w:rsid w:val="00D812BF"/>
    <w:rsid w:val="00D81A44"/>
    <w:rsid w:val="00D81C80"/>
    <w:rsid w:val="00D81D9B"/>
    <w:rsid w:val="00D81E28"/>
    <w:rsid w:val="00D8204D"/>
    <w:rsid w:val="00D8326F"/>
    <w:rsid w:val="00D836A7"/>
    <w:rsid w:val="00D836D7"/>
    <w:rsid w:val="00D8375D"/>
    <w:rsid w:val="00D83EFA"/>
    <w:rsid w:val="00D84175"/>
    <w:rsid w:val="00D845BC"/>
    <w:rsid w:val="00D84B23"/>
    <w:rsid w:val="00D84B54"/>
    <w:rsid w:val="00D84ED5"/>
    <w:rsid w:val="00D852CB"/>
    <w:rsid w:val="00D85B94"/>
    <w:rsid w:val="00D85DF7"/>
    <w:rsid w:val="00D85FD3"/>
    <w:rsid w:val="00D86046"/>
    <w:rsid w:val="00D863FC"/>
    <w:rsid w:val="00D868DB"/>
    <w:rsid w:val="00D86C0D"/>
    <w:rsid w:val="00D86E1D"/>
    <w:rsid w:val="00D87C28"/>
    <w:rsid w:val="00D905FB"/>
    <w:rsid w:val="00D906F1"/>
    <w:rsid w:val="00D90B91"/>
    <w:rsid w:val="00D9156D"/>
    <w:rsid w:val="00D92715"/>
    <w:rsid w:val="00D9340C"/>
    <w:rsid w:val="00D93F09"/>
    <w:rsid w:val="00D955AF"/>
    <w:rsid w:val="00D95A50"/>
    <w:rsid w:val="00D964D7"/>
    <w:rsid w:val="00D96626"/>
    <w:rsid w:val="00D96811"/>
    <w:rsid w:val="00D968E3"/>
    <w:rsid w:val="00D96A0D"/>
    <w:rsid w:val="00D974FA"/>
    <w:rsid w:val="00D97AB7"/>
    <w:rsid w:val="00D97AB9"/>
    <w:rsid w:val="00D97AE4"/>
    <w:rsid w:val="00D97C84"/>
    <w:rsid w:val="00D97FB3"/>
    <w:rsid w:val="00DA0063"/>
    <w:rsid w:val="00DA00F5"/>
    <w:rsid w:val="00DA018D"/>
    <w:rsid w:val="00DA01E1"/>
    <w:rsid w:val="00DA02DE"/>
    <w:rsid w:val="00DA0D05"/>
    <w:rsid w:val="00DA0F0E"/>
    <w:rsid w:val="00DA0FB8"/>
    <w:rsid w:val="00DA12F8"/>
    <w:rsid w:val="00DA2312"/>
    <w:rsid w:val="00DA2BCB"/>
    <w:rsid w:val="00DA2EB2"/>
    <w:rsid w:val="00DA398C"/>
    <w:rsid w:val="00DA3E81"/>
    <w:rsid w:val="00DA3F1F"/>
    <w:rsid w:val="00DA49BA"/>
    <w:rsid w:val="00DA4CD7"/>
    <w:rsid w:val="00DA51B3"/>
    <w:rsid w:val="00DA581D"/>
    <w:rsid w:val="00DA60C7"/>
    <w:rsid w:val="00DA6130"/>
    <w:rsid w:val="00DA664F"/>
    <w:rsid w:val="00DA674C"/>
    <w:rsid w:val="00DA6793"/>
    <w:rsid w:val="00DA6927"/>
    <w:rsid w:val="00DB0D5A"/>
    <w:rsid w:val="00DB12FA"/>
    <w:rsid w:val="00DB14E8"/>
    <w:rsid w:val="00DB14E9"/>
    <w:rsid w:val="00DB1A72"/>
    <w:rsid w:val="00DB1FD2"/>
    <w:rsid w:val="00DB21B7"/>
    <w:rsid w:val="00DB237C"/>
    <w:rsid w:val="00DB26B9"/>
    <w:rsid w:val="00DB2732"/>
    <w:rsid w:val="00DB311F"/>
    <w:rsid w:val="00DB314D"/>
    <w:rsid w:val="00DB36F2"/>
    <w:rsid w:val="00DB404D"/>
    <w:rsid w:val="00DB406C"/>
    <w:rsid w:val="00DB43A6"/>
    <w:rsid w:val="00DB5679"/>
    <w:rsid w:val="00DB56B1"/>
    <w:rsid w:val="00DB56E3"/>
    <w:rsid w:val="00DB5A10"/>
    <w:rsid w:val="00DB5CB3"/>
    <w:rsid w:val="00DB5EF2"/>
    <w:rsid w:val="00DB608C"/>
    <w:rsid w:val="00DB64BF"/>
    <w:rsid w:val="00DB7143"/>
    <w:rsid w:val="00DB7441"/>
    <w:rsid w:val="00DB7733"/>
    <w:rsid w:val="00DB7CB5"/>
    <w:rsid w:val="00DB7D4C"/>
    <w:rsid w:val="00DB7DB3"/>
    <w:rsid w:val="00DC0939"/>
    <w:rsid w:val="00DC2087"/>
    <w:rsid w:val="00DC20DA"/>
    <w:rsid w:val="00DC23FC"/>
    <w:rsid w:val="00DC2C1E"/>
    <w:rsid w:val="00DC33B0"/>
    <w:rsid w:val="00DC3643"/>
    <w:rsid w:val="00DC3971"/>
    <w:rsid w:val="00DC3FA7"/>
    <w:rsid w:val="00DC42BB"/>
    <w:rsid w:val="00DC48D4"/>
    <w:rsid w:val="00DC4C3B"/>
    <w:rsid w:val="00DC4C7D"/>
    <w:rsid w:val="00DC4F49"/>
    <w:rsid w:val="00DC5028"/>
    <w:rsid w:val="00DC5287"/>
    <w:rsid w:val="00DC557C"/>
    <w:rsid w:val="00DC56C2"/>
    <w:rsid w:val="00DC5E54"/>
    <w:rsid w:val="00DC5EA1"/>
    <w:rsid w:val="00DC6A76"/>
    <w:rsid w:val="00DC6E50"/>
    <w:rsid w:val="00DC708C"/>
    <w:rsid w:val="00DC73E4"/>
    <w:rsid w:val="00DC74B1"/>
    <w:rsid w:val="00DC787F"/>
    <w:rsid w:val="00DC78FB"/>
    <w:rsid w:val="00DD007C"/>
    <w:rsid w:val="00DD0AAC"/>
    <w:rsid w:val="00DD0EAB"/>
    <w:rsid w:val="00DD10E8"/>
    <w:rsid w:val="00DD19FB"/>
    <w:rsid w:val="00DD1E4D"/>
    <w:rsid w:val="00DD2430"/>
    <w:rsid w:val="00DD2507"/>
    <w:rsid w:val="00DD283F"/>
    <w:rsid w:val="00DD2E3D"/>
    <w:rsid w:val="00DD2F3D"/>
    <w:rsid w:val="00DD30B0"/>
    <w:rsid w:val="00DD3232"/>
    <w:rsid w:val="00DD333E"/>
    <w:rsid w:val="00DD33B3"/>
    <w:rsid w:val="00DD36A1"/>
    <w:rsid w:val="00DD397B"/>
    <w:rsid w:val="00DD3E5E"/>
    <w:rsid w:val="00DD4BDD"/>
    <w:rsid w:val="00DD5279"/>
    <w:rsid w:val="00DD5515"/>
    <w:rsid w:val="00DD6763"/>
    <w:rsid w:val="00DD7889"/>
    <w:rsid w:val="00DD78F9"/>
    <w:rsid w:val="00DE0405"/>
    <w:rsid w:val="00DE0503"/>
    <w:rsid w:val="00DE12E6"/>
    <w:rsid w:val="00DE18C9"/>
    <w:rsid w:val="00DE1EE6"/>
    <w:rsid w:val="00DE1F9D"/>
    <w:rsid w:val="00DE251D"/>
    <w:rsid w:val="00DE2904"/>
    <w:rsid w:val="00DE295F"/>
    <w:rsid w:val="00DE3A7A"/>
    <w:rsid w:val="00DE3E3A"/>
    <w:rsid w:val="00DE4208"/>
    <w:rsid w:val="00DE4312"/>
    <w:rsid w:val="00DE50B1"/>
    <w:rsid w:val="00DE50C1"/>
    <w:rsid w:val="00DE5465"/>
    <w:rsid w:val="00DE6C3D"/>
    <w:rsid w:val="00DE7582"/>
    <w:rsid w:val="00DE7FC0"/>
    <w:rsid w:val="00DF0671"/>
    <w:rsid w:val="00DF0AB0"/>
    <w:rsid w:val="00DF0D79"/>
    <w:rsid w:val="00DF118B"/>
    <w:rsid w:val="00DF1318"/>
    <w:rsid w:val="00DF13D9"/>
    <w:rsid w:val="00DF144D"/>
    <w:rsid w:val="00DF2857"/>
    <w:rsid w:val="00DF289A"/>
    <w:rsid w:val="00DF3191"/>
    <w:rsid w:val="00DF3A65"/>
    <w:rsid w:val="00DF46CB"/>
    <w:rsid w:val="00DF4B21"/>
    <w:rsid w:val="00DF4F1A"/>
    <w:rsid w:val="00DF4FD8"/>
    <w:rsid w:val="00DF518C"/>
    <w:rsid w:val="00DF5C6F"/>
    <w:rsid w:val="00DF5E9B"/>
    <w:rsid w:val="00DF5F00"/>
    <w:rsid w:val="00DF5FC5"/>
    <w:rsid w:val="00DF68A4"/>
    <w:rsid w:val="00DF6B4A"/>
    <w:rsid w:val="00DF6D75"/>
    <w:rsid w:val="00DF6F3B"/>
    <w:rsid w:val="00DF7188"/>
    <w:rsid w:val="00DF72CF"/>
    <w:rsid w:val="00DF7340"/>
    <w:rsid w:val="00DF744E"/>
    <w:rsid w:val="00DF7660"/>
    <w:rsid w:val="00DF7752"/>
    <w:rsid w:val="00DF7B96"/>
    <w:rsid w:val="00DF7D16"/>
    <w:rsid w:val="00E00553"/>
    <w:rsid w:val="00E00BEB"/>
    <w:rsid w:val="00E00E02"/>
    <w:rsid w:val="00E01086"/>
    <w:rsid w:val="00E013BE"/>
    <w:rsid w:val="00E0155E"/>
    <w:rsid w:val="00E01CAF"/>
    <w:rsid w:val="00E01D00"/>
    <w:rsid w:val="00E01E49"/>
    <w:rsid w:val="00E029FB"/>
    <w:rsid w:val="00E036F0"/>
    <w:rsid w:val="00E03786"/>
    <w:rsid w:val="00E0422A"/>
    <w:rsid w:val="00E04CA5"/>
    <w:rsid w:val="00E0506B"/>
    <w:rsid w:val="00E05C5E"/>
    <w:rsid w:val="00E05CC7"/>
    <w:rsid w:val="00E05EFC"/>
    <w:rsid w:val="00E0648F"/>
    <w:rsid w:val="00E0666E"/>
    <w:rsid w:val="00E0700B"/>
    <w:rsid w:val="00E07199"/>
    <w:rsid w:val="00E072D3"/>
    <w:rsid w:val="00E07646"/>
    <w:rsid w:val="00E0764B"/>
    <w:rsid w:val="00E07692"/>
    <w:rsid w:val="00E07842"/>
    <w:rsid w:val="00E079AE"/>
    <w:rsid w:val="00E07B15"/>
    <w:rsid w:val="00E07B2F"/>
    <w:rsid w:val="00E101A1"/>
    <w:rsid w:val="00E1159B"/>
    <w:rsid w:val="00E129D2"/>
    <w:rsid w:val="00E13135"/>
    <w:rsid w:val="00E13265"/>
    <w:rsid w:val="00E13357"/>
    <w:rsid w:val="00E1406E"/>
    <w:rsid w:val="00E1460E"/>
    <w:rsid w:val="00E14C1A"/>
    <w:rsid w:val="00E1522C"/>
    <w:rsid w:val="00E1543A"/>
    <w:rsid w:val="00E15546"/>
    <w:rsid w:val="00E15867"/>
    <w:rsid w:val="00E15AA6"/>
    <w:rsid w:val="00E1615A"/>
    <w:rsid w:val="00E1636E"/>
    <w:rsid w:val="00E16461"/>
    <w:rsid w:val="00E1670B"/>
    <w:rsid w:val="00E16FCA"/>
    <w:rsid w:val="00E176E7"/>
    <w:rsid w:val="00E17A39"/>
    <w:rsid w:val="00E17B07"/>
    <w:rsid w:val="00E20353"/>
    <w:rsid w:val="00E2066D"/>
    <w:rsid w:val="00E206DF"/>
    <w:rsid w:val="00E20E2F"/>
    <w:rsid w:val="00E212D0"/>
    <w:rsid w:val="00E2162F"/>
    <w:rsid w:val="00E217FF"/>
    <w:rsid w:val="00E21EE1"/>
    <w:rsid w:val="00E220ED"/>
    <w:rsid w:val="00E2230A"/>
    <w:rsid w:val="00E2243C"/>
    <w:rsid w:val="00E22CF9"/>
    <w:rsid w:val="00E22D70"/>
    <w:rsid w:val="00E22EE1"/>
    <w:rsid w:val="00E23278"/>
    <w:rsid w:val="00E23603"/>
    <w:rsid w:val="00E23898"/>
    <w:rsid w:val="00E23910"/>
    <w:rsid w:val="00E23934"/>
    <w:rsid w:val="00E23AD8"/>
    <w:rsid w:val="00E23B88"/>
    <w:rsid w:val="00E23C52"/>
    <w:rsid w:val="00E2420B"/>
    <w:rsid w:val="00E2438F"/>
    <w:rsid w:val="00E24744"/>
    <w:rsid w:val="00E24888"/>
    <w:rsid w:val="00E25F82"/>
    <w:rsid w:val="00E25FDD"/>
    <w:rsid w:val="00E260E9"/>
    <w:rsid w:val="00E264FA"/>
    <w:rsid w:val="00E272EA"/>
    <w:rsid w:val="00E27A36"/>
    <w:rsid w:val="00E27C37"/>
    <w:rsid w:val="00E27FBA"/>
    <w:rsid w:val="00E307B0"/>
    <w:rsid w:val="00E30903"/>
    <w:rsid w:val="00E30A9E"/>
    <w:rsid w:val="00E30E27"/>
    <w:rsid w:val="00E3116B"/>
    <w:rsid w:val="00E3119E"/>
    <w:rsid w:val="00E31D94"/>
    <w:rsid w:val="00E323DD"/>
    <w:rsid w:val="00E3263A"/>
    <w:rsid w:val="00E32A07"/>
    <w:rsid w:val="00E32FE8"/>
    <w:rsid w:val="00E32FEF"/>
    <w:rsid w:val="00E331F5"/>
    <w:rsid w:val="00E3336D"/>
    <w:rsid w:val="00E335ED"/>
    <w:rsid w:val="00E3392D"/>
    <w:rsid w:val="00E339E3"/>
    <w:rsid w:val="00E33C3B"/>
    <w:rsid w:val="00E33D98"/>
    <w:rsid w:val="00E34D9E"/>
    <w:rsid w:val="00E35AA6"/>
    <w:rsid w:val="00E365B0"/>
    <w:rsid w:val="00E3697E"/>
    <w:rsid w:val="00E36A42"/>
    <w:rsid w:val="00E36DA1"/>
    <w:rsid w:val="00E3710C"/>
    <w:rsid w:val="00E3754E"/>
    <w:rsid w:val="00E376A1"/>
    <w:rsid w:val="00E37D6E"/>
    <w:rsid w:val="00E37EEB"/>
    <w:rsid w:val="00E4048C"/>
    <w:rsid w:val="00E41DCA"/>
    <w:rsid w:val="00E4203A"/>
    <w:rsid w:val="00E42EB9"/>
    <w:rsid w:val="00E42F57"/>
    <w:rsid w:val="00E43334"/>
    <w:rsid w:val="00E43B3A"/>
    <w:rsid w:val="00E43D0C"/>
    <w:rsid w:val="00E43DED"/>
    <w:rsid w:val="00E446D5"/>
    <w:rsid w:val="00E448AF"/>
    <w:rsid w:val="00E448E3"/>
    <w:rsid w:val="00E4498D"/>
    <w:rsid w:val="00E44AB2"/>
    <w:rsid w:val="00E45067"/>
    <w:rsid w:val="00E456DD"/>
    <w:rsid w:val="00E457DA"/>
    <w:rsid w:val="00E45A3E"/>
    <w:rsid w:val="00E45AD0"/>
    <w:rsid w:val="00E45EFC"/>
    <w:rsid w:val="00E461A3"/>
    <w:rsid w:val="00E46F33"/>
    <w:rsid w:val="00E471B1"/>
    <w:rsid w:val="00E4753F"/>
    <w:rsid w:val="00E47584"/>
    <w:rsid w:val="00E50030"/>
    <w:rsid w:val="00E50708"/>
    <w:rsid w:val="00E50D05"/>
    <w:rsid w:val="00E50E7B"/>
    <w:rsid w:val="00E51303"/>
    <w:rsid w:val="00E5158C"/>
    <w:rsid w:val="00E518AE"/>
    <w:rsid w:val="00E519B3"/>
    <w:rsid w:val="00E52C89"/>
    <w:rsid w:val="00E531EA"/>
    <w:rsid w:val="00E533F5"/>
    <w:rsid w:val="00E538BC"/>
    <w:rsid w:val="00E53AF7"/>
    <w:rsid w:val="00E54070"/>
    <w:rsid w:val="00E54327"/>
    <w:rsid w:val="00E54356"/>
    <w:rsid w:val="00E548DF"/>
    <w:rsid w:val="00E55285"/>
    <w:rsid w:val="00E559C0"/>
    <w:rsid w:val="00E55AE0"/>
    <w:rsid w:val="00E55BBF"/>
    <w:rsid w:val="00E56072"/>
    <w:rsid w:val="00E5610D"/>
    <w:rsid w:val="00E56929"/>
    <w:rsid w:val="00E57478"/>
    <w:rsid w:val="00E57693"/>
    <w:rsid w:val="00E57D52"/>
    <w:rsid w:val="00E57EBD"/>
    <w:rsid w:val="00E60010"/>
    <w:rsid w:val="00E60181"/>
    <w:rsid w:val="00E6094B"/>
    <w:rsid w:val="00E60B7F"/>
    <w:rsid w:val="00E61527"/>
    <w:rsid w:val="00E6165C"/>
    <w:rsid w:val="00E619CC"/>
    <w:rsid w:val="00E61C3F"/>
    <w:rsid w:val="00E61F36"/>
    <w:rsid w:val="00E62192"/>
    <w:rsid w:val="00E62227"/>
    <w:rsid w:val="00E6227D"/>
    <w:rsid w:val="00E627A4"/>
    <w:rsid w:val="00E63384"/>
    <w:rsid w:val="00E6409F"/>
    <w:rsid w:val="00E641C6"/>
    <w:rsid w:val="00E6423B"/>
    <w:rsid w:val="00E642A3"/>
    <w:rsid w:val="00E6492E"/>
    <w:rsid w:val="00E64D2F"/>
    <w:rsid w:val="00E650E7"/>
    <w:rsid w:val="00E65683"/>
    <w:rsid w:val="00E6568D"/>
    <w:rsid w:val="00E658F7"/>
    <w:rsid w:val="00E65E24"/>
    <w:rsid w:val="00E66102"/>
    <w:rsid w:val="00E66536"/>
    <w:rsid w:val="00E66653"/>
    <w:rsid w:val="00E66D44"/>
    <w:rsid w:val="00E67110"/>
    <w:rsid w:val="00E6719E"/>
    <w:rsid w:val="00E67E94"/>
    <w:rsid w:val="00E70814"/>
    <w:rsid w:val="00E7091A"/>
    <w:rsid w:val="00E717DD"/>
    <w:rsid w:val="00E71DAE"/>
    <w:rsid w:val="00E71EE9"/>
    <w:rsid w:val="00E72562"/>
    <w:rsid w:val="00E73AEC"/>
    <w:rsid w:val="00E73B56"/>
    <w:rsid w:val="00E74500"/>
    <w:rsid w:val="00E7456A"/>
    <w:rsid w:val="00E74612"/>
    <w:rsid w:val="00E76751"/>
    <w:rsid w:val="00E7690A"/>
    <w:rsid w:val="00E774D1"/>
    <w:rsid w:val="00E775A9"/>
    <w:rsid w:val="00E77888"/>
    <w:rsid w:val="00E80218"/>
    <w:rsid w:val="00E80247"/>
    <w:rsid w:val="00E80429"/>
    <w:rsid w:val="00E804F7"/>
    <w:rsid w:val="00E80D98"/>
    <w:rsid w:val="00E8144B"/>
    <w:rsid w:val="00E818D7"/>
    <w:rsid w:val="00E81C9B"/>
    <w:rsid w:val="00E820E2"/>
    <w:rsid w:val="00E82B73"/>
    <w:rsid w:val="00E82C88"/>
    <w:rsid w:val="00E831C9"/>
    <w:rsid w:val="00E83462"/>
    <w:rsid w:val="00E83C72"/>
    <w:rsid w:val="00E83EAA"/>
    <w:rsid w:val="00E85C94"/>
    <w:rsid w:val="00E85D31"/>
    <w:rsid w:val="00E85F4B"/>
    <w:rsid w:val="00E86053"/>
    <w:rsid w:val="00E865B2"/>
    <w:rsid w:val="00E867FD"/>
    <w:rsid w:val="00E86CC8"/>
    <w:rsid w:val="00E86F4E"/>
    <w:rsid w:val="00E8725B"/>
    <w:rsid w:val="00E87373"/>
    <w:rsid w:val="00E878CD"/>
    <w:rsid w:val="00E879AE"/>
    <w:rsid w:val="00E90E19"/>
    <w:rsid w:val="00E91191"/>
    <w:rsid w:val="00E91D5F"/>
    <w:rsid w:val="00E92331"/>
    <w:rsid w:val="00E92661"/>
    <w:rsid w:val="00E92674"/>
    <w:rsid w:val="00E939A8"/>
    <w:rsid w:val="00E94084"/>
    <w:rsid w:val="00E944E1"/>
    <w:rsid w:val="00E94D9C"/>
    <w:rsid w:val="00E95162"/>
    <w:rsid w:val="00E9555D"/>
    <w:rsid w:val="00E95D43"/>
    <w:rsid w:val="00E96047"/>
    <w:rsid w:val="00E9707B"/>
    <w:rsid w:val="00E9746F"/>
    <w:rsid w:val="00E97837"/>
    <w:rsid w:val="00E97E68"/>
    <w:rsid w:val="00EA0450"/>
    <w:rsid w:val="00EA19C0"/>
    <w:rsid w:val="00EA1B12"/>
    <w:rsid w:val="00EA1F17"/>
    <w:rsid w:val="00EA21FA"/>
    <w:rsid w:val="00EA28A2"/>
    <w:rsid w:val="00EA2B94"/>
    <w:rsid w:val="00EA2DE3"/>
    <w:rsid w:val="00EA2E9F"/>
    <w:rsid w:val="00EA302A"/>
    <w:rsid w:val="00EA30A8"/>
    <w:rsid w:val="00EA3152"/>
    <w:rsid w:val="00EA39E8"/>
    <w:rsid w:val="00EA4018"/>
    <w:rsid w:val="00EA4C07"/>
    <w:rsid w:val="00EA5B37"/>
    <w:rsid w:val="00EA5FBD"/>
    <w:rsid w:val="00EA611E"/>
    <w:rsid w:val="00EA67DE"/>
    <w:rsid w:val="00EA6AA4"/>
    <w:rsid w:val="00EA7406"/>
    <w:rsid w:val="00EA7F08"/>
    <w:rsid w:val="00EA7F69"/>
    <w:rsid w:val="00EB0101"/>
    <w:rsid w:val="00EB0598"/>
    <w:rsid w:val="00EB099E"/>
    <w:rsid w:val="00EB11AA"/>
    <w:rsid w:val="00EB14DC"/>
    <w:rsid w:val="00EB15EF"/>
    <w:rsid w:val="00EB174D"/>
    <w:rsid w:val="00EB18F3"/>
    <w:rsid w:val="00EB19BE"/>
    <w:rsid w:val="00EB1A51"/>
    <w:rsid w:val="00EB2406"/>
    <w:rsid w:val="00EB300D"/>
    <w:rsid w:val="00EB32CA"/>
    <w:rsid w:val="00EB3C6D"/>
    <w:rsid w:val="00EB451A"/>
    <w:rsid w:val="00EB47FE"/>
    <w:rsid w:val="00EB4A16"/>
    <w:rsid w:val="00EB4B13"/>
    <w:rsid w:val="00EB4B96"/>
    <w:rsid w:val="00EB4F5F"/>
    <w:rsid w:val="00EB509F"/>
    <w:rsid w:val="00EB5765"/>
    <w:rsid w:val="00EB5834"/>
    <w:rsid w:val="00EB5A78"/>
    <w:rsid w:val="00EB60FF"/>
    <w:rsid w:val="00EB62E3"/>
    <w:rsid w:val="00EB66DD"/>
    <w:rsid w:val="00EB68C9"/>
    <w:rsid w:val="00EB7473"/>
    <w:rsid w:val="00EB7921"/>
    <w:rsid w:val="00EB7D0E"/>
    <w:rsid w:val="00EC0115"/>
    <w:rsid w:val="00EC0B5E"/>
    <w:rsid w:val="00EC0C71"/>
    <w:rsid w:val="00EC13FB"/>
    <w:rsid w:val="00EC17C8"/>
    <w:rsid w:val="00EC197A"/>
    <w:rsid w:val="00EC199D"/>
    <w:rsid w:val="00EC2C03"/>
    <w:rsid w:val="00EC2D03"/>
    <w:rsid w:val="00EC323E"/>
    <w:rsid w:val="00EC35E1"/>
    <w:rsid w:val="00EC365A"/>
    <w:rsid w:val="00EC3986"/>
    <w:rsid w:val="00EC41CF"/>
    <w:rsid w:val="00EC42B2"/>
    <w:rsid w:val="00EC4D1A"/>
    <w:rsid w:val="00EC5205"/>
    <w:rsid w:val="00EC55C3"/>
    <w:rsid w:val="00EC57D8"/>
    <w:rsid w:val="00EC58A2"/>
    <w:rsid w:val="00EC625F"/>
    <w:rsid w:val="00EC6966"/>
    <w:rsid w:val="00EC6E1D"/>
    <w:rsid w:val="00EC76A0"/>
    <w:rsid w:val="00EC789E"/>
    <w:rsid w:val="00ED0922"/>
    <w:rsid w:val="00ED0925"/>
    <w:rsid w:val="00ED0A81"/>
    <w:rsid w:val="00ED12E4"/>
    <w:rsid w:val="00ED19E1"/>
    <w:rsid w:val="00ED2E9B"/>
    <w:rsid w:val="00ED30FF"/>
    <w:rsid w:val="00ED378A"/>
    <w:rsid w:val="00ED3B47"/>
    <w:rsid w:val="00ED3CD6"/>
    <w:rsid w:val="00ED438C"/>
    <w:rsid w:val="00ED472B"/>
    <w:rsid w:val="00ED477C"/>
    <w:rsid w:val="00ED4A98"/>
    <w:rsid w:val="00ED4E2C"/>
    <w:rsid w:val="00ED512E"/>
    <w:rsid w:val="00ED6F35"/>
    <w:rsid w:val="00ED7E55"/>
    <w:rsid w:val="00EE044F"/>
    <w:rsid w:val="00EE0725"/>
    <w:rsid w:val="00EE0CCB"/>
    <w:rsid w:val="00EE144F"/>
    <w:rsid w:val="00EE1887"/>
    <w:rsid w:val="00EE249A"/>
    <w:rsid w:val="00EE272E"/>
    <w:rsid w:val="00EE27FC"/>
    <w:rsid w:val="00EE28C4"/>
    <w:rsid w:val="00EE313B"/>
    <w:rsid w:val="00EE3BA5"/>
    <w:rsid w:val="00EE4B71"/>
    <w:rsid w:val="00EE56C5"/>
    <w:rsid w:val="00EE6510"/>
    <w:rsid w:val="00EE65F2"/>
    <w:rsid w:val="00EE7152"/>
    <w:rsid w:val="00EF01EC"/>
    <w:rsid w:val="00EF1517"/>
    <w:rsid w:val="00EF228A"/>
    <w:rsid w:val="00EF263C"/>
    <w:rsid w:val="00EF38FC"/>
    <w:rsid w:val="00EF3CF3"/>
    <w:rsid w:val="00EF3EE5"/>
    <w:rsid w:val="00EF4237"/>
    <w:rsid w:val="00EF42A2"/>
    <w:rsid w:val="00EF43A8"/>
    <w:rsid w:val="00EF4C55"/>
    <w:rsid w:val="00EF4F7E"/>
    <w:rsid w:val="00EF5424"/>
    <w:rsid w:val="00EF59C2"/>
    <w:rsid w:val="00EF5A68"/>
    <w:rsid w:val="00EF600D"/>
    <w:rsid w:val="00EF6120"/>
    <w:rsid w:val="00EF6F68"/>
    <w:rsid w:val="00F00796"/>
    <w:rsid w:val="00F00D7C"/>
    <w:rsid w:val="00F010F1"/>
    <w:rsid w:val="00F01999"/>
    <w:rsid w:val="00F01EB7"/>
    <w:rsid w:val="00F01F74"/>
    <w:rsid w:val="00F022EE"/>
    <w:rsid w:val="00F02897"/>
    <w:rsid w:val="00F029BE"/>
    <w:rsid w:val="00F02F6C"/>
    <w:rsid w:val="00F042EC"/>
    <w:rsid w:val="00F04853"/>
    <w:rsid w:val="00F04AA1"/>
    <w:rsid w:val="00F05538"/>
    <w:rsid w:val="00F058A1"/>
    <w:rsid w:val="00F059E3"/>
    <w:rsid w:val="00F05A45"/>
    <w:rsid w:val="00F05DDE"/>
    <w:rsid w:val="00F0658F"/>
    <w:rsid w:val="00F06784"/>
    <w:rsid w:val="00F0678A"/>
    <w:rsid w:val="00F075D1"/>
    <w:rsid w:val="00F07851"/>
    <w:rsid w:val="00F07A09"/>
    <w:rsid w:val="00F07AC5"/>
    <w:rsid w:val="00F10399"/>
    <w:rsid w:val="00F10563"/>
    <w:rsid w:val="00F108A8"/>
    <w:rsid w:val="00F108F3"/>
    <w:rsid w:val="00F10F6D"/>
    <w:rsid w:val="00F1165C"/>
    <w:rsid w:val="00F120F9"/>
    <w:rsid w:val="00F1283A"/>
    <w:rsid w:val="00F12C09"/>
    <w:rsid w:val="00F12C3C"/>
    <w:rsid w:val="00F13517"/>
    <w:rsid w:val="00F140FB"/>
    <w:rsid w:val="00F14363"/>
    <w:rsid w:val="00F15E1C"/>
    <w:rsid w:val="00F16280"/>
    <w:rsid w:val="00F163B0"/>
    <w:rsid w:val="00F1698F"/>
    <w:rsid w:val="00F169AA"/>
    <w:rsid w:val="00F16D19"/>
    <w:rsid w:val="00F17C5C"/>
    <w:rsid w:val="00F17D00"/>
    <w:rsid w:val="00F2028C"/>
    <w:rsid w:val="00F20485"/>
    <w:rsid w:val="00F206BE"/>
    <w:rsid w:val="00F2087E"/>
    <w:rsid w:val="00F20935"/>
    <w:rsid w:val="00F21581"/>
    <w:rsid w:val="00F21B38"/>
    <w:rsid w:val="00F2229D"/>
    <w:rsid w:val="00F2237A"/>
    <w:rsid w:val="00F2260A"/>
    <w:rsid w:val="00F22763"/>
    <w:rsid w:val="00F2288A"/>
    <w:rsid w:val="00F22B23"/>
    <w:rsid w:val="00F23488"/>
    <w:rsid w:val="00F23D0F"/>
    <w:rsid w:val="00F241CF"/>
    <w:rsid w:val="00F245CA"/>
    <w:rsid w:val="00F24A0A"/>
    <w:rsid w:val="00F24E34"/>
    <w:rsid w:val="00F251EE"/>
    <w:rsid w:val="00F2561A"/>
    <w:rsid w:val="00F258E2"/>
    <w:rsid w:val="00F259B7"/>
    <w:rsid w:val="00F25B0D"/>
    <w:rsid w:val="00F26191"/>
    <w:rsid w:val="00F262CF"/>
    <w:rsid w:val="00F262E1"/>
    <w:rsid w:val="00F26782"/>
    <w:rsid w:val="00F26A44"/>
    <w:rsid w:val="00F273EB"/>
    <w:rsid w:val="00F27B5D"/>
    <w:rsid w:val="00F27C3C"/>
    <w:rsid w:val="00F301D1"/>
    <w:rsid w:val="00F30942"/>
    <w:rsid w:val="00F30D94"/>
    <w:rsid w:val="00F31732"/>
    <w:rsid w:val="00F318B1"/>
    <w:rsid w:val="00F31A1D"/>
    <w:rsid w:val="00F31FCE"/>
    <w:rsid w:val="00F321CD"/>
    <w:rsid w:val="00F32458"/>
    <w:rsid w:val="00F32B09"/>
    <w:rsid w:val="00F32C6C"/>
    <w:rsid w:val="00F3316B"/>
    <w:rsid w:val="00F34361"/>
    <w:rsid w:val="00F34503"/>
    <w:rsid w:val="00F3466D"/>
    <w:rsid w:val="00F3495B"/>
    <w:rsid w:val="00F34BE3"/>
    <w:rsid w:val="00F34F55"/>
    <w:rsid w:val="00F355EE"/>
    <w:rsid w:val="00F3602F"/>
    <w:rsid w:val="00F36696"/>
    <w:rsid w:val="00F3684D"/>
    <w:rsid w:val="00F37446"/>
    <w:rsid w:val="00F37479"/>
    <w:rsid w:val="00F37963"/>
    <w:rsid w:val="00F37C66"/>
    <w:rsid w:val="00F37E68"/>
    <w:rsid w:val="00F401DD"/>
    <w:rsid w:val="00F4076E"/>
    <w:rsid w:val="00F409DE"/>
    <w:rsid w:val="00F41534"/>
    <w:rsid w:val="00F41595"/>
    <w:rsid w:val="00F41A42"/>
    <w:rsid w:val="00F41B96"/>
    <w:rsid w:val="00F41E45"/>
    <w:rsid w:val="00F41FAA"/>
    <w:rsid w:val="00F41FFC"/>
    <w:rsid w:val="00F422F2"/>
    <w:rsid w:val="00F4230D"/>
    <w:rsid w:val="00F42932"/>
    <w:rsid w:val="00F430F2"/>
    <w:rsid w:val="00F43836"/>
    <w:rsid w:val="00F438D8"/>
    <w:rsid w:val="00F438FA"/>
    <w:rsid w:val="00F43A0B"/>
    <w:rsid w:val="00F43A7F"/>
    <w:rsid w:val="00F43A8D"/>
    <w:rsid w:val="00F441BE"/>
    <w:rsid w:val="00F443A1"/>
    <w:rsid w:val="00F44E31"/>
    <w:rsid w:val="00F450BC"/>
    <w:rsid w:val="00F4553E"/>
    <w:rsid w:val="00F458B4"/>
    <w:rsid w:val="00F45A76"/>
    <w:rsid w:val="00F45B7D"/>
    <w:rsid w:val="00F45DA9"/>
    <w:rsid w:val="00F45FA5"/>
    <w:rsid w:val="00F4610F"/>
    <w:rsid w:val="00F464A1"/>
    <w:rsid w:val="00F466AC"/>
    <w:rsid w:val="00F46FEF"/>
    <w:rsid w:val="00F472D1"/>
    <w:rsid w:val="00F47494"/>
    <w:rsid w:val="00F474C5"/>
    <w:rsid w:val="00F47547"/>
    <w:rsid w:val="00F4778D"/>
    <w:rsid w:val="00F477B7"/>
    <w:rsid w:val="00F47E50"/>
    <w:rsid w:val="00F5080E"/>
    <w:rsid w:val="00F50E5A"/>
    <w:rsid w:val="00F5127D"/>
    <w:rsid w:val="00F516B5"/>
    <w:rsid w:val="00F517C8"/>
    <w:rsid w:val="00F519BB"/>
    <w:rsid w:val="00F520E7"/>
    <w:rsid w:val="00F52364"/>
    <w:rsid w:val="00F52420"/>
    <w:rsid w:val="00F5285E"/>
    <w:rsid w:val="00F52A99"/>
    <w:rsid w:val="00F53378"/>
    <w:rsid w:val="00F53A3A"/>
    <w:rsid w:val="00F540F4"/>
    <w:rsid w:val="00F54841"/>
    <w:rsid w:val="00F54D25"/>
    <w:rsid w:val="00F54DD6"/>
    <w:rsid w:val="00F55139"/>
    <w:rsid w:val="00F55FA4"/>
    <w:rsid w:val="00F5623E"/>
    <w:rsid w:val="00F562F2"/>
    <w:rsid w:val="00F567F6"/>
    <w:rsid w:val="00F56DF1"/>
    <w:rsid w:val="00F57E58"/>
    <w:rsid w:val="00F6012A"/>
    <w:rsid w:val="00F6021B"/>
    <w:rsid w:val="00F605C6"/>
    <w:rsid w:val="00F6082D"/>
    <w:rsid w:val="00F60FE1"/>
    <w:rsid w:val="00F616A9"/>
    <w:rsid w:val="00F616D4"/>
    <w:rsid w:val="00F617AE"/>
    <w:rsid w:val="00F61E92"/>
    <w:rsid w:val="00F625A1"/>
    <w:rsid w:val="00F63102"/>
    <w:rsid w:val="00F6311A"/>
    <w:rsid w:val="00F634F3"/>
    <w:rsid w:val="00F6399D"/>
    <w:rsid w:val="00F63E17"/>
    <w:rsid w:val="00F6420E"/>
    <w:rsid w:val="00F645CA"/>
    <w:rsid w:val="00F646D4"/>
    <w:rsid w:val="00F64C00"/>
    <w:rsid w:val="00F64F35"/>
    <w:rsid w:val="00F6540F"/>
    <w:rsid w:val="00F657D3"/>
    <w:rsid w:val="00F65810"/>
    <w:rsid w:val="00F65A1C"/>
    <w:rsid w:val="00F65ADB"/>
    <w:rsid w:val="00F65BDF"/>
    <w:rsid w:val="00F65CF7"/>
    <w:rsid w:val="00F65DF4"/>
    <w:rsid w:val="00F65E83"/>
    <w:rsid w:val="00F661BB"/>
    <w:rsid w:val="00F669A7"/>
    <w:rsid w:val="00F66A43"/>
    <w:rsid w:val="00F674E9"/>
    <w:rsid w:val="00F67B01"/>
    <w:rsid w:val="00F67E41"/>
    <w:rsid w:val="00F70416"/>
    <w:rsid w:val="00F704D7"/>
    <w:rsid w:val="00F70845"/>
    <w:rsid w:val="00F70987"/>
    <w:rsid w:val="00F70C72"/>
    <w:rsid w:val="00F70CF9"/>
    <w:rsid w:val="00F71423"/>
    <w:rsid w:val="00F720F2"/>
    <w:rsid w:val="00F72C00"/>
    <w:rsid w:val="00F73049"/>
    <w:rsid w:val="00F73A4B"/>
    <w:rsid w:val="00F73D7A"/>
    <w:rsid w:val="00F74043"/>
    <w:rsid w:val="00F747C8"/>
    <w:rsid w:val="00F7511E"/>
    <w:rsid w:val="00F751F3"/>
    <w:rsid w:val="00F752B6"/>
    <w:rsid w:val="00F75E38"/>
    <w:rsid w:val="00F763A0"/>
    <w:rsid w:val="00F76529"/>
    <w:rsid w:val="00F76942"/>
    <w:rsid w:val="00F76E6C"/>
    <w:rsid w:val="00F77AF0"/>
    <w:rsid w:val="00F77C7D"/>
    <w:rsid w:val="00F8011E"/>
    <w:rsid w:val="00F80161"/>
    <w:rsid w:val="00F802A3"/>
    <w:rsid w:val="00F80CFA"/>
    <w:rsid w:val="00F81305"/>
    <w:rsid w:val="00F81A44"/>
    <w:rsid w:val="00F8253E"/>
    <w:rsid w:val="00F82895"/>
    <w:rsid w:val="00F83BDA"/>
    <w:rsid w:val="00F83EAB"/>
    <w:rsid w:val="00F84245"/>
    <w:rsid w:val="00F84360"/>
    <w:rsid w:val="00F84F3D"/>
    <w:rsid w:val="00F85383"/>
    <w:rsid w:val="00F853EC"/>
    <w:rsid w:val="00F856F6"/>
    <w:rsid w:val="00F857DE"/>
    <w:rsid w:val="00F85A5C"/>
    <w:rsid w:val="00F865BD"/>
    <w:rsid w:val="00F8681F"/>
    <w:rsid w:val="00F873F9"/>
    <w:rsid w:val="00F874A7"/>
    <w:rsid w:val="00F87E27"/>
    <w:rsid w:val="00F9010B"/>
    <w:rsid w:val="00F90B17"/>
    <w:rsid w:val="00F90FBE"/>
    <w:rsid w:val="00F912B8"/>
    <w:rsid w:val="00F9191D"/>
    <w:rsid w:val="00F91942"/>
    <w:rsid w:val="00F929A5"/>
    <w:rsid w:val="00F93430"/>
    <w:rsid w:val="00F93C5A"/>
    <w:rsid w:val="00F94B31"/>
    <w:rsid w:val="00F956FD"/>
    <w:rsid w:val="00F959F6"/>
    <w:rsid w:val="00F95FAC"/>
    <w:rsid w:val="00F96CDF"/>
    <w:rsid w:val="00F978B0"/>
    <w:rsid w:val="00F97A10"/>
    <w:rsid w:val="00F97A51"/>
    <w:rsid w:val="00F97AF9"/>
    <w:rsid w:val="00FA011D"/>
    <w:rsid w:val="00FA0631"/>
    <w:rsid w:val="00FA0763"/>
    <w:rsid w:val="00FA080E"/>
    <w:rsid w:val="00FA087E"/>
    <w:rsid w:val="00FA0889"/>
    <w:rsid w:val="00FA0C4C"/>
    <w:rsid w:val="00FA0CB7"/>
    <w:rsid w:val="00FA10D5"/>
    <w:rsid w:val="00FA1C59"/>
    <w:rsid w:val="00FA22A9"/>
    <w:rsid w:val="00FA28A2"/>
    <w:rsid w:val="00FA2AF9"/>
    <w:rsid w:val="00FA2F14"/>
    <w:rsid w:val="00FA386D"/>
    <w:rsid w:val="00FA3BD1"/>
    <w:rsid w:val="00FA4075"/>
    <w:rsid w:val="00FA4505"/>
    <w:rsid w:val="00FA4827"/>
    <w:rsid w:val="00FA483E"/>
    <w:rsid w:val="00FA4989"/>
    <w:rsid w:val="00FA4C4A"/>
    <w:rsid w:val="00FA4F4C"/>
    <w:rsid w:val="00FA5165"/>
    <w:rsid w:val="00FA5A4E"/>
    <w:rsid w:val="00FA5CF2"/>
    <w:rsid w:val="00FA5E52"/>
    <w:rsid w:val="00FA60AD"/>
    <w:rsid w:val="00FA617D"/>
    <w:rsid w:val="00FA61D8"/>
    <w:rsid w:val="00FA62F8"/>
    <w:rsid w:val="00FA64A8"/>
    <w:rsid w:val="00FA6A70"/>
    <w:rsid w:val="00FA6B45"/>
    <w:rsid w:val="00FA73BC"/>
    <w:rsid w:val="00FA745E"/>
    <w:rsid w:val="00FA7847"/>
    <w:rsid w:val="00FA7C33"/>
    <w:rsid w:val="00FB02B1"/>
    <w:rsid w:val="00FB0849"/>
    <w:rsid w:val="00FB0EE6"/>
    <w:rsid w:val="00FB11B5"/>
    <w:rsid w:val="00FB1445"/>
    <w:rsid w:val="00FB15F1"/>
    <w:rsid w:val="00FB2014"/>
    <w:rsid w:val="00FB2522"/>
    <w:rsid w:val="00FB2776"/>
    <w:rsid w:val="00FB2D5C"/>
    <w:rsid w:val="00FB2F54"/>
    <w:rsid w:val="00FB31F5"/>
    <w:rsid w:val="00FB33E7"/>
    <w:rsid w:val="00FB35BD"/>
    <w:rsid w:val="00FB3A6B"/>
    <w:rsid w:val="00FB50C3"/>
    <w:rsid w:val="00FB5239"/>
    <w:rsid w:val="00FB5247"/>
    <w:rsid w:val="00FB55CC"/>
    <w:rsid w:val="00FB5CF8"/>
    <w:rsid w:val="00FB5F26"/>
    <w:rsid w:val="00FB61E3"/>
    <w:rsid w:val="00FB6A51"/>
    <w:rsid w:val="00FB7283"/>
    <w:rsid w:val="00FB76AE"/>
    <w:rsid w:val="00FB76FA"/>
    <w:rsid w:val="00FB7A88"/>
    <w:rsid w:val="00FC005F"/>
    <w:rsid w:val="00FC00C8"/>
    <w:rsid w:val="00FC10F4"/>
    <w:rsid w:val="00FC1300"/>
    <w:rsid w:val="00FC1D17"/>
    <w:rsid w:val="00FC20E6"/>
    <w:rsid w:val="00FC21DD"/>
    <w:rsid w:val="00FC27A1"/>
    <w:rsid w:val="00FC286C"/>
    <w:rsid w:val="00FC2C81"/>
    <w:rsid w:val="00FC3A2E"/>
    <w:rsid w:val="00FC3BBF"/>
    <w:rsid w:val="00FC3C0B"/>
    <w:rsid w:val="00FC3EB5"/>
    <w:rsid w:val="00FC4793"/>
    <w:rsid w:val="00FC4E13"/>
    <w:rsid w:val="00FC57C1"/>
    <w:rsid w:val="00FC6088"/>
    <w:rsid w:val="00FC6D28"/>
    <w:rsid w:val="00FC6F25"/>
    <w:rsid w:val="00FC723D"/>
    <w:rsid w:val="00FC7771"/>
    <w:rsid w:val="00FC7B2A"/>
    <w:rsid w:val="00FC7BC7"/>
    <w:rsid w:val="00FC7E30"/>
    <w:rsid w:val="00FD0A38"/>
    <w:rsid w:val="00FD1072"/>
    <w:rsid w:val="00FD108F"/>
    <w:rsid w:val="00FD12D1"/>
    <w:rsid w:val="00FD14DA"/>
    <w:rsid w:val="00FD2A6E"/>
    <w:rsid w:val="00FD2A9D"/>
    <w:rsid w:val="00FD2E0A"/>
    <w:rsid w:val="00FD2FE9"/>
    <w:rsid w:val="00FD30A6"/>
    <w:rsid w:val="00FD3674"/>
    <w:rsid w:val="00FD3878"/>
    <w:rsid w:val="00FD3885"/>
    <w:rsid w:val="00FD39A9"/>
    <w:rsid w:val="00FD3F43"/>
    <w:rsid w:val="00FD4209"/>
    <w:rsid w:val="00FD4449"/>
    <w:rsid w:val="00FD4926"/>
    <w:rsid w:val="00FD4AC2"/>
    <w:rsid w:val="00FD4B81"/>
    <w:rsid w:val="00FD50DE"/>
    <w:rsid w:val="00FD5F52"/>
    <w:rsid w:val="00FD6096"/>
    <w:rsid w:val="00FD616B"/>
    <w:rsid w:val="00FD630B"/>
    <w:rsid w:val="00FD68E5"/>
    <w:rsid w:val="00FD6AD5"/>
    <w:rsid w:val="00FD6E99"/>
    <w:rsid w:val="00FD71F0"/>
    <w:rsid w:val="00FD7255"/>
    <w:rsid w:val="00FD7521"/>
    <w:rsid w:val="00FD769D"/>
    <w:rsid w:val="00FD795D"/>
    <w:rsid w:val="00FE034C"/>
    <w:rsid w:val="00FE06FF"/>
    <w:rsid w:val="00FE0D58"/>
    <w:rsid w:val="00FE1009"/>
    <w:rsid w:val="00FE130E"/>
    <w:rsid w:val="00FE20D1"/>
    <w:rsid w:val="00FE238A"/>
    <w:rsid w:val="00FE2CA7"/>
    <w:rsid w:val="00FE2D41"/>
    <w:rsid w:val="00FE32A5"/>
    <w:rsid w:val="00FE37C6"/>
    <w:rsid w:val="00FE3937"/>
    <w:rsid w:val="00FE40DF"/>
    <w:rsid w:val="00FE4154"/>
    <w:rsid w:val="00FE4B0C"/>
    <w:rsid w:val="00FE534B"/>
    <w:rsid w:val="00FE5530"/>
    <w:rsid w:val="00FE621D"/>
    <w:rsid w:val="00FE628B"/>
    <w:rsid w:val="00FE6488"/>
    <w:rsid w:val="00FE67C4"/>
    <w:rsid w:val="00FE6904"/>
    <w:rsid w:val="00FE71B3"/>
    <w:rsid w:val="00FE7901"/>
    <w:rsid w:val="00FE7E7A"/>
    <w:rsid w:val="00FF060E"/>
    <w:rsid w:val="00FF0A1A"/>
    <w:rsid w:val="00FF0AF5"/>
    <w:rsid w:val="00FF1000"/>
    <w:rsid w:val="00FF12DC"/>
    <w:rsid w:val="00FF19D2"/>
    <w:rsid w:val="00FF23A7"/>
    <w:rsid w:val="00FF27F0"/>
    <w:rsid w:val="00FF2962"/>
    <w:rsid w:val="00FF2ED3"/>
    <w:rsid w:val="00FF3040"/>
    <w:rsid w:val="00FF33CF"/>
    <w:rsid w:val="00FF3C18"/>
    <w:rsid w:val="00FF3E3F"/>
    <w:rsid w:val="00FF64AC"/>
    <w:rsid w:val="00FF6B55"/>
    <w:rsid w:val="00FF7441"/>
    <w:rsid w:val="00FF76C6"/>
    <w:rsid w:val="00FF7A62"/>
    <w:rsid w:val="00FF7EBC"/>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C3A91"/>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69347641">
      <w:bodyDiv w:val="1"/>
      <w:marLeft w:val="0"/>
      <w:marRight w:val="0"/>
      <w:marTop w:val="0"/>
      <w:marBottom w:val="0"/>
      <w:divBdr>
        <w:top w:val="none" w:sz="0" w:space="0" w:color="auto"/>
        <w:left w:val="none" w:sz="0" w:space="0" w:color="auto"/>
        <w:bottom w:val="none" w:sz="0" w:space="0" w:color="auto"/>
        <w:right w:val="none" w:sz="0" w:space="0" w:color="auto"/>
      </w:divBdr>
    </w:div>
    <w:div w:id="358163126">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561792065">
      <w:bodyDiv w:val="1"/>
      <w:marLeft w:val="0"/>
      <w:marRight w:val="0"/>
      <w:marTop w:val="0"/>
      <w:marBottom w:val="0"/>
      <w:divBdr>
        <w:top w:val="none" w:sz="0" w:space="0" w:color="auto"/>
        <w:left w:val="none" w:sz="0" w:space="0" w:color="auto"/>
        <w:bottom w:val="none" w:sz="0" w:space="0" w:color="auto"/>
        <w:right w:val="none" w:sz="0" w:space="0" w:color="auto"/>
      </w:divBdr>
    </w:div>
    <w:div w:id="578059005">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730878521">
      <w:bodyDiv w:val="1"/>
      <w:marLeft w:val="0"/>
      <w:marRight w:val="0"/>
      <w:marTop w:val="0"/>
      <w:marBottom w:val="0"/>
      <w:divBdr>
        <w:top w:val="none" w:sz="0" w:space="0" w:color="auto"/>
        <w:left w:val="none" w:sz="0" w:space="0" w:color="auto"/>
        <w:bottom w:val="none" w:sz="0" w:space="0" w:color="auto"/>
        <w:right w:val="none" w:sz="0" w:space="0" w:color="auto"/>
      </w:divBdr>
    </w:div>
    <w:div w:id="1811944523">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zhuanlan.zhihu.com/python-kivy"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s229.stanford.edu/" TargetMode="External"/><Relationship Id="rId8" Type="http://schemas.openxmlformats.org/officeDocument/2006/relationships/hyperlink" Target="http://open.163.com/movie/2008/1/M/C/M6SGF6VB4_M6SGHFBM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Pages>
  <Words>949</Words>
  <Characters>5413</Characters>
  <Application>Microsoft Macintosh Word</Application>
  <DocSecurity>0</DocSecurity>
  <Lines>45</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1324</cp:revision>
  <cp:lastPrinted>2017-07-17T05:35:00Z</cp:lastPrinted>
  <dcterms:created xsi:type="dcterms:W3CDTF">2017-07-17T05:35:00Z</dcterms:created>
  <dcterms:modified xsi:type="dcterms:W3CDTF">2017-08-14T11:26:00Z</dcterms:modified>
</cp:coreProperties>
</file>