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2209BF" w14:textId="05E0AB3C" w:rsidR="00E33D98" w:rsidRDefault="00E33D98" w:rsidP="009E4199">
      <w:pPr>
        <w:widowControl/>
        <w:autoSpaceDE w:val="0"/>
        <w:autoSpaceDN w:val="0"/>
        <w:adjustRightInd w:val="0"/>
        <w:spacing w:after="240" w:line="640" w:lineRule="atLeast"/>
        <w:jc w:val="left"/>
        <w:outlineLvl w:val="0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  <w:sz w:val="56"/>
          <w:szCs w:val="56"/>
        </w:rPr>
        <w:t>CS229 Lecture notes</w:t>
      </w:r>
    </w:p>
    <w:p w14:paraId="23DCBB75" w14:textId="503DA21D" w:rsidR="00E33D98" w:rsidRDefault="00E33D98" w:rsidP="00AC3BB6">
      <w:pPr>
        <w:widowControl/>
        <w:autoSpaceDE w:val="0"/>
        <w:autoSpaceDN w:val="0"/>
        <w:adjustRightInd w:val="0"/>
        <w:spacing w:after="240" w:line="440" w:lineRule="atLeast"/>
        <w:jc w:val="left"/>
        <w:rPr>
          <w:rFonts w:ascii="Times" w:hAnsi="Times" w:cs="Times"/>
          <w:color w:val="000000"/>
          <w:kern w:val="0"/>
          <w:sz w:val="37"/>
          <w:szCs w:val="37"/>
        </w:rPr>
      </w:pPr>
      <w:r>
        <w:rPr>
          <w:rFonts w:ascii="Times" w:hAnsi="Times" w:cs="Times" w:hint="eastAsia"/>
          <w:color w:val="000000"/>
          <w:kern w:val="0"/>
          <w:sz w:val="37"/>
          <w:szCs w:val="37"/>
        </w:rPr>
        <w:t>原作者：</w:t>
      </w:r>
      <w:hyperlink r:id="rId7" w:history="1">
        <w:r w:rsidRPr="00A677B3">
          <w:rPr>
            <w:rStyle w:val="a8"/>
            <w:rFonts w:ascii="Times" w:hAnsi="Times" w:cs="Times"/>
            <w:kern w:val="0"/>
            <w:sz w:val="37"/>
            <w:szCs w:val="37"/>
          </w:rPr>
          <w:t>Andrew Ng</w:t>
        </w:r>
      </w:hyperlink>
      <w:r>
        <w:rPr>
          <w:rFonts w:ascii="Times" w:hAnsi="Times" w:cs="Times" w:hint="eastAsia"/>
          <w:color w:val="000000"/>
          <w:kern w:val="0"/>
          <w:sz w:val="37"/>
          <w:szCs w:val="37"/>
        </w:rPr>
        <w:t>（</w:t>
      </w:r>
      <w:hyperlink r:id="rId8" w:history="1">
        <w:r w:rsidRPr="00A677B3">
          <w:rPr>
            <w:rStyle w:val="a8"/>
            <w:rFonts w:ascii="Times" w:hAnsi="Times" w:cs="Times" w:hint="eastAsia"/>
            <w:kern w:val="0"/>
            <w:sz w:val="37"/>
            <w:szCs w:val="37"/>
          </w:rPr>
          <w:t>吴恩达</w:t>
        </w:r>
      </w:hyperlink>
      <w:r>
        <w:rPr>
          <w:rFonts w:ascii="Times" w:hAnsi="Times" w:cs="Times" w:hint="eastAsia"/>
          <w:color w:val="000000"/>
          <w:kern w:val="0"/>
          <w:sz w:val="37"/>
          <w:szCs w:val="37"/>
        </w:rPr>
        <w:t>）</w:t>
      </w:r>
    </w:p>
    <w:p w14:paraId="69CEDCCA" w14:textId="5501864D" w:rsidR="004F7252" w:rsidRDefault="00E33D98" w:rsidP="004F7252">
      <w:pPr>
        <w:widowControl/>
        <w:autoSpaceDE w:val="0"/>
        <w:autoSpaceDN w:val="0"/>
        <w:adjustRightInd w:val="0"/>
        <w:spacing w:after="240" w:line="440" w:lineRule="atLeast"/>
        <w:jc w:val="left"/>
        <w:rPr>
          <w:rFonts w:ascii="Times" w:hAnsi="Times" w:cs="Times"/>
          <w:color w:val="000000"/>
          <w:kern w:val="0"/>
          <w:sz w:val="37"/>
          <w:szCs w:val="37"/>
        </w:rPr>
      </w:pPr>
      <w:r>
        <w:rPr>
          <w:rFonts w:ascii="Times" w:hAnsi="Times" w:cs="Times" w:hint="eastAsia"/>
          <w:color w:val="000000"/>
          <w:kern w:val="0"/>
          <w:sz w:val="37"/>
          <w:szCs w:val="37"/>
        </w:rPr>
        <w:t>翻译：</w:t>
      </w:r>
      <w:hyperlink r:id="rId9" w:history="1">
        <w:r w:rsidRPr="00A677B3">
          <w:rPr>
            <w:rStyle w:val="a8"/>
            <w:rFonts w:ascii="Times" w:hAnsi="Times" w:cs="Times" w:hint="eastAsia"/>
            <w:kern w:val="0"/>
            <w:sz w:val="37"/>
            <w:szCs w:val="37"/>
          </w:rPr>
          <w:t>CycleUser</w:t>
        </w:r>
      </w:hyperlink>
      <w:r w:rsidR="004F7252">
        <w:rPr>
          <w:rFonts w:ascii="Times" w:hAnsi="Times" w:cs="Times"/>
          <w:color w:val="000000"/>
          <w:kern w:val="0"/>
          <w:sz w:val="37"/>
          <w:szCs w:val="37"/>
        </w:rPr>
        <w:t xml:space="preserve"> </w:t>
      </w:r>
    </w:p>
    <w:p w14:paraId="6306D772" w14:textId="77777777" w:rsidR="00BB4A73" w:rsidRDefault="00BB4A73" w:rsidP="00BB4A73">
      <w:pPr>
        <w:widowControl/>
        <w:autoSpaceDE w:val="0"/>
        <w:autoSpaceDN w:val="0"/>
        <w:adjustRightInd w:val="0"/>
        <w:spacing w:after="240" w:line="52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  <w:sz w:val="45"/>
          <w:szCs w:val="45"/>
        </w:rPr>
        <w:t xml:space="preserve">Part IX </w:t>
      </w:r>
    </w:p>
    <w:p w14:paraId="6DF25462" w14:textId="1D1CCAB1" w:rsidR="00DD5279" w:rsidRDefault="00C14DA1" w:rsidP="00DF2857">
      <w:pPr>
        <w:pStyle w:val="1"/>
      </w:pPr>
      <w:r>
        <w:t>期望最大化</w:t>
      </w:r>
      <w:r w:rsidR="00B63E0B" w:rsidRPr="00F873F9">
        <w:t>算法</w:t>
      </w:r>
      <w:r w:rsidR="00B63E0B">
        <w:rPr>
          <w:rFonts w:ascii="Times" w:hAnsi="Times" w:cs="Times" w:hint="eastAsia"/>
          <w:color w:val="000000"/>
          <w:kern w:val="0"/>
          <w:sz w:val="45"/>
          <w:szCs w:val="45"/>
        </w:rPr>
        <w:t>(</w:t>
      </w:r>
      <w:r w:rsidR="00BE3149">
        <w:rPr>
          <w:rFonts w:ascii="Times" w:hAnsi="Times" w:cs="Times"/>
          <w:color w:val="000000"/>
          <w:kern w:val="0"/>
          <w:sz w:val="45"/>
          <w:szCs w:val="45"/>
        </w:rPr>
        <w:t>EM algorithm</w:t>
      </w:r>
      <w:r w:rsidR="00F873F9">
        <w:t>)</w:t>
      </w:r>
    </w:p>
    <w:p w14:paraId="00E7C8C7" w14:textId="6D2797F4" w:rsidR="004E3931" w:rsidRPr="007C0A2F" w:rsidRDefault="004E3931" w:rsidP="00604755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 w:hint="eastAsia"/>
          <w:color w:val="000000"/>
          <w:kern w:val="0"/>
          <w:sz w:val="32"/>
          <w:szCs w:val="32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在前面的若干讲义中，我们已经讲过了期望最大化算法（</w:t>
      </w:r>
      <w:r>
        <w:rPr>
          <w:rFonts w:ascii="Times" w:hAnsi="Times" w:cs="Times"/>
          <w:color w:val="000000"/>
          <w:kern w:val="0"/>
          <w:sz w:val="32"/>
          <w:szCs w:val="32"/>
        </w:rPr>
        <w:t>EM algorithm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BC4373">
        <w:rPr>
          <w:rFonts w:ascii="Times" w:hAnsi="Times" w:cs="Times" w:hint="eastAsia"/>
          <w:color w:val="000000"/>
          <w:kern w:val="0"/>
          <w:sz w:val="32"/>
          <w:szCs w:val="32"/>
        </w:rPr>
        <w:t>，</w:t>
      </w:r>
      <w:r w:rsidR="008169E5">
        <w:rPr>
          <w:rFonts w:ascii="Times" w:hAnsi="Times" w:cs="Times" w:hint="eastAsia"/>
          <w:color w:val="000000"/>
          <w:kern w:val="0"/>
          <w:sz w:val="32"/>
          <w:szCs w:val="32"/>
        </w:rPr>
        <w:t>使用场景是</w:t>
      </w:r>
      <w:r w:rsidR="000A7F85">
        <w:rPr>
          <w:rFonts w:ascii="Times" w:hAnsi="Times" w:cs="Times" w:hint="eastAsia"/>
          <w:color w:val="000000"/>
          <w:kern w:val="0"/>
          <w:sz w:val="32"/>
          <w:szCs w:val="32"/>
        </w:rPr>
        <w:t>对一个高斯混合模型进行拟合</w:t>
      </w:r>
      <w:r w:rsidR="0018094E">
        <w:rPr>
          <w:rFonts w:ascii="Times" w:hAnsi="Times" w:cs="Times" w:hint="eastAsia"/>
          <w:color w:val="000000"/>
          <w:kern w:val="0"/>
          <w:sz w:val="32"/>
          <w:szCs w:val="32"/>
        </w:rPr>
        <w:t>（</w:t>
      </w:r>
      <w:r w:rsidR="0018094E">
        <w:rPr>
          <w:rFonts w:ascii="Times" w:hAnsi="Times" w:cs="Times"/>
          <w:color w:val="000000"/>
          <w:kern w:val="0"/>
          <w:sz w:val="32"/>
          <w:szCs w:val="32"/>
        </w:rPr>
        <w:t>fitting a mixture of Gaussians</w:t>
      </w:r>
      <w:r w:rsidR="0018094E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0A7F85">
        <w:rPr>
          <w:rFonts w:ascii="Times" w:hAnsi="Times" w:cs="Times" w:hint="eastAsia"/>
          <w:color w:val="000000"/>
          <w:kern w:val="0"/>
          <w:sz w:val="32"/>
          <w:szCs w:val="32"/>
        </w:rPr>
        <w:t>。</w:t>
      </w:r>
      <w:r w:rsidR="00AE0E05">
        <w:rPr>
          <w:rFonts w:ascii="Times" w:hAnsi="Times" w:cs="Times" w:hint="eastAsia"/>
          <w:color w:val="000000"/>
          <w:kern w:val="0"/>
          <w:sz w:val="32"/>
          <w:szCs w:val="32"/>
        </w:rPr>
        <w:t>在本章里面，我们要</w:t>
      </w:r>
      <w:r w:rsidR="009A70BC">
        <w:rPr>
          <w:rFonts w:ascii="Times" w:hAnsi="Times" w:cs="Times" w:hint="eastAsia"/>
          <w:color w:val="000000"/>
          <w:kern w:val="0"/>
          <w:sz w:val="32"/>
          <w:szCs w:val="32"/>
        </w:rPr>
        <w:t>给出</w:t>
      </w:r>
      <w:r w:rsidR="00F56DF1">
        <w:rPr>
          <w:rFonts w:ascii="Times" w:hAnsi="Times" w:cs="Times" w:hint="eastAsia"/>
          <w:color w:val="000000"/>
          <w:kern w:val="0"/>
          <w:sz w:val="32"/>
          <w:szCs w:val="32"/>
        </w:rPr>
        <w:t>期望最大化</w:t>
      </w:r>
      <w:r w:rsidR="0092610E">
        <w:rPr>
          <w:rFonts w:ascii="Times" w:hAnsi="Times" w:cs="Times" w:hint="eastAsia"/>
          <w:color w:val="000000"/>
          <w:kern w:val="0"/>
          <w:sz w:val="32"/>
          <w:szCs w:val="32"/>
        </w:rPr>
        <w:t>算法</w:t>
      </w:r>
      <w:r w:rsidR="00F56DF1">
        <w:rPr>
          <w:rFonts w:ascii="Times" w:hAnsi="Times" w:cs="Times" w:hint="eastAsia"/>
          <w:color w:val="000000"/>
          <w:kern w:val="0"/>
          <w:sz w:val="32"/>
          <w:szCs w:val="32"/>
        </w:rPr>
        <w:t>（</w:t>
      </w:r>
      <w:r w:rsidR="00F56DF1">
        <w:rPr>
          <w:rFonts w:ascii="Times" w:hAnsi="Times" w:cs="Times"/>
          <w:color w:val="000000"/>
          <w:kern w:val="0"/>
          <w:sz w:val="32"/>
          <w:szCs w:val="32"/>
        </w:rPr>
        <w:t>EM algorithm</w:t>
      </w:r>
      <w:r w:rsidR="00F56DF1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92610E">
        <w:rPr>
          <w:rFonts w:ascii="Times" w:hAnsi="Times" w:cs="Times" w:hint="eastAsia"/>
          <w:color w:val="000000"/>
          <w:kern w:val="0"/>
          <w:sz w:val="32"/>
          <w:szCs w:val="32"/>
        </w:rPr>
        <w:t>的更广泛应用，</w:t>
      </w:r>
      <w:r w:rsidR="00D06528">
        <w:rPr>
          <w:rFonts w:ascii="Times" w:hAnsi="Times" w:cs="Times" w:hint="eastAsia"/>
          <w:color w:val="000000"/>
          <w:kern w:val="0"/>
          <w:sz w:val="32"/>
          <w:szCs w:val="32"/>
        </w:rPr>
        <w:t>并且演示如何应用于一个大系列的具有潜在变量（</w:t>
      </w:r>
      <w:r w:rsidR="00D06528">
        <w:rPr>
          <w:rFonts w:ascii="Times" w:hAnsi="Times" w:cs="Times"/>
          <w:color w:val="000000"/>
          <w:kern w:val="0"/>
          <w:sz w:val="32"/>
          <w:szCs w:val="32"/>
        </w:rPr>
        <w:t>latent variables</w:t>
      </w:r>
      <w:r w:rsidR="00D06528">
        <w:rPr>
          <w:rFonts w:ascii="Times" w:hAnsi="Times" w:cs="Times" w:hint="eastAsia"/>
          <w:color w:val="000000"/>
          <w:kern w:val="0"/>
          <w:sz w:val="32"/>
          <w:szCs w:val="32"/>
        </w:rPr>
        <w:t>）的估计问题</w:t>
      </w:r>
      <w:r w:rsidR="00AA2278">
        <w:rPr>
          <w:rFonts w:ascii="Times" w:hAnsi="Times" w:cs="Times" w:hint="eastAsia"/>
          <w:color w:val="000000"/>
          <w:kern w:val="0"/>
          <w:sz w:val="32"/>
          <w:szCs w:val="32"/>
        </w:rPr>
        <w:t>（</w:t>
      </w:r>
      <w:r w:rsidR="00AA2278">
        <w:rPr>
          <w:rFonts w:ascii="Times" w:hAnsi="Times" w:cs="Times"/>
          <w:color w:val="000000"/>
          <w:kern w:val="0"/>
          <w:sz w:val="32"/>
          <w:szCs w:val="32"/>
        </w:rPr>
        <w:t>estimation problems</w:t>
      </w:r>
      <w:r w:rsidR="00AA2278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6D0178">
        <w:rPr>
          <w:rFonts w:ascii="Times" w:hAnsi="Times" w:cs="Times" w:hint="eastAsia"/>
          <w:color w:val="000000"/>
          <w:kern w:val="0"/>
          <w:sz w:val="32"/>
          <w:szCs w:val="32"/>
        </w:rPr>
        <w:t>。</w:t>
      </w:r>
      <w:r w:rsidR="007075DF">
        <w:rPr>
          <w:rFonts w:ascii="Times" w:hAnsi="Times" w:cs="Times" w:hint="eastAsia"/>
          <w:color w:val="000000"/>
          <w:kern w:val="0"/>
          <w:sz w:val="32"/>
          <w:szCs w:val="32"/>
        </w:rPr>
        <w:t>我们的讨论从</w:t>
      </w:r>
      <w:r w:rsidR="007075DF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Jensen </w:t>
      </w:r>
      <w:r w:rsidR="007075DF">
        <w:rPr>
          <w:rFonts w:ascii="Times" w:hAnsi="Times" w:cs="Times" w:hint="eastAsia"/>
          <w:color w:val="000000"/>
          <w:kern w:val="0"/>
          <w:sz w:val="32"/>
          <w:szCs w:val="32"/>
        </w:rPr>
        <w:t>不等式</w:t>
      </w:r>
      <w:r w:rsidR="00FA2AF9">
        <w:rPr>
          <w:rFonts w:ascii="Times" w:hAnsi="Times" w:cs="Times" w:hint="eastAsia"/>
          <w:color w:val="000000"/>
          <w:kern w:val="0"/>
          <w:sz w:val="32"/>
          <w:szCs w:val="32"/>
        </w:rPr>
        <w:t>（</w:t>
      </w:r>
      <w:r w:rsidR="00FA2AF9">
        <w:rPr>
          <w:rFonts w:ascii="Times" w:hAnsi="Times" w:cs="Times"/>
          <w:color w:val="000000"/>
          <w:kern w:val="0"/>
          <w:sz w:val="32"/>
          <w:szCs w:val="32"/>
        </w:rPr>
        <w:t>Jensen’s inequality</w:t>
      </w:r>
      <w:r w:rsidR="00FA2AF9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7075DF">
        <w:rPr>
          <w:rFonts w:ascii="Times" w:hAnsi="Times" w:cs="Times" w:hint="eastAsia"/>
          <w:color w:val="000000"/>
          <w:kern w:val="0"/>
          <w:sz w:val="32"/>
          <w:szCs w:val="32"/>
        </w:rPr>
        <w:t>开始，这是一个非常有用的结论。</w:t>
      </w:r>
    </w:p>
    <w:p w14:paraId="4CCBD6C2" w14:textId="76322399" w:rsidR="00604755" w:rsidRDefault="00604755" w:rsidP="00984B9E">
      <w:pPr>
        <w:pStyle w:val="1"/>
        <w:rPr>
          <w:rFonts w:hint="eastAsia"/>
        </w:rPr>
      </w:pPr>
      <w:r>
        <w:t xml:space="preserve">1 </w:t>
      </w:r>
      <w:r w:rsidR="00887BA3">
        <w:rPr>
          <w:rFonts w:hint="eastAsia"/>
        </w:rPr>
        <w:t>Jensen 不等式（</w:t>
      </w:r>
      <w:r>
        <w:t>Jensen’s inequality</w:t>
      </w:r>
      <w:r w:rsidR="00887BA3">
        <w:t>）</w:t>
      </w:r>
    </w:p>
    <w:p w14:paraId="2AC16F5D" w14:textId="05093C75" w:rsidR="00DA6130" w:rsidRPr="005A5C0B" w:rsidRDefault="00005D74" w:rsidP="00DA6130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 w:hint="eastAsia"/>
          <w:color w:val="000000"/>
          <w:kern w:val="0"/>
          <w:sz w:val="32"/>
          <w:szCs w:val="32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设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f 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为一个函数，其</w:t>
      </w:r>
      <w:r w:rsidR="00E23910">
        <w:rPr>
          <w:rFonts w:ascii="Times" w:hAnsi="Times" w:cs="Times" w:hint="eastAsia"/>
          <w:color w:val="000000"/>
          <w:kern w:val="0"/>
          <w:sz w:val="32"/>
          <w:szCs w:val="32"/>
        </w:rPr>
        <w:t>定义域</w:t>
      </w:r>
      <w:r w:rsidR="000C2618">
        <w:rPr>
          <w:rFonts w:ascii="Times" w:hAnsi="Times" w:cs="Times" w:hint="eastAsia"/>
          <w:color w:val="000000"/>
          <w:kern w:val="0"/>
          <w:sz w:val="32"/>
          <w:szCs w:val="32"/>
        </w:rPr>
        <w:t>（</w:t>
      </w:r>
      <w:r w:rsidR="000C2618">
        <w:rPr>
          <w:rFonts w:ascii="Times" w:hAnsi="Times" w:cs="Times"/>
          <w:color w:val="000000"/>
          <w:kern w:val="0"/>
          <w:sz w:val="32"/>
          <w:szCs w:val="32"/>
        </w:rPr>
        <w:t>domain</w:t>
      </w:r>
      <w:r w:rsidR="000C2618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E23910">
        <w:rPr>
          <w:rFonts w:ascii="Times" w:hAnsi="Times" w:cs="Times" w:hint="eastAsia"/>
          <w:color w:val="000000"/>
          <w:kern w:val="0"/>
          <w:sz w:val="32"/>
          <w:szCs w:val="32"/>
        </w:rPr>
        <w:t>为整个实数域</w:t>
      </w:r>
      <w:r w:rsidR="00654801">
        <w:rPr>
          <w:rFonts w:ascii="Times" w:hAnsi="Times" w:cs="Times" w:hint="eastAsia"/>
          <w:color w:val="000000"/>
          <w:kern w:val="0"/>
          <w:sz w:val="32"/>
          <w:szCs w:val="32"/>
        </w:rPr>
        <w:t>（</w:t>
      </w:r>
      <w:r w:rsidR="00654801">
        <w:rPr>
          <w:rFonts w:ascii="Times" w:hAnsi="Times" w:cs="Times"/>
          <w:color w:val="000000"/>
          <w:kern w:val="0"/>
          <w:sz w:val="32"/>
          <w:szCs w:val="32"/>
        </w:rPr>
        <w:t>set of real numbers</w:t>
      </w:r>
      <w:r w:rsidR="00654801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E23910">
        <w:rPr>
          <w:rFonts w:ascii="Times" w:hAnsi="Times" w:cs="Times" w:hint="eastAsia"/>
          <w:color w:val="000000"/>
          <w:kern w:val="0"/>
          <w:sz w:val="32"/>
          <w:szCs w:val="32"/>
        </w:rPr>
        <w:t>。</w:t>
      </w:r>
      <w:r w:rsidR="00655907">
        <w:rPr>
          <w:rFonts w:ascii="Times" w:hAnsi="Times" w:cs="Times" w:hint="eastAsia"/>
          <w:color w:val="000000"/>
          <w:kern w:val="0"/>
          <w:sz w:val="32"/>
          <w:szCs w:val="32"/>
        </w:rPr>
        <w:t>这里要回忆一下，如果</w:t>
      </w:r>
      <w:r w:rsidR="0034748B">
        <w:rPr>
          <w:rFonts w:ascii="Times" w:hAnsi="Times" w:cs="Times" w:hint="eastAsia"/>
          <w:color w:val="000000"/>
          <w:kern w:val="0"/>
          <w:sz w:val="32"/>
          <w:szCs w:val="32"/>
        </w:rPr>
        <w:t>函数</w:t>
      </w:r>
      <w:r w:rsidR="0034748B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f </w:t>
      </w:r>
      <w:r w:rsidR="0034748B">
        <w:rPr>
          <w:rFonts w:ascii="Times" w:hAnsi="Times" w:cs="Times" w:hint="eastAsia"/>
          <w:color w:val="000000"/>
          <w:kern w:val="0"/>
          <w:sz w:val="32"/>
          <w:szCs w:val="32"/>
        </w:rPr>
        <w:t>的二阶导数</w:t>
      </w:r>
      <w:r w:rsidR="0034748B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34748B">
        <w:rPr>
          <w:rFonts w:ascii="Times" w:hAnsi="Times" w:cs="Times"/>
          <w:color w:val="000000"/>
          <w:kern w:val="0"/>
          <w:sz w:val="32"/>
          <w:szCs w:val="32"/>
        </w:rPr>
        <w:t>f</w:t>
      </w:r>
      <w:r w:rsidR="0034748B">
        <w:rPr>
          <w:rFonts w:ascii="Calibri" w:eastAsia="Calibri" w:hAnsi="Calibri" w:cs="Calibri"/>
          <w:color w:val="000000"/>
          <w:kern w:val="0"/>
          <w:position w:val="10"/>
          <w:sz w:val="21"/>
          <w:szCs w:val="21"/>
        </w:rPr>
        <w:t>′′</w:t>
      </w:r>
      <w:r w:rsidR="0034748B">
        <w:rPr>
          <w:rFonts w:ascii="Times" w:hAnsi="Times" w:cs="Times"/>
          <w:color w:val="000000"/>
          <w:kern w:val="0"/>
          <w:sz w:val="32"/>
          <w:szCs w:val="32"/>
        </w:rPr>
        <w:t>(x) ≥ 0 (</w:t>
      </w:r>
      <w:r w:rsidR="0034748B">
        <w:rPr>
          <w:rFonts w:ascii="Times" w:hAnsi="Times" w:cs="Times" w:hint="eastAsia"/>
          <w:color w:val="000000"/>
          <w:kern w:val="0"/>
          <w:sz w:val="32"/>
          <w:szCs w:val="32"/>
        </w:rPr>
        <w:t>其中的</w:t>
      </w:r>
      <w:r w:rsidR="0034748B">
        <w:rPr>
          <w:rFonts w:ascii="Times" w:hAnsi="Times" w:cs="Times"/>
          <w:color w:val="000000"/>
          <w:kern w:val="0"/>
          <w:sz w:val="32"/>
          <w:szCs w:val="32"/>
        </w:rPr>
        <w:t xml:space="preserve"> x </w:t>
      </w:r>
      <w:r w:rsidR="0034748B">
        <w:rPr>
          <w:rFonts w:ascii="MS Mincho" w:eastAsia="MS Mincho" w:hAnsi="MS Mincho" w:cs="MS Mincho"/>
          <w:color w:val="000000"/>
          <w:kern w:val="0"/>
          <w:sz w:val="32"/>
          <w:szCs w:val="32"/>
        </w:rPr>
        <w:t>∈</w:t>
      </w:r>
      <w:r w:rsidR="0034748B">
        <w:rPr>
          <w:rFonts w:ascii="Times" w:hAnsi="Times" w:cs="Times"/>
          <w:color w:val="000000"/>
          <w:kern w:val="0"/>
          <w:sz w:val="32"/>
          <w:szCs w:val="32"/>
        </w:rPr>
        <w:t xml:space="preserve"> R)</w:t>
      </w:r>
      <w:r w:rsidR="00180798">
        <w:rPr>
          <w:rFonts w:ascii="Times" w:hAnsi="Times" w:cs="Times" w:hint="eastAsia"/>
          <w:color w:val="000000"/>
          <w:kern w:val="0"/>
          <w:sz w:val="32"/>
          <w:szCs w:val="32"/>
        </w:rPr>
        <w:t>，则函数</w:t>
      </w:r>
      <w:r w:rsidR="00180798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f </w:t>
      </w:r>
      <w:r w:rsidR="00180798">
        <w:rPr>
          <w:rFonts w:ascii="Times" w:hAnsi="Times" w:cs="Times" w:hint="eastAsia"/>
          <w:color w:val="000000"/>
          <w:kern w:val="0"/>
          <w:sz w:val="32"/>
          <w:szCs w:val="32"/>
        </w:rPr>
        <w:t>为一个凸函数</w:t>
      </w:r>
      <w:r w:rsidR="00E55285">
        <w:rPr>
          <w:rFonts w:ascii="Times" w:hAnsi="Times" w:cs="Times" w:hint="eastAsia"/>
          <w:color w:val="000000"/>
          <w:kern w:val="0"/>
          <w:sz w:val="32"/>
          <w:szCs w:val="32"/>
        </w:rPr>
        <w:t>（</w:t>
      </w:r>
      <w:r w:rsidR="00E55285">
        <w:rPr>
          <w:rFonts w:ascii="Times" w:hAnsi="Times" w:cs="Times"/>
          <w:color w:val="000000"/>
          <w:kern w:val="0"/>
          <w:sz w:val="32"/>
          <w:szCs w:val="32"/>
        </w:rPr>
        <w:t>convex function</w:t>
      </w:r>
      <w:r w:rsidR="00E55285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675099">
        <w:rPr>
          <w:rFonts w:ascii="Times" w:hAnsi="Times" w:cs="Times" w:hint="eastAsia"/>
          <w:color w:val="000000"/>
          <w:kern w:val="0"/>
          <w:sz w:val="32"/>
          <w:szCs w:val="32"/>
        </w:rPr>
        <w:t>。</w:t>
      </w:r>
      <w:r w:rsidR="00A06C85">
        <w:rPr>
          <w:rFonts w:ascii="Times" w:hAnsi="Times" w:cs="Times" w:hint="eastAsia"/>
          <w:color w:val="000000"/>
          <w:kern w:val="0"/>
          <w:sz w:val="32"/>
          <w:szCs w:val="32"/>
        </w:rPr>
        <w:t>如果输入</w:t>
      </w:r>
      <w:r w:rsidR="00A66CEF">
        <w:rPr>
          <w:rFonts w:ascii="Times" w:hAnsi="Times" w:cs="Times" w:hint="eastAsia"/>
          <w:color w:val="000000"/>
          <w:kern w:val="0"/>
          <w:sz w:val="32"/>
          <w:szCs w:val="32"/>
        </w:rPr>
        <w:t>的为向量变量，</w:t>
      </w:r>
      <w:r w:rsidR="005A5C0B">
        <w:rPr>
          <w:rFonts w:ascii="Times" w:hAnsi="Times" w:cs="Times" w:hint="eastAsia"/>
          <w:color w:val="000000"/>
          <w:kern w:val="0"/>
          <w:sz w:val="32"/>
          <w:szCs w:val="32"/>
        </w:rPr>
        <w:t>那么这个函数就泛化了，这时候该函数的海森矩阵（</w:t>
      </w:r>
      <w:r w:rsidR="005A5C0B">
        <w:rPr>
          <w:rFonts w:ascii="Times" w:hAnsi="Times" w:cs="Times"/>
          <w:color w:val="000000"/>
          <w:kern w:val="0"/>
          <w:sz w:val="32"/>
          <w:szCs w:val="32"/>
        </w:rPr>
        <w:t>hessian</w:t>
      </w:r>
      <w:r w:rsidR="005A5C0B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5A5C0B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H</w:t>
      </w:r>
      <w:r w:rsidR="00C6786D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C6786D">
        <w:rPr>
          <w:rFonts w:ascii="Times" w:hAnsi="Times" w:cs="Times" w:hint="eastAsia"/>
          <w:color w:val="000000"/>
          <w:kern w:val="0"/>
          <w:sz w:val="32"/>
          <w:szCs w:val="32"/>
        </w:rPr>
        <w:t>就是一个半正定矩阵（</w:t>
      </w:r>
      <w:r w:rsidR="00260F7C">
        <w:rPr>
          <w:rFonts w:ascii="Times" w:hAnsi="Times" w:cs="Times"/>
          <w:color w:val="000000"/>
          <w:kern w:val="0"/>
          <w:sz w:val="32"/>
          <w:szCs w:val="32"/>
        </w:rPr>
        <w:t xml:space="preserve">positive semi-definite </w:t>
      </w:r>
      <w:r w:rsidR="00260F7C">
        <w:rPr>
          <w:rFonts w:ascii="Times" w:hAnsi="Times" w:cs="Times"/>
          <w:color w:val="000000"/>
          <w:kern w:val="0"/>
          <w:sz w:val="32"/>
          <w:szCs w:val="32"/>
        </w:rPr>
        <w:t>H ≥ 0</w:t>
      </w:r>
      <w:r w:rsidR="00260F7C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297007">
        <w:rPr>
          <w:rFonts w:ascii="Times" w:hAnsi="Times" w:cs="Times" w:hint="eastAsia"/>
          <w:color w:val="000000"/>
          <w:kern w:val="0"/>
          <w:sz w:val="32"/>
          <w:szCs w:val="32"/>
        </w:rPr>
        <w:t>。</w:t>
      </w:r>
      <w:r w:rsidR="009B20D8">
        <w:rPr>
          <w:rFonts w:ascii="Times" w:hAnsi="Times" w:cs="Times" w:hint="eastAsia"/>
          <w:color w:val="000000"/>
          <w:kern w:val="0"/>
          <w:sz w:val="32"/>
          <w:szCs w:val="32"/>
        </w:rPr>
        <w:t>如果对于所有的</w:t>
      </w:r>
      <w:r w:rsidR="009B20D8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x </w:t>
      </w:r>
      <w:r w:rsidR="009B20D8">
        <w:rPr>
          <w:rFonts w:ascii="Times" w:hAnsi="Times" w:cs="Times" w:hint="eastAsia"/>
          <w:color w:val="000000"/>
          <w:kern w:val="0"/>
          <w:sz w:val="32"/>
          <w:szCs w:val="32"/>
        </w:rPr>
        <w:t>，都有二阶导数</w:t>
      </w:r>
      <w:r w:rsidR="009B20D8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9B20D8">
        <w:rPr>
          <w:rFonts w:ascii="Times" w:hAnsi="Times" w:cs="Times"/>
          <w:color w:val="000000"/>
          <w:kern w:val="0"/>
          <w:sz w:val="32"/>
          <w:szCs w:val="32"/>
        </w:rPr>
        <w:t>f</w:t>
      </w:r>
      <w:r w:rsidR="009B20D8">
        <w:rPr>
          <w:rFonts w:ascii="Calibri" w:eastAsia="Calibri" w:hAnsi="Calibri" w:cs="Calibri"/>
          <w:color w:val="000000"/>
          <w:kern w:val="0"/>
          <w:position w:val="10"/>
          <w:sz w:val="21"/>
          <w:szCs w:val="21"/>
        </w:rPr>
        <w:t>′′</w:t>
      </w:r>
      <w:r w:rsidR="009B20D8">
        <w:rPr>
          <w:rFonts w:ascii="Times" w:hAnsi="Times" w:cs="Times"/>
          <w:color w:val="000000"/>
          <w:kern w:val="0"/>
          <w:sz w:val="32"/>
          <w:szCs w:val="32"/>
        </w:rPr>
        <w:t>(x) &gt; 0</w:t>
      </w:r>
      <w:r w:rsidR="009F69D0">
        <w:rPr>
          <w:rFonts w:ascii="Times" w:hAnsi="Times" w:cs="Times" w:hint="eastAsia"/>
          <w:color w:val="000000"/>
          <w:kern w:val="0"/>
          <w:sz w:val="32"/>
          <w:szCs w:val="32"/>
        </w:rPr>
        <w:t>，那么我们称这个函数</w:t>
      </w:r>
      <w:r w:rsidR="009F69D0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f </w:t>
      </w:r>
      <w:r w:rsidR="009F69D0">
        <w:rPr>
          <w:rFonts w:ascii="Times" w:hAnsi="Times" w:cs="Times" w:hint="eastAsia"/>
          <w:color w:val="000000"/>
          <w:kern w:val="0"/>
          <w:sz w:val="32"/>
          <w:szCs w:val="32"/>
        </w:rPr>
        <w:t>是严格凸函数（</w:t>
      </w:r>
      <w:r w:rsidR="00F3495B">
        <w:rPr>
          <w:rFonts w:ascii="Times" w:hAnsi="Times" w:cs="Times" w:hint="eastAsia"/>
          <w:color w:val="000000"/>
          <w:kern w:val="0"/>
          <w:sz w:val="32"/>
          <w:szCs w:val="32"/>
        </w:rPr>
        <w:t>对应向量值作为变量的情况，对应的条件就是海森矩阵必须为正定，写作</w:t>
      </w:r>
      <w:r w:rsidR="00F3495B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D03EB2">
        <w:rPr>
          <w:rFonts w:ascii="Times" w:hAnsi="Times" w:cs="Times"/>
          <w:color w:val="000000"/>
          <w:kern w:val="0"/>
          <w:sz w:val="32"/>
          <w:szCs w:val="32"/>
        </w:rPr>
        <w:t>H &gt; 0</w:t>
      </w:r>
      <w:r w:rsidR="009F69D0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E43B3A">
        <w:rPr>
          <w:rFonts w:ascii="Times" w:hAnsi="Times" w:cs="Times" w:hint="eastAsia"/>
          <w:color w:val="000000"/>
          <w:kern w:val="0"/>
          <w:sz w:val="32"/>
          <w:szCs w:val="32"/>
        </w:rPr>
        <w:t>。</w:t>
      </w:r>
      <w:r w:rsidR="00C047FF">
        <w:rPr>
          <w:rFonts w:ascii="Times" w:hAnsi="Times" w:cs="Times" w:hint="eastAsia"/>
          <w:color w:val="000000"/>
          <w:kern w:val="0"/>
          <w:sz w:val="32"/>
          <w:szCs w:val="32"/>
        </w:rPr>
        <w:t>这样就可以用如下方式来表述</w:t>
      </w:r>
      <w:r w:rsidR="00C047FF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Je</w:t>
      </w:r>
      <w:r w:rsidR="004A3F38">
        <w:rPr>
          <w:rFonts w:ascii="Times" w:hAnsi="Times" w:cs="Times" w:hint="eastAsia"/>
          <w:color w:val="000000"/>
          <w:kern w:val="0"/>
          <w:sz w:val="32"/>
          <w:szCs w:val="32"/>
        </w:rPr>
        <w:t>n</w:t>
      </w:r>
      <w:r w:rsidR="00C047FF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sen </w:t>
      </w:r>
      <w:r w:rsidR="00C047FF">
        <w:rPr>
          <w:rFonts w:ascii="Times" w:hAnsi="Times" w:cs="Times" w:hint="eastAsia"/>
          <w:color w:val="000000"/>
          <w:kern w:val="0"/>
          <w:sz w:val="32"/>
          <w:szCs w:val="32"/>
        </w:rPr>
        <w:t>不等式：</w:t>
      </w:r>
    </w:p>
    <w:p w14:paraId="07426ECC" w14:textId="014B52C5" w:rsidR="00D97C84" w:rsidRDefault="00DA6130" w:rsidP="00DA6130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 w:hint="eastAsia"/>
          <w:color w:val="000000"/>
          <w:kern w:val="0"/>
          <w:sz w:val="32"/>
          <w:szCs w:val="32"/>
        </w:rPr>
      </w:pPr>
      <w:r w:rsidRPr="00355A4F">
        <w:rPr>
          <w:rFonts w:ascii="Times" w:hAnsi="Times" w:cs="Times"/>
          <w:b/>
          <w:color w:val="000000"/>
          <w:kern w:val="0"/>
          <w:sz w:val="32"/>
          <w:szCs w:val="32"/>
        </w:rPr>
        <w:t>定理</w:t>
      </w:r>
      <w:r w:rsidRPr="00355A4F">
        <w:rPr>
          <w:rFonts w:ascii="Times" w:hAnsi="Times" w:cs="Times" w:hint="eastAsia"/>
          <w:b/>
          <w:color w:val="000000"/>
          <w:kern w:val="0"/>
          <w:sz w:val="32"/>
          <w:szCs w:val="32"/>
        </w:rPr>
        <w:t>（</w:t>
      </w:r>
      <w:r w:rsidRPr="00355A4F">
        <w:rPr>
          <w:rFonts w:ascii="Times" w:hAnsi="Times" w:cs="Times"/>
          <w:b/>
          <w:color w:val="000000"/>
          <w:kern w:val="0"/>
          <w:sz w:val="32"/>
          <w:szCs w:val="32"/>
        </w:rPr>
        <w:t>Theorem</w:t>
      </w:r>
      <w:r w:rsidRPr="00355A4F">
        <w:rPr>
          <w:rFonts w:ascii="Times" w:hAnsi="Times" w:cs="Times" w:hint="eastAsia"/>
          <w:b/>
          <w:color w:val="000000"/>
          <w:kern w:val="0"/>
          <w:sz w:val="32"/>
          <w:szCs w:val="32"/>
        </w:rPr>
        <w:t>）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：</w:t>
      </w:r>
      <w:r w:rsidRPr="00DA6130">
        <w:rPr>
          <w:rFonts w:ascii="Times" w:hAnsi="Times" w:cs="Times"/>
          <w:color w:val="000000"/>
          <w:kern w:val="0"/>
          <w:sz w:val="32"/>
          <w:szCs w:val="32"/>
        </w:rPr>
        <w:t>设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Pr="00DA6130">
        <w:rPr>
          <w:rFonts w:ascii="Times" w:hAnsi="Times" w:cs="Times"/>
          <w:color w:val="000000"/>
          <w:kern w:val="0"/>
          <w:sz w:val="32"/>
          <w:szCs w:val="32"/>
        </w:rPr>
        <w:t>f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Pr="00DA6130">
        <w:rPr>
          <w:rFonts w:ascii="Times" w:hAnsi="Times" w:cs="Times"/>
          <w:color w:val="000000"/>
          <w:kern w:val="0"/>
          <w:sz w:val="32"/>
          <w:szCs w:val="32"/>
        </w:rPr>
        <w:t>是一个凸函数，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且设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Pr="00DA6130">
        <w:rPr>
          <w:rFonts w:ascii="Times" w:hAnsi="Times" w:cs="Times"/>
          <w:color w:val="000000"/>
          <w:kern w:val="0"/>
          <w:sz w:val="32"/>
          <w:szCs w:val="32"/>
        </w:rPr>
        <w:t>X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Pr="00DA6130">
        <w:rPr>
          <w:rFonts w:ascii="Times" w:hAnsi="Times" w:cs="Times"/>
          <w:color w:val="000000"/>
          <w:kern w:val="0"/>
          <w:sz w:val="32"/>
          <w:szCs w:val="32"/>
        </w:rPr>
        <w:t>是一个随机变量</w:t>
      </w:r>
      <w:r w:rsidR="002113A1">
        <w:rPr>
          <w:rFonts w:ascii="Times" w:hAnsi="Times" w:cs="Times" w:hint="eastAsia"/>
          <w:color w:val="000000"/>
          <w:kern w:val="0"/>
          <w:sz w:val="32"/>
          <w:szCs w:val="32"/>
        </w:rPr>
        <w:t>（</w:t>
      </w:r>
      <w:r w:rsidR="002113A1">
        <w:rPr>
          <w:rFonts w:ascii="Times" w:hAnsi="Times" w:cs="Times"/>
          <w:color w:val="000000"/>
          <w:kern w:val="0"/>
          <w:sz w:val="32"/>
          <w:szCs w:val="32"/>
        </w:rPr>
        <w:t>random variable</w:t>
      </w:r>
      <w:r w:rsidR="002113A1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。</w:t>
      </w:r>
      <w:r w:rsidRPr="00DA6130">
        <w:rPr>
          <w:rFonts w:ascii="Times" w:hAnsi="Times" w:cs="Times"/>
          <w:color w:val="000000"/>
          <w:kern w:val="0"/>
          <w:sz w:val="32"/>
          <w:szCs w:val="32"/>
        </w:rPr>
        <w:t>然后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则有</w:t>
      </w:r>
      <w:r w:rsidRPr="00DA6130">
        <w:rPr>
          <w:rFonts w:ascii="Times" w:hAnsi="Times" w:cs="Times"/>
          <w:color w:val="000000"/>
          <w:kern w:val="0"/>
          <w:sz w:val="32"/>
          <w:szCs w:val="32"/>
        </w:rPr>
        <w:t>：</w:t>
      </w:r>
    </w:p>
    <w:p w14:paraId="0C018BB7" w14:textId="7191A9A2" w:rsidR="007F1E36" w:rsidRDefault="00604755" w:rsidP="007F1E36">
      <w:pPr>
        <w:widowControl/>
        <w:autoSpaceDE w:val="0"/>
        <w:autoSpaceDN w:val="0"/>
        <w:adjustRightInd w:val="0"/>
        <w:spacing w:after="240" w:line="360" w:lineRule="atLeast"/>
        <w:jc w:val="center"/>
        <w:rPr>
          <w:rFonts w:ascii="MS Mincho" w:eastAsia="MS Mincho" w:hAnsi="MS Mincho" w:cs="MS Mincho" w:hint="eastAsia"/>
          <w:color w:val="000000"/>
          <w:kern w:val="0"/>
          <w:sz w:val="32"/>
          <w:szCs w:val="32"/>
        </w:rPr>
      </w:pPr>
      <w:r>
        <w:rPr>
          <w:rFonts w:ascii="Times" w:hAnsi="Times" w:cs="Times"/>
          <w:color w:val="000000"/>
          <w:kern w:val="0"/>
          <w:sz w:val="32"/>
          <w:szCs w:val="32"/>
        </w:rPr>
        <w:t>E[f(X)] ≥ f(EX).</w:t>
      </w:r>
      <w:r>
        <w:rPr>
          <w:rFonts w:ascii="MS Mincho" w:eastAsia="MS Mincho" w:hAnsi="MS Mincho" w:cs="MS Mincho"/>
          <w:color w:val="000000"/>
          <w:kern w:val="0"/>
          <w:sz w:val="32"/>
          <w:szCs w:val="32"/>
        </w:rPr>
        <w:t> </w:t>
      </w:r>
    </w:p>
    <w:p w14:paraId="4832F967" w14:textId="5369BDE5" w:rsidR="00385F5D" w:rsidRPr="00DF5C6F" w:rsidRDefault="00190A2D" w:rsidP="00DF5C6F">
      <w:pPr>
        <w:widowControl/>
        <w:autoSpaceDE w:val="0"/>
        <w:autoSpaceDN w:val="0"/>
        <w:adjustRightInd w:val="0"/>
        <w:spacing w:after="240" w:line="360" w:lineRule="atLeast"/>
        <w:jc w:val="center"/>
        <w:rPr>
          <w:rFonts w:ascii="Times" w:hAnsi="Times" w:cs="Times" w:hint="eastAsia"/>
          <w:color w:val="000000"/>
          <w:kern w:val="0"/>
          <w:sz w:val="32"/>
          <w:szCs w:val="32"/>
        </w:rPr>
      </w:pPr>
      <w:r>
        <w:rPr>
          <w:rFonts w:ascii="MS Mincho" w:eastAsia="MS Mincho" w:hAnsi="MS Mincho" w:cs="MS Mincho" w:hint="eastAsia"/>
          <w:color w:val="000000"/>
          <w:kern w:val="0"/>
          <w:sz w:val="32"/>
          <w:szCs w:val="32"/>
        </w:rPr>
        <w:t>（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译者注：函数的期望等于期望的函数值</w:t>
      </w:r>
      <w:r>
        <w:rPr>
          <w:rFonts w:ascii="MS Mincho" w:eastAsia="MS Mincho" w:hAnsi="MS Mincho" w:cs="MS Mincho" w:hint="eastAsia"/>
          <w:color w:val="000000"/>
          <w:kern w:val="0"/>
          <w:sz w:val="32"/>
          <w:szCs w:val="32"/>
        </w:rPr>
        <w:t>）</w:t>
      </w:r>
    </w:p>
    <w:p w14:paraId="6F9D50FF" w14:textId="1F0CE740" w:rsidR="005F598F" w:rsidRDefault="005F598F" w:rsidP="00604755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 w:hint="eastAsia"/>
          <w:color w:val="000000"/>
          <w:kern w:val="0"/>
          <w:sz w:val="32"/>
          <w:szCs w:val="32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此外，如果</w:t>
      </w:r>
      <w:r w:rsidR="002B6249">
        <w:rPr>
          <w:rFonts w:ascii="Times" w:hAnsi="Times" w:cs="Times" w:hint="eastAsia"/>
          <w:color w:val="000000"/>
          <w:kern w:val="0"/>
          <w:sz w:val="32"/>
          <w:szCs w:val="32"/>
        </w:rPr>
        <w:t>函数</w:t>
      </w:r>
      <w:r w:rsidR="002B6249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f </w:t>
      </w:r>
      <w:r w:rsidR="002B6249">
        <w:rPr>
          <w:rFonts w:ascii="Times" w:hAnsi="Times" w:cs="Times" w:hint="eastAsia"/>
          <w:color w:val="000000"/>
          <w:kern w:val="0"/>
          <w:sz w:val="32"/>
          <w:szCs w:val="32"/>
        </w:rPr>
        <w:t>是严格凸函数，</w:t>
      </w:r>
      <w:r w:rsidR="00360918">
        <w:rPr>
          <w:rFonts w:ascii="Times" w:hAnsi="Times" w:cs="Times" w:hint="eastAsia"/>
          <w:color w:val="000000"/>
          <w:kern w:val="0"/>
          <w:sz w:val="32"/>
          <w:szCs w:val="32"/>
        </w:rPr>
        <w:t>那么</w:t>
      </w:r>
      <w:r w:rsidR="00360918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E8144B">
        <w:rPr>
          <w:rFonts w:ascii="Times" w:hAnsi="Times" w:cs="Times"/>
          <w:color w:val="000000"/>
          <w:kern w:val="0"/>
          <w:sz w:val="32"/>
          <w:szCs w:val="32"/>
        </w:rPr>
        <w:t>E[f(X)] = f(EX)</w:t>
      </w:r>
      <w:r w:rsidR="00E8144B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E8144B">
        <w:rPr>
          <w:rFonts w:ascii="Times" w:hAnsi="Times" w:cs="Times" w:hint="eastAsia"/>
          <w:color w:val="000000"/>
          <w:kern w:val="0"/>
          <w:sz w:val="32"/>
          <w:szCs w:val="32"/>
        </w:rPr>
        <w:t>当且仅当</w:t>
      </w:r>
      <w:r w:rsidR="00E8144B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E8144B">
        <w:rPr>
          <w:rFonts w:ascii="Times" w:hAnsi="Times" w:cs="Times"/>
          <w:color w:val="000000"/>
          <w:kern w:val="0"/>
          <w:sz w:val="32"/>
          <w:szCs w:val="32"/>
        </w:rPr>
        <w:t>X = E[X]</w:t>
      </w:r>
      <w:r w:rsidR="00E8144B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E8144B">
        <w:rPr>
          <w:rFonts w:ascii="Times" w:hAnsi="Times" w:cs="Times" w:hint="eastAsia"/>
          <w:color w:val="000000"/>
          <w:kern w:val="0"/>
          <w:sz w:val="32"/>
          <w:szCs w:val="32"/>
        </w:rPr>
        <w:t>的概率</w:t>
      </w:r>
      <w:r w:rsidR="00A44F8D">
        <w:rPr>
          <w:rFonts w:ascii="Times" w:hAnsi="Times" w:cs="Times" w:hint="eastAsia"/>
          <w:color w:val="000000"/>
          <w:kern w:val="0"/>
          <w:sz w:val="32"/>
          <w:szCs w:val="32"/>
        </w:rPr>
        <w:t>（</w:t>
      </w:r>
      <w:r w:rsidR="00A44F8D">
        <w:rPr>
          <w:rFonts w:ascii="Times" w:hAnsi="Times" w:cs="Times"/>
          <w:color w:val="000000"/>
          <w:kern w:val="0"/>
          <w:sz w:val="32"/>
          <w:szCs w:val="32"/>
        </w:rPr>
        <w:t>probability</w:t>
      </w:r>
      <w:r w:rsidR="00A44F8D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E8144B">
        <w:rPr>
          <w:rFonts w:ascii="Times" w:hAnsi="Times" w:cs="Times" w:hint="eastAsia"/>
          <w:color w:val="000000"/>
          <w:kern w:val="0"/>
          <w:sz w:val="32"/>
          <w:szCs w:val="32"/>
        </w:rPr>
        <w:t>为</w:t>
      </w:r>
      <w:r w:rsidR="00E8144B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1</w:t>
      </w:r>
      <w:r w:rsidR="00E8144B">
        <w:rPr>
          <w:rFonts w:ascii="Times" w:hAnsi="Times" w:cs="Times" w:hint="eastAsia"/>
          <w:color w:val="000000"/>
          <w:kern w:val="0"/>
          <w:sz w:val="32"/>
          <w:szCs w:val="32"/>
        </w:rPr>
        <w:t>的时候成立（例如</w:t>
      </w:r>
      <w:r w:rsidR="001F5656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E8144B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X </w:t>
      </w:r>
      <w:r w:rsidR="00E8144B">
        <w:rPr>
          <w:rFonts w:ascii="Times" w:hAnsi="Times" w:cs="Times" w:hint="eastAsia"/>
          <w:color w:val="000000"/>
          <w:kern w:val="0"/>
          <w:sz w:val="32"/>
          <w:szCs w:val="32"/>
        </w:rPr>
        <w:t>是一个常数。）</w:t>
      </w:r>
    </w:p>
    <w:p w14:paraId="48C509B5" w14:textId="2726EA89" w:rsidR="00354D2C" w:rsidRDefault="0033579B" w:rsidP="00604755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 w:hint="eastAsia"/>
          <w:color w:val="000000"/>
          <w:kern w:val="0"/>
          <w:sz w:val="32"/>
          <w:szCs w:val="32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还记得我们之前的约定</w:t>
      </w:r>
      <w:r w:rsidR="00712916">
        <w:rPr>
          <w:rFonts w:ascii="Times" w:hAnsi="Times" w:cs="Times" w:hint="eastAsia"/>
          <w:color w:val="000000"/>
          <w:kern w:val="0"/>
          <w:sz w:val="32"/>
          <w:szCs w:val="32"/>
        </w:rPr>
        <w:t>（</w:t>
      </w:r>
      <w:r w:rsidR="00712916">
        <w:rPr>
          <w:rFonts w:ascii="Times" w:hAnsi="Times" w:cs="Times"/>
          <w:color w:val="000000"/>
          <w:kern w:val="0"/>
          <w:sz w:val="32"/>
          <w:szCs w:val="32"/>
        </w:rPr>
        <w:t>convention</w:t>
      </w:r>
      <w:r w:rsidR="00712916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吧，写期望</w:t>
      </w:r>
      <w:r w:rsidR="00E1406E">
        <w:rPr>
          <w:rFonts w:ascii="Times" w:hAnsi="Times" w:cs="Times" w:hint="eastAsia"/>
          <w:color w:val="000000"/>
          <w:kern w:val="0"/>
          <w:sz w:val="32"/>
          <w:szCs w:val="32"/>
        </w:rPr>
        <w:t>（</w:t>
      </w:r>
      <w:r w:rsidR="00E1406E">
        <w:rPr>
          <w:rFonts w:ascii="Times" w:hAnsi="Times" w:cs="Times"/>
          <w:color w:val="000000"/>
          <w:kern w:val="0"/>
          <w:sz w:val="32"/>
          <w:szCs w:val="32"/>
        </w:rPr>
        <w:t>expectations</w:t>
      </w:r>
      <w:r w:rsidR="00E1406E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的时候可以偶尔去掉括号</w:t>
      </w:r>
      <w:r w:rsidR="002226D1">
        <w:rPr>
          <w:rFonts w:ascii="Times" w:hAnsi="Times" w:cs="Times" w:hint="eastAsia"/>
          <w:color w:val="000000"/>
          <w:kern w:val="0"/>
          <w:sz w:val="32"/>
          <w:szCs w:val="32"/>
        </w:rPr>
        <w:t>（</w:t>
      </w:r>
      <w:r w:rsidR="002226D1">
        <w:rPr>
          <w:rFonts w:ascii="Times" w:hAnsi="Times" w:cs="Times"/>
          <w:color w:val="000000"/>
          <w:kern w:val="0"/>
          <w:sz w:val="32"/>
          <w:szCs w:val="32"/>
        </w:rPr>
        <w:t>parentheses</w:t>
      </w:r>
      <w:r w:rsidR="002226D1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，所以在上面的定理中，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FC723D">
        <w:rPr>
          <w:rFonts w:ascii="Times" w:hAnsi="Times" w:cs="Times"/>
          <w:color w:val="000000"/>
          <w:kern w:val="0"/>
          <w:sz w:val="32"/>
          <w:szCs w:val="32"/>
        </w:rPr>
        <w:t>f(EX) = f(E[X])</w:t>
      </w:r>
      <w:r w:rsidR="009D1970">
        <w:rPr>
          <w:rFonts w:ascii="Times" w:hAnsi="Times" w:cs="Times" w:hint="eastAsia"/>
          <w:color w:val="000000"/>
          <w:kern w:val="0"/>
          <w:sz w:val="32"/>
          <w:szCs w:val="32"/>
        </w:rPr>
        <w:t>。</w:t>
      </w:r>
    </w:p>
    <w:p w14:paraId="1E225BC2" w14:textId="668FE56E" w:rsidR="009D1970" w:rsidRDefault="009D1970" w:rsidP="00604755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 w:hint="eastAsia"/>
          <w:color w:val="000000"/>
          <w:kern w:val="0"/>
          <w:sz w:val="32"/>
          <w:szCs w:val="32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为了容易理解这个定理，可以参考下面的图：</w:t>
      </w:r>
    </w:p>
    <w:p w14:paraId="04B4FAD4" w14:textId="4C8E9E97" w:rsidR="00B06DAA" w:rsidRDefault="00B06DAA" w:rsidP="00890BBE">
      <w:pPr>
        <w:widowControl/>
        <w:autoSpaceDE w:val="0"/>
        <w:autoSpaceDN w:val="0"/>
        <w:adjustRightInd w:val="0"/>
        <w:spacing w:after="240" w:line="360" w:lineRule="atLeast"/>
        <w:jc w:val="center"/>
        <w:rPr>
          <w:rFonts w:ascii="Times" w:hAnsi="Times" w:cs="Times" w:hint="eastAsia"/>
          <w:color w:val="000000"/>
          <w:kern w:val="0"/>
          <w:sz w:val="32"/>
          <w:szCs w:val="32"/>
        </w:rPr>
      </w:pPr>
      <w:r w:rsidRPr="00B06DAA">
        <w:rPr>
          <w:rFonts w:ascii="Times" w:hAnsi="Times" w:cs="Times"/>
          <w:color w:val="000000"/>
          <w:kern w:val="0"/>
          <w:sz w:val="32"/>
          <w:szCs w:val="32"/>
        </w:rPr>
        <w:drawing>
          <wp:inline distT="0" distB="0" distL="0" distR="0" wp14:anchorId="1666E15F" wp14:editId="057422B3">
            <wp:extent cx="5090160" cy="42995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5740" t="4080" r="1482"/>
                    <a:stretch/>
                  </pic:blipFill>
                  <pic:spPr bwMode="auto">
                    <a:xfrm>
                      <a:off x="0" y="0"/>
                      <a:ext cx="5090160" cy="4299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3081E0" w14:textId="224746D4" w:rsidR="00604755" w:rsidRDefault="00ED438C" w:rsidP="00F00D7C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 w:hint="eastAsia"/>
          <w:color w:val="000000"/>
          <w:kern w:val="0"/>
          <w:sz w:val="32"/>
          <w:szCs w:val="32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上图中，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f 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是一个凸函数，在图中用实线表示。</w:t>
      </w:r>
      <w:r w:rsidR="00D46A69">
        <w:rPr>
          <w:rFonts w:ascii="Times" w:hAnsi="Times" w:cs="Times" w:hint="eastAsia"/>
          <w:color w:val="000000"/>
          <w:kern w:val="0"/>
          <w:sz w:val="32"/>
          <w:szCs w:val="32"/>
        </w:rPr>
        <w:t>另外</w:t>
      </w:r>
      <w:r w:rsidR="00D46A69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A50765">
        <w:rPr>
          <w:rFonts w:ascii="Times" w:hAnsi="Times" w:cs="Times" w:hint="eastAsia"/>
          <w:color w:val="000000"/>
          <w:kern w:val="0"/>
          <w:sz w:val="32"/>
          <w:szCs w:val="32"/>
        </w:rPr>
        <w:t>X</w:t>
      </w:r>
      <w:r w:rsidR="00D46A69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D46A69">
        <w:rPr>
          <w:rFonts w:ascii="Times" w:hAnsi="Times" w:cs="Times" w:hint="eastAsia"/>
          <w:color w:val="000000"/>
          <w:kern w:val="0"/>
          <w:sz w:val="32"/>
          <w:szCs w:val="32"/>
        </w:rPr>
        <w:t>是一个随机变量，</w:t>
      </w:r>
      <w:r w:rsidR="00DB56B1">
        <w:rPr>
          <w:rFonts w:ascii="Times" w:hAnsi="Times" w:cs="Times" w:hint="eastAsia"/>
          <w:color w:val="000000"/>
          <w:kern w:val="0"/>
          <w:sz w:val="32"/>
          <w:szCs w:val="32"/>
        </w:rPr>
        <w:t>有</w:t>
      </w:r>
      <w:r w:rsidR="00DB56B1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0.5 </w:t>
      </w:r>
      <w:r w:rsidR="00DB56B1">
        <w:rPr>
          <w:rFonts w:ascii="Times" w:hAnsi="Times" w:cs="Times" w:hint="eastAsia"/>
          <w:color w:val="000000"/>
          <w:kern w:val="0"/>
          <w:sz w:val="32"/>
          <w:szCs w:val="32"/>
        </w:rPr>
        <w:t>的概率（</w:t>
      </w:r>
      <w:r w:rsidR="00DB56B1">
        <w:rPr>
          <w:rFonts w:ascii="Times" w:hAnsi="Times" w:cs="Times" w:hint="eastAsia"/>
          <w:color w:val="000000"/>
          <w:kern w:val="0"/>
          <w:sz w:val="32"/>
          <w:szCs w:val="32"/>
        </w:rPr>
        <w:t>chance</w:t>
      </w:r>
      <w:r w:rsidR="00DB56B1">
        <w:rPr>
          <w:rFonts w:ascii="Times" w:hAnsi="Times" w:cs="Times" w:hint="eastAsia"/>
          <w:color w:val="000000"/>
          <w:kern w:val="0"/>
          <w:sz w:val="32"/>
          <w:szCs w:val="32"/>
        </w:rPr>
        <w:t>）取值为</w:t>
      </w:r>
      <w:r w:rsidR="00DB56B1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a</w:t>
      </w:r>
      <w:r w:rsidR="00DB56B1">
        <w:rPr>
          <w:rFonts w:ascii="Times" w:hAnsi="Times" w:cs="Times" w:hint="eastAsia"/>
          <w:color w:val="000000"/>
          <w:kern w:val="0"/>
          <w:sz w:val="32"/>
          <w:szCs w:val="32"/>
        </w:rPr>
        <w:t>，另外有</w:t>
      </w:r>
      <w:r w:rsidR="00DB56B1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0.5 </w:t>
      </w:r>
      <w:r w:rsidR="00DB56B1">
        <w:rPr>
          <w:rFonts w:ascii="Times" w:hAnsi="Times" w:cs="Times" w:hint="eastAsia"/>
          <w:color w:val="000000"/>
          <w:kern w:val="0"/>
          <w:sz w:val="32"/>
          <w:szCs w:val="32"/>
        </w:rPr>
        <w:t>的概率取值为</w:t>
      </w:r>
      <w:r w:rsidR="00DB56B1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b</w:t>
      </w:r>
      <w:r w:rsidR="00DB56B1">
        <w:rPr>
          <w:rFonts w:ascii="Times" w:hAnsi="Times" w:cs="Times" w:hint="eastAsia"/>
          <w:color w:val="000000"/>
          <w:kern w:val="0"/>
          <w:sz w:val="32"/>
          <w:szCs w:val="32"/>
        </w:rPr>
        <w:t>（在图中</w:t>
      </w:r>
      <w:r w:rsidR="00DB56B1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x </w:t>
      </w:r>
      <w:r w:rsidR="00DB56B1">
        <w:rPr>
          <w:rFonts w:ascii="Times" w:hAnsi="Times" w:cs="Times" w:hint="eastAsia"/>
          <w:color w:val="000000"/>
          <w:kern w:val="0"/>
          <w:sz w:val="32"/>
          <w:szCs w:val="32"/>
        </w:rPr>
        <w:t>轴上标出了）。</w:t>
      </w:r>
      <w:r w:rsidR="00C40980">
        <w:rPr>
          <w:rFonts w:ascii="Times" w:hAnsi="Times" w:cs="Times" w:hint="eastAsia"/>
          <w:color w:val="000000"/>
          <w:kern w:val="0"/>
          <w:sz w:val="32"/>
          <w:szCs w:val="32"/>
        </w:rPr>
        <w:t>这样，</w:t>
      </w:r>
      <w:r w:rsidR="00C40980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X </w:t>
      </w:r>
      <w:r w:rsidR="00C40980">
        <w:rPr>
          <w:rFonts w:ascii="Times" w:hAnsi="Times" w:cs="Times" w:hint="eastAsia"/>
          <w:color w:val="000000"/>
          <w:kern w:val="0"/>
          <w:sz w:val="32"/>
          <w:szCs w:val="32"/>
        </w:rPr>
        <w:t>的期望值就</w:t>
      </w:r>
      <w:r w:rsidR="00DD78F9">
        <w:rPr>
          <w:rFonts w:ascii="Times" w:hAnsi="Times" w:cs="Times" w:hint="eastAsia"/>
          <w:color w:val="000000"/>
          <w:kern w:val="0"/>
          <w:sz w:val="32"/>
          <w:szCs w:val="32"/>
        </w:rPr>
        <w:t>在图中所示的</w:t>
      </w:r>
      <w:r w:rsidR="00C40980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a </w:t>
      </w:r>
      <w:r w:rsidR="00C40980">
        <w:rPr>
          <w:rFonts w:ascii="Times" w:hAnsi="Times" w:cs="Times" w:hint="eastAsia"/>
          <w:color w:val="000000"/>
          <w:kern w:val="0"/>
          <w:sz w:val="32"/>
          <w:szCs w:val="32"/>
        </w:rPr>
        <w:t>和</w:t>
      </w:r>
      <w:r w:rsidR="00C40980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b </w:t>
      </w:r>
      <w:r w:rsidR="00C40980">
        <w:rPr>
          <w:rFonts w:ascii="Times" w:hAnsi="Times" w:cs="Times" w:hint="eastAsia"/>
          <w:color w:val="000000"/>
          <w:kern w:val="0"/>
          <w:sz w:val="32"/>
          <w:szCs w:val="32"/>
        </w:rPr>
        <w:t>的中点位置。</w:t>
      </w:r>
    </w:p>
    <w:p w14:paraId="7D947CBD" w14:textId="00CF6590" w:rsidR="00A0043A" w:rsidRDefault="007F4E72" w:rsidP="00604755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MS Mincho" w:eastAsia="MS Mincho" w:hAnsi="MS Mincho" w:cs="MS Mincho" w:hint="eastAsia"/>
          <w:color w:val="000000"/>
          <w:kern w:val="0"/>
          <w:sz w:val="32"/>
          <w:szCs w:val="32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图中在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y 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轴上也标出了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>
        <w:rPr>
          <w:rFonts w:ascii="Times" w:hAnsi="Times" w:cs="Times"/>
          <w:color w:val="000000"/>
          <w:kern w:val="0"/>
          <w:sz w:val="32"/>
          <w:szCs w:val="32"/>
        </w:rPr>
        <w:t xml:space="preserve">f(a), f(b) 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和</w:t>
      </w:r>
      <w:r>
        <w:rPr>
          <w:rFonts w:ascii="Times" w:hAnsi="Times" w:cs="Times"/>
          <w:color w:val="000000"/>
          <w:kern w:val="0"/>
          <w:sz w:val="32"/>
          <w:szCs w:val="32"/>
        </w:rPr>
        <w:t xml:space="preserve"> f(E[X])</w:t>
      </w:r>
      <w:r w:rsidR="004625BD">
        <w:rPr>
          <w:rFonts w:ascii="Times" w:hAnsi="Times" w:cs="Times" w:hint="eastAsia"/>
          <w:color w:val="000000"/>
          <w:kern w:val="0"/>
          <w:sz w:val="32"/>
          <w:szCs w:val="32"/>
        </w:rPr>
        <w:t>。</w:t>
      </w:r>
      <w:r w:rsidR="00267CCE">
        <w:rPr>
          <w:rFonts w:ascii="Times" w:hAnsi="Times" w:cs="Times" w:hint="eastAsia"/>
          <w:color w:val="000000"/>
          <w:kern w:val="0"/>
          <w:sz w:val="32"/>
          <w:szCs w:val="32"/>
        </w:rPr>
        <w:t>接下来函数的期望值</w:t>
      </w:r>
      <w:r w:rsidR="00267CCE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97798E">
        <w:rPr>
          <w:rFonts w:ascii="Times" w:hAnsi="Times" w:cs="Times"/>
          <w:color w:val="000000"/>
          <w:kern w:val="0"/>
          <w:sz w:val="32"/>
          <w:szCs w:val="32"/>
        </w:rPr>
        <w:t>E[f(X)]</w:t>
      </w:r>
      <w:r w:rsidR="0097798E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97798E">
        <w:rPr>
          <w:rFonts w:ascii="Times" w:hAnsi="Times" w:cs="Times" w:hint="eastAsia"/>
          <w:color w:val="000000"/>
          <w:kern w:val="0"/>
          <w:sz w:val="32"/>
          <w:szCs w:val="32"/>
        </w:rPr>
        <w:t>在</w:t>
      </w:r>
      <w:r w:rsidR="0097798E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y </w:t>
      </w:r>
      <w:r w:rsidR="0097798E">
        <w:rPr>
          <w:rFonts w:ascii="Times" w:hAnsi="Times" w:cs="Times" w:hint="eastAsia"/>
          <w:color w:val="000000"/>
          <w:kern w:val="0"/>
          <w:sz w:val="32"/>
          <w:szCs w:val="32"/>
        </w:rPr>
        <w:t>轴上就处于</w:t>
      </w:r>
      <w:r w:rsidR="0097798E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97798E">
        <w:rPr>
          <w:rFonts w:ascii="Times" w:hAnsi="Times" w:cs="Times"/>
          <w:color w:val="000000"/>
          <w:kern w:val="0"/>
          <w:sz w:val="32"/>
          <w:szCs w:val="32"/>
        </w:rPr>
        <w:t>f(a)</w:t>
      </w:r>
      <w:r w:rsidR="0097798E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97798E">
        <w:rPr>
          <w:rFonts w:ascii="Times" w:hAnsi="Times" w:cs="Times" w:hint="eastAsia"/>
          <w:color w:val="000000"/>
          <w:kern w:val="0"/>
          <w:sz w:val="32"/>
          <w:szCs w:val="32"/>
        </w:rPr>
        <w:t>和</w:t>
      </w:r>
      <w:r w:rsidR="0097798E">
        <w:rPr>
          <w:rFonts w:ascii="Times" w:hAnsi="Times" w:cs="Times"/>
          <w:color w:val="000000"/>
          <w:kern w:val="0"/>
          <w:sz w:val="32"/>
          <w:szCs w:val="32"/>
        </w:rPr>
        <w:t xml:space="preserve"> f(b)</w:t>
      </w:r>
      <w:r w:rsidR="0097798E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97798E">
        <w:rPr>
          <w:rFonts w:ascii="Times" w:hAnsi="Times" w:cs="Times" w:hint="eastAsia"/>
          <w:color w:val="000000"/>
          <w:kern w:val="0"/>
          <w:sz w:val="32"/>
          <w:szCs w:val="32"/>
        </w:rPr>
        <w:t>之间的中点的位置。</w:t>
      </w:r>
      <w:r w:rsidR="00F20935">
        <w:rPr>
          <w:rFonts w:ascii="Times" w:hAnsi="Times" w:cs="Times" w:hint="eastAsia"/>
          <w:color w:val="000000"/>
          <w:kern w:val="0"/>
          <w:sz w:val="32"/>
          <w:szCs w:val="32"/>
        </w:rPr>
        <w:t>如图中所示，在这个例子中由于</w:t>
      </w:r>
      <w:r w:rsidR="00F20935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f </w:t>
      </w:r>
      <w:r w:rsidR="00F20935">
        <w:rPr>
          <w:rFonts w:ascii="Times" w:hAnsi="Times" w:cs="Times" w:hint="eastAsia"/>
          <w:color w:val="000000"/>
          <w:kern w:val="0"/>
          <w:sz w:val="32"/>
          <w:szCs w:val="32"/>
        </w:rPr>
        <w:t>是凸函数，很明显</w:t>
      </w:r>
      <w:r w:rsidR="00F41534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F41534">
        <w:rPr>
          <w:rFonts w:ascii="Times" w:hAnsi="Times" w:cs="Times"/>
          <w:color w:val="000000"/>
          <w:kern w:val="0"/>
          <w:sz w:val="32"/>
          <w:szCs w:val="32"/>
        </w:rPr>
        <w:t>E[f(X)] ≥ f(EX)</w:t>
      </w:r>
      <w:r w:rsidR="00F41534">
        <w:rPr>
          <w:rFonts w:ascii="Times" w:hAnsi="Times" w:cs="Times" w:hint="eastAsia"/>
          <w:color w:val="000000"/>
          <w:kern w:val="0"/>
          <w:sz w:val="32"/>
          <w:szCs w:val="32"/>
        </w:rPr>
        <w:t>。</w:t>
      </w:r>
    </w:p>
    <w:p w14:paraId="12678C61" w14:textId="202990A5" w:rsidR="00A0043A" w:rsidRDefault="00A0043A" w:rsidP="00604755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MS Mincho" w:eastAsia="MS Mincho" w:hAnsi="MS Mincho" w:cs="MS Mincho" w:hint="eastAsia"/>
          <w:color w:val="000000"/>
          <w:kern w:val="0"/>
          <w:sz w:val="32"/>
          <w:szCs w:val="32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顺便说一下，</w:t>
      </w:r>
      <w:r w:rsidR="00246ADB">
        <w:rPr>
          <w:rFonts w:ascii="Times" w:hAnsi="Times" w:cs="Times" w:hint="eastAsia"/>
          <w:color w:val="000000"/>
          <w:kern w:val="0"/>
          <w:sz w:val="32"/>
          <w:szCs w:val="32"/>
        </w:rPr>
        <w:t>很多人都记不住不等式的方向，所以</w:t>
      </w:r>
      <w:r w:rsidR="00AB0456">
        <w:rPr>
          <w:rFonts w:ascii="Times" w:hAnsi="Times" w:cs="Times" w:hint="eastAsia"/>
          <w:color w:val="000000"/>
          <w:kern w:val="0"/>
          <w:sz w:val="32"/>
          <w:szCs w:val="32"/>
        </w:rPr>
        <w:t>就不妨用画图来记住，这是很好的方法，还可以通过图像很快来找到答案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。</w:t>
      </w:r>
    </w:p>
    <w:p w14:paraId="4CE9BED2" w14:textId="012F6EC7" w:rsidR="003F1E08" w:rsidRPr="00DF68A4" w:rsidRDefault="00DF68A4" w:rsidP="00604755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 w:hint="eastAsia"/>
          <w:b/>
          <w:color w:val="000000"/>
          <w:kern w:val="0"/>
          <w:sz w:val="32"/>
          <w:szCs w:val="32"/>
        </w:rPr>
      </w:pPr>
      <w:r w:rsidRPr="00DF68A4">
        <w:rPr>
          <w:rFonts w:ascii="Times" w:hAnsi="Times" w:cs="Times" w:hint="eastAsia"/>
          <w:b/>
          <w:color w:val="000000"/>
          <w:kern w:val="0"/>
          <w:sz w:val="32"/>
          <w:szCs w:val="32"/>
        </w:rPr>
        <w:t>备注。</w:t>
      </w:r>
      <w:r w:rsidR="00F520E7">
        <w:rPr>
          <w:rFonts w:ascii="Times" w:hAnsi="Times" w:cs="Times" w:hint="eastAsia"/>
          <w:color w:val="000000"/>
          <w:kern w:val="0"/>
          <w:sz w:val="32"/>
          <w:szCs w:val="32"/>
        </w:rPr>
        <w:t>回想一下，当且仅当</w:t>
      </w:r>
      <w:r w:rsidR="00F520E7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F520E7">
        <w:rPr>
          <w:rFonts w:ascii="Times" w:hAnsi="Times" w:cs="Times"/>
          <w:color w:val="000000"/>
          <w:kern w:val="0"/>
          <w:sz w:val="32"/>
          <w:szCs w:val="32"/>
        </w:rPr>
        <w:t>–</w:t>
      </w:r>
      <w:r w:rsidR="00F520E7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f </w:t>
      </w:r>
      <w:r w:rsidR="00F520E7">
        <w:rPr>
          <w:rFonts w:ascii="Times" w:hAnsi="Times" w:cs="Times" w:hint="eastAsia"/>
          <w:color w:val="000000"/>
          <w:kern w:val="0"/>
          <w:sz w:val="32"/>
          <w:szCs w:val="32"/>
        </w:rPr>
        <w:t>是严格凸函数</w:t>
      </w:r>
      <w:r w:rsidR="00A35B36">
        <w:rPr>
          <w:rFonts w:ascii="Times" w:hAnsi="Times" w:cs="Times" w:hint="eastAsia"/>
          <w:color w:val="000000"/>
          <w:kern w:val="0"/>
          <w:sz w:val="32"/>
          <w:szCs w:val="32"/>
        </w:rPr>
        <w:t>（</w:t>
      </w:r>
      <w:r w:rsidR="00A35B36">
        <w:rPr>
          <w:rFonts w:ascii="Times" w:hAnsi="Times" w:cs="Times"/>
          <w:color w:val="000000"/>
          <w:kern w:val="0"/>
          <w:sz w:val="32"/>
          <w:szCs w:val="32"/>
        </w:rPr>
        <w:t>[strictly] convex</w:t>
      </w:r>
      <w:r w:rsidR="00A35B36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F520E7">
        <w:rPr>
          <w:rFonts w:ascii="Times" w:hAnsi="Times" w:cs="Times" w:hint="eastAsia"/>
          <w:color w:val="000000"/>
          <w:kern w:val="0"/>
          <w:sz w:val="32"/>
          <w:szCs w:val="32"/>
        </w:rPr>
        <w:t>的时候，</w:t>
      </w:r>
      <w:r w:rsidR="00F520E7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f </w:t>
      </w:r>
      <w:r w:rsidR="00F520E7">
        <w:rPr>
          <w:rFonts w:ascii="Times" w:hAnsi="Times" w:cs="Times" w:hint="eastAsia"/>
          <w:color w:val="000000"/>
          <w:kern w:val="0"/>
          <w:sz w:val="32"/>
          <w:szCs w:val="32"/>
        </w:rPr>
        <w:t>是严格凹函数</w:t>
      </w:r>
      <w:r w:rsidR="00A05678">
        <w:rPr>
          <w:rFonts w:ascii="Times" w:hAnsi="Times" w:cs="Times" w:hint="eastAsia"/>
          <w:color w:val="000000"/>
          <w:kern w:val="0"/>
          <w:sz w:val="32"/>
          <w:szCs w:val="32"/>
        </w:rPr>
        <w:t>（</w:t>
      </w:r>
      <w:r w:rsidR="00A05678">
        <w:rPr>
          <w:rFonts w:ascii="Times" w:hAnsi="Times" w:cs="Times"/>
          <w:color w:val="000000"/>
          <w:kern w:val="0"/>
          <w:sz w:val="32"/>
          <w:szCs w:val="32"/>
        </w:rPr>
        <w:t>[strictly] concave</w:t>
      </w:r>
      <w:r w:rsidR="00A05678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A63809">
        <w:rPr>
          <w:rFonts w:ascii="Times" w:hAnsi="Times" w:cs="Times" w:hint="eastAsia"/>
          <w:color w:val="000000"/>
          <w:kern w:val="0"/>
          <w:sz w:val="32"/>
          <w:szCs w:val="32"/>
        </w:rPr>
        <w:t>（例如，二阶导数</w:t>
      </w:r>
      <w:r w:rsidR="00A63809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A63809">
        <w:rPr>
          <w:rFonts w:ascii="Times" w:hAnsi="Times" w:cs="Times"/>
          <w:color w:val="000000"/>
          <w:kern w:val="0"/>
          <w:sz w:val="32"/>
          <w:szCs w:val="32"/>
        </w:rPr>
        <w:t>f</w:t>
      </w:r>
      <w:r w:rsidR="00A63809">
        <w:rPr>
          <w:rFonts w:ascii="Calibri" w:eastAsia="Calibri" w:hAnsi="Calibri" w:cs="Calibri"/>
          <w:color w:val="000000"/>
          <w:kern w:val="0"/>
          <w:position w:val="10"/>
          <w:sz w:val="21"/>
          <w:szCs w:val="21"/>
        </w:rPr>
        <w:t>′′</w:t>
      </w:r>
      <w:r w:rsidR="00A63809">
        <w:rPr>
          <w:rFonts w:ascii="Times" w:hAnsi="Times" w:cs="Times"/>
          <w:color w:val="000000"/>
          <w:kern w:val="0"/>
          <w:sz w:val="32"/>
          <w:szCs w:val="32"/>
        </w:rPr>
        <w:t xml:space="preserve">(x) ≤ 0 </w:t>
      </w:r>
      <w:r w:rsidR="00A63809">
        <w:rPr>
          <w:rFonts w:ascii="Times" w:hAnsi="Times" w:cs="Times" w:hint="eastAsia"/>
          <w:color w:val="000000"/>
          <w:kern w:val="0"/>
          <w:sz w:val="32"/>
          <w:szCs w:val="32"/>
        </w:rPr>
        <w:t>或者其海森矩阵</w:t>
      </w:r>
      <w:r w:rsidR="00A63809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A63809">
        <w:rPr>
          <w:rFonts w:ascii="Times" w:hAnsi="Times" w:cs="Times"/>
          <w:color w:val="000000"/>
          <w:kern w:val="0"/>
          <w:sz w:val="32"/>
          <w:szCs w:val="32"/>
        </w:rPr>
        <w:t>H ≤ 0</w:t>
      </w:r>
      <w:r w:rsidR="00A63809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455C3B">
        <w:rPr>
          <w:rFonts w:ascii="Times" w:hAnsi="Times" w:cs="Times" w:hint="eastAsia"/>
          <w:color w:val="000000"/>
          <w:kern w:val="0"/>
          <w:sz w:val="32"/>
          <w:szCs w:val="32"/>
        </w:rPr>
        <w:t>。</w:t>
      </w:r>
      <w:r w:rsidR="00A0764A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Jensen </w:t>
      </w:r>
      <w:r w:rsidR="00A0764A">
        <w:rPr>
          <w:rFonts w:ascii="Times" w:hAnsi="Times" w:cs="Times" w:hint="eastAsia"/>
          <w:color w:val="000000"/>
          <w:kern w:val="0"/>
          <w:sz w:val="32"/>
          <w:szCs w:val="32"/>
        </w:rPr>
        <w:t>不等式也适用于凹函数</w:t>
      </w:r>
      <w:r w:rsidR="00520D72">
        <w:rPr>
          <w:rFonts w:ascii="Times" w:hAnsi="Times" w:cs="Times" w:hint="eastAsia"/>
          <w:color w:val="000000"/>
          <w:kern w:val="0"/>
          <w:sz w:val="32"/>
          <w:szCs w:val="32"/>
        </w:rPr>
        <w:t>（</w:t>
      </w:r>
      <w:r w:rsidR="00520D72">
        <w:rPr>
          <w:rFonts w:ascii="Times" w:hAnsi="Times" w:cs="Times"/>
          <w:color w:val="000000"/>
          <w:kern w:val="0"/>
          <w:sz w:val="32"/>
          <w:szCs w:val="32"/>
        </w:rPr>
        <w:t>concave</w:t>
      </w:r>
      <w:r w:rsidR="00520D72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8D304F">
        <w:rPr>
          <w:rFonts w:ascii="Times" w:hAnsi="Times" w:cs="Times" w:hint="eastAsia"/>
          <w:color w:val="000000"/>
          <w:kern w:val="0"/>
          <w:sz w:val="32"/>
          <w:szCs w:val="32"/>
        </w:rPr>
        <w:t>f</w:t>
      </w:r>
      <w:r w:rsidR="008D304F">
        <w:rPr>
          <w:rFonts w:ascii="Times" w:hAnsi="Times" w:cs="Times" w:hint="eastAsia"/>
          <w:color w:val="000000"/>
          <w:kern w:val="0"/>
          <w:sz w:val="32"/>
          <w:szCs w:val="32"/>
        </w:rPr>
        <w:t>，但不等式的方向要反过来，也就是对于凹函数，</w:t>
      </w:r>
      <w:r w:rsidR="008D304F">
        <w:rPr>
          <w:rFonts w:ascii="Times" w:hAnsi="Times" w:cs="Times"/>
          <w:color w:val="000000"/>
          <w:kern w:val="0"/>
          <w:sz w:val="32"/>
          <w:szCs w:val="32"/>
        </w:rPr>
        <w:t>E[f(X)] ≤ f(EX)</w:t>
      </w:r>
      <w:r w:rsidR="008D304F">
        <w:rPr>
          <w:rFonts w:ascii="Times" w:hAnsi="Times" w:cs="Times" w:hint="eastAsia"/>
          <w:color w:val="000000"/>
          <w:kern w:val="0"/>
          <w:sz w:val="32"/>
          <w:szCs w:val="32"/>
        </w:rPr>
        <w:t>。</w:t>
      </w:r>
    </w:p>
    <w:p w14:paraId="0527DD0E" w14:textId="77777777" w:rsidR="00FC7771" w:rsidRDefault="00FC7771" w:rsidP="00604755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 w:hint="eastAsia"/>
          <w:color w:val="000000"/>
          <w:kern w:val="0"/>
          <w:sz w:val="32"/>
          <w:szCs w:val="32"/>
        </w:rPr>
      </w:pPr>
    </w:p>
    <w:p w14:paraId="65580E97" w14:textId="77777777" w:rsidR="00FC7771" w:rsidRDefault="00FC7771" w:rsidP="00604755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 w:hint="eastAsia"/>
          <w:color w:val="000000"/>
          <w:kern w:val="0"/>
        </w:rPr>
      </w:pPr>
    </w:p>
    <w:p w14:paraId="2C294309" w14:textId="17DCDE82" w:rsidR="00604755" w:rsidRDefault="00604755" w:rsidP="00686057">
      <w:pPr>
        <w:pStyle w:val="1"/>
      </w:pPr>
      <w:r>
        <w:t xml:space="preserve">2 </w:t>
      </w:r>
      <w:r w:rsidR="00722A6B">
        <w:rPr>
          <w:rFonts w:hint="eastAsia"/>
        </w:rPr>
        <w:t>期望最大化算法（</w:t>
      </w:r>
      <w:r>
        <w:t>EM algorithm</w:t>
      </w:r>
      <w:r w:rsidR="00722A6B">
        <w:rPr>
          <w:rFonts w:hint="eastAsia"/>
        </w:rPr>
        <w:t>）</w:t>
      </w:r>
      <w:r>
        <w:t xml:space="preserve"> </w:t>
      </w:r>
    </w:p>
    <w:p w14:paraId="4E7EDEDE" w14:textId="4F296C38" w:rsidR="001B01A9" w:rsidRDefault="001B01A9" w:rsidP="00604755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 w:hint="eastAsia"/>
          <w:color w:val="000000"/>
          <w:kern w:val="0"/>
          <w:sz w:val="32"/>
          <w:szCs w:val="32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假如我们有一个估计问题（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estimation problem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），其中由训练样本集</w:t>
      </w:r>
      <w:r w:rsidR="00B12E03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D3506B">
        <w:rPr>
          <w:rFonts w:ascii="Times" w:hAnsi="Times" w:cs="Times"/>
          <w:color w:val="000000"/>
          <w:kern w:val="0"/>
          <w:sz w:val="32"/>
          <w:szCs w:val="32"/>
        </w:rPr>
        <w:t>{x</w:t>
      </w:r>
      <w:r w:rsidR="00D3506B">
        <w:rPr>
          <w:rFonts w:ascii="Times" w:hAnsi="Times" w:cs="Times"/>
          <w:color w:val="000000"/>
          <w:kern w:val="0"/>
          <w:position w:val="10"/>
          <w:sz w:val="21"/>
          <w:szCs w:val="21"/>
        </w:rPr>
        <w:t>(1)</w:t>
      </w:r>
      <w:r w:rsidR="00D3506B">
        <w:rPr>
          <w:rFonts w:ascii="Times" w:hAnsi="Times" w:cs="Times"/>
          <w:color w:val="000000"/>
          <w:kern w:val="0"/>
          <w:sz w:val="32"/>
          <w:szCs w:val="32"/>
        </w:rPr>
        <w:t>,</w:t>
      </w:r>
      <w:r w:rsidR="00B12E03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B12E03">
        <w:rPr>
          <w:rFonts w:ascii="Times" w:hAnsi="Times" w:cs="Times"/>
          <w:color w:val="000000"/>
          <w:kern w:val="0"/>
          <w:sz w:val="32"/>
          <w:szCs w:val="32"/>
        </w:rPr>
        <w:t>...</w:t>
      </w:r>
      <w:r w:rsidR="00D3506B">
        <w:rPr>
          <w:rFonts w:ascii="Times" w:hAnsi="Times" w:cs="Times"/>
          <w:color w:val="000000"/>
          <w:kern w:val="0"/>
          <w:sz w:val="32"/>
          <w:szCs w:val="32"/>
        </w:rPr>
        <w:t>, x</w:t>
      </w:r>
      <w:r w:rsidR="00D3506B">
        <w:rPr>
          <w:rFonts w:ascii="Times" w:hAnsi="Times" w:cs="Times"/>
          <w:color w:val="000000"/>
          <w:kern w:val="0"/>
          <w:position w:val="10"/>
          <w:sz w:val="21"/>
          <w:szCs w:val="21"/>
        </w:rPr>
        <w:t>(m)</w:t>
      </w:r>
      <w:r w:rsidR="00D3506B">
        <w:rPr>
          <w:rFonts w:ascii="Times" w:hAnsi="Times" w:cs="Times"/>
          <w:color w:val="000000"/>
          <w:kern w:val="0"/>
          <w:sz w:val="32"/>
          <w:szCs w:val="32"/>
        </w:rPr>
        <w:t>}</w:t>
      </w:r>
      <w:r w:rsidR="007A455A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3E4406">
        <w:rPr>
          <w:rFonts w:ascii="Times" w:hAnsi="Times" w:cs="Times" w:hint="eastAsia"/>
          <w:color w:val="000000"/>
          <w:kern w:val="0"/>
          <w:sz w:val="32"/>
          <w:szCs w:val="32"/>
        </w:rPr>
        <w:t>包含了</w:t>
      </w:r>
      <w:r w:rsidR="003E4406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m </w:t>
      </w:r>
      <w:r w:rsidR="003E4406">
        <w:rPr>
          <w:rFonts w:ascii="Times" w:hAnsi="Times" w:cs="Times" w:hint="eastAsia"/>
          <w:color w:val="000000"/>
          <w:kern w:val="0"/>
          <w:sz w:val="32"/>
          <w:szCs w:val="32"/>
        </w:rPr>
        <w:t>个独立样本。</w:t>
      </w:r>
      <w:r w:rsidR="00196BEE">
        <w:rPr>
          <w:rFonts w:ascii="Times" w:hAnsi="Times" w:cs="Times" w:hint="eastAsia"/>
          <w:color w:val="000000"/>
          <w:kern w:val="0"/>
          <w:sz w:val="32"/>
          <w:szCs w:val="32"/>
        </w:rPr>
        <w:t>我们用模型</w:t>
      </w:r>
      <w:r w:rsidR="00196BEE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196BEE">
        <w:rPr>
          <w:rFonts w:ascii="Times" w:hAnsi="Times" w:cs="Times"/>
          <w:color w:val="000000"/>
          <w:kern w:val="0"/>
          <w:sz w:val="32"/>
          <w:szCs w:val="32"/>
        </w:rPr>
        <w:t>p(x, z)</w:t>
      </w:r>
      <w:r w:rsidR="00196BEE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196BEE">
        <w:rPr>
          <w:rFonts w:ascii="Times" w:hAnsi="Times" w:cs="Times" w:hint="eastAsia"/>
          <w:color w:val="000000"/>
          <w:kern w:val="0"/>
          <w:sz w:val="32"/>
          <w:szCs w:val="32"/>
        </w:rPr>
        <w:t>对数据进行建模，拟合其参数（</w:t>
      </w:r>
      <w:r w:rsidR="00196BEE">
        <w:rPr>
          <w:rFonts w:ascii="Times" w:hAnsi="Times" w:cs="Times"/>
          <w:color w:val="000000"/>
          <w:kern w:val="0"/>
          <w:sz w:val="32"/>
          <w:szCs w:val="32"/>
        </w:rPr>
        <w:t>parameters</w:t>
      </w:r>
      <w:r w:rsidR="00196BEE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2D18B0">
        <w:rPr>
          <w:rFonts w:ascii="Times" w:hAnsi="Times" w:cs="Times" w:hint="eastAsia"/>
          <w:color w:val="000000"/>
          <w:kern w:val="0"/>
          <w:sz w:val="32"/>
          <w:szCs w:val="32"/>
        </w:rPr>
        <w:t>，其中的似然函数</w:t>
      </w:r>
      <w:r w:rsidR="008C67A9">
        <w:rPr>
          <w:rFonts w:ascii="Times" w:hAnsi="Times" w:cs="Times" w:hint="eastAsia"/>
          <w:color w:val="000000"/>
          <w:kern w:val="0"/>
          <w:sz w:val="32"/>
          <w:szCs w:val="32"/>
        </w:rPr>
        <w:t>（</w:t>
      </w:r>
      <w:r w:rsidR="008C67A9">
        <w:rPr>
          <w:rFonts w:ascii="Times" w:hAnsi="Times" w:cs="Times"/>
          <w:color w:val="000000"/>
          <w:kern w:val="0"/>
          <w:sz w:val="32"/>
          <w:szCs w:val="32"/>
        </w:rPr>
        <w:t>likelihood</w:t>
      </w:r>
      <w:r w:rsidR="008C67A9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2D18B0">
        <w:rPr>
          <w:rFonts w:ascii="Times" w:hAnsi="Times" w:cs="Times" w:hint="eastAsia"/>
          <w:color w:val="000000"/>
          <w:kern w:val="0"/>
          <w:sz w:val="32"/>
          <w:szCs w:val="32"/>
        </w:rPr>
        <w:t>如下所示：</w:t>
      </w:r>
    </w:p>
    <w:p w14:paraId="7438D57F" w14:textId="77777777" w:rsidR="001B01A9" w:rsidRDefault="001B01A9" w:rsidP="00604755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 w:hint="eastAsia"/>
          <w:color w:val="000000"/>
          <w:kern w:val="0"/>
        </w:rPr>
      </w:pPr>
    </w:p>
    <w:p w14:paraId="0EFC65BB" w14:textId="05A24B07" w:rsidR="00604755" w:rsidRDefault="00D5095C" w:rsidP="00D5095C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</w:rPr>
      </w:pPr>
      <w:r w:rsidRPr="00D5095C">
        <w:rPr>
          <w:rFonts w:ascii="Times" w:hAnsi="Times" w:cs="Times"/>
          <w:color w:val="000000"/>
          <w:kern w:val="0"/>
        </w:rPr>
        <w:drawing>
          <wp:inline distT="0" distB="0" distL="0" distR="0" wp14:anchorId="51E8750B" wp14:editId="03DFF442">
            <wp:extent cx="1826987" cy="980440"/>
            <wp:effectExtent l="0" t="0" r="190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38967" cy="986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4FC79" w14:textId="77777777" w:rsidR="00730853" w:rsidRDefault="00730853" w:rsidP="00604755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 w:hint="eastAsia"/>
          <w:color w:val="000000"/>
          <w:kern w:val="0"/>
          <w:sz w:val="32"/>
          <w:szCs w:val="32"/>
        </w:rPr>
      </w:pPr>
    </w:p>
    <w:p w14:paraId="62919692" w14:textId="086FE4CA" w:rsidR="00005FE4" w:rsidRDefault="00005FE4" w:rsidP="00005FE4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 w:hint="eastAsia"/>
          <w:color w:val="000000"/>
          <w:kern w:val="0"/>
          <w:sz w:val="32"/>
          <w:szCs w:val="32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然而，确切地找到对参数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F91942">
        <w:rPr>
          <w:rFonts w:ascii="Times" w:hAnsi="Times" w:cs="Times"/>
          <w:color w:val="000000"/>
          <w:kern w:val="0"/>
          <w:sz w:val="32"/>
          <w:szCs w:val="32"/>
        </w:rPr>
        <w:t>θ</w:t>
      </w:r>
      <w:r w:rsidR="00F91942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的最大似然估计</w:t>
      </w:r>
      <w:r w:rsidR="00361870">
        <w:rPr>
          <w:rFonts w:ascii="Times" w:hAnsi="Times" w:cs="Times" w:hint="eastAsia"/>
          <w:color w:val="000000"/>
          <w:kern w:val="0"/>
          <w:sz w:val="32"/>
          <w:szCs w:val="32"/>
        </w:rPr>
        <w:t>（</w:t>
      </w:r>
      <w:r w:rsidR="00361870">
        <w:rPr>
          <w:rFonts w:ascii="Times" w:hAnsi="Times" w:cs="Times"/>
          <w:color w:val="000000"/>
          <w:kern w:val="0"/>
          <w:sz w:val="32"/>
          <w:szCs w:val="32"/>
        </w:rPr>
        <w:t>maximum likelihood estimates</w:t>
      </w:r>
      <w:r w:rsidR="00361870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可能会很难。</w:t>
      </w:r>
      <w:r w:rsidR="00A115DB">
        <w:rPr>
          <w:rFonts w:ascii="Times" w:hAnsi="Times" w:cs="Times" w:hint="eastAsia"/>
          <w:color w:val="000000"/>
          <w:kern w:val="0"/>
          <w:sz w:val="32"/>
          <w:szCs w:val="32"/>
        </w:rPr>
        <w:t>此处的</w:t>
      </w:r>
      <w:r w:rsidR="005F298E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5F298E">
        <w:rPr>
          <w:rFonts w:ascii="Times" w:hAnsi="Times" w:cs="Times"/>
          <w:color w:val="000000"/>
          <w:kern w:val="0"/>
          <w:sz w:val="32"/>
          <w:szCs w:val="32"/>
        </w:rPr>
        <w:t>z</w:t>
      </w:r>
      <w:r w:rsidR="005F298E">
        <w:rPr>
          <w:rFonts w:ascii="Times" w:hAnsi="Times" w:cs="Times"/>
          <w:color w:val="000000"/>
          <w:kern w:val="0"/>
          <w:position w:val="10"/>
          <w:sz w:val="21"/>
          <w:szCs w:val="21"/>
        </w:rPr>
        <w:t>(i)</w:t>
      </w:r>
      <w:r w:rsidR="005F298E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A115DB">
        <w:rPr>
          <w:rFonts w:ascii="Times" w:hAnsi="Times" w:cs="Times" w:hint="eastAsia"/>
          <w:color w:val="000000"/>
          <w:kern w:val="0"/>
          <w:sz w:val="32"/>
          <w:szCs w:val="32"/>
        </w:rPr>
        <w:t>是一个潜在的随机变量</w:t>
      </w:r>
      <w:r w:rsidR="005B196F">
        <w:rPr>
          <w:rFonts w:ascii="Times" w:hAnsi="Times" w:cs="Times" w:hint="eastAsia"/>
          <w:color w:val="000000"/>
          <w:kern w:val="0"/>
          <w:sz w:val="32"/>
          <w:szCs w:val="32"/>
        </w:rPr>
        <w:t>（</w:t>
      </w:r>
      <w:r w:rsidR="005B196F">
        <w:rPr>
          <w:rFonts w:ascii="Times" w:hAnsi="Times" w:cs="Times"/>
          <w:color w:val="000000"/>
          <w:kern w:val="0"/>
          <w:sz w:val="32"/>
          <w:szCs w:val="32"/>
        </w:rPr>
        <w:t>latent random variables</w:t>
      </w:r>
      <w:r w:rsidR="005B196F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BA55CF">
        <w:rPr>
          <w:rFonts w:ascii="Times" w:hAnsi="Times" w:cs="Times" w:hint="eastAsia"/>
          <w:color w:val="000000"/>
          <w:kern w:val="0"/>
          <w:sz w:val="32"/>
          <w:szCs w:val="32"/>
        </w:rPr>
        <w:t>；</w:t>
      </w:r>
      <w:r w:rsidR="006F2978">
        <w:rPr>
          <w:rFonts w:ascii="Times" w:hAnsi="Times" w:cs="Times" w:hint="eastAsia"/>
          <w:color w:val="000000"/>
          <w:kern w:val="0"/>
          <w:sz w:val="32"/>
          <w:szCs w:val="32"/>
        </w:rPr>
        <w:t>通常情况下，如果</w:t>
      </w:r>
      <w:r w:rsidR="006F2978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6F2978">
        <w:rPr>
          <w:rFonts w:ascii="Times" w:hAnsi="Times" w:cs="Times"/>
          <w:color w:val="000000"/>
          <w:kern w:val="0"/>
          <w:sz w:val="32"/>
          <w:szCs w:val="32"/>
        </w:rPr>
        <w:t>z</w:t>
      </w:r>
      <w:r w:rsidR="006F2978">
        <w:rPr>
          <w:rFonts w:ascii="Times" w:hAnsi="Times" w:cs="Times"/>
          <w:color w:val="000000"/>
          <w:kern w:val="0"/>
          <w:position w:val="10"/>
          <w:sz w:val="21"/>
          <w:szCs w:val="21"/>
        </w:rPr>
        <w:t>(i)</w:t>
      </w:r>
      <w:r w:rsidR="006F2978">
        <w:rPr>
          <w:rFonts w:ascii="Times" w:hAnsi="Times" w:cs="Times" w:hint="eastAsia"/>
          <w:color w:val="000000"/>
          <w:kern w:val="0"/>
          <w:position w:val="10"/>
          <w:sz w:val="21"/>
          <w:szCs w:val="21"/>
        </w:rPr>
        <w:t xml:space="preserve"> </w:t>
      </w:r>
      <w:r w:rsidR="006F2978">
        <w:rPr>
          <w:rFonts w:ascii="Times" w:hAnsi="Times" w:cs="Times" w:hint="eastAsia"/>
          <w:color w:val="000000"/>
          <w:kern w:val="0"/>
          <w:sz w:val="32"/>
          <w:szCs w:val="32"/>
        </w:rPr>
        <w:t>事先得到了</w:t>
      </w:r>
      <w:r w:rsidR="008162C8">
        <w:rPr>
          <w:rFonts w:ascii="Times" w:hAnsi="Times" w:cs="Times" w:hint="eastAsia"/>
          <w:color w:val="000000"/>
          <w:kern w:val="0"/>
          <w:sz w:val="32"/>
          <w:szCs w:val="32"/>
        </w:rPr>
        <w:t>，然后再进行最大似然估计，就容易多了。</w:t>
      </w:r>
    </w:p>
    <w:p w14:paraId="4FFBE566" w14:textId="1B8CB15B" w:rsidR="00075165" w:rsidRDefault="002E11ED" w:rsidP="00604755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 w:hint="eastAsia"/>
          <w:color w:val="000000"/>
          <w:kern w:val="0"/>
          <w:sz w:val="32"/>
          <w:szCs w:val="32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这种环境下，使用期望最大化算法（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EM algorithm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）就能很有效地实现最大似然估计</w:t>
      </w:r>
      <w:r w:rsidR="0026389F">
        <w:rPr>
          <w:rFonts w:ascii="Times" w:hAnsi="Times" w:cs="Times" w:hint="eastAsia"/>
          <w:color w:val="000000"/>
          <w:kern w:val="0"/>
          <w:sz w:val="32"/>
          <w:szCs w:val="32"/>
        </w:rPr>
        <w:t>（</w:t>
      </w:r>
      <w:r w:rsidR="0026389F">
        <w:rPr>
          <w:rFonts w:ascii="Times" w:hAnsi="Times" w:cs="Times"/>
          <w:color w:val="000000"/>
          <w:kern w:val="0"/>
          <w:sz w:val="32"/>
          <w:szCs w:val="32"/>
        </w:rPr>
        <w:t>maximum likelihood estimation</w:t>
      </w:r>
      <w:r w:rsidR="0026389F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。</w:t>
      </w:r>
      <w:r w:rsidR="00991F0E">
        <w:rPr>
          <w:rFonts w:ascii="Times" w:hAnsi="Times" w:cs="Times" w:hint="eastAsia"/>
          <w:color w:val="000000"/>
          <w:kern w:val="0"/>
          <w:sz w:val="32"/>
          <w:szCs w:val="32"/>
        </w:rPr>
        <w:t>明确地对似然函数进行最大化可能是很困难的</w:t>
      </w:r>
      <w:r w:rsidR="00B04CB1">
        <w:rPr>
          <w:rFonts w:ascii="Times" w:hAnsi="Times" w:cs="Times" w:hint="eastAsia"/>
          <w:color w:val="000000"/>
          <w:kern w:val="0"/>
          <w:sz w:val="32"/>
          <w:szCs w:val="32"/>
        </w:rPr>
        <w:t>，所以我们的策略就是使用一种替代，</w:t>
      </w:r>
      <w:r w:rsidR="00D66323">
        <w:rPr>
          <w:rFonts w:ascii="Times" w:hAnsi="Times" w:cs="Times" w:hint="eastAsia"/>
          <w:color w:val="000000"/>
          <w:kern w:val="0"/>
          <w:sz w:val="32"/>
          <w:szCs w:val="32"/>
        </w:rPr>
        <w:t>在</w:t>
      </w:r>
      <w:r w:rsidR="00D66323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E </w:t>
      </w:r>
      <w:r w:rsidR="00D66323">
        <w:rPr>
          <w:rFonts w:ascii="Times" w:hAnsi="Times" w:cs="Times" w:hint="eastAsia"/>
          <w:color w:val="000000"/>
          <w:kern w:val="0"/>
          <w:sz w:val="32"/>
          <w:szCs w:val="32"/>
        </w:rPr>
        <w:t>步骤</w:t>
      </w:r>
      <w:r w:rsidR="00D66323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B04CB1">
        <w:rPr>
          <w:rFonts w:ascii="Times" w:hAnsi="Times" w:cs="Times" w:hint="eastAsia"/>
          <w:color w:val="000000"/>
          <w:kern w:val="0"/>
          <w:sz w:val="32"/>
          <w:szCs w:val="32"/>
        </w:rPr>
        <w:t>构建一个</w:t>
      </w:r>
      <w:r w:rsidR="00B04CB1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l </w:t>
      </w:r>
      <w:r w:rsidR="00B04CB1">
        <w:rPr>
          <w:rFonts w:ascii="Times" w:hAnsi="Times" w:cs="Times" w:hint="eastAsia"/>
          <w:color w:val="000000"/>
          <w:kern w:val="0"/>
          <w:sz w:val="32"/>
          <w:szCs w:val="32"/>
        </w:rPr>
        <w:t>的下限（</w:t>
      </w:r>
      <w:r w:rsidR="00B04CB1">
        <w:rPr>
          <w:rFonts w:ascii="Times" w:hAnsi="Times" w:cs="Times"/>
          <w:color w:val="000000"/>
          <w:kern w:val="0"/>
          <w:sz w:val="32"/>
          <w:szCs w:val="32"/>
        </w:rPr>
        <w:t>lower-bound</w:t>
      </w:r>
      <w:r w:rsidR="00B04CB1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2568BF">
        <w:rPr>
          <w:rFonts w:ascii="Times" w:hAnsi="Times" w:cs="Times" w:hint="eastAsia"/>
          <w:color w:val="000000"/>
          <w:kern w:val="0"/>
          <w:sz w:val="32"/>
          <w:szCs w:val="32"/>
        </w:rPr>
        <w:t>，然后在</w:t>
      </w:r>
      <w:r w:rsidR="002568BF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M </w:t>
      </w:r>
      <w:r w:rsidR="002568BF">
        <w:rPr>
          <w:rFonts w:ascii="Times" w:hAnsi="Times" w:cs="Times" w:hint="eastAsia"/>
          <w:color w:val="000000"/>
          <w:kern w:val="0"/>
          <w:sz w:val="32"/>
          <w:szCs w:val="32"/>
        </w:rPr>
        <w:t>步骤</w:t>
      </w:r>
      <w:r w:rsidR="002568BF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2568BF">
        <w:rPr>
          <w:rFonts w:ascii="Times" w:hAnsi="Times" w:cs="Times" w:hint="eastAsia"/>
          <w:color w:val="000000"/>
          <w:kern w:val="0"/>
          <w:sz w:val="32"/>
          <w:szCs w:val="32"/>
        </w:rPr>
        <w:t>对这个下限进行优化。</w:t>
      </w:r>
    </w:p>
    <w:p w14:paraId="16707B03" w14:textId="0D964EB2" w:rsidR="00913045" w:rsidRDefault="00913045" w:rsidP="00D845BC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 w:hint="eastAsia"/>
          <w:color w:val="000000"/>
          <w:kern w:val="0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对于每个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i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，设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C50F66">
        <w:rPr>
          <w:rFonts w:ascii="Times" w:hAnsi="Times" w:cs="Times"/>
          <w:color w:val="000000"/>
          <w:kern w:val="0"/>
          <w:sz w:val="32"/>
          <w:szCs w:val="32"/>
        </w:rPr>
        <w:t>Q</w:t>
      </w:r>
      <w:r w:rsidR="00C50F66">
        <w:rPr>
          <w:rFonts w:ascii="Times" w:hAnsi="Times" w:cs="Times"/>
          <w:color w:val="000000"/>
          <w:kern w:val="0"/>
          <w:position w:val="-6"/>
          <w:sz w:val="21"/>
          <w:szCs w:val="21"/>
        </w:rPr>
        <w:t>i</w:t>
      </w:r>
      <w:r w:rsidR="00C50F66">
        <w:rPr>
          <w:rFonts w:ascii="Times" w:hAnsi="Times" w:cs="Times" w:hint="eastAsia"/>
          <w:color w:val="000000"/>
          <w:kern w:val="0"/>
          <w:position w:val="-6"/>
          <w:sz w:val="21"/>
          <w:szCs w:val="21"/>
        </w:rPr>
        <w:t xml:space="preserve"> 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是某个对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z 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的分布，</w:t>
      </w:r>
      <w:r w:rsidR="002D1A1D">
        <w:rPr>
          <w:rFonts w:ascii="Times" w:hAnsi="Times" w:cs="Times"/>
          <w:color w:val="000000"/>
          <w:kern w:val="0"/>
          <w:sz w:val="32"/>
          <w:szCs w:val="32"/>
        </w:rPr>
        <w:t>Q</w:t>
      </w:r>
      <w:r w:rsidR="002D1A1D">
        <w:rPr>
          <w:rFonts w:ascii="Times" w:hAnsi="Times" w:cs="Times"/>
          <w:color w:val="000000"/>
          <w:kern w:val="0"/>
          <w:position w:val="-6"/>
          <w:sz w:val="21"/>
          <w:szCs w:val="21"/>
        </w:rPr>
        <w:t>i</w:t>
      </w:r>
      <w:r w:rsidR="002D1A1D">
        <w:rPr>
          <w:rFonts w:ascii="Times" w:hAnsi="Times" w:cs="Times"/>
          <w:color w:val="000000"/>
          <w:kern w:val="0"/>
          <w:sz w:val="32"/>
          <w:szCs w:val="32"/>
        </w:rPr>
        <w:t>(z) = 1, Q</w:t>
      </w:r>
      <w:r w:rsidR="002D1A1D">
        <w:rPr>
          <w:rFonts w:ascii="Times" w:hAnsi="Times" w:cs="Times"/>
          <w:color w:val="000000"/>
          <w:kern w:val="0"/>
          <w:position w:val="-6"/>
          <w:sz w:val="21"/>
          <w:szCs w:val="21"/>
        </w:rPr>
        <w:t>i</w:t>
      </w:r>
      <w:r w:rsidR="002D1A1D">
        <w:rPr>
          <w:rFonts w:ascii="Times" w:hAnsi="Times" w:cs="Times"/>
          <w:color w:val="000000"/>
          <w:kern w:val="0"/>
          <w:sz w:val="32"/>
          <w:szCs w:val="32"/>
        </w:rPr>
        <w:t>(z) ≥ 0</w:t>
      </w:r>
      <w:r w:rsidR="002D1A1D">
        <w:rPr>
          <w:rFonts w:ascii="Times" w:hAnsi="Times" w:cs="Times" w:hint="eastAsia"/>
          <w:color w:val="000000"/>
          <w:kern w:val="0"/>
          <w:sz w:val="32"/>
          <w:szCs w:val="32"/>
        </w:rPr>
        <w:t>。</w:t>
      </w:r>
      <w:r w:rsidR="00363265">
        <w:rPr>
          <w:rFonts w:ascii="Times" w:hAnsi="Times" w:cs="Times" w:hint="eastAsia"/>
          <w:color w:val="000000"/>
          <w:kern w:val="0"/>
          <w:sz w:val="32"/>
          <w:szCs w:val="32"/>
        </w:rPr>
        <w:t>则有下列各式</w:t>
      </w:r>
      <w:r w:rsidR="00780FEF">
        <w:rPr>
          <w:rFonts w:ascii="Times" w:hAnsi="Times" w:cs="Times"/>
          <w:color w:val="000000"/>
          <w:kern w:val="0"/>
          <w:position w:val="10"/>
          <w:sz w:val="21"/>
          <w:szCs w:val="21"/>
        </w:rPr>
        <w:t>1</w:t>
      </w:r>
      <w:r w:rsidR="00363265">
        <w:rPr>
          <w:rFonts w:ascii="Times" w:hAnsi="Times" w:cs="Times" w:hint="eastAsia"/>
          <w:color w:val="000000"/>
          <w:kern w:val="0"/>
          <w:sz w:val="32"/>
          <w:szCs w:val="32"/>
        </w:rPr>
        <w:t>：</w:t>
      </w:r>
    </w:p>
    <w:p w14:paraId="6413C130" w14:textId="64E7408D" w:rsidR="00D7417C" w:rsidRDefault="005E7831" w:rsidP="00D7417C">
      <w:pPr>
        <w:widowControl/>
        <w:autoSpaceDE w:val="0"/>
        <w:autoSpaceDN w:val="0"/>
        <w:adjustRightInd w:val="0"/>
        <w:spacing w:after="240" w:line="360" w:lineRule="atLeast"/>
        <w:jc w:val="center"/>
        <w:rPr>
          <w:rFonts w:ascii="Times" w:hAnsi="Times" w:cs="Times" w:hint="eastAsia"/>
          <w:color w:val="000000"/>
          <w:kern w:val="0"/>
        </w:rPr>
      </w:pPr>
      <w:r w:rsidRPr="005E7831">
        <w:rPr>
          <w:rFonts w:ascii="Times" w:hAnsi="Times" w:cs="Times"/>
          <w:color w:val="000000"/>
          <w:kern w:val="0"/>
        </w:rPr>
        <w:drawing>
          <wp:inline distT="0" distB="0" distL="0" distR="0" wp14:anchorId="447FD301" wp14:editId="5321DC80">
            <wp:extent cx="3263265" cy="116933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4844" cy="1180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0650C" w14:textId="037CC164" w:rsidR="00944FD3" w:rsidRPr="00D7417C" w:rsidRDefault="006E66C8" w:rsidP="00D7417C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 w:hint="eastAsia"/>
          <w:color w:val="000000"/>
          <w:kern w:val="0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上面</w:t>
      </w:r>
      <w:r w:rsidR="00E20353">
        <w:rPr>
          <w:rFonts w:ascii="Times" w:hAnsi="Times" w:cs="Times" w:hint="eastAsia"/>
          <w:color w:val="000000"/>
          <w:kern w:val="0"/>
          <w:sz w:val="32"/>
          <w:szCs w:val="32"/>
        </w:rPr>
        <w:t>推导</w:t>
      </w:r>
      <w:r w:rsidR="004D6711">
        <w:rPr>
          <w:rFonts w:ascii="Times" w:hAnsi="Times" w:cs="Times" w:hint="eastAsia"/>
          <w:color w:val="000000"/>
          <w:kern w:val="0"/>
          <w:sz w:val="32"/>
          <w:szCs w:val="32"/>
        </w:rPr>
        <w:t>（</w:t>
      </w:r>
      <w:r w:rsidR="004D6711">
        <w:rPr>
          <w:rFonts w:ascii="Times" w:hAnsi="Times" w:cs="Times"/>
          <w:color w:val="000000"/>
          <w:kern w:val="0"/>
          <w:sz w:val="32"/>
          <w:szCs w:val="32"/>
        </w:rPr>
        <w:t>derivation</w:t>
      </w:r>
      <w:r w:rsidR="004D6711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E20353">
        <w:rPr>
          <w:rFonts w:ascii="Times" w:hAnsi="Times" w:cs="Times" w:hint="eastAsia"/>
          <w:color w:val="000000"/>
          <w:kern w:val="0"/>
          <w:sz w:val="32"/>
          <w:szCs w:val="32"/>
        </w:rPr>
        <w:t>的最后一步使用了</w:t>
      </w:r>
      <w:r w:rsidR="00F450BC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Jensen </w:t>
      </w:r>
      <w:r w:rsidR="00F450BC">
        <w:rPr>
          <w:rFonts w:ascii="Times" w:hAnsi="Times" w:cs="Times" w:hint="eastAsia"/>
          <w:color w:val="000000"/>
          <w:kern w:val="0"/>
          <w:sz w:val="32"/>
          <w:szCs w:val="32"/>
        </w:rPr>
        <w:t>不等式（</w:t>
      </w:r>
      <w:r w:rsidR="00235FAB">
        <w:rPr>
          <w:rFonts w:ascii="Times" w:hAnsi="Times" w:cs="Times"/>
          <w:color w:val="000000"/>
          <w:kern w:val="0"/>
          <w:sz w:val="32"/>
          <w:szCs w:val="32"/>
        </w:rPr>
        <w:t>Jensen’s inequality</w:t>
      </w:r>
      <w:r w:rsidR="00F450BC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285FDB">
        <w:rPr>
          <w:rFonts w:ascii="Times" w:hAnsi="Times" w:cs="Times" w:hint="eastAsia"/>
          <w:color w:val="000000"/>
          <w:kern w:val="0"/>
          <w:sz w:val="32"/>
          <w:szCs w:val="32"/>
        </w:rPr>
        <w:t>。</w:t>
      </w:r>
      <w:r w:rsidR="00B334CE">
        <w:rPr>
          <w:rFonts w:ascii="Times" w:hAnsi="Times" w:cs="Times" w:hint="eastAsia"/>
          <w:color w:val="000000"/>
          <w:kern w:val="0"/>
          <w:sz w:val="32"/>
          <w:szCs w:val="32"/>
        </w:rPr>
        <w:t>其中的</w:t>
      </w:r>
      <w:r w:rsidR="00B334CE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B334CE">
        <w:rPr>
          <w:rFonts w:ascii="Times" w:hAnsi="Times" w:cs="Times"/>
          <w:color w:val="000000"/>
          <w:kern w:val="0"/>
          <w:sz w:val="32"/>
          <w:szCs w:val="32"/>
        </w:rPr>
        <w:t>f(x) = log x</w:t>
      </w:r>
      <w:r w:rsidR="00B334CE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B334CE">
        <w:rPr>
          <w:rFonts w:ascii="Times" w:hAnsi="Times" w:cs="Times" w:hint="eastAsia"/>
          <w:color w:val="000000"/>
          <w:kern w:val="0"/>
          <w:sz w:val="32"/>
          <w:szCs w:val="32"/>
        </w:rPr>
        <w:t>是一个凹函数（</w:t>
      </w:r>
      <w:r w:rsidR="00E95162">
        <w:rPr>
          <w:rFonts w:ascii="Times" w:hAnsi="Times" w:cs="Times"/>
          <w:color w:val="000000"/>
          <w:kern w:val="0"/>
          <w:sz w:val="32"/>
          <w:szCs w:val="32"/>
        </w:rPr>
        <w:t>concave function</w:t>
      </w:r>
      <w:r w:rsidR="00B334CE">
        <w:rPr>
          <w:rFonts w:ascii="Times" w:hAnsi="Times" w:cs="Times" w:hint="eastAsia"/>
          <w:color w:val="000000"/>
          <w:kern w:val="0"/>
          <w:sz w:val="32"/>
          <w:szCs w:val="32"/>
        </w:rPr>
        <w:t>），</w:t>
      </w:r>
      <w:r w:rsidR="00A67163">
        <w:rPr>
          <w:rFonts w:ascii="Times" w:hAnsi="Times" w:cs="Times" w:hint="eastAsia"/>
          <w:color w:val="000000"/>
          <w:kern w:val="0"/>
          <w:sz w:val="32"/>
          <w:szCs w:val="32"/>
        </w:rPr>
        <w:t>因为其二阶导数</w:t>
      </w:r>
      <w:r w:rsidR="00A67163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613A03">
        <w:rPr>
          <w:rFonts w:ascii="Times" w:hAnsi="Times" w:cs="Times"/>
          <w:color w:val="000000"/>
          <w:kern w:val="0"/>
          <w:sz w:val="32"/>
          <w:szCs w:val="32"/>
        </w:rPr>
        <w:t>f</w:t>
      </w:r>
      <w:r w:rsidR="00613A03">
        <w:rPr>
          <w:rFonts w:ascii="Calibri" w:eastAsia="Calibri" w:hAnsi="Calibri" w:cs="Calibri"/>
          <w:color w:val="000000"/>
          <w:kern w:val="0"/>
          <w:position w:val="10"/>
          <w:sz w:val="21"/>
          <w:szCs w:val="21"/>
        </w:rPr>
        <w:t>′′</w:t>
      </w:r>
      <w:r w:rsidR="00613A03">
        <w:rPr>
          <w:rFonts w:ascii="Times" w:hAnsi="Times" w:cs="Times"/>
          <w:color w:val="000000"/>
          <w:kern w:val="0"/>
          <w:sz w:val="32"/>
          <w:szCs w:val="32"/>
        </w:rPr>
        <w:t>(x) = −1/x</w:t>
      </w:r>
      <w:r w:rsidR="00613A03">
        <w:rPr>
          <w:rFonts w:ascii="Times" w:hAnsi="Times" w:cs="Times"/>
          <w:color w:val="000000"/>
          <w:kern w:val="0"/>
          <w:position w:val="10"/>
          <w:sz w:val="21"/>
          <w:szCs w:val="21"/>
        </w:rPr>
        <w:t xml:space="preserve">2 </w:t>
      </w:r>
      <w:r w:rsidR="00613A03">
        <w:rPr>
          <w:rFonts w:ascii="Times" w:hAnsi="Times" w:cs="Times"/>
          <w:color w:val="000000"/>
          <w:kern w:val="0"/>
          <w:sz w:val="32"/>
          <w:szCs w:val="32"/>
        </w:rPr>
        <w:t>&lt; 0</w:t>
      </w:r>
      <w:r w:rsidR="00613A03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A67163">
        <w:rPr>
          <w:rFonts w:ascii="Times" w:hAnsi="Times" w:cs="Times" w:hint="eastAsia"/>
          <w:color w:val="000000"/>
          <w:kern w:val="0"/>
          <w:sz w:val="32"/>
          <w:szCs w:val="32"/>
        </w:rPr>
        <w:t>在整个定义域</w:t>
      </w:r>
      <w:r w:rsidR="00E23898">
        <w:rPr>
          <w:rFonts w:ascii="Times" w:hAnsi="Times" w:cs="Times" w:hint="eastAsia"/>
          <w:color w:val="000000"/>
          <w:kern w:val="0"/>
          <w:sz w:val="32"/>
          <w:szCs w:val="32"/>
        </w:rPr>
        <w:t>（</w:t>
      </w:r>
      <w:r w:rsidR="00E23898">
        <w:rPr>
          <w:rFonts w:ascii="Times" w:hAnsi="Times" w:cs="Times"/>
          <w:color w:val="000000"/>
          <w:kern w:val="0"/>
          <w:sz w:val="32"/>
          <w:szCs w:val="32"/>
        </w:rPr>
        <w:t>domain</w:t>
      </w:r>
      <w:r w:rsidR="00E23898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E23898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E23898">
        <w:rPr>
          <w:rFonts w:ascii="Times" w:hAnsi="Times" w:cs="Times"/>
          <w:color w:val="000000"/>
          <w:kern w:val="0"/>
          <w:sz w:val="32"/>
          <w:szCs w:val="32"/>
        </w:rPr>
        <w:t xml:space="preserve">x </w:t>
      </w:r>
      <w:r w:rsidR="00E23898">
        <w:rPr>
          <w:rFonts w:ascii="MS Mincho" w:eastAsia="MS Mincho" w:hAnsi="MS Mincho" w:cs="MS Mincho"/>
          <w:color w:val="000000"/>
          <w:kern w:val="0"/>
          <w:sz w:val="32"/>
          <w:szCs w:val="32"/>
        </w:rPr>
        <w:t>∈</w:t>
      </w:r>
      <w:r w:rsidR="00E23898">
        <w:rPr>
          <w:rFonts w:ascii="Times" w:hAnsi="Times" w:cs="Times"/>
          <w:color w:val="000000"/>
          <w:kern w:val="0"/>
          <w:sz w:val="32"/>
          <w:szCs w:val="32"/>
        </w:rPr>
        <w:t xml:space="preserve"> R</w:t>
      </w:r>
      <w:r w:rsidR="00E23898">
        <w:rPr>
          <w:rFonts w:ascii="Times" w:hAnsi="Times" w:cs="Times"/>
          <w:color w:val="000000"/>
          <w:kern w:val="0"/>
          <w:position w:val="10"/>
          <w:sz w:val="21"/>
          <w:szCs w:val="21"/>
        </w:rPr>
        <w:t>+</w:t>
      </w:r>
      <w:r w:rsidR="00E23898">
        <w:rPr>
          <w:rFonts w:ascii="Times" w:hAnsi="Times" w:cs="Times" w:hint="eastAsia"/>
          <w:color w:val="000000"/>
          <w:kern w:val="0"/>
          <w:position w:val="10"/>
          <w:sz w:val="21"/>
          <w:szCs w:val="21"/>
        </w:rPr>
        <w:t xml:space="preserve"> </w:t>
      </w:r>
      <w:r w:rsidR="00A67163">
        <w:rPr>
          <w:rFonts w:ascii="Times" w:hAnsi="Times" w:cs="Times" w:hint="eastAsia"/>
          <w:color w:val="000000"/>
          <w:kern w:val="0"/>
          <w:sz w:val="32"/>
          <w:szCs w:val="32"/>
        </w:rPr>
        <w:t>上都成立。</w:t>
      </w:r>
    </w:p>
    <w:p w14:paraId="49116EE2" w14:textId="77777777" w:rsidR="00E20353" w:rsidRDefault="00E20353" w:rsidP="00604755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 w:hint="eastAsia"/>
          <w:color w:val="000000"/>
          <w:kern w:val="0"/>
        </w:rPr>
      </w:pPr>
    </w:p>
    <w:p w14:paraId="39B2B3FF" w14:textId="13D6AEC2" w:rsidR="00604755" w:rsidRDefault="00D343A8" w:rsidP="00604755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此外，</w:t>
      </w:r>
      <w:r w:rsidR="005D6815">
        <w:rPr>
          <w:rFonts w:ascii="Times" w:hAnsi="Times" w:cs="Times" w:hint="eastAsia"/>
          <w:color w:val="000000"/>
          <w:kern w:val="0"/>
          <w:sz w:val="32"/>
          <w:szCs w:val="32"/>
        </w:rPr>
        <w:t>上式的求和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中的</w:t>
      </w:r>
      <w:r w:rsidR="005D6815">
        <w:rPr>
          <w:rFonts w:ascii="Times" w:hAnsi="Times" w:cs="Times" w:hint="eastAsia"/>
          <w:color w:val="000000"/>
          <w:kern w:val="0"/>
          <w:sz w:val="32"/>
          <w:szCs w:val="32"/>
        </w:rPr>
        <w:t>单</w:t>
      </w:r>
      <w:r w:rsidR="00841466">
        <w:rPr>
          <w:rFonts w:ascii="Times" w:hAnsi="Times" w:cs="Times" w:hint="eastAsia"/>
          <w:color w:val="000000"/>
          <w:kern w:val="0"/>
          <w:sz w:val="32"/>
          <w:szCs w:val="32"/>
        </w:rPr>
        <w:t>项：</w:t>
      </w:r>
      <w:r w:rsidR="00604755">
        <w:rPr>
          <w:rFonts w:ascii="Times" w:hAnsi="Times" w:cs="Times"/>
          <w:color w:val="000000"/>
          <w:kern w:val="0"/>
          <w:sz w:val="32"/>
          <w:szCs w:val="32"/>
        </w:rPr>
        <w:t xml:space="preserve"> </w:t>
      </w:r>
    </w:p>
    <w:p w14:paraId="24F2CB58" w14:textId="4FDD2151" w:rsidR="00001E67" w:rsidRDefault="00001E67" w:rsidP="00C30381">
      <w:pPr>
        <w:widowControl/>
        <w:autoSpaceDE w:val="0"/>
        <w:autoSpaceDN w:val="0"/>
        <w:adjustRightInd w:val="0"/>
        <w:spacing w:after="240" w:line="360" w:lineRule="atLeast"/>
        <w:jc w:val="center"/>
        <w:rPr>
          <w:rFonts w:ascii="Times" w:hAnsi="Times" w:cs="Times" w:hint="eastAsia"/>
          <w:color w:val="000000"/>
          <w:kern w:val="0"/>
          <w:position w:val="-8"/>
          <w:sz w:val="32"/>
          <w:szCs w:val="32"/>
        </w:rPr>
      </w:pPr>
      <w:r w:rsidRPr="00001E67">
        <w:rPr>
          <w:rFonts w:ascii="Times" w:hAnsi="Times" w:cs="Times"/>
          <w:color w:val="000000"/>
          <w:kern w:val="0"/>
          <w:position w:val="-8"/>
          <w:sz w:val="32"/>
          <w:szCs w:val="32"/>
        </w:rPr>
        <w:drawing>
          <wp:inline distT="0" distB="0" distL="0" distR="0" wp14:anchorId="715400C8" wp14:editId="7CD05CF3">
            <wp:extent cx="2209165" cy="642461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2733" cy="66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E10E6" w14:textId="227613C1" w:rsidR="00E22CF9" w:rsidRPr="007A54EE" w:rsidRDefault="007A54EE" w:rsidP="00604755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 w:hint="eastAsia"/>
          <w:color w:val="000000"/>
          <w:kern w:val="0"/>
          <w:sz w:val="32"/>
          <w:szCs w:val="32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是</w:t>
      </w:r>
      <w:r w:rsidR="00AF3095">
        <w:rPr>
          <w:rFonts w:ascii="Times" w:hAnsi="Times" w:cs="Times" w:hint="eastAsia"/>
          <w:color w:val="000000"/>
          <w:kern w:val="0"/>
          <w:sz w:val="32"/>
          <w:szCs w:val="32"/>
        </w:rPr>
        <w:t>变量</w:t>
      </w:r>
      <w:r w:rsidR="003238A8">
        <w:rPr>
          <w:rFonts w:ascii="Times" w:hAnsi="Times" w:cs="Times" w:hint="eastAsia"/>
          <w:color w:val="000000"/>
          <w:kern w:val="0"/>
          <w:sz w:val="32"/>
          <w:szCs w:val="32"/>
        </w:rPr>
        <w:t>（</w:t>
      </w:r>
      <w:r w:rsidR="003238A8">
        <w:rPr>
          <w:rFonts w:ascii="Times" w:hAnsi="Times" w:cs="Times"/>
          <w:color w:val="000000"/>
          <w:kern w:val="0"/>
          <w:sz w:val="32"/>
          <w:szCs w:val="32"/>
        </w:rPr>
        <w:t>quantity</w:t>
      </w:r>
      <w:r w:rsidR="003238A8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AF3095">
        <w:rPr>
          <w:rFonts w:ascii="Times" w:hAnsi="Times" w:cs="Times"/>
          <w:color w:val="000000"/>
          <w:kern w:val="0"/>
          <w:sz w:val="32"/>
          <w:szCs w:val="32"/>
        </w:rPr>
        <w:t>p(x</w:t>
      </w:r>
      <w:r w:rsidR="00AF3095">
        <w:rPr>
          <w:rFonts w:ascii="Times" w:hAnsi="Times" w:cs="Times"/>
          <w:color w:val="000000"/>
          <w:kern w:val="0"/>
          <w:position w:val="10"/>
          <w:sz w:val="21"/>
          <w:szCs w:val="21"/>
        </w:rPr>
        <w:t>(i)</w:t>
      </w:r>
      <w:r w:rsidR="00AF3095">
        <w:rPr>
          <w:rFonts w:ascii="Times" w:hAnsi="Times" w:cs="Times"/>
          <w:color w:val="000000"/>
          <w:kern w:val="0"/>
          <w:sz w:val="32"/>
          <w:szCs w:val="32"/>
        </w:rPr>
        <w:t>, z</w:t>
      </w:r>
      <w:r w:rsidR="00AF3095">
        <w:rPr>
          <w:rFonts w:ascii="Times" w:hAnsi="Times" w:cs="Times"/>
          <w:color w:val="000000"/>
          <w:kern w:val="0"/>
          <w:position w:val="10"/>
          <w:sz w:val="21"/>
          <w:szCs w:val="21"/>
        </w:rPr>
        <w:t>(i)</w:t>
      </w:r>
      <w:r w:rsidR="00AF3095">
        <w:rPr>
          <w:rFonts w:ascii="Times" w:hAnsi="Times" w:cs="Times"/>
          <w:color w:val="000000"/>
          <w:kern w:val="0"/>
          <w:sz w:val="32"/>
          <w:szCs w:val="32"/>
        </w:rPr>
        <w:t>; θ)/Q</w:t>
      </w:r>
      <w:r w:rsidR="00AF3095">
        <w:rPr>
          <w:rFonts w:ascii="Times" w:hAnsi="Times" w:cs="Times"/>
          <w:color w:val="000000"/>
          <w:kern w:val="0"/>
          <w:position w:val="-6"/>
          <w:sz w:val="21"/>
          <w:szCs w:val="21"/>
        </w:rPr>
        <w:t>i</w:t>
      </w:r>
      <w:r w:rsidR="00AF3095">
        <w:rPr>
          <w:rFonts w:ascii="Times" w:hAnsi="Times" w:cs="Times"/>
          <w:color w:val="000000"/>
          <w:kern w:val="0"/>
          <w:sz w:val="32"/>
          <w:szCs w:val="32"/>
        </w:rPr>
        <w:t>(z</w:t>
      </w:r>
      <w:r w:rsidR="00AF3095">
        <w:rPr>
          <w:rFonts w:ascii="Times" w:hAnsi="Times" w:cs="Times"/>
          <w:color w:val="000000"/>
          <w:kern w:val="0"/>
          <w:position w:val="10"/>
          <w:sz w:val="21"/>
          <w:szCs w:val="21"/>
        </w:rPr>
        <w:t>(i)</w:t>
      </w:r>
      <w:r w:rsidR="00AF3095">
        <w:rPr>
          <w:rFonts w:ascii="Times" w:hAnsi="Times" w:cs="Times"/>
          <w:color w:val="000000"/>
          <w:kern w:val="0"/>
          <w:sz w:val="32"/>
          <w:szCs w:val="32"/>
        </w:rPr>
        <w:t>)</w:t>
      </w:r>
      <w:r w:rsidR="00AF3095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BB7899">
        <w:rPr>
          <w:rFonts w:ascii="Times" w:hAnsi="Times" w:cs="Times" w:hint="eastAsia"/>
          <w:color w:val="000000"/>
          <w:kern w:val="0"/>
          <w:sz w:val="32"/>
          <w:szCs w:val="32"/>
        </w:rPr>
        <w:t>基于</w:t>
      </w:r>
      <w:r w:rsidR="00BB7899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BB7899">
        <w:rPr>
          <w:rFonts w:ascii="Times" w:hAnsi="Times" w:cs="Times"/>
          <w:color w:val="000000"/>
          <w:kern w:val="0"/>
          <w:sz w:val="32"/>
          <w:szCs w:val="32"/>
        </w:rPr>
        <w:t>z</w:t>
      </w:r>
      <w:r w:rsidR="00BB7899">
        <w:rPr>
          <w:rFonts w:ascii="Times" w:hAnsi="Times" w:cs="Times"/>
          <w:color w:val="000000"/>
          <w:kern w:val="0"/>
          <w:position w:val="10"/>
          <w:sz w:val="21"/>
          <w:szCs w:val="21"/>
        </w:rPr>
        <w:t>(i)</w:t>
      </w:r>
      <w:r w:rsidR="00BB7899">
        <w:rPr>
          <w:rFonts w:ascii="Times" w:hAnsi="Times" w:cs="Times" w:hint="eastAsia"/>
          <w:color w:val="000000"/>
          <w:kern w:val="0"/>
          <w:position w:val="10"/>
          <w:sz w:val="21"/>
          <w:szCs w:val="21"/>
        </w:rPr>
        <w:t xml:space="preserve"> </w:t>
      </w:r>
      <w:r w:rsidR="00AF3095">
        <w:rPr>
          <w:rFonts w:ascii="Times" w:hAnsi="Times" w:cs="Times" w:hint="eastAsia"/>
          <w:color w:val="000000"/>
          <w:kern w:val="0"/>
          <w:sz w:val="32"/>
          <w:szCs w:val="32"/>
        </w:rPr>
        <w:t>的期望</w:t>
      </w:r>
      <w:r w:rsidR="00156B30">
        <w:rPr>
          <w:rFonts w:ascii="Times" w:hAnsi="Times" w:cs="Times" w:hint="eastAsia"/>
          <w:color w:val="000000"/>
          <w:kern w:val="0"/>
          <w:sz w:val="32"/>
          <w:szCs w:val="32"/>
        </w:rPr>
        <w:t>，其中</w:t>
      </w:r>
      <w:r w:rsidR="00680CE0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680CE0">
        <w:rPr>
          <w:rFonts w:ascii="Times" w:hAnsi="Times" w:cs="Times"/>
          <w:color w:val="000000"/>
          <w:kern w:val="0"/>
          <w:sz w:val="32"/>
          <w:szCs w:val="32"/>
        </w:rPr>
        <w:t>z</w:t>
      </w:r>
      <w:r w:rsidR="00680CE0">
        <w:rPr>
          <w:rFonts w:ascii="Times" w:hAnsi="Times" w:cs="Times"/>
          <w:color w:val="000000"/>
          <w:kern w:val="0"/>
          <w:position w:val="10"/>
          <w:sz w:val="21"/>
          <w:szCs w:val="21"/>
        </w:rPr>
        <w:t>(i)</w:t>
      </w:r>
      <w:r w:rsidR="00680CE0">
        <w:rPr>
          <w:rFonts w:ascii="Times" w:hAnsi="Times" w:cs="Times" w:hint="eastAsia"/>
          <w:color w:val="000000"/>
          <w:kern w:val="0"/>
          <w:position w:val="10"/>
          <w:sz w:val="21"/>
          <w:szCs w:val="21"/>
        </w:rPr>
        <w:t xml:space="preserve"> </w:t>
      </w:r>
      <w:r w:rsidR="002D38F0">
        <w:rPr>
          <w:rFonts w:ascii="Times" w:hAnsi="Times" w:cs="Times" w:hint="eastAsia"/>
          <w:color w:val="000000"/>
          <w:kern w:val="0"/>
          <w:sz w:val="32"/>
          <w:szCs w:val="32"/>
        </w:rPr>
        <w:t>是根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据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>
        <w:rPr>
          <w:rFonts w:ascii="Times" w:hAnsi="Times" w:cs="Times"/>
          <w:color w:val="000000"/>
          <w:kern w:val="0"/>
          <w:sz w:val="32"/>
          <w:szCs w:val="32"/>
        </w:rPr>
        <w:t>Q</w:t>
      </w:r>
      <w:r>
        <w:rPr>
          <w:rFonts w:ascii="Times" w:hAnsi="Times" w:cs="Times"/>
          <w:color w:val="000000"/>
          <w:kern w:val="0"/>
          <w:position w:val="-6"/>
          <w:sz w:val="21"/>
          <w:szCs w:val="21"/>
        </w:rPr>
        <w:t>i</w:t>
      </w:r>
      <w:r>
        <w:rPr>
          <w:rFonts w:ascii="Times" w:hAnsi="Times" w:cs="Times" w:hint="eastAsia"/>
          <w:color w:val="000000"/>
          <w:kern w:val="0"/>
          <w:position w:val="-6"/>
          <w:sz w:val="21"/>
          <w:szCs w:val="21"/>
        </w:rPr>
        <w:t xml:space="preserve"> 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给定的分布确定</w:t>
      </w:r>
      <w:r w:rsidR="002D38F0">
        <w:rPr>
          <w:rFonts w:ascii="Times" w:hAnsi="Times" w:cs="Times" w:hint="eastAsia"/>
          <w:color w:val="000000"/>
          <w:kern w:val="0"/>
          <w:sz w:val="32"/>
          <w:szCs w:val="32"/>
        </w:rPr>
        <w:t>。然后利用</w:t>
      </w:r>
      <w:r w:rsidR="002D38F0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Jensen </w:t>
      </w:r>
      <w:r w:rsidR="002D38F0">
        <w:rPr>
          <w:rFonts w:ascii="Times" w:hAnsi="Times" w:cs="Times" w:hint="eastAsia"/>
          <w:color w:val="000000"/>
          <w:kern w:val="0"/>
          <w:sz w:val="32"/>
          <w:szCs w:val="32"/>
        </w:rPr>
        <w:t>不等式（</w:t>
      </w:r>
      <w:r w:rsidR="00393BD9">
        <w:rPr>
          <w:rFonts w:ascii="Times" w:hAnsi="Times" w:cs="Times" w:hint="eastAsia"/>
          <w:color w:val="000000"/>
          <w:kern w:val="0"/>
          <w:sz w:val="32"/>
          <w:szCs w:val="32"/>
        </w:rPr>
        <w:t>J</w:t>
      </w:r>
      <w:r w:rsidR="00393BD9">
        <w:rPr>
          <w:rFonts w:ascii="Times" w:hAnsi="Times" w:cs="Times"/>
          <w:color w:val="000000"/>
          <w:kern w:val="0"/>
          <w:sz w:val="32"/>
          <w:szCs w:val="32"/>
        </w:rPr>
        <w:t>ensen’s inequality</w:t>
      </w:r>
      <w:r w:rsidR="002D38F0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F472D1">
        <w:rPr>
          <w:rFonts w:ascii="Times" w:hAnsi="Times" w:cs="Times" w:hint="eastAsia"/>
          <w:color w:val="000000"/>
          <w:kern w:val="0"/>
          <w:sz w:val="32"/>
          <w:szCs w:val="32"/>
        </w:rPr>
        <w:t>，就得到了：</w:t>
      </w:r>
    </w:p>
    <w:p w14:paraId="65AB3E50" w14:textId="77777777" w:rsidR="00E22CF9" w:rsidRDefault="00E22CF9" w:rsidP="00604755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 w:hint="eastAsia"/>
          <w:color w:val="000000"/>
          <w:kern w:val="0"/>
        </w:rPr>
      </w:pPr>
    </w:p>
    <w:p w14:paraId="23B859BC" w14:textId="506E818D" w:rsidR="008929D9" w:rsidRDefault="008929D9" w:rsidP="00647A68">
      <w:pPr>
        <w:widowControl/>
        <w:autoSpaceDE w:val="0"/>
        <w:autoSpaceDN w:val="0"/>
        <w:adjustRightInd w:val="0"/>
        <w:spacing w:after="240" w:line="360" w:lineRule="atLeast"/>
        <w:jc w:val="center"/>
        <w:rPr>
          <w:rFonts w:ascii="Times" w:hAnsi="Times" w:cs="Times" w:hint="eastAsia"/>
          <w:color w:val="000000"/>
          <w:kern w:val="0"/>
          <w:position w:val="-11"/>
          <w:sz w:val="32"/>
          <w:szCs w:val="32"/>
        </w:rPr>
      </w:pPr>
      <w:r w:rsidRPr="008929D9">
        <w:rPr>
          <w:rFonts w:ascii="Times" w:hAnsi="Times" w:cs="Times"/>
          <w:color w:val="000000"/>
          <w:kern w:val="0"/>
          <w:position w:val="-11"/>
          <w:sz w:val="32"/>
          <w:szCs w:val="32"/>
        </w:rPr>
        <w:drawing>
          <wp:inline distT="0" distB="0" distL="0" distR="0" wp14:anchorId="3A6CD644" wp14:editId="6B56E259">
            <wp:extent cx="3949065" cy="556708"/>
            <wp:effectExtent l="0" t="0" r="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2334" cy="565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56749" w14:textId="0F5CE221" w:rsidR="00BB0628" w:rsidRDefault="00C94880" w:rsidP="00604755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 w:hint="eastAsia"/>
          <w:color w:val="000000"/>
          <w:kern w:val="0"/>
          <w:sz w:val="32"/>
          <w:szCs w:val="32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其中上面的角标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>
        <w:rPr>
          <w:rFonts w:ascii="Times" w:hAnsi="Times" w:cs="Times"/>
          <w:color w:val="000000"/>
          <w:kern w:val="0"/>
          <w:sz w:val="32"/>
          <w:szCs w:val="32"/>
        </w:rPr>
        <w:t>“z</w:t>
      </w:r>
      <w:r>
        <w:rPr>
          <w:rFonts w:ascii="Times" w:hAnsi="Times" w:cs="Times"/>
          <w:color w:val="000000"/>
          <w:kern w:val="0"/>
          <w:position w:val="10"/>
          <w:sz w:val="21"/>
          <w:szCs w:val="21"/>
        </w:rPr>
        <w:t xml:space="preserve">(i) </w:t>
      </w:r>
      <w:r>
        <w:rPr>
          <w:rFonts w:ascii="MS Mincho" w:eastAsia="MS Mincho" w:hAnsi="MS Mincho" w:cs="MS Mincho"/>
          <w:color w:val="000000"/>
          <w:kern w:val="0"/>
          <w:sz w:val="32"/>
          <w:szCs w:val="32"/>
        </w:rPr>
        <w:t>∼</w:t>
      </w:r>
      <w:r>
        <w:rPr>
          <w:rFonts w:ascii="Times" w:hAnsi="Times" w:cs="Times"/>
          <w:color w:val="000000"/>
          <w:kern w:val="0"/>
          <w:sz w:val="32"/>
          <w:szCs w:val="32"/>
        </w:rPr>
        <w:t xml:space="preserve"> Q</w:t>
      </w:r>
      <w:r>
        <w:rPr>
          <w:rFonts w:ascii="Times" w:hAnsi="Times" w:cs="Times"/>
          <w:color w:val="000000"/>
          <w:kern w:val="0"/>
          <w:position w:val="-6"/>
          <w:sz w:val="21"/>
          <w:szCs w:val="21"/>
        </w:rPr>
        <w:t>i</w:t>
      </w:r>
      <w:r>
        <w:rPr>
          <w:rFonts w:ascii="Times" w:hAnsi="Times" w:cs="Times"/>
          <w:color w:val="000000"/>
          <w:kern w:val="0"/>
          <w:sz w:val="32"/>
          <w:szCs w:val="32"/>
        </w:rPr>
        <w:t xml:space="preserve">” </w:t>
      </w:r>
      <w:r w:rsidR="00F50E5A">
        <w:rPr>
          <w:rFonts w:ascii="Times" w:hAnsi="Times" w:cs="Times" w:hint="eastAsia"/>
          <w:color w:val="000000"/>
          <w:kern w:val="0"/>
          <w:sz w:val="32"/>
          <w:szCs w:val="32"/>
        </w:rPr>
        <w:t>就表明</w:t>
      </w:r>
      <w:r w:rsidR="00121DCE">
        <w:rPr>
          <w:rFonts w:ascii="Times" w:hAnsi="Times" w:cs="Times" w:hint="eastAsia"/>
          <w:color w:val="000000"/>
          <w:kern w:val="0"/>
          <w:sz w:val="32"/>
          <w:szCs w:val="32"/>
        </w:rPr>
        <w:t>这个期望</w:t>
      </w:r>
      <w:r w:rsidR="00CD0214">
        <w:rPr>
          <w:rFonts w:ascii="Times" w:hAnsi="Times" w:cs="Times" w:hint="eastAsia"/>
          <w:color w:val="000000"/>
          <w:kern w:val="0"/>
          <w:sz w:val="32"/>
          <w:szCs w:val="32"/>
        </w:rPr>
        <w:t>是对于依据分布</w:t>
      </w:r>
      <w:r w:rsidR="00CD0214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6C711E">
        <w:rPr>
          <w:rFonts w:ascii="Times" w:hAnsi="Times" w:cs="Times"/>
          <w:color w:val="000000"/>
          <w:kern w:val="0"/>
          <w:sz w:val="32"/>
          <w:szCs w:val="32"/>
        </w:rPr>
        <w:t>Q</w:t>
      </w:r>
      <w:r w:rsidR="006C711E">
        <w:rPr>
          <w:rFonts w:ascii="Times" w:hAnsi="Times" w:cs="Times"/>
          <w:color w:val="000000"/>
          <w:kern w:val="0"/>
          <w:position w:val="-6"/>
          <w:sz w:val="21"/>
          <w:szCs w:val="21"/>
        </w:rPr>
        <w:t>i</w:t>
      </w:r>
      <w:r w:rsidR="006C711E">
        <w:rPr>
          <w:rFonts w:ascii="Times" w:hAnsi="Times" w:cs="Times" w:hint="eastAsia"/>
          <w:color w:val="000000"/>
          <w:kern w:val="0"/>
          <w:position w:val="-6"/>
          <w:sz w:val="21"/>
          <w:szCs w:val="21"/>
        </w:rPr>
        <w:t xml:space="preserve"> </w:t>
      </w:r>
      <w:r w:rsidR="00CD0214">
        <w:rPr>
          <w:rFonts w:ascii="Times" w:hAnsi="Times" w:cs="Times" w:hint="eastAsia"/>
          <w:color w:val="000000"/>
          <w:kern w:val="0"/>
          <w:sz w:val="32"/>
          <w:szCs w:val="32"/>
        </w:rPr>
        <w:t>来确定的</w:t>
      </w:r>
      <w:r w:rsidR="00CD0214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6757A8">
        <w:rPr>
          <w:rFonts w:ascii="Times" w:hAnsi="Times" w:cs="Times"/>
          <w:color w:val="000000"/>
          <w:kern w:val="0"/>
          <w:sz w:val="32"/>
          <w:szCs w:val="32"/>
        </w:rPr>
        <w:t>z</w:t>
      </w:r>
      <w:r w:rsidR="006757A8">
        <w:rPr>
          <w:rFonts w:ascii="Times" w:hAnsi="Times" w:cs="Times"/>
          <w:color w:val="000000"/>
          <w:kern w:val="0"/>
          <w:position w:val="10"/>
          <w:sz w:val="21"/>
          <w:szCs w:val="21"/>
        </w:rPr>
        <w:t>(i)</w:t>
      </w:r>
      <w:r w:rsidR="006757A8">
        <w:rPr>
          <w:rFonts w:ascii="Times" w:hAnsi="Times" w:cs="Times" w:hint="eastAsia"/>
          <w:color w:val="000000"/>
          <w:kern w:val="0"/>
          <w:position w:val="10"/>
          <w:sz w:val="21"/>
          <w:szCs w:val="21"/>
        </w:rPr>
        <w:t xml:space="preserve"> </w:t>
      </w:r>
      <w:r w:rsidR="00CD0214">
        <w:rPr>
          <w:rFonts w:ascii="Times" w:hAnsi="Times" w:cs="Times" w:hint="eastAsia"/>
          <w:color w:val="000000"/>
          <w:kern w:val="0"/>
          <w:sz w:val="32"/>
          <w:szCs w:val="32"/>
        </w:rPr>
        <w:t>的。</w:t>
      </w:r>
      <w:r w:rsidR="004C1496">
        <w:rPr>
          <w:rFonts w:ascii="Times" w:hAnsi="Times" w:cs="Times" w:hint="eastAsia"/>
          <w:color w:val="000000"/>
          <w:kern w:val="0"/>
          <w:sz w:val="32"/>
          <w:szCs w:val="32"/>
        </w:rPr>
        <w:t>这样就可以从等式</w:t>
      </w:r>
      <w:r w:rsidR="004C1496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(2) </w:t>
      </w:r>
      <w:r w:rsidR="004C1496">
        <w:rPr>
          <w:rFonts w:ascii="Times" w:hAnsi="Times" w:cs="Times" w:hint="eastAsia"/>
          <w:color w:val="000000"/>
          <w:kern w:val="0"/>
          <w:sz w:val="32"/>
          <w:szCs w:val="32"/>
        </w:rPr>
        <w:t>推导出等式</w:t>
      </w:r>
      <w:r w:rsidR="004C1496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(3)</w:t>
      </w:r>
      <w:r w:rsidR="004C1496">
        <w:rPr>
          <w:rFonts w:ascii="Times" w:hAnsi="Times" w:cs="Times" w:hint="eastAsia"/>
          <w:color w:val="000000"/>
          <w:kern w:val="0"/>
          <w:sz w:val="32"/>
          <w:szCs w:val="32"/>
        </w:rPr>
        <w:t>。</w:t>
      </w:r>
    </w:p>
    <w:p w14:paraId="5518416C" w14:textId="0FE425C5" w:rsidR="00BB0628" w:rsidRDefault="00BD4547" w:rsidP="00604755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 w:hint="eastAsia"/>
          <w:color w:val="000000"/>
          <w:kern w:val="0"/>
          <w:sz w:val="32"/>
          <w:szCs w:val="32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接下来，对于任意的一个分布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>
        <w:rPr>
          <w:rFonts w:ascii="Times" w:hAnsi="Times" w:cs="Times"/>
          <w:color w:val="000000"/>
          <w:kern w:val="0"/>
          <w:sz w:val="32"/>
          <w:szCs w:val="32"/>
        </w:rPr>
        <w:t>Q</w:t>
      </w:r>
      <w:r>
        <w:rPr>
          <w:rFonts w:ascii="Times" w:hAnsi="Times" w:cs="Times"/>
          <w:color w:val="000000"/>
          <w:kern w:val="0"/>
          <w:position w:val="-6"/>
          <w:sz w:val="21"/>
          <w:szCs w:val="21"/>
        </w:rPr>
        <w:t>i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，</w:t>
      </w:r>
      <w:r w:rsidR="0078333D">
        <w:rPr>
          <w:rFonts w:ascii="Times" w:hAnsi="Times" w:cs="Times" w:hint="eastAsia"/>
          <w:color w:val="000000"/>
          <w:kern w:val="0"/>
          <w:sz w:val="32"/>
          <w:szCs w:val="32"/>
        </w:rPr>
        <w:t>上面的等式</w:t>
      </w:r>
      <w:r w:rsidR="0078333D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(3) </w:t>
      </w:r>
      <w:r w:rsidR="0078333D">
        <w:rPr>
          <w:rFonts w:ascii="Times" w:hAnsi="Times" w:cs="Times" w:hint="eastAsia"/>
          <w:color w:val="000000"/>
          <w:kern w:val="0"/>
          <w:sz w:val="32"/>
          <w:szCs w:val="32"/>
        </w:rPr>
        <w:t>就给出了似然函数</w:t>
      </w:r>
      <w:r w:rsidR="00490514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490514">
        <w:rPr>
          <w:rFonts w:ascii="Times" w:hAnsi="Times" w:cs="Times"/>
          <w:color w:val="000000"/>
          <w:kern w:val="0"/>
          <w:sz w:val="32"/>
          <w:szCs w:val="32"/>
        </w:rPr>
        <w:t>l(θ)</w:t>
      </w:r>
      <w:r w:rsidR="00490514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78333D">
        <w:rPr>
          <w:rFonts w:ascii="Times" w:hAnsi="Times" w:cs="Times" w:hint="eastAsia"/>
          <w:color w:val="000000"/>
          <w:kern w:val="0"/>
          <w:sz w:val="32"/>
          <w:szCs w:val="32"/>
        </w:rPr>
        <w:t>的下限</w:t>
      </w:r>
      <w:r w:rsidR="008723FF">
        <w:rPr>
          <w:rFonts w:ascii="Times" w:hAnsi="Times" w:cs="Times" w:hint="eastAsia"/>
          <w:color w:val="000000"/>
          <w:kern w:val="0"/>
          <w:sz w:val="32"/>
          <w:szCs w:val="32"/>
        </w:rPr>
        <w:t>（</w:t>
      </w:r>
      <w:r w:rsidR="008723FF">
        <w:rPr>
          <w:rFonts w:ascii="Times" w:hAnsi="Times" w:cs="Times"/>
          <w:color w:val="000000"/>
          <w:kern w:val="0"/>
          <w:sz w:val="32"/>
          <w:szCs w:val="32"/>
        </w:rPr>
        <w:t>lower-bound</w:t>
      </w:r>
      <w:r w:rsidR="008723FF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78333D">
        <w:rPr>
          <w:rFonts w:ascii="Times" w:hAnsi="Times" w:cs="Times" w:hint="eastAsia"/>
          <w:color w:val="000000"/>
          <w:kern w:val="0"/>
          <w:sz w:val="32"/>
          <w:szCs w:val="32"/>
        </w:rPr>
        <w:t>。</w:t>
      </w:r>
      <w:r w:rsidR="00ED472B">
        <w:rPr>
          <w:rFonts w:ascii="Times" w:hAnsi="Times" w:cs="Times" w:hint="eastAsia"/>
          <w:color w:val="000000"/>
          <w:kern w:val="0"/>
          <w:sz w:val="32"/>
          <w:szCs w:val="32"/>
        </w:rPr>
        <w:t>那么对于</w:t>
      </w:r>
      <w:r w:rsidR="00ED472B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F45A76">
        <w:rPr>
          <w:rFonts w:ascii="Times" w:hAnsi="Times" w:cs="Times"/>
          <w:color w:val="000000"/>
          <w:kern w:val="0"/>
          <w:sz w:val="32"/>
          <w:szCs w:val="32"/>
        </w:rPr>
        <w:t>Q</w:t>
      </w:r>
      <w:r w:rsidR="00F45A76">
        <w:rPr>
          <w:rFonts w:ascii="Times" w:hAnsi="Times" w:cs="Times"/>
          <w:color w:val="000000"/>
          <w:kern w:val="0"/>
          <w:position w:val="-6"/>
          <w:sz w:val="21"/>
          <w:szCs w:val="21"/>
        </w:rPr>
        <w:t>i</w:t>
      </w:r>
      <w:r w:rsidR="00F45A76">
        <w:rPr>
          <w:rFonts w:ascii="Times" w:hAnsi="Times" w:cs="Times" w:hint="eastAsia"/>
          <w:color w:val="000000"/>
          <w:kern w:val="0"/>
          <w:position w:val="-6"/>
          <w:sz w:val="21"/>
          <w:szCs w:val="21"/>
        </w:rPr>
        <w:t xml:space="preserve"> </w:t>
      </w:r>
      <w:r w:rsidR="00ED472B">
        <w:rPr>
          <w:rFonts w:ascii="Times" w:hAnsi="Times" w:cs="Times" w:hint="eastAsia"/>
          <w:color w:val="000000"/>
          <w:kern w:val="0"/>
          <w:sz w:val="32"/>
          <w:szCs w:val="32"/>
        </w:rPr>
        <w:t>有很多种选择。咱们该选哪个呢？</w:t>
      </w:r>
      <w:r w:rsidR="00DF7D16">
        <w:rPr>
          <w:rFonts w:ascii="Times" w:hAnsi="Times" w:cs="Times" w:hint="eastAsia"/>
          <w:color w:val="000000"/>
          <w:kern w:val="0"/>
          <w:sz w:val="32"/>
          <w:szCs w:val="32"/>
        </w:rPr>
        <w:t>如果我们对参数</w:t>
      </w:r>
      <w:r w:rsidR="00DF7D16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DF7D16">
        <w:rPr>
          <w:rFonts w:ascii="Times" w:hAnsi="Times" w:cs="Times" w:hint="eastAsia"/>
          <w:color w:val="000000"/>
          <w:kern w:val="0"/>
          <w:sz w:val="32"/>
          <w:szCs w:val="32"/>
        </w:rPr>
        <w:t>θ</w:t>
      </w:r>
      <w:r w:rsidR="00DF7D16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DF7D16">
        <w:rPr>
          <w:rFonts w:ascii="Times" w:hAnsi="Times" w:cs="Times" w:hint="eastAsia"/>
          <w:color w:val="000000"/>
          <w:kern w:val="0"/>
          <w:sz w:val="32"/>
          <w:szCs w:val="32"/>
        </w:rPr>
        <w:t>有某种当前的估计，</w:t>
      </w:r>
      <w:r w:rsidR="009C3D9D">
        <w:rPr>
          <w:rFonts w:ascii="Times" w:hAnsi="Times" w:cs="Times" w:hint="eastAsia"/>
          <w:color w:val="000000"/>
          <w:kern w:val="0"/>
          <w:sz w:val="32"/>
          <w:szCs w:val="32"/>
        </w:rPr>
        <w:t>很自然就可以</w:t>
      </w:r>
      <w:r w:rsidR="003D076D">
        <w:rPr>
          <w:rFonts w:ascii="Times" w:hAnsi="Times" w:cs="Times" w:hint="eastAsia"/>
          <w:color w:val="000000"/>
          <w:kern w:val="0"/>
          <w:sz w:val="32"/>
          <w:szCs w:val="32"/>
        </w:rPr>
        <w:t>设置这个下限</w:t>
      </w:r>
      <w:r w:rsidR="001A4AD7">
        <w:rPr>
          <w:rFonts w:ascii="Times" w:hAnsi="Times" w:cs="Times" w:hint="eastAsia"/>
          <w:color w:val="000000"/>
          <w:kern w:val="0"/>
          <w:sz w:val="32"/>
          <w:szCs w:val="32"/>
        </w:rPr>
        <w:t>为</w:t>
      </w:r>
      <w:r w:rsidR="001A4AD7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1A4AD7">
        <w:rPr>
          <w:rFonts w:ascii="Times" w:hAnsi="Times" w:cs="Times" w:hint="eastAsia"/>
          <w:color w:val="000000"/>
          <w:kern w:val="0"/>
          <w:sz w:val="32"/>
          <w:szCs w:val="32"/>
        </w:rPr>
        <w:t>θ</w:t>
      </w:r>
      <w:r w:rsidR="001A4AD7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D06B13">
        <w:rPr>
          <w:rFonts w:ascii="Times" w:hAnsi="Times" w:cs="Times" w:hint="eastAsia"/>
          <w:color w:val="000000"/>
          <w:kern w:val="0"/>
          <w:sz w:val="32"/>
          <w:szCs w:val="32"/>
        </w:rPr>
        <w:t>这个值</w:t>
      </w:r>
      <w:r w:rsidR="003D076D">
        <w:rPr>
          <w:rFonts w:ascii="Times" w:hAnsi="Times" w:cs="Times" w:hint="eastAsia"/>
          <w:color w:val="000000"/>
          <w:kern w:val="0"/>
          <w:sz w:val="32"/>
          <w:szCs w:val="32"/>
        </w:rPr>
        <w:t>。</w:t>
      </w:r>
      <w:r w:rsidR="000817D5">
        <w:rPr>
          <w:rFonts w:ascii="Times" w:hAnsi="Times" w:cs="Times" w:hint="eastAsia"/>
          <w:color w:val="000000"/>
          <w:kern w:val="0"/>
          <w:sz w:val="32"/>
          <w:szCs w:val="32"/>
        </w:rPr>
        <w:t>也就是，针对当前的</w:t>
      </w:r>
      <w:r w:rsidR="000817D5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0817D5">
        <w:rPr>
          <w:rFonts w:ascii="Times" w:hAnsi="Times" w:cs="Times" w:hint="eastAsia"/>
          <w:color w:val="000000"/>
          <w:kern w:val="0"/>
          <w:sz w:val="32"/>
          <w:szCs w:val="32"/>
        </w:rPr>
        <w:t>θ</w:t>
      </w:r>
      <w:r w:rsidR="000817D5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0817D5">
        <w:rPr>
          <w:rFonts w:ascii="Times" w:hAnsi="Times" w:cs="Times" w:hint="eastAsia"/>
          <w:color w:val="000000"/>
          <w:kern w:val="0"/>
          <w:sz w:val="32"/>
          <w:szCs w:val="32"/>
        </w:rPr>
        <w:t>值，我们令上面的不等式中的符号为等号。</w:t>
      </w:r>
      <w:r w:rsidR="00AC39B0">
        <w:rPr>
          <w:rFonts w:ascii="Times" w:hAnsi="Times" w:cs="Times" w:hint="eastAsia"/>
          <w:color w:val="000000"/>
          <w:kern w:val="0"/>
          <w:sz w:val="32"/>
          <w:szCs w:val="32"/>
        </w:rPr>
        <w:t>（</w:t>
      </w:r>
      <w:r w:rsidR="00717E74">
        <w:rPr>
          <w:rFonts w:ascii="Times" w:hAnsi="Times" w:cs="Times" w:hint="eastAsia"/>
          <w:color w:val="000000"/>
          <w:kern w:val="0"/>
          <w:sz w:val="32"/>
          <w:szCs w:val="32"/>
        </w:rPr>
        <w:t>稍后我们能看到，这样就能证明，随着</w:t>
      </w:r>
      <w:r w:rsidR="00717E74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EM</w:t>
      </w:r>
      <w:r w:rsidR="00717E74">
        <w:rPr>
          <w:rFonts w:ascii="Times" w:hAnsi="Times" w:cs="Times" w:hint="eastAsia"/>
          <w:color w:val="000000"/>
          <w:kern w:val="0"/>
          <w:sz w:val="32"/>
          <w:szCs w:val="32"/>
        </w:rPr>
        <w:t>迭代过程</w:t>
      </w:r>
      <w:r w:rsidR="003F5074">
        <w:rPr>
          <w:rFonts w:ascii="Times" w:hAnsi="Times" w:cs="Times" w:hint="eastAsia"/>
          <w:color w:val="000000"/>
          <w:kern w:val="0"/>
          <w:sz w:val="32"/>
          <w:szCs w:val="32"/>
        </w:rPr>
        <w:t>的进行，</w:t>
      </w:r>
      <w:r w:rsidR="00635C6E">
        <w:rPr>
          <w:rFonts w:ascii="Times" w:hAnsi="Times" w:cs="Times" w:hint="eastAsia"/>
          <w:color w:val="000000"/>
          <w:kern w:val="0"/>
          <w:sz w:val="32"/>
          <w:szCs w:val="32"/>
        </w:rPr>
        <w:t>似然函数</w:t>
      </w:r>
      <w:r w:rsidR="00BB3B80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BB3B80">
        <w:rPr>
          <w:rFonts w:ascii="Times" w:hAnsi="Times" w:cs="Times"/>
          <w:color w:val="000000"/>
          <w:kern w:val="0"/>
          <w:sz w:val="32"/>
          <w:szCs w:val="32"/>
        </w:rPr>
        <w:t>l(θ)</w:t>
      </w:r>
      <w:r w:rsidR="00BB3B80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245548">
        <w:rPr>
          <w:rFonts w:ascii="Times" w:hAnsi="Times" w:cs="Times" w:hint="eastAsia"/>
          <w:color w:val="000000"/>
          <w:kern w:val="0"/>
          <w:sz w:val="32"/>
          <w:szCs w:val="32"/>
        </w:rPr>
        <w:t>就会单调递增</w:t>
      </w:r>
      <w:r w:rsidR="0084460B">
        <w:rPr>
          <w:rFonts w:ascii="Times" w:hAnsi="Times" w:cs="Times" w:hint="eastAsia"/>
          <w:color w:val="000000"/>
          <w:kern w:val="0"/>
          <w:sz w:val="32"/>
          <w:szCs w:val="32"/>
        </w:rPr>
        <w:t>（</w:t>
      </w:r>
      <w:r w:rsidR="0084460B">
        <w:rPr>
          <w:rFonts w:ascii="Times" w:hAnsi="Times" w:cs="Times"/>
          <w:color w:val="000000"/>
          <w:kern w:val="0"/>
          <w:sz w:val="32"/>
          <w:szCs w:val="32"/>
        </w:rPr>
        <w:t>increases monotonically</w:t>
      </w:r>
      <w:r w:rsidR="0084460B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225D6D">
        <w:rPr>
          <w:rFonts w:ascii="Times" w:hAnsi="Times" w:cs="Times" w:hint="eastAsia"/>
          <w:color w:val="000000"/>
          <w:kern w:val="0"/>
          <w:sz w:val="32"/>
          <w:szCs w:val="32"/>
        </w:rPr>
        <w:t>。</w:t>
      </w:r>
      <w:r w:rsidR="00AC39B0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</w:p>
    <w:p w14:paraId="229B2A42" w14:textId="7F4E266D" w:rsidR="00604755" w:rsidRPr="00222539" w:rsidRDefault="00604755" w:rsidP="00604755">
      <w:pPr>
        <w:widowControl/>
        <w:autoSpaceDE w:val="0"/>
        <w:autoSpaceDN w:val="0"/>
        <w:adjustRightInd w:val="0"/>
        <w:spacing w:after="240" w:line="200" w:lineRule="atLeast"/>
        <w:jc w:val="left"/>
        <w:rPr>
          <w:rFonts w:ascii="Times" w:hAnsi="Times" w:cs="Times" w:hint="eastAsia"/>
          <w:color w:val="000000"/>
          <w:kern w:val="0"/>
        </w:rPr>
      </w:pPr>
      <w:r>
        <w:rPr>
          <w:rFonts w:ascii="Times" w:hAnsi="Times" w:cs="Times"/>
          <w:color w:val="000000"/>
          <w:kern w:val="0"/>
          <w:position w:val="10"/>
          <w:sz w:val="18"/>
          <w:szCs w:val="18"/>
        </w:rPr>
        <w:t>1</w:t>
      </w:r>
      <w:r w:rsidR="004206C0">
        <w:rPr>
          <w:rFonts w:ascii="Times" w:hAnsi="Times" w:cs="Times" w:hint="eastAsia"/>
          <w:color w:val="000000"/>
          <w:kern w:val="0"/>
          <w:sz w:val="26"/>
          <w:szCs w:val="26"/>
        </w:rPr>
        <w:t>如果</w:t>
      </w:r>
      <w:r w:rsidR="004206C0">
        <w:rPr>
          <w:rFonts w:ascii="Times" w:hAnsi="Times" w:cs="Times" w:hint="eastAsia"/>
          <w:color w:val="000000"/>
          <w:kern w:val="0"/>
          <w:sz w:val="26"/>
          <w:szCs w:val="26"/>
        </w:rPr>
        <w:t xml:space="preserve"> z </w:t>
      </w:r>
      <w:r w:rsidR="004206C0">
        <w:rPr>
          <w:rFonts w:ascii="Times" w:hAnsi="Times" w:cs="Times" w:hint="eastAsia"/>
          <w:color w:val="000000"/>
          <w:kern w:val="0"/>
          <w:sz w:val="26"/>
          <w:szCs w:val="26"/>
        </w:rPr>
        <w:t>是连续的，那么</w:t>
      </w:r>
      <w:r w:rsidR="004206C0">
        <w:rPr>
          <w:rFonts w:ascii="Times" w:hAnsi="Times" w:cs="Times" w:hint="eastAsia"/>
          <w:color w:val="000000"/>
          <w:kern w:val="0"/>
          <w:sz w:val="26"/>
          <w:szCs w:val="26"/>
        </w:rPr>
        <w:t xml:space="preserve"> </w:t>
      </w:r>
      <w:r w:rsidR="004206C0">
        <w:rPr>
          <w:rFonts w:ascii="Times" w:hAnsi="Times" w:cs="Times"/>
          <w:color w:val="000000"/>
          <w:kern w:val="0"/>
          <w:sz w:val="26"/>
          <w:szCs w:val="26"/>
        </w:rPr>
        <w:t>Q</w:t>
      </w:r>
      <w:r w:rsidR="004206C0">
        <w:rPr>
          <w:rFonts w:ascii="Times" w:hAnsi="Times" w:cs="Times"/>
          <w:color w:val="000000"/>
          <w:kern w:val="0"/>
          <w:position w:val="-3"/>
          <w:sz w:val="18"/>
          <w:szCs w:val="18"/>
        </w:rPr>
        <w:t>i</w:t>
      </w:r>
      <w:r w:rsidR="004206C0">
        <w:rPr>
          <w:rFonts w:ascii="Times" w:hAnsi="Times" w:cs="Times" w:hint="eastAsia"/>
          <w:color w:val="000000"/>
          <w:kern w:val="0"/>
          <w:position w:val="-3"/>
          <w:sz w:val="18"/>
          <w:szCs w:val="18"/>
        </w:rPr>
        <w:t xml:space="preserve"> </w:t>
      </w:r>
      <w:r w:rsidR="004206C0">
        <w:rPr>
          <w:rFonts w:ascii="Times" w:hAnsi="Times" w:cs="Times" w:hint="eastAsia"/>
          <w:color w:val="000000"/>
          <w:kern w:val="0"/>
          <w:sz w:val="26"/>
          <w:szCs w:val="26"/>
        </w:rPr>
        <w:t>就是一个密度函数</w:t>
      </w:r>
      <w:r w:rsidR="00872D9A">
        <w:rPr>
          <w:rFonts w:ascii="Times" w:hAnsi="Times" w:cs="Times" w:hint="eastAsia"/>
          <w:color w:val="000000"/>
          <w:kern w:val="0"/>
          <w:sz w:val="26"/>
          <w:szCs w:val="26"/>
        </w:rPr>
        <w:t>（</w:t>
      </w:r>
      <w:r w:rsidR="00872D9A">
        <w:rPr>
          <w:rFonts w:ascii="Times" w:hAnsi="Times" w:cs="Times"/>
          <w:color w:val="000000"/>
          <w:kern w:val="0"/>
          <w:sz w:val="26"/>
          <w:szCs w:val="26"/>
        </w:rPr>
        <w:t>density</w:t>
      </w:r>
      <w:r w:rsidR="00872D9A">
        <w:rPr>
          <w:rFonts w:ascii="Times" w:hAnsi="Times" w:cs="Times" w:hint="eastAsia"/>
          <w:color w:val="000000"/>
          <w:kern w:val="0"/>
          <w:sz w:val="26"/>
          <w:szCs w:val="26"/>
        </w:rPr>
        <w:t>）</w:t>
      </w:r>
      <w:r w:rsidR="004206C0">
        <w:rPr>
          <w:rFonts w:ascii="Times" w:hAnsi="Times" w:cs="Times" w:hint="eastAsia"/>
          <w:color w:val="000000"/>
          <w:kern w:val="0"/>
          <w:sz w:val="26"/>
          <w:szCs w:val="26"/>
        </w:rPr>
        <w:t>，</w:t>
      </w:r>
      <w:r w:rsidR="00222539">
        <w:rPr>
          <w:rFonts w:ascii="Times" w:hAnsi="Times" w:cs="Times" w:hint="eastAsia"/>
          <w:color w:val="000000"/>
          <w:kern w:val="0"/>
          <w:sz w:val="26"/>
          <w:szCs w:val="26"/>
        </w:rPr>
        <w:t>上面讨论中提到的对</w:t>
      </w:r>
      <w:r w:rsidR="00222539">
        <w:rPr>
          <w:rFonts w:ascii="Times" w:hAnsi="Times" w:cs="Times" w:hint="eastAsia"/>
          <w:color w:val="000000"/>
          <w:kern w:val="0"/>
          <w:sz w:val="26"/>
          <w:szCs w:val="26"/>
        </w:rPr>
        <w:t xml:space="preserve"> z </w:t>
      </w:r>
      <w:r w:rsidR="00222539">
        <w:rPr>
          <w:rFonts w:ascii="Times" w:hAnsi="Times" w:cs="Times" w:hint="eastAsia"/>
          <w:color w:val="000000"/>
          <w:kern w:val="0"/>
          <w:sz w:val="26"/>
          <w:szCs w:val="26"/>
        </w:rPr>
        <w:t>的求和（</w:t>
      </w:r>
      <w:r w:rsidR="00222539">
        <w:rPr>
          <w:rFonts w:ascii="Times" w:hAnsi="Times" w:cs="Times" w:hint="eastAsia"/>
          <w:color w:val="000000"/>
          <w:kern w:val="0"/>
          <w:sz w:val="26"/>
          <w:szCs w:val="26"/>
        </w:rPr>
        <w:t>summations</w:t>
      </w:r>
      <w:r w:rsidR="00222539">
        <w:rPr>
          <w:rFonts w:ascii="Times" w:hAnsi="Times" w:cs="Times" w:hint="eastAsia"/>
          <w:color w:val="000000"/>
          <w:kern w:val="0"/>
          <w:sz w:val="26"/>
          <w:szCs w:val="26"/>
        </w:rPr>
        <w:t>）就要用对</w:t>
      </w:r>
      <w:r w:rsidR="00222539">
        <w:rPr>
          <w:rFonts w:ascii="Times" w:hAnsi="Times" w:cs="Times" w:hint="eastAsia"/>
          <w:color w:val="000000"/>
          <w:kern w:val="0"/>
          <w:sz w:val="26"/>
          <w:szCs w:val="26"/>
        </w:rPr>
        <w:t xml:space="preserve"> z </w:t>
      </w:r>
      <w:r w:rsidR="00222539">
        <w:rPr>
          <w:rFonts w:ascii="Times" w:hAnsi="Times" w:cs="Times" w:hint="eastAsia"/>
          <w:color w:val="000000"/>
          <w:kern w:val="0"/>
          <w:sz w:val="26"/>
          <w:szCs w:val="26"/>
        </w:rPr>
        <w:t>的积分（</w:t>
      </w:r>
      <w:r w:rsidR="00222539">
        <w:rPr>
          <w:rFonts w:ascii="Times" w:hAnsi="Times" w:cs="Times" w:hint="eastAsia"/>
          <w:color w:val="000000"/>
          <w:kern w:val="0"/>
          <w:sz w:val="26"/>
          <w:szCs w:val="26"/>
        </w:rPr>
        <w:t>integral</w:t>
      </w:r>
      <w:r w:rsidR="00222539">
        <w:rPr>
          <w:rFonts w:ascii="Times" w:hAnsi="Times" w:cs="Times" w:hint="eastAsia"/>
          <w:color w:val="000000"/>
          <w:kern w:val="0"/>
          <w:sz w:val="26"/>
          <w:szCs w:val="26"/>
        </w:rPr>
        <w:t>）来替代。</w:t>
      </w:r>
    </w:p>
    <w:p w14:paraId="672D0588" w14:textId="29163867" w:rsidR="0093081D" w:rsidRDefault="0093081D" w:rsidP="00D11341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 w:hint="eastAsia"/>
          <w:color w:val="000000"/>
          <w:kern w:val="0"/>
          <w:sz w:val="32"/>
          <w:szCs w:val="32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为了让</w:t>
      </w:r>
      <w:r w:rsidR="008D1AB0">
        <w:rPr>
          <w:rFonts w:ascii="Times" w:hAnsi="Times" w:cs="Times" w:hint="eastAsia"/>
          <w:color w:val="000000"/>
          <w:kern w:val="0"/>
          <w:sz w:val="32"/>
          <w:szCs w:val="32"/>
        </w:rPr>
        <w:t>上面的限定值</w:t>
      </w:r>
      <w:r w:rsidR="00046154">
        <w:rPr>
          <w:rFonts w:ascii="Times" w:hAnsi="Times" w:cs="Times" w:hint="eastAsia"/>
          <w:color w:val="000000"/>
          <w:kern w:val="0"/>
          <w:sz w:val="32"/>
          <w:szCs w:val="32"/>
        </w:rPr>
        <w:t>（</w:t>
      </w:r>
      <w:r w:rsidR="00046154">
        <w:rPr>
          <w:rFonts w:ascii="Times" w:hAnsi="Times" w:cs="Times"/>
          <w:color w:val="000000"/>
          <w:kern w:val="0"/>
          <w:sz w:val="32"/>
          <w:szCs w:val="32"/>
        </w:rPr>
        <w:t>bound</w:t>
      </w:r>
      <w:r w:rsidR="00046154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8D1AB0">
        <w:rPr>
          <w:rFonts w:ascii="Times" w:hAnsi="Times" w:cs="Times" w:hint="eastAsia"/>
          <w:color w:val="000000"/>
          <w:kern w:val="0"/>
          <w:sz w:val="32"/>
          <w:szCs w:val="32"/>
        </w:rPr>
        <w:t>与</w:t>
      </w:r>
      <w:r w:rsidR="008D1AB0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8D1AB0">
        <w:rPr>
          <w:rFonts w:ascii="Times" w:hAnsi="Times" w:cs="Times" w:hint="eastAsia"/>
          <w:color w:val="000000"/>
          <w:kern w:val="0"/>
          <w:sz w:val="32"/>
          <w:szCs w:val="32"/>
        </w:rPr>
        <w:t>θ</w:t>
      </w:r>
      <w:r w:rsidR="008D1AB0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8D1AB0">
        <w:rPr>
          <w:rFonts w:ascii="Times" w:hAnsi="Times" w:cs="Times" w:hint="eastAsia"/>
          <w:color w:val="000000"/>
          <w:kern w:val="0"/>
          <w:sz w:val="32"/>
          <w:szCs w:val="32"/>
        </w:rPr>
        <w:t>特定值</w:t>
      </w:r>
      <w:r w:rsidR="003D5CF0">
        <w:rPr>
          <w:rFonts w:ascii="Times" w:hAnsi="Times" w:cs="Times" w:hint="eastAsia"/>
          <w:color w:val="000000"/>
          <w:kern w:val="0"/>
          <w:sz w:val="32"/>
          <w:szCs w:val="32"/>
        </w:rPr>
        <w:t>（</w:t>
      </w:r>
      <w:r w:rsidR="003D5CF0">
        <w:rPr>
          <w:rFonts w:ascii="Times" w:hAnsi="Times" w:cs="Times"/>
          <w:color w:val="000000"/>
          <w:kern w:val="0"/>
          <w:sz w:val="32"/>
          <w:szCs w:val="32"/>
        </w:rPr>
        <w:t>particular value</w:t>
      </w:r>
      <w:r w:rsidR="003D5CF0">
        <w:rPr>
          <w:rFonts w:ascii="Times" w:hAnsi="Times" w:cs="Times" w:hint="eastAsia"/>
          <w:color w:val="000000"/>
          <w:kern w:val="0"/>
          <w:sz w:val="32"/>
          <w:szCs w:val="32"/>
        </w:rPr>
        <w:t>）联系紧密（</w:t>
      </w:r>
      <w:r w:rsidR="003D5CF0">
        <w:rPr>
          <w:rFonts w:ascii="Times" w:hAnsi="Times" w:cs="Times" w:hint="eastAsia"/>
          <w:color w:val="000000"/>
          <w:kern w:val="0"/>
          <w:sz w:val="32"/>
          <w:szCs w:val="32"/>
        </w:rPr>
        <w:t>tight</w:t>
      </w:r>
      <w:r w:rsidR="003D5CF0">
        <w:rPr>
          <w:rFonts w:ascii="Times" w:hAnsi="Times" w:cs="Times" w:hint="eastAsia"/>
          <w:color w:val="000000"/>
          <w:kern w:val="0"/>
          <w:sz w:val="32"/>
          <w:szCs w:val="32"/>
        </w:rPr>
        <w:t>），</w:t>
      </w:r>
      <w:r w:rsidR="00236EBC">
        <w:rPr>
          <w:rFonts w:ascii="Times" w:hAnsi="Times" w:cs="Times" w:hint="eastAsia"/>
          <w:color w:val="000000"/>
          <w:kern w:val="0"/>
          <w:sz w:val="32"/>
          <w:szCs w:val="32"/>
        </w:rPr>
        <w:t>我们需要上面推导过程中的</w:t>
      </w:r>
      <w:r w:rsidR="00236EBC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Jensen </w:t>
      </w:r>
      <w:r w:rsidR="00236EBC">
        <w:rPr>
          <w:rFonts w:ascii="Times" w:hAnsi="Times" w:cs="Times" w:hint="eastAsia"/>
          <w:color w:val="000000"/>
          <w:kern w:val="0"/>
          <w:sz w:val="32"/>
          <w:szCs w:val="32"/>
        </w:rPr>
        <w:t>不等式这一步中等号成立。</w:t>
      </w:r>
      <w:r w:rsidR="007D45E3">
        <w:rPr>
          <w:rFonts w:ascii="Times" w:hAnsi="Times" w:cs="Times" w:hint="eastAsia"/>
          <w:color w:val="000000"/>
          <w:kern w:val="0"/>
          <w:sz w:val="32"/>
          <w:szCs w:val="32"/>
        </w:rPr>
        <w:t>要让这个条件成立，我们只需确保是在对一个常数值随机变量</w:t>
      </w:r>
      <w:r w:rsidR="00DF3A65">
        <w:rPr>
          <w:rFonts w:ascii="Times" w:hAnsi="Times" w:cs="Times" w:hint="eastAsia"/>
          <w:color w:val="000000"/>
          <w:kern w:val="0"/>
          <w:sz w:val="32"/>
          <w:szCs w:val="32"/>
        </w:rPr>
        <w:t>（</w:t>
      </w:r>
      <w:r w:rsidR="00DF3A65">
        <w:rPr>
          <w:rFonts w:ascii="Times" w:hAnsi="Times" w:cs="Times"/>
          <w:color w:val="000000"/>
          <w:kern w:val="0"/>
          <w:sz w:val="32"/>
          <w:szCs w:val="32"/>
        </w:rPr>
        <w:t>“con</w:t>
      </w:r>
      <w:r w:rsidR="00254CC1">
        <w:rPr>
          <w:rFonts w:ascii="Times" w:hAnsi="Times" w:cs="Times"/>
          <w:color w:val="000000"/>
          <w:kern w:val="0"/>
          <w:sz w:val="32"/>
          <w:szCs w:val="32"/>
        </w:rPr>
        <w:t>stant”-valued random variable</w:t>
      </w:r>
      <w:r w:rsidR="00DF3A65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7D45E3">
        <w:rPr>
          <w:rFonts w:ascii="Times" w:hAnsi="Times" w:cs="Times" w:hint="eastAsia"/>
          <w:color w:val="000000"/>
          <w:kern w:val="0"/>
          <w:sz w:val="32"/>
          <w:szCs w:val="32"/>
        </w:rPr>
        <w:t>求期望</w:t>
      </w:r>
      <w:r w:rsidR="00CB31FD">
        <w:rPr>
          <w:rFonts w:ascii="Times" w:hAnsi="Times" w:cs="Times" w:hint="eastAsia"/>
          <w:color w:val="000000"/>
          <w:kern w:val="0"/>
          <w:sz w:val="32"/>
          <w:szCs w:val="32"/>
        </w:rPr>
        <w:t>。</w:t>
      </w:r>
      <w:r w:rsidR="007D45E3">
        <w:rPr>
          <w:rFonts w:ascii="Times" w:hAnsi="Times" w:cs="Times" w:hint="eastAsia"/>
          <w:color w:val="000000"/>
          <w:kern w:val="0"/>
          <w:sz w:val="32"/>
          <w:szCs w:val="32"/>
        </w:rPr>
        <w:t>也就是需要：</w:t>
      </w:r>
    </w:p>
    <w:p w14:paraId="4E9995E3" w14:textId="746B09D3" w:rsidR="00606CEA" w:rsidRDefault="00606CEA" w:rsidP="00606CEA">
      <w:pPr>
        <w:widowControl/>
        <w:autoSpaceDE w:val="0"/>
        <w:autoSpaceDN w:val="0"/>
        <w:adjustRightInd w:val="0"/>
        <w:spacing w:after="240" w:line="360" w:lineRule="atLeast"/>
        <w:jc w:val="center"/>
        <w:rPr>
          <w:rFonts w:ascii="Times" w:hAnsi="Times" w:cs="Times" w:hint="eastAsia"/>
          <w:color w:val="000000"/>
          <w:kern w:val="0"/>
          <w:sz w:val="32"/>
          <w:szCs w:val="32"/>
        </w:rPr>
      </w:pPr>
      <w:r w:rsidRPr="00606CEA">
        <w:rPr>
          <w:rFonts w:ascii="Times" w:hAnsi="Times" w:cs="Times"/>
          <w:color w:val="000000"/>
          <w:kern w:val="0"/>
          <w:sz w:val="32"/>
          <w:szCs w:val="32"/>
        </w:rPr>
        <w:drawing>
          <wp:inline distT="0" distB="0" distL="0" distR="0" wp14:anchorId="773996F6" wp14:editId="77615D5D">
            <wp:extent cx="1727835" cy="726440"/>
            <wp:effectExtent l="0" t="0" r="0" b="1016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7835" cy="72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D444B" w14:textId="571510F3" w:rsidR="001A4E24" w:rsidRPr="001A4E24" w:rsidRDefault="00D11341" w:rsidP="00604755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 w:hint="eastAsia"/>
          <w:color w:val="000000"/>
          <w:kern w:val="0"/>
        </w:rPr>
      </w:pPr>
      <w:r>
        <w:rPr>
          <w:rFonts w:ascii="Times" w:hAnsi="Times" w:cs="Times"/>
          <w:color w:val="000000"/>
          <w:kern w:val="0"/>
          <w:sz w:val="32"/>
          <w:szCs w:val="32"/>
        </w:rPr>
        <w:br w:type="textWrapping" w:clear="all"/>
      </w:r>
      <w:r w:rsidR="001A4E24">
        <w:rPr>
          <w:rFonts w:ascii="Times" w:hAnsi="Times" w:cs="Times" w:hint="eastAsia"/>
          <w:color w:val="000000"/>
          <w:kern w:val="0"/>
          <w:sz w:val="32"/>
          <w:szCs w:val="32"/>
        </w:rPr>
        <w:t>其中常数</w:t>
      </w:r>
      <w:r w:rsidR="001A4E24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c </w:t>
      </w:r>
      <w:r w:rsidR="001A4E24">
        <w:rPr>
          <w:rFonts w:ascii="Times" w:hAnsi="Times" w:cs="Times" w:hint="eastAsia"/>
          <w:color w:val="000000"/>
          <w:kern w:val="0"/>
          <w:sz w:val="32"/>
          <w:szCs w:val="32"/>
        </w:rPr>
        <w:t>不依赖</w:t>
      </w:r>
      <w:r w:rsidR="001A4E24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1A4E24">
        <w:rPr>
          <w:rFonts w:ascii="Times" w:hAnsi="Times" w:cs="Times"/>
          <w:color w:val="000000"/>
          <w:kern w:val="0"/>
          <w:sz w:val="32"/>
          <w:szCs w:val="32"/>
        </w:rPr>
        <w:t>z</w:t>
      </w:r>
      <w:r w:rsidR="001A4E24">
        <w:rPr>
          <w:rFonts w:ascii="Times" w:hAnsi="Times" w:cs="Times"/>
          <w:color w:val="000000"/>
          <w:kern w:val="0"/>
          <w:position w:val="10"/>
          <w:sz w:val="21"/>
          <w:szCs w:val="21"/>
        </w:rPr>
        <w:t>(i)</w:t>
      </w:r>
      <w:r w:rsidR="001A4E24">
        <w:rPr>
          <w:rFonts w:ascii="Times" w:hAnsi="Times" w:cs="Times" w:hint="eastAsia"/>
          <w:color w:val="000000"/>
          <w:kern w:val="0"/>
          <w:sz w:val="32"/>
          <w:szCs w:val="32"/>
        </w:rPr>
        <w:t>。</w:t>
      </w:r>
      <w:r w:rsidR="00012E78">
        <w:rPr>
          <w:rFonts w:ascii="Times" w:hAnsi="Times" w:cs="Times" w:hint="eastAsia"/>
          <w:color w:val="000000"/>
          <w:kern w:val="0"/>
          <w:sz w:val="32"/>
          <w:szCs w:val="32"/>
        </w:rPr>
        <w:t>要实现这一条件，只需满足：</w:t>
      </w:r>
    </w:p>
    <w:p w14:paraId="5144D38B" w14:textId="5A9DB150" w:rsidR="0097160D" w:rsidRDefault="00B93E4D" w:rsidP="00D67203">
      <w:pPr>
        <w:widowControl/>
        <w:autoSpaceDE w:val="0"/>
        <w:autoSpaceDN w:val="0"/>
        <w:adjustRightInd w:val="0"/>
        <w:spacing w:after="240" w:line="360" w:lineRule="atLeast"/>
        <w:jc w:val="center"/>
        <w:rPr>
          <w:rFonts w:ascii="MS Mincho" w:eastAsia="MS Mincho" w:hAnsi="MS Mincho" w:cs="MS Mincho" w:hint="eastAsia"/>
          <w:color w:val="000000"/>
          <w:kern w:val="0"/>
          <w:sz w:val="32"/>
          <w:szCs w:val="32"/>
        </w:rPr>
      </w:pPr>
      <w:r w:rsidRPr="00B93E4D">
        <w:rPr>
          <w:rFonts w:ascii="MS Mincho" w:eastAsia="MS Mincho" w:hAnsi="MS Mincho" w:cs="MS Mincho"/>
          <w:color w:val="000000"/>
          <w:kern w:val="0"/>
          <w:sz w:val="32"/>
          <w:szCs w:val="32"/>
        </w:rPr>
        <w:drawing>
          <wp:inline distT="0" distB="0" distL="0" distR="0" wp14:anchorId="6EA834FC" wp14:editId="1731CDF3">
            <wp:extent cx="2590165" cy="514865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44270" cy="52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3D1E4" w14:textId="3445D8A5" w:rsidR="00735706" w:rsidRDefault="00735706" w:rsidP="00604755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 w:hint="eastAsia"/>
          <w:color w:val="000000"/>
          <w:kern w:val="0"/>
          <w:sz w:val="32"/>
          <w:szCs w:val="32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实际上，由于我们已知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>
        <w:rPr>
          <w:rFonts w:ascii="Times" w:hAnsi="Times" w:cs="Times"/>
          <w:color w:val="000000"/>
          <w:kern w:val="0"/>
          <w:sz w:val="32"/>
          <w:szCs w:val="32"/>
        </w:rPr>
        <w:t>Q</w:t>
      </w:r>
      <w:r>
        <w:rPr>
          <w:rFonts w:ascii="Times" w:hAnsi="Times" w:cs="Times"/>
          <w:color w:val="000000"/>
          <w:kern w:val="0"/>
          <w:position w:val="-6"/>
          <w:sz w:val="21"/>
          <w:szCs w:val="21"/>
        </w:rPr>
        <w:t>i</w:t>
      </w:r>
      <w:r>
        <w:rPr>
          <w:rFonts w:ascii="Times" w:hAnsi="Times" w:cs="Times"/>
          <w:color w:val="000000"/>
          <w:kern w:val="0"/>
          <w:sz w:val="32"/>
          <w:szCs w:val="32"/>
        </w:rPr>
        <w:t>(z</w:t>
      </w:r>
      <w:r>
        <w:rPr>
          <w:rFonts w:ascii="Times" w:hAnsi="Times" w:cs="Times"/>
          <w:color w:val="000000"/>
          <w:kern w:val="0"/>
          <w:position w:val="10"/>
          <w:sz w:val="21"/>
          <w:szCs w:val="21"/>
        </w:rPr>
        <w:t>(i)</w:t>
      </w:r>
      <w:r>
        <w:rPr>
          <w:rFonts w:ascii="Times" w:hAnsi="Times" w:cs="Times"/>
          <w:color w:val="000000"/>
          <w:kern w:val="0"/>
          <w:sz w:val="32"/>
          <w:szCs w:val="32"/>
        </w:rPr>
        <w:t>) = 1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（因为这是一个分布），这就进一步表明：</w:t>
      </w:r>
    </w:p>
    <w:p w14:paraId="488BC20D" w14:textId="38C85F9C" w:rsidR="002354BB" w:rsidRPr="002354BB" w:rsidRDefault="002354BB" w:rsidP="004A7063">
      <w:pPr>
        <w:widowControl/>
        <w:autoSpaceDE w:val="0"/>
        <w:autoSpaceDN w:val="0"/>
        <w:adjustRightInd w:val="0"/>
        <w:spacing w:after="240" w:line="360" w:lineRule="atLeast"/>
        <w:jc w:val="center"/>
        <w:rPr>
          <w:rFonts w:ascii="Times" w:hAnsi="Times" w:cs="Times" w:hint="eastAsia"/>
          <w:b/>
          <w:color w:val="000000"/>
          <w:kern w:val="0"/>
        </w:rPr>
      </w:pPr>
      <w:r w:rsidRPr="002354BB">
        <w:rPr>
          <w:rFonts w:ascii="Times" w:hAnsi="Times" w:cs="Times"/>
          <w:b/>
          <w:color w:val="000000"/>
          <w:kern w:val="0"/>
        </w:rPr>
        <w:drawing>
          <wp:inline distT="0" distB="0" distL="0" distR="0" wp14:anchorId="7A08ACF3" wp14:editId="262A3273">
            <wp:extent cx="3009265" cy="188629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24004" cy="1895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8809C" w14:textId="5DB4DA69" w:rsidR="004C10C4" w:rsidRDefault="00935DF9" w:rsidP="00604755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 w:hint="eastAsia"/>
          <w:color w:val="000000"/>
          <w:kern w:val="0"/>
          <w:sz w:val="32"/>
          <w:szCs w:val="32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因此，</w:t>
      </w:r>
      <w:r w:rsidR="00143BBC">
        <w:rPr>
          <w:rFonts w:ascii="Times" w:hAnsi="Times" w:cs="Times" w:hint="eastAsia"/>
          <w:color w:val="000000"/>
          <w:kern w:val="0"/>
          <w:sz w:val="32"/>
          <w:szCs w:val="32"/>
        </w:rPr>
        <w:t>在给定</w:t>
      </w:r>
      <w:r w:rsidR="00143BBC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3060B9">
        <w:rPr>
          <w:rFonts w:ascii="Times" w:hAnsi="Times" w:cs="Times"/>
          <w:color w:val="000000"/>
          <w:kern w:val="0"/>
          <w:sz w:val="32"/>
          <w:szCs w:val="32"/>
        </w:rPr>
        <w:t>x</w:t>
      </w:r>
      <w:r w:rsidR="003060B9">
        <w:rPr>
          <w:rFonts w:ascii="Times" w:hAnsi="Times" w:cs="Times"/>
          <w:color w:val="000000"/>
          <w:kern w:val="0"/>
          <w:position w:val="10"/>
          <w:sz w:val="21"/>
          <w:szCs w:val="21"/>
        </w:rPr>
        <w:t>(i)</w:t>
      </w:r>
      <w:r w:rsidR="003060B9">
        <w:rPr>
          <w:rFonts w:ascii="Times" w:hAnsi="Times" w:cs="Times" w:hint="eastAsia"/>
          <w:color w:val="000000"/>
          <w:kern w:val="0"/>
          <w:position w:val="10"/>
          <w:sz w:val="21"/>
          <w:szCs w:val="21"/>
        </w:rPr>
        <w:t xml:space="preserve"> </w:t>
      </w:r>
      <w:r w:rsidR="00143BBC">
        <w:rPr>
          <w:rFonts w:ascii="Times" w:hAnsi="Times" w:cs="Times" w:hint="eastAsia"/>
          <w:color w:val="000000"/>
          <w:kern w:val="0"/>
          <w:sz w:val="32"/>
          <w:szCs w:val="32"/>
        </w:rPr>
        <w:t>和参数</w:t>
      </w:r>
      <w:r w:rsidR="005C202A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5C202A">
        <w:rPr>
          <w:rFonts w:ascii="Times" w:hAnsi="Times" w:cs="Times"/>
          <w:color w:val="000000"/>
          <w:kern w:val="0"/>
          <w:sz w:val="32"/>
          <w:szCs w:val="32"/>
        </w:rPr>
        <w:t>θ</w:t>
      </w:r>
      <w:r w:rsidR="005C202A">
        <w:rPr>
          <w:rFonts w:ascii="Times" w:hAnsi="Times" w:cs="Times" w:hint="eastAsia"/>
          <w:b/>
          <w:color w:val="000000"/>
          <w:kern w:val="0"/>
          <w:sz w:val="32"/>
          <w:szCs w:val="32"/>
        </w:rPr>
        <w:t xml:space="preserve"> </w:t>
      </w:r>
      <w:r w:rsidR="005C202A" w:rsidRPr="005C202A">
        <w:rPr>
          <w:rFonts w:ascii="Times" w:hAnsi="Times" w:cs="Times" w:hint="eastAsia"/>
          <w:color w:val="000000"/>
          <w:kern w:val="0"/>
          <w:sz w:val="32"/>
          <w:szCs w:val="32"/>
        </w:rPr>
        <w:t>的</w:t>
      </w:r>
      <w:r w:rsidR="00143BBC">
        <w:rPr>
          <w:rFonts w:ascii="Times" w:hAnsi="Times" w:cs="Times" w:hint="eastAsia"/>
          <w:color w:val="000000"/>
          <w:kern w:val="0"/>
          <w:sz w:val="32"/>
          <w:szCs w:val="32"/>
        </w:rPr>
        <w:t>设置下，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我们可以简单地把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F05538">
        <w:rPr>
          <w:rFonts w:ascii="Times" w:hAnsi="Times" w:cs="Times"/>
          <w:color w:val="000000"/>
          <w:kern w:val="0"/>
          <w:sz w:val="32"/>
          <w:szCs w:val="32"/>
        </w:rPr>
        <w:t>Q</w:t>
      </w:r>
      <w:r w:rsidR="00F05538">
        <w:rPr>
          <w:rFonts w:ascii="Times" w:hAnsi="Times" w:cs="Times"/>
          <w:color w:val="000000"/>
          <w:kern w:val="0"/>
          <w:position w:val="-6"/>
          <w:sz w:val="21"/>
          <w:szCs w:val="21"/>
        </w:rPr>
        <w:t>i</w:t>
      </w:r>
      <w:r w:rsidR="00F05538">
        <w:rPr>
          <w:rFonts w:ascii="Times" w:hAnsi="Times" w:cs="Times" w:hint="eastAsia"/>
          <w:color w:val="000000"/>
          <w:kern w:val="0"/>
          <w:position w:val="-6"/>
          <w:sz w:val="21"/>
          <w:szCs w:val="21"/>
        </w:rPr>
        <w:t xml:space="preserve"> 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设置为</w:t>
      </w:r>
      <w:r w:rsidR="00020B41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5B16D3">
        <w:rPr>
          <w:rFonts w:ascii="Times" w:hAnsi="Times" w:cs="Times"/>
          <w:color w:val="000000"/>
          <w:kern w:val="0"/>
          <w:sz w:val="32"/>
          <w:szCs w:val="32"/>
        </w:rPr>
        <w:t>z</w:t>
      </w:r>
      <w:r w:rsidR="005B16D3">
        <w:rPr>
          <w:rFonts w:ascii="Times" w:hAnsi="Times" w:cs="Times"/>
          <w:color w:val="000000"/>
          <w:kern w:val="0"/>
          <w:position w:val="10"/>
          <w:sz w:val="21"/>
          <w:szCs w:val="21"/>
        </w:rPr>
        <w:t>(i)</w:t>
      </w:r>
      <w:r w:rsidR="005B16D3">
        <w:rPr>
          <w:rFonts w:ascii="Times" w:hAnsi="Times" w:cs="Times" w:hint="eastAsia"/>
          <w:color w:val="000000"/>
          <w:kern w:val="0"/>
          <w:position w:val="10"/>
          <w:sz w:val="21"/>
          <w:szCs w:val="21"/>
        </w:rPr>
        <w:t xml:space="preserve"> </w:t>
      </w:r>
      <w:r w:rsidR="00020B41">
        <w:rPr>
          <w:rFonts w:ascii="Times" w:hAnsi="Times" w:cs="Times" w:hint="eastAsia"/>
          <w:color w:val="000000"/>
          <w:kern w:val="0"/>
          <w:sz w:val="32"/>
          <w:szCs w:val="32"/>
        </w:rPr>
        <w:t>的后验分布（</w:t>
      </w:r>
      <w:r w:rsidR="00020B41">
        <w:rPr>
          <w:rFonts w:ascii="Times" w:hAnsi="Times" w:cs="Times"/>
          <w:color w:val="000000"/>
          <w:kern w:val="0"/>
          <w:sz w:val="32"/>
          <w:szCs w:val="32"/>
        </w:rPr>
        <w:t>posterior distribution</w:t>
      </w:r>
      <w:r w:rsidR="00020B41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143BBC">
        <w:rPr>
          <w:rFonts w:ascii="Times" w:hAnsi="Times" w:cs="Times" w:hint="eastAsia"/>
          <w:color w:val="000000"/>
          <w:kern w:val="0"/>
          <w:sz w:val="32"/>
          <w:szCs w:val="32"/>
        </w:rPr>
        <w:t>，</w:t>
      </w:r>
    </w:p>
    <w:p w14:paraId="5C0AA3BB" w14:textId="4DD75F7B" w:rsidR="004C10C4" w:rsidRDefault="00AC6FC3" w:rsidP="00604755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 w:hint="eastAsia"/>
          <w:color w:val="000000"/>
          <w:kern w:val="0"/>
          <w:sz w:val="32"/>
          <w:szCs w:val="32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接下来，对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>
        <w:rPr>
          <w:rFonts w:ascii="Times" w:hAnsi="Times" w:cs="Times"/>
          <w:color w:val="000000"/>
          <w:kern w:val="0"/>
          <w:sz w:val="32"/>
          <w:szCs w:val="32"/>
        </w:rPr>
        <w:t>Q</w:t>
      </w:r>
      <w:r>
        <w:rPr>
          <w:rFonts w:ascii="Times" w:hAnsi="Times" w:cs="Times"/>
          <w:color w:val="000000"/>
          <w:kern w:val="0"/>
          <w:position w:val="-6"/>
          <w:sz w:val="21"/>
          <w:szCs w:val="21"/>
        </w:rPr>
        <w:t>i</w:t>
      </w:r>
      <w:r>
        <w:rPr>
          <w:rFonts w:ascii="Times" w:hAnsi="Times" w:cs="Times" w:hint="eastAsia"/>
          <w:color w:val="000000"/>
          <w:kern w:val="0"/>
          <w:position w:val="-6"/>
          <w:sz w:val="21"/>
          <w:szCs w:val="21"/>
        </w:rPr>
        <w:t xml:space="preserve"> 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的选择，</w:t>
      </w:r>
      <w:r w:rsidR="00857D26">
        <w:rPr>
          <w:rFonts w:ascii="Times" w:hAnsi="Times" w:cs="Times" w:hint="eastAsia"/>
          <w:color w:val="000000"/>
          <w:kern w:val="0"/>
          <w:sz w:val="32"/>
          <w:szCs w:val="32"/>
        </w:rPr>
        <w:t>等式</w:t>
      </w:r>
      <w:r w:rsidR="00857D26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(3) </w:t>
      </w:r>
      <w:r w:rsidR="00857D26">
        <w:rPr>
          <w:rFonts w:ascii="Times" w:hAnsi="Times" w:cs="Times" w:hint="eastAsia"/>
          <w:color w:val="000000"/>
          <w:kern w:val="0"/>
          <w:sz w:val="32"/>
          <w:szCs w:val="32"/>
        </w:rPr>
        <w:t>就给出了似然函数对数</w:t>
      </w:r>
      <w:r w:rsidR="006917FF">
        <w:rPr>
          <w:rFonts w:ascii="Times" w:hAnsi="Times" w:cs="Times" w:hint="eastAsia"/>
          <w:color w:val="000000"/>
          <w:kern w:val="0"/>
          <w:sz w:val="32"/>
          <w:szCs w:val="32"/>
        </w:rPr>
        <w:t>（</w:t>
      </w:r>
      <w:r w:rsidR="006917FF">
        <w:rPr>
          <w:rFonts w:ascii="Times" w:hAnsi="Times" w:cs="Times"/>
          <w:color w:val="000000"/>
          <w:kern w:val="0"/>
          <w:sz w:val="32"/>
          <w:szCs w:val="32"/>
        </w:rPr>
        <w:t>log likelihood</w:t>
      </w:r>
      <w:r w:rsidR="006917FF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857D26">
        <w:rPr>
          <w:rFonts w:ascii="Times" w:hAnsi="Times" w:cs="Times" w:hint="eastAsia"/>
          <w:color w:val="000000"/>
          <w:kern w:val="0"/>
          <w:sz w:val="32"/>
          <w:szCs w:val="32"/>
        </w:rPr>
        <w:t>的一个下限，而似然函数</w:t>
      </w:r>
      <w:r w:rsidR="008E1CC9">
        <w:rPr>
          <w:rFonts w:ascii="Times" w:hAnsi="Times" w:cs="Times" w:hint="eastAsia"/>
          <w:color w:val="000000"/>
          <w:kern w:val="0"/>
          <w:sz w:val="32"/>
          <w:szCs w:val="32"/>
        </w:rPr>
        <w:t>（</w:t>
      </w:r>
      <w:r w:rsidR="008E1CC9">
        <w:rPr>
          <w:rFonts w:ascii="Times" w:hAnsi="Times" w:cs="Times"/>
          <w:color w:val="000000"/>
          <w:kern w:val="0"/>
          <w:sz w:val="32"/>
          <w:szCs w:val="32"/>
        </w:rPr>
        <w:t>likelihood</w:t>
      </w:r>
      <w:r w:rsidR="008E1CC9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857D26">
        <w:rPr>
          <w:rFonts w:ascii="Times" w:hAnsi="Times" w:cs="Times" w:hint="eastAsia"/>
          <w:color w:val="000000"/>
          <w:kern w:val="0"/>
          <w:sz w:val="32"/>
          <w:szCs w:val="32"/>
        </w:rPr>
        <w:t>正是我们要试图求最大值</w:t>
      </w:r>
      <w:r w:rsidR="00BC166B">
        <w:rPr>
          <w:rFonts w:ascii="Times" w:hAnsi="Times" w:cs="Times" w:hint="eastAsia"/>
          <w:color w:val="000000"/>
          <w:kern w:val="0"/>
          <w:sz w:val="32"/>
          <w:szCs w:val="32"/>
        </w:rPr>
        <w:t>（</w:t>
      </w:r>
      <w:r w:rsidR="00BC166B">
        <w:rPr>
          <w:rFonts w:ascii="Times" w:hAnsi="Times" w:cs="Times"/>
          <w:color w:val="000000"/>
          <w:kern w:val="0"/>
          <w:sz w:val="32"/>
          <w:szCs w:val="32"/>
        </w:rPr>
        <w:t>maximize</w:t>
      </w:r>
      <w:r w:rsidR="00BC166B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857D26">
        <w:rPr>
          <w:rFonts w:ascii="Times" w:hAnsi="Times" w:cs="Times" w:hint="eastAsia"/>
          <w:color w:val="000000"/>
          <w:kern w:val="0"/>
          <w:sz w:val="32"/>
          <w:szCs w:val="32"/>
        </w:rPr>
        <w:t>的。</w:t>
      </w:r>
      <w:r w:rsidR="00946F97">
        <w:rPr>
          <w:rFonts w:ascii="Times" w:hAnsi="Times" w:cs="Times" w:hint="eastAsia"/>
          <w:color w:val="000000"/>
          <w:kern w:val="0"/>
          <w:sz w:val="32"/>
          <w:szCs w:val="32"/>
        </w:rPr>
        <w:t>这就是</w:t>
      </w:r>
      <w:r w:rsidR="00946F97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E </w:t>
      </w:r>
      <w:r w:rsidR="00946F97">
        <w:rPr>
          <w:rFonts w:ascii="Times" w:hAnsi="Times" w:cs="Times" w:hint="eastAsia"/>
          <w:color w:val="000000"/>
          <w:kern w:val="0"/>
          <w:sz w:val="32"/>
          <w:szCs w:val="32"/>
        </w:rPr>
        <w:t>步骤。</w:t>
      </w:r>
      <w:r w:rsidR="0075250F">
        <w:rPr>
          <w:rFonts w:ascii="Times" w:hAnsi="Times" w:cs="Times" w:hint="eastAsia"/>
          <w:color w:val="000000"/>
          <w:kern w:val="0"/>
          <w:sz w:val="32"/>
          <w:szCs w:val="32"/>
        </w:rPr>
        <w:t>接下来</w:t>
      </w:r>
      <w:r w:rsidR="00946F97">
        <w:rPr>
          <w:rFonts w:ascii="Times" w:hAnsi="Times" w:cs="Times" w:hint="eastAsia"/>
          <w:color w:val="000000"/>
          <w:kern w:val="0"/>
          <w:sz w:val="32"/>
          <w:szCs w:val="32"/>
        </w:rPr>
        <w:t>在算法的</w:t>
      </w:r>
      <w:r w:rsidR="00946F97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M </w:t>
      </w:r>
      <w:r w:rsidR="00946F97">
        <w:rPr>
          <w:rFonts w:ascii="Times" w:hAnsi="Times" w:cs="Times" w:hint="eastAsia"/>
          <w:color w:val="000000"/>
          <w:kern w:val="0"/>
          <w:sz w:val="32"/>
          <w:szCs w:val="32"/>
        </w:rPr>
        <w:t>步骤中，</w:t>
      </w:r>
      <w:r w:rsidR="00B8489B">
        <w:rPr>
          <w:rFonts w:ascii="Times" w:hAnsi="Times" w:cs="Times" w:hint="eastAsia"/>
          <w:color w:val="000000"/>
          <w:kern w:val="0"/>
          <w:sz w:val="32"/>
          <w:szCs w:val="32"/>
        </w:rPr>
        <w:t>就</w:t>
      </w:r>
      <w:r w:rsidR="006C2FD6">
        <w:rPr>
          <w:rFonts w:ascii="Times" w:hAnsi="Times" w:cs="Times" w:hint="eastAsia"/>
          <w:color w:val="000000"/>
          <w:kern w:val="0"/>
          <w:sz w:val="32"/>
          <w:szCs w:val="32"/>
        </w:rPr>
        <w:t>最大化等式</w:t>
      </w:r>
      <w:r w:rsidR="006C2FD6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(3) </w:t>
      </w:r>
      <w:r w:rsidR="006C2FD6">
        <w:rPr>
          <w:rFonts w:ascii="Times" w:hAnsi="Times" w:cs="Times" w:hint="eastAsia"/>
          <w:color w:val="000000"/>
          <w:kern w:val="0"/>
          <w:sz w:val="32"/>
          <w:szCs w:val="32"/>
        </w:rPr>
        <w:t>当中的方程，</w:t>
      </w:r>
      <w:r w:rsidR="00A24C52">
        <w:rPr>
          <w:rFonts w:ascii="Times" w:hAnsi="Times" w:cs="Times" w:hint="eastAsia"/>
          <w:color w:val="000000"/>
          <w:kern w:val="0"/>
          <w:sz w:val="32"/>
          <w:szCs w:val="32"/>
        </w:rPr>
        <w:t>然后得到新的参数</w:t>
      </w:r>
      <w:r w:rsidR="00A24C52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A24C52">
        <w:rPr>
          <w:rFonts w:ascii="Times" w:hAnsi="Times" w:cs="Times" w:hint="eastAsia"/>
          <w:color w:val="000000"/>
          <w:kern w:val="0"/>
          <w:sz w:val="32"/>
          <w:szCs w:val="32"/>
        </w:rPr>
        <w:t>θ。</w:t>
      </w:r>
      <w:r w:rsidR="00D13BF0">
        <w:rPr>
          <w:rFonts w:ascii="Times" w:hAnsi="Times" w:cs="Times" w:hint="eastAsia"/>
          <w:color w:val="000000"/>
          <w:kern w:val="0"/>
          <w:sz w:val="32"/>
          <w:szCs w:val="32"/>
        </w:rPr>
        <w:t>重复这两个步骤，就是</w:t>
      </w:r>
      <w:r w:rsidR="00834240">
        <w:rPr>
          <w:rFonts w:ascii="Times" w:hAnsi="Times" w:cs="Times" w:hint="eastAsia"/>
          <w:color w:val="000000"/>
          <w:kern w:val="0"/>
          <w:sz w:val="32"/>
          <w:szCs w:val="32"/>
        </w:rPr>
        <w:t>完整的</w:t>
      </w:r>
      <w:r w:rsidR="00D13BF0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EM </w:t>
      </w:r>
      <w:r w:rsidR="00D13BF0">
        <w:rPr>
          <w:rFonts w:ascii="Times" w:hAnsi="Times" w:cs="Times" w:hint="eastAsia"/>
          <w:color w:val="000000"/>
          <w:kern w:val="0"/>
          <w:sz w:val="32"/>
          <w:szCs w:val="32"/>
        </w:rPr>
        <w:t>算法</w:t>
      </w:r>
      <w:r w:rsidR="00834240">
        <w:rPr>
          <w:rFonts w:ascii="Times" w:hAnsi="Times" w:cs="Times" w:hint="eastAsia"/>
          <w:color w:val="000000"/>
          <w:kern w:val="0"/>
          <w:sz w:val="32"/>
          <w:szCs w:val="32"/>
        </w:rPr>
        <w:t>，如下所示：</w:t>
      </w:r>
    </w:p>
    <w:p w14:paraId="1F382C94" w14:textId="77777777" w:rsidR="004C10C4" w:rsidRDefault="004C10C4" w:rsidP="00604755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 w:hint="eastAsia"/>
          <w:color w:val="000000"/>
          <w:kern w:val="0"/>
        </w:rPr>
      </w:pPr>
    </w:p>
    <w:p w14:paraId="766AEE66" w14:textId="5B7EAB60" w:rsidR="00060A15" w:rsidRDefault="00BA1F2A" w:rsidP="00604755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 w:hint="eastAsia"/>
          <w:color w:val="000000"/>
          <w:kern w:val="0"/>
          <w:sz w:val="32"/>
          <w:szCs w:val="32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重复下列过程直到收敛（</w:t>
      </w:r>
      <w:r>
        <w:rPr>
          <w:rFonts w:ascii="Times" w:hAnsi="Times" w:cs="Times"/>
          <w:color w:val="000000"/>
          <w:kern w:val="0"/>
          <w:sz w:val="32"/>
          <w:szCs w:val="32"/>
        </w:rPr>
        <w:t>convergence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>
        <w:rPr>
          <w:rFonts w:ascii="Times" w:hAnsi="Times" w:cs="Times"/>
          <w:color w:val="000000"/>
          <w:kern w:val="0"/>
          <w:sz w:val="32"/>
          <w:szCs w:val="32"/>
        </w:rPr>
        <w:t xml:space="preserve">: </w:t>
      </w:r>
      <w:r w:rsidR="00604755">
        <w:rPr>
          <w:rFonts w:ascii="Times" w:hAnsi="Times" w:cs="Times"/>
          <w:color w:val="000000"/>
          <w:kern w:val="0"/>
          <w:sz w:val="32"/>
          <w:szCs w:val="32"/>
        </w:rPr>
        <w:t xml:space="preserve"> {</w:t>
      </w:r>
    </w:p>
    <w:p w14:paraId="0030BA05" w14:textId="05039980" w:rsidR="00604755" w:rsidRDefault="00604755" w:rsidP="00604755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  <w:sz w:val="32"/>
          <w:szCs w:val="32"/>
        </w:rPr>
        <w:t xml:space="preserve"> </w:t>
      </w:r>
      <w:r w:rsidR="00060A15">
        <w:rPr>
          <w:rFonts w:ascii="Times" w:hAnsi="Times" w:cs="Times" w:hint="eastAsia"/>
          <w:color w:val="000000"/>
          <w:kern w:val="0"/>
          <w:sz w:val="32"/>
          <w:szCs w:val="32"/>
        </w:rPr>
        <w:tab/>
      </w:r>
      <w:r w:rsidR="00060A15">
        <w:rPr>
          <w:rFonts w:ascii="Times" w:hAnsi="Times" w:cs="Times" w:hint="eastAsia"/>
          <w:color w:val="000000"/>
          <w:kern w:val="0"/>
          <w:sz w:val="32"/>
          <w:szCs w:val="32"/>
        </w:rPr>
        <w:tab/>
      </w:r>
      <w:r>
        <w:rPr>
          <w:rFonts w:ascii="Times" w:hAnsi="Times" w:cs="Times"/>
          <w:color w:val="000000"/>
          <w:kern w:val="0"/>
          <w:sz w:val="32"/>
          <w:szCs w:val="32"/>
        </w:rPr>
        <w:t>(E</w:t>
      </w:r>
      <w:r w:rsidR="00525AA1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525AA1">
        <w:rPr>
          <w:rFonts w:ascii="Times" w:hAnsi="Times" w:cs="Times" w:hint="eastAsia"/>
          <w:color w:val="000000"/>
          <w:kern w:val="0"/>
          <w:sz w:val="32"/>
          <w:szCs w:val="32"/>
        </w:rPr>
        <w:t>步骤</w:t>
      </w:r>
      <w:r>
        <w:rPr>
          <w:rFonts w:ascii="Times" w:hAnsi="Times" w:cs="Times"/>
          <w:color w:val="000000"/>
          <w:kern w:val="0"/>
          <w:sz w:val="32"/>
          <w:szCs w:val="32"/>
        </w:rPr>
        <w:t xml:space="preserve">) </w:t>
      </w:r>
      <w:r w:rsidR="00FF3C18">
        <w:rPr>
          <w:rFonts w:ascii="Times" w:hAnsi="Times" w:cs="Times" w:hint="eastAsia"/>
          <w:color w:val="000000"/>
          <w:kern w:val="0"/>
          <w:sz w:val="32"/>
          <w:szCs w:val="32"/>
        </w:rPr>
        <w:t>对每个</w:t>
      </w:r>
      <w:r>
        <w:rPr>
          <w:rFonts w:ascii="Times" w:hAnsi="Times" w:cs="Times"/>
          <w:color w:val="000000"/>
          <w:kern w:val="0"/>
          <w:sz w:val="32"/>
          <w:szCs w:val="32"/>
        </w:rPr>
        <w:t xml:space="preserve"> i</w:t>
      </w:r>
      <w:r w:rsidR="00FF3C18">
        <w:rPr>
          <w:rFonts w:ascii="Times" w:hAnsi="Times" w:cs="Times" w:hint="eastAsia"/>
          <w:color w:val="000000"/>
          <w:kern w:val="0"/>
          <w:sz w:val="32"/>
          <w:szCs w:val="32"/>
        </w:rPr>
        <w:t>，设</w:t>
      </w:r>
      <w:r>
        <w:rPr>
          <w:rFonts w:ascii="Times" w:hAnsi="Times" w:cs="Times"/>
          <w:color w:val="000000"/>
          <w:kern w:val="0"/>
          <w:sz w:val="32"/>
          <w:szCs w:val="32"/>
        </w:rPr>
        <w:t xml:space="preserve"> </w:t>
      </w:r>
    </w:p>
    <w:p w14:paraId="685D0969" w14:textId="4C479B01" w:rsidR="00604755" w:rsidRDefault="001901F0" w:rsidP="00DE4208">
      <w:pPr>
        <w:widowControl/>
        <w:autoSpaceDE w:val="0"/>
        <w:autoSpaceDN w:val="0"/>
        <w:adjustRightInd w:val="0"/>
        <w:spacing w:after="240" w:line="360" w:lineRule="atLeast"/>
        <w:ind w:left="1680" w:firstLine="420"/>
        <w:jc w:val="center"/>
        <w:rPr>
          <w:rFonts w:ascii="Times" w:hAnsi="Times" w:cs="Times"/>
          <w:color w:val="000000"/>
          <w:kern w:val="0"/>
        </w:rPr>
      </w:pPr>
      <w:r w:rsidRPr="001901F0">
        <w:rPr>
          <w:rFonts w:ascii="Times" w:hAnsi="Times" w:cs="Times"/>
          <w:color w:val="000000"/>
          <w:kern w:val="0"/>
        </w:rPr>
        <w:drawing>
          <wp:inline distT="0" distB="0" distL="0" distR="0" wp14:anchorId="721250EC" wp14:editId="2D915459">
            <wp:extent cx="2377440" cy="437950"/>
            <wp:effectExtent l="0" t="0" r="1016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43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EF8CE" w14:textId="14155052" w:rsidR="00604755" w:rsidRDefault="00604755" w:rsidP="00604755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noProof/>
          <w:color w:val="000000"/>
          <w:kern w:val="0"/>
        </w:rPr>
        <w:drawing>
          <wp:inline distT="0" distB="0" distL="0" distR="0" wp14:anchorId="682742F2" wp14:editId="6A31D06A">
            <wp:extent cx="266700" cy="25400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BE223" w14:textId="69F4D4E2" w:rsidR="00604755" w:rsidRDefault="00604755" w:rsidP="00060A15">
      <w:pPr>
        <w:widowControl/>
        <w:autoSpaceDE w:val="0"/>
        <w:autoSpaceDN w:val="0"/>
        <w:adjustRightInd w:val="0"/>
        <w:spacing w:after="240" w:line="360" w:lineRule="atLeast"/>
        <w:ind w:left="420" w:firstLine="420"/>
        <w:jc w:val="left"/>
        <w:rPr>
          <w:rFonts w:ascii="Times" w:hAnsi="Times" w:cs="Times" w:hint="eastAsia"/>
          <w:color w:val="000000"/>
          <w:kern w:val="0"/>
          <w:sz w:val="32"/>
          <w:szCs w:val="32"/>
        </w:rPr>
      </w:pPr>
      <w:r>
        <w:rPr>
          <w:rFonts w:ascii="Times" w:hAnsi="Times" w:cs="Times"/>
          <w:color w:val="000000"/>
          <w:kern w:val="0"/>
          <w:sz w:val="32"/>
          <w:szCs w:val="32"/>
        </w:rPr>
        <w:t>(M</w:t>
      </w:r>
      <w:r w:rsidR="00525AA1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525AA1">
        <w:rPr>
          <w:rFonts w:ascii="Times" w:hAnsi="Times" w:cs="Times" w:hint="eastAsia"/>
          <w:color w:val="000000"/>
          <w:kern w:val="0"/>
          <w:sz w:val="32"/>
          <w:szCs w:val="32"/>
        </w:rPr>
        <w:t>步骤</w:t>
      </w:r>
      <w:r>
        <w:rPr>
          <w:rFonts w:ascii="Times" w:hAnsi="Times" w:cs="Times"/>
          <w:color w:val="000000"/>
          <w:kern w:val="0"/>
          <w:sz w:val="32"/>
          <w:szCs w:val="32"/>
        </w:rPr>
        <w:t xml:space="preserve">) </w:t>
      </w:r>
      <w:r w:rsidR="0076218E">
        <w:rPr>
          <w:rFonts w:ascii="Times" w:hAnsi="Times" w:cs="Times" w:hint="eastAsia"/>
          <w:color w:val="000000"/>
          <w:kern w:val="0"/>
          <w:sz w:val="32"/>
          <w:szCs w:val="32"/>
        </w:rPr>
        <w:t>设</w:t>
      </w:r>
      <w:r>
        <w:rPr>
          <w:rFonts w:ascii="Times" w:hAnsi="Times" w:cs="Times"/>
          <w:color w:val="000000"/>
          <w:kern w:val="0"/>
          <w:sz w:val="32"/>
          <w:szCs w:val="32"/>
        </w:rPr>
        <w:t xml:space="preserve"> </w:t>
      </w:r>
    </w:p>
    <w:p w14:paraId="44A54647" w14:textId="056B81BF" w:rsidR="00604755" w:rsidRDefault="007D1C85" w:rsidP="00DC4C3B">
      <w:pPr>
        <w:widowControl/>
        <w:autoSpaceDE w:val="0"/>
        <w:autoSpaceDN w:val="0"/>
        <w:adjustRightInd w:val="0"/>
        <w:spacing w:after="240" w:line="360" w:lineRule="atLeast"/>
        <w:ind w:left="420" w:firstLine="420"/>
        <w:jc w:val="center"/>
        <w:rPr>
          <w:rFonts w:ascii="Times" w:hAnsi="Times" w:cs="Times"/>
          <w:color w:val="000000"/>
          <w:kern w:val="0"/>
        </w:rPr>
      </w:pPr>
      <w:r w:rsidRPr="007D1C85">
        <w:rPr>
          <w:rFonts w:ascii="Times" w:hAnsi="Times" w:cs="Times"/>
          <w:color w:val="000000"/>
          <w:kern w:val="0"/>
        </w:rPr>
        <w:drawing>
          <wp:inline distT="0" distB="0" distL="0" distR="0" wp14:anchorId="50DA4C49" wp14:editId="1D6301D8">
            <wp:extent cx="3225165" cy="552459"/>
            <wp:effectExtent l="0" t="0" r="635" b="635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42977" cy="55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4755">
        <w:rPr>
          <w:rFonts w:ascii="Times" w:hAnsi="Times" w:cs="Times"/>
          <w:color w:val="000000"/>
          <w:kern w:val="0"/>
          <w:sz w:val="32"/>
          <w:szCs w:val="32"/>
        </w:rPr>
        <w:t xml:space="preserve">} </w:t>
      </w:r>
    </w:p>
    <w:p w14:paraId="3A68C851" w14:textId="3DB5966D" w:rsidR="00900AC9" w:rsidRDefault="009F5971" w:rsidP="00900AC9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 w:hint="eastAsia"/>
          <w:color w:val="000000"/>
          <w:kern w:val="0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怎么才能知道这个算法是否会收敛</w:t>
      </w:r>
      <w:r w:rsidR="005D3404">
        <w:rPr>
          <w:rFonts w:ascii="Times" w:hAnsi="Times" w:cs="Times" w:hint="eastAsia"/>
          <w:color w:val="000000"/>
          <w:kern w:val="0"/>
          <w:sz w:val="32"/>
          <w:szCs w:val="32"/>
        </w:rPr>
        <w:t>（</w:t>
      </w:r>
      <w:r w:rsidR="005D3404">
        <w:rPr>
          <w:rFonts w:ascii="Times" w:hAnsi="Times" w:cs="Times"/>
          <w:color w:val="000000"/>
          <w:kern w:val="0"/>
          <w:sz w:val="32"/>
          <w:szCs w:val="32"/>
        </w:rPr>
        <w:t>converge</w:t>
      </w:r>
      <w:r w:rsidR="005D3404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呢？</w:t>
      </w:r>
      <w:r w:rsidR="00171F07">
        <w:rPr>
          <w:rFonts w:ascii="Times" w:hAnsi="Times" w:cs="Times" w:hint="eastAsia"/>
          <w:color w:val="000000"/>
          <w:kern w:val="0"/>
          <w:sz w:val="32"/>
          <w:szCs w:val="32"/>
        </w:rPr>
        <w:t>设</w:t>
      </w:r>
      <w:r w:rsidR="00171F07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254079">
        <w:rPr>
          <w:rFonts w:ascii="Times" w:hAnsi="Times" w:cs="Times"/>
          <w:color w:val="000000"/>
          <w:kern w:val="0"/>
          <w:sz w:val="32"/>
          <w:szCs w:val="32"/>
        </w:rPr>
        <w:t>θ</w:t>
      </w:r>
      <w:r w:rsidR="00254079">
        <w:rPr>
          <w:rFonts w:ascii="Times" w:hAnsi="Times" w:cs="Times"/>
          <w:color w:val="000000"/>
          <w:kern w:val="0"/>
          <w:position w:val="10"/>
          <w:sz w:val="21"/>
          <w:szCs w:val="21"/>
        </w:rPr>
        <w:t>(t)</w:t>
      </w:r>
      <w:r w:rsidR="004A3280">
        <w:rPr>
          <w:rFonts w:ascii="Times" w:hAnsi="Times" w:cs="Times" w:hint="eastAsia"/>
          <w:color w:val="000000"/>
          <w:kern w:val="0"/>
          <w:position w:val="10"/>
          <w:sz w:val="21"/>
          <w:szCs w:val="21"/>
        </w:rPr>
        <w:t xml:space="preserve"> </w:t>
      </w:r>
      <w:r w:rsidR="004A3280">
        <w:rPr>
          <w:rFonts w:ascii="Times" w:hAnsi="Times" w:cs="Times" w:hint="eastAsia"/>
          <w:color w:val="000000"/>
          <w:kern w:val="0"/>
          <w:sz w:val="32"/>
          <w:szCs w:val="32"/>
        </w:rPr>
        <w:t>和</w:t>
      </w:r>
      <w:r w:rsidR="004A3280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254079">
        <w:rPr>
          <w:rFonts w:ascii="Times" w:hAnsi="Times" w:cs="Times"/>
          <w:color w:val="000000"/>
          <w:kern w:val="0"/>
          <w:sz w:val="32"/>
          <w:szCs w:val="32"/>
        </w:rPr>
        <w:t>θ</w:t>
      </w:r>
      <w:r w:rsidR="00254079">
        <w:rPr>
          <w:rFonts w:ascii="Times" w:hAnsi="Times" w:cs="Times"/>
          <w:color w:val="000000"/>
          <w:kern w:val="0"/>
          <w:position w:val="10"/>
          <w:sz w:val="21"/>
          <w:szCs w:val="21"/>
        </w:rPr>
        <w:t>(t+1)</w:t>
      </w:r>
      <w:r w:rsidR="00254079">
        <w:rPr>
          <w:rFonts w:ascii="Times" w:hAnsi="Times" w:cs="Times" w:hint="eastAsia"/>
          <w:color w:val="000000"/>
          <w:kern w:val="0"/>
          <w:position w:val="10"/>
          <w:sz w:val="21"/>
          <w:szCs w:val="21"/>
        </w:rPr>
        <w:t xml:space="preserve"> </w:t>
      </w:r>
      <w:r w:rsidR="00171F07">
        <w:rPr>
          <w:rFonts w:ascii="Times" w:hAnsi="Times" w:cs="Times" w:hint="eastAsia"/>
          <w:color w:val="000000"/>
          <w:kern w:val="0"/>
          <w:sz w:val="32"/>
          <w:szCs w:val="32"/>
        </w:rPr>
        <w:t>是上面</w:t>
      </w:r>
      <w:r w:rsidR="00171F07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EM </w:t>
      </w:r>
      <w:r w:rsidR="00171F07">
        <w:rPr>
          <w:rFonts w:ascii="Times" w:hAnsi="Times" w:cs="Times" w:hint="eastAsia"/>
          <w:color w:val="000000"/>
          <w:kern w:val="0"/>
          <w:sz w:val="32"/>
          <w:szCs w:val="32"/>
        </w:rPr>
        <w:t>迭代过程中的某两个参数</w:t>
      </w:r>
      <w:r w:rsidR="00B06091">
        <w:rPr>
          <w:rFonts w:ascii="Times" w:hAnsi="Times" w:cs="Times" w:hint="eastAsia"/>
          <w:color w:val="000000"/>
          <w:kern w:val="0"/>
          <w:sz w:val="32"/>
          <w:szCs w:val="32"/>
        </w:rPr>
        <w:t>（</w:t>
      </w:r>
      <w:r w:rsidR="00B06091">
        <w:rPr>
          <w:rFonts w:ascii="Times" w:hAnsi="Times" w:cs="Times"/>
          <w:color w:val="000000"/>
          <w:kern w:val="0"/>
          <w:sz w:val="32"/>
          <w:szCs w:val="32"/>
        </w:rPr>
        <w:t>parameters</w:t>
      </w:r>
      <w:r w:rsidR="00B06091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171F07">
        <w:rPr>
          <w:rFonts w:ascii="Times" w:hAnsi="Times" w:cs="Times" w:hint="eastAsia"/>
          <w:color w:val="000000"/>
          <w:kern w:val="0"/>
          <w:sz w:val="32"/>
          <w:szCs w:val="32"/>
        </w:rPr>
        <w:t>。</w:t>
      </w:r>
      <w:r w:rsidR="00460DDD">
        <w:rPr>
          <w:rFonts w:ascii="Times" w:hAnsi="Times" w:cs="Times" w:hint="eastAsia"/>
          <w:color w:val="000000"/>
          <w:kern w:val="0"/>
          <w:sz w:val="32"/>
          <w:szCs w:val="32"/>
        </w:rPr>
        <w:t>接下来我们就要证明一下</w:t>
      </w:r>
      <w:r w:rsidR="00460DDD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460DDD">
        <w:rPr>
          <w:rFonts w:ascii="Times" w:hAnsi="Times" w:cs="Times"/>
          <w:color w:val="000000"/>
          <w:kern w:val="0"/>
          <w:sz w:val="32"/>
          <w:szCs w:val="32"/>
        </w:rPr>
        <w:t>l(θ</w:t>
      </w:r>
      <w:r w:rsidR="00460DDD">
        <w:rPr>
          <w:rFonts w:ascii="Times" w:hAnsi="Times" w:cs="Times"/>
          <w:color w:val="000000"/>
          <w:kern w:val="0"/>
          <w:position w:val="10"/>
          <w:sz w:val="21"/>
          <w:szCs w:val="21"/>
        </w:rPr>
        <w:t>(t)</w:t>
      </w:r>
      <w:r w:rsidR="00460DDD">
        <w:rPr>
          <w:rFonts w:ascii="Times" w:hAnsi="Times" w:cs="Times"/>
          <w:color w:val="000000"/>
          <w:kern w:val="0"/>
          <w:sz w:val="32"/>
          <w:szCs w:val="32"/>
        </w:rPr>
        <w:t>) ≤ l(θ</w:t>
      </w:r>
      <w:r w:rsidR="00460DDD">
        <w:rPr>
          <w:rFonts w:ascii="Times" w:hAnsi="Times" w:cs="Times"/>
          <w:color w:val="000000"/>
          <w:kern w:val="0"/>
          <w:position w:val="10"/>
          <w:sz w:val="21"/>
          <w:szCs w:val="21"/>
        </w:rPr>
        <w:t>(t+1)</w:t>
      </w:r>
      <w:r w:rsidR="00460DDD">
        <w:rPr>
          <w:rFonts w:ascii="Times" w:hAnsi="Times" w:cs="Times"/>
          <w:color w:val="000000"/>
          <w:kern w:val="0"/>
          <w:sz w:val="32"/>
          <w:szCs w:val="32"/>
        </w:rPr>
        <w:t>)</w:t>
      </w:r>
      <w:r w:rsidR="00460DDD">
        <w:rPr>
          <w:rFonts w:ascii="Times" w:hAnsi="Times" w:cs="Times" w:hint="eastAsia"/>
          <w:color w:val="000000"/>
          <w:kern w:val="0"/>
          <w:sz w:val="32"/>
          <w:szCs w:val="32"/>
        </w:rPr>
        <w:t>，</w:t>
      </w:r>
      <w:r w:rsidR="00CC0402">
        <w:rPr>
          <w:rFonts w:ascii="Times" w:hAnsi="Times" w:cs="Times" w:hint="eastAsia"/>
          <w:color w:val="000000"/>
          <w:kern w:val="0"/>
          <w:sz w:val="32"/>
          <w:szCs w:val="32"/>
        </w:rPr>
        <w:t>这就表明</w:t>
      </w:r>
      <w:r w:rsidR="00CC0402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EM </w:t>
      </w:r>
      <w:r w:rsidR="00CC0402">
        <w:rPr>
          <w:rFonts w:ascii="Times" w:hAnsi="Times" w:cs="Times" w:hint="eastAsia"/>
          <w:color w:val="000000"/>
          <w:kern w:val="0"/>
          <w:sz w:val="32"/>
          <w:szCs w:val="32"/>
        </w:rPr>
        <w:t>迭代过程总是让似然函数对数</w:t>
      </w:r>
      <w:r w:rsidR="00FD108F">
        <w:rPr>
          <w:rFonts w:ascii="Times" w:hAnsi="Times" w:cs="Times" w:hint="eastAsia"/>
          <w:color w:val="000000"/>
          <w:kern w:val="0"/>
          <w:sz w:val="32"/>
          <w:szCs w:val="32"/>
        </w:rPr>
        <w:t>（</w:t>
      </w:r>
      <w:r w:rsidR="00FD108F">
        <w:rPr>
          <w:rFonts w:ascii="Times" w:hAnsi="Times" w:cs="Times"/>
          <w:color w:val="000000"/>
          <w:kern w:val="0"/>
          <w:sz w:val="32"/>
          <w:szCs w:val="32"/>
        </w:rPr>
        <w:t>log-likelihood</w:t>
      </w:r>
      <w:r w:rsidR="00FD108F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CC0402">
        <w:rPr>
          <w:rFonts w:ascii="Times" w:hAnsi="Times" w:cs="Times" w:hint="eastAsia"/>
          <w:color w:val="000000"/>
          <w:kern w:val="0"/>
          <w:sz w:val="32"/>
          <w:szCs w:val="32"/>
        </w:rPr>
        <w:t>单调递增</w:t>
      </w:r>
      <w:r w:rsidR="00F3602F">
        <w:rPr>
          <w:rFonts w:ascii="Times" w:hAnsi="Times" w:cs="Times" w:hint="eastAsia"/>
          <w:color w:val="000000"/>
          <w:kern w:val="0"/>
          <w:sz w:val="32"/>
          <w:szCs w:val="32"/>
        </w:rPr>
        <w:t>（</w:t>
      </w:r>
      <w:r w:rsidR="00F3602F">
        <w:rPr>
          <w:rFonts w:ascii="Times" w:hAnsi="Times" w:cs="Times"/>
          <w:color w:val="000000"/>
          <w:kern w:val="0"/>
          <w:sz w:val="32"/>
          <w:szCs w:val="32"/>
        </w:rPr>
        <w:t>monotonically improves</w:t>
      </w:r>
      <w:r w:rsidR="00F3602F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CC0402">
        <w:rPr>
          <w:rFonts w:ascii="Times" w:hAnsi="Times" w:cs="Times" w:hint="eastAsia"/>
          <w:color w:val="000000"/>
          <w:kern w:val="0"/>
          <w:sz w:val="32"/>
          <w:szCs w:val="32"/>
        </w:rPr>
        <w:t>。</w:t>
      </w:r>
      <w:r w:rsidR="00E264FA">
        <w:rPr>
          <w:rFonts w:ascii="Times" w:hAnsi="Times" w:cs="Times" w:hint="eastAsia"/>
          <w:color w:val="000000"/>
          <w:kern w:val="0"/>
          <w:sz w:val="32"/>
          <w:szCs w:val="32"/>
        </w:rPr>
        <w:t>证明这个结论的</w:t>
      </w:r>
      <w:r w:rsidR="00C03451">
        <w:rPr>
          <w:rFonts w:ascii="Times" w:hAnsi="Times" w:cs="Times" w:hint="eastAsia"/>
          <w:color w:val="000000"/>
          <w:kern w:val="0"/>
          <w:sz w:val="32"/>
          <w:szCs w:val="32"/>
        </w:rPr>
        <w:t>关键</w:t>
      </w:r>
      <w:r w:rsidR="00E264FA">
        <w:rPr>
          <w:rFonts w:ascii="Times" w:hAnsi="Times" w:cs="Times" w:hint="eastAsia"/>
          <w:color w:val="000000"/>
          <w:kern w:val="0"/>
          <w:sz w:val="32"/>
          <w:szCs w:val="32"/>
        </w:rPr>
        <w:t>就在于对</w:t>
      </w:r>
      <w:r w:rsidR="00E264FA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E62192">
        <w:rPr>
          <w:rFonts w:ascii="Times" w:hAnsi="Times" w:cs="Times"/>
          <w:color w:val="000000"/>
          <w:kern w:val="0"/>
          <w:sz w:val="32"/>
          <w:szCs w:val="32"/>
        </w:rPr>
        <w:t>Q</w:t>
      </w:r>
      <w:r w:rsidR="00E62192">
        <w:rPr>
          <w:rFonts w:ascii="Times" w:hAnsi="Times" w:cs="Times"/>
          <w:color w:val="000000"/>
          <w:kern w:val="0"/>
          <w:position w:val="-6"/>
          <w:sz w:val="21"/>
          <w:szCs w:val="21"/>
        </w:rPr>
        <w:t>i</w:t>
      </w:r>
      <w:r w:rsidR="00E62192">
        <w:rPr>
          <w:rFonts w:ascii="Times" w:hAnsi="Times" w:cs="Times" w:hint="eastAsia"/>
          <w:color w:val="000000"/>
          <w:kern w:val="0"/>
          <w:position w:val="-6"/>
          <w:sz w:val="21"/>
          <w:szCs w:val="21"/>
        </w:rPr>
        <w:t xml:space="preserve"> </w:t>
      </w:r>
      <w:r w:rsidR="00E264FA">
        <w:rPr>
          <w:rFonts w:ascii="Times" w:hAnsi="Times" w:cs="Times" w:hint="eastAsia"/>
          <w:color w:val="000000"/>
          <w:kern w:val="0"/>
          <w:sz w:val="32"/>
          <w:szCs w:val="32"/>
        </w:rPr>
        <w:t>的选择中。</w:t>
      </w:r>
      <w:r w:rsidR="007E663E">
        <w:rPr>
          <w:rFonts w:ascii="Times" w:hAnsi="Times" w:cs="Times" w:hint="eastAsia"/>
          <w:color w:val="000000"/>
          <w:kern w:val="0"/>
          <w:sz w:val="32"/>
          <w:szCs w:val="32"/>
        </w:rPr>
        <w:t>在上面</w:t>
      </w:r>
      <w:r w:rsidR="007E663E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EM </w:t>
      </w:r>
      <w:r w:rsidR="007E663E">
        <w:rPr>
          <w:rFonts w:ascii="Times" w:hAnsi="Times" w:cs="Times" w:hint="eastAsia"/>
          <w:color w:val="000000"/>
          <w:kern w:val="0"/>
          <w:sz w:val="32"/>
          <w:szCs w:val="32"/>
        </w:rPr>
        <w:t>迭代中，</w:t>
      </w:r>
      <w:r w:rsidR="005824D2">
        <w:rPr>
          <w:rFonts w:ascii="Times" w:hAnsi="Times" w:cs="Times" w:hint="eastAsia"/>
          <w:color w:val="000000"/>
          <w:kern w:val="0"/>
          <w:sz w:val="32"/>
          <w:szCs w:val="32"/>
        </w:rPr>
        <w:t>参数的</w:t>
      </w:r>
      <w:r w:rsidR="005824D2">
        <w:rPr>
          <w:rFonts w:ascii="Times" w:hAnsi="Times" w:cs="Times" w:hint="eastAsia"/>
          <w:color w:val="000000"/>
          <w:kern w:val="0"/>
          <w:sz w:val="32"/>
          <w:szCs w:val="32"/>
        </w:rPr>
        <w:t>起点设为</w:t>
      </w:r>
      <w:r w:rsidR="005824D2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B44A4F">
        <w:rPr>
          <w:rFonts w:ascii="Times" w:hAnsi="Times" w:cs="Times"/>
          <w:color w:val="000000"/>
          <w:kern w:val="0"/>
          <w:sz w:val="32"/>
          <w:szCs w:val="32"/>
        </w:rPr>
        <w:t>θ</w:t>
      </w:r>
      <w:r w:rsidR="00B10381">
        <w:rPr>
          <w:rFonts w:ascii="Times" w:hAnsi="Times" w:cs="Times"/>
          <w:color w:val="000000"/>
          <w:kern w:val="0"/>
          <w:position w:val="10"/>
          <w:sz w:val="21"/>
          <w:szCs w:val="21"/>
        </w:rPr>
        <w:t>(t)</w:t>
      </w:r>
      <w:r w:rsidR="00D10CD4">
        <w:rPr>
          <w:rFonts w:ascii="Times" w:hAnsi="Times" w:cs="Times" w:hint="eastAsia"/>
          <w:color w:val="000000"/>
          <w:kern w:val="0"/>
          <w:sz w:val="32"/>
          <w:szCs w:val="32"/>
        </w:rPr>
        <w:t>，</w:t>
      </w:r>
      <w:r w:rsidR="001454B2">
        <w:rPr>
          <w:rFonts w:ascii="Times" w:hAnsi="Times" w:cs="Times" w:hint="eastAsia"/>
          <w:color w:val="000000"/>
          <w:kern w:val="0"/>
          <w:sz w:val="32"/>
          <w:szCs w:val="32"/>
        </w:rPr>
        <w:t>我们就可以选择</w:t>
      </w:r>
      <w:r w:rsidR="001454B2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900AC9">
        <w:rPr>
          <w:rFonts w:ascii="Times" w:hAnsi="Times" w:cs="Times"/>
          <w:color w:val="000000"/>
          <w:kern w:val="0"/>
          <w:sz w:val="32"/>
          <w:szCs w:val="32"/>
        </w:rPr>
        <w:t>Q</w:t>
      </w:r>
      <w:r w:rsidR="00900AC9" w:rsidRPr="00900AC9">
        <w:rPr>
          <w:rFonts w:ascii="Times" w:hAnsi="Times" w:cs="Times" w:hint="eastAsia"/>
          <w:color w:val="000000"/>
          <w:kern w:val="0"/>
          <w:sz w:val="32"/>
          <w:szCs w:val="32"/>
          <w:vertAlign w:val="subscript"/>
        </w:rPr>
        <w:t>i</w:t>
      </w:r>
      <w:r w:rsidR="00900AC9">
        <w:rPr>
          <w:rFonts w:ascii="Times" w:hAnsi="Times" w:cs="Times"/>
          <w:color w:val="000000"/>
          <w:kern w:val="0"/>
          <w:position w:val="16"/>
          <w:sz w:val="21"/>
          <w:szCs w:val="21"/>
        </w:rPr>
        <w:t>(t)</w:t>
      </w:r>
      <w:r w:rsidR="00900AC9">
        <w:rPr>
          <w:rFonts w:ascii="Times" w:hAnsi="Times" w:cs="Times"/>
          <w:color w:val="000000"/>
          <w:kern w:val="0"/>
          <w:sz w:val="32"/>
          <w:szCs w:val="32"/>
        </w:rPr>
        <w:t>(z</w:t>
      </w:r>
      <w:r w:rsidR="00900AC9">
        <w:rPr>
          <w:rFonts w:ascii="Times" w:hAnsi="Times" w:cs="Times"/>
          <w:color w:val="000000"/>
          <w:kern w:val="0"/>
          <w:position w:val="10"/>
          <w:sz w:val="21"/>
          <w:szCs w:val="21"/>
        </w:rPr>
        <w:t>(i)</w:t>
      </w:r>
      <w:r w:rsidR="004203FD">
        <w:rPr>
          <w:rFonts w:ascii="Times" w:hAnsi="Times" w:cs="Times"/>
          <w:color w:val="000000"/>
          <w:kern w:val="0"/>
          <w:sz w:val="32"/>
          <w:szCs w:val="32"/>
        </w:rPr>
        <w:t>): =</w:t>
      </w:r>
      <w:r w:rsidR="00900AC9">
        <w:rPr>
          <w:rFonts w:ascii="Times" w:hAnsi="Times" w:cs="Times"/>
          <w:color w:val="000000"/>
          <w:kern w:val="0"/>
          <w:sz w:val="32"/>
          <w:szCs w:val="32"/>
        </w:rPr>
        <w:t xml:space="preserve"> p(z</w:t>
      </w:r>
      <w:r w:rsidR="00900AC9">
        <w:rPr>
          <w:rFonts w:ascii="Times" w:hAnsi="Times" w:cs="Times"/>
          <w:color w:val="000000"/>
          <w:kern w:val="0"/>
          <w:position w:val="10"/>
          <w:sz w:val="21"/>
          <w:szCs w:val="21"/>
        </w:rPr>
        <w:t>(i)</w:t>
      </w:r>
      <w:r w:rsidR="00900AC9">
        <w:rPr>
          <w:rFonts w:ascii="Times" w:hAnsi="Times" w:cs="Times"/>
          <w:color w:val="000000"/>
          <w:kern w:val="0"/>
          <w:sz w:val="32"/>
          <w:szCs w:val="32"/>
        </w:rPr>
        <w:t>|x</w:t>
      </w:r>
      <w:r w:rsidR="00900AC9">
        <w:rPr>
          <w:rFonts w:ascii="Times" w:hAnsi="Times" w:cs="Times"/>
          <w:color w:val="000000"/>
          <w:kern w:val="0"/>
          <w:position w:val="10"/>
          <w:sz w:val="21"/>
          <w:szCs w:val="21"/>
        </w:rPr>
        <w:t>(i)</w:t>
      </w:r>
      <w:r w:rsidR="00900AC9">
        <w:rPr>
          <w:rFonts w:ascii="Times" w:hAnsi="Times" w:cs="Times"/>
          <w:color w:val="000000"/>
          <w:kern w:val="0"/>
          <w:sz w:val="32"/>
          <w:szCs w:val="32"/>
        </w:rPr>
        <w:t>;θ</w:t>
      </w:r>
      <w:r w:rsidR="00900AC9">
        <w:rPr>
          <w:rFonts w:ascii="Times" w:hAnsi="Times" w:cs="Times"/>
          <w:color w:val="000000"/>
          <w:kern w:val="0"/>
          <w:position w:val="10"/>
          <w:sz w:val="21"/>
          <w:szCs w:val="21"/>
        </w:rPr>
        <w:t>(t)</w:t>
      </w:r>
      <w:r w:rsidR="00C43D84">
        <w:rPr>
          <w:rFonts w:ascii="Times" w:hAnsi="Times" w:cs="Times"/>
          <w:color w:val="000000"/>
          <w:kern w:val="0"/>
          <w:sz w:val="32"/>
          <w:szCs w:val="32"/>
        </w:rPr>
        <w:t>)</w:t>
      </w:r>
      <w:r w:rsidR="00276188">
        <w:rPr>
          <w:rFonts w:ascii="Times" w:hAnsi="Times" w:cs="Times"/>
          <w:color w:val="000000"/>
          <w:kern w:val="0"/>
          <w:sz w:val="32"/>
          <w:szCs w:val="32"/>
        </w:rPr>
        <w:t>。</w:t>
      </w:r>
    </w:p>
    <w:p w14:paraId="7C17839B" w14:textId="14216CA9" w:rsidR="00172FF5" w:rsidRDefault="00172FF5" w:rsidP="00604755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 w:hint="eastAsia"/>
          <w:color w:val="000000"/>
          <w:kern w:val="0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之前我们已经看到了，正如等式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(3) 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的推导过程中所示，</w:t>
      </w:r>
      <w:r w:rsidR="00DA6927">
        <w:rPr>
          <w:rFonts w:ascii="Times" w:hAnsi="Times" w:cs="Times" w:hint="eastAsia"/>
          <w:color w:val="000000"/>
          <w:kern w:val="0"/>
          <w:sz w:val="32"/>
          <w:szCs w:val="32"/>
        </w:rPr>
        <w:t>这样选择能保证</w:t>
      </w:r>
      <w:r w:rsidR="00DA6927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Jensen </w:t>
      </w:r>
      <w:r w:rsidR="00DA6927">
        <w:rPr>
          <w:rFonts w:ascii="Times" w:hAnsi="Times" w:cs="Times" w:hint="eastAsia"/>
          <w:color w:val="000000"/>
          <w:kern w:val="0"/>
          <w:sz w:val="32"/>
          <w:szCs w:val="32"/>
        </w:rPr>
        <w:t>不等式的</w:t>
      </w:r>
      <w:r w:rsidR="00DA6927">
        <w:rPr>
          <w:rFonts w:ascii="Times" w:hAnsi="Times" w:cs="Times" w:hint="eastAsia"/>
          <w:color w:val="000000"/>
          <w:kern w:val="0"/>
          <w:sz w:val="32"/>
          <w:szCs w:val="32"/>
        </w:rPr>
        <w:t>等号成立</w:t>
      </w:r>
      <w:r w:rsidR="00DA6927">
        <w:rPr>
          <w:rFonts w:ascii="Times" w:hAnsi="Times" w:cs="Times" w:hint="eastAsia"/>
          <w:color w:val="000000"/>
          <w:kern w:val="0"/>
          <w:sz w:val="32"/>
          <w:szCs w:val="32"/>
        </w:rPr>
        <w:t>，</w:t>
      </w:r>
      <w:r w:rsidR="00F25B0D">
        <w:rPr>
          <w:rFonts w:ascii="Times" w:hAnsi="Times" w:cs="Times" w:hint="eastAsia"/>
          <w:color w:val="000000"/>
          <w:kern w:val="0"/>
          <w:sz w:val="32"/>
          <w:szCs w:val="32"/>
        </w:rPr>
        <w:t>因此：</w:t>
      </w:r>
    </w:p>
    <w:p w14:paraId="60F18192" w14:textId="584F3999" w:rsidR="00B219D6" w:rsidRDefault="00FE1009" w:rsidP="00FE1009">
      <w:pPr>
        <w:widowControl/>
        <w:autoSpaceDE w:val="0"/>
        <w:autoSpaceDN w:val="0"/>
        <w:adjustRightInd w:val="0"/>
        <w:spacing w:after="240" w:line="260" w:lineRule="atLeast"/>
        <w:jc w:val="center"/>
        <w:rPr>
          <w:rFonts w:ascii="Times" w:hAnsi="Times" w:cs="Times" w:hint="eastAsia"/>
          <w:color w:val="000000"/>
          <w:kern w:val="0"/>
          <w:position w:val="-16"/>
          <w:sz w:val="21"/>
          <w:szCs w:val="21"/>
        </w:rPr>
      </w:pPr>
      <w:r w:rsidRPr="00FE1009">
        <w:rPr>
          <w:rFonts w:ascii="Times" w:hAnsi="Times" w:cs="Times"/>
          <w:color w:val="000000"/>
          <w:kern w:val="0"/>
          <w:position w:val="-16"/>
          <w:sz w:val="21"/>
          <w:szCs w:val="21"/>
        </w:rPr>
        <w:drawing>
          <wp:inline distT="0" distB="0" distL="0" distR="0" wp14:anchorId="72618E7A" wp14:editId="143D41F9">
            <wp:extent cx="3148614" cy="675640"/>
            <wp:effectExtent l="0" t="0" r="1270" b="1016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94249" cy="685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E3C51" w14:textId="4573E053" w:rsidR="00604755" w:rsidRDefault="00823C6B" w:rsidP="008506AA">
      <w:pPr>
        <w:widowControl/>
        <w:autoSpaceDE w:val="0"/>
        <w:autoSpaceDN w:val="0"/>
        <w:adjustRightInd w:val="0"/>
        <w:spacing w:after="240" w:line="26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参数</w:t>
      </w:r>
      <w:r w:rsidR="00604755">
        <w:rPr>
          <w:rFonts w:ascii="Times" w:hAnsi="Times" w:cs="Times"/>
          <w:color w:val="000000"/>
          <w:kern w:val="0"/>
          <w:sz w:val="32"/>
          <w:szCs w:val="32"/>
        </w:rPr>
        <w:t xml:space="preserve"> θ</w:t>
      </w:r>
      <w:r w:rsidR="00604755">
        <w:rPr>
          <w:rFonts w:ascii="Times" w:hAnsi="Times" w:cs="Times"/>
          <w:color w:val="000000"/>
          <w:kern w:val="0"/>
          <w:position w:val="10"/>
          <w:sz w:val="21"/>
          <w:szCs w:val="21"/>
        </w:rPr>
        <w:t xml:space="preserve">(t+1) </w:t>
      </w:r>
      <w:r w:rsidR="004A3D3B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4A3D3B">
        <w:rPr>
          <w:rFonts w:ascii="Times" w:hAnsi="Times" w:cs="Times" w:hint="eastAsia"/>
          <w:color w:val="000000"/>
          <w:kern w:val="0"/>
          <w:sz w:val="32"/>
          <w:szCs w:val="32"/>
        </w:rPr>
        <w:t>可以通过对上面等式中等号右侧进行最大化而得到。</w:t>
      </w:r>
      <w:r w:rsidR="004D0E48">
        <w:rPr>
          <w:rFonts w:ascii="Times" w:hAnsi="Times" w:cs="Times" w:hint="eastAsia"/>
          <w:color w:val="000000"/>
          <w:kern w:val="0"/>
          <w:sz w:val="32"/>
          <w:szCs w:val="32"/>
        </w:rPr>
        <w:t>因此：</w:t>
      </w:r>
      <w:r w:rsidR="00604755">
        <w:rPr>
          <w:rFonts w:ascii="Times" w:hAnsi="Times" w:cs="Times"/>
          <w:color w:val="000000"/>
          <w:kern w:val="0"/>
          <w:sz w:val="32"/>
          <w:szCs w:val="32"/>
        </w:rPr>
        <w:t xml:space="preserve"> </w:t>
      </w:r>
    </w:p>
    <w:p w14:paraId="7AD39B4A" w14:textId="36376012" w:rsidR="007F145F" w:rsidRDefault="007F145F" w:rsidP="007F145F">
      <w:pPr>
        <w:widowControl/>
        <w:autoSpaceDE w:val="0"/>
        <w:autoSpaceDN w:val="0"/>
        <w:adjustRightInd w:val="0"/>
        <w:spacing w:after="240" w:line="360" w:lineRule="atLeast"/>
        <w:jc w:val="center"/>
        <w:rPr>
          <w:rFonts w:ascii="Times" w:hAnsi="Times" w:cs="Times" w:hint="eastAsia"/>
          <w:color w:val="000000"/>
          <w:kern w:val="0"/>
          <w:sz w:val="32"/>
          <w:szCs w:val="32"/>
        </w:rPr>
      </w:pPr>
      <w:r w:rsidRPr="007F145F">
        <w:rPr>
          <w:rFonts w:ascii="Times" w:hAnsi="Times" w:cs="Times"/>
          <w:noProof/>
          <w:color w:val="000000"/>
          <w:kern w:val="0"/>
        </w:rPr>
        <w:drawing>
          <wp:inline distT="0" distB="0" distL="0" distR="0" wp14:anchorId="056D5933" wp14:editId="410AC409">
            <wp:extent cx="3682096" cy="1209040"/>
            <wp:effectExtent l="0" t="0" r="1270" b="1016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92951" cy="1212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E54C5" w14:textId="17F5E9BB" w:rsidR="00FA0889" w:rsidRDefault="00FA0889" w:rsidP="00967E0D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 w:hint="eastAsia"/>
          <w:color w:val="000000"/>
          <w:kern w:val="0"/>
          <w:sz w:val="32"/>
          <w:szCs w:val="32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上面的第一个不等式推自：</w:t>
      </w:r>
    </w:p>
    <w:p w14:paraId="073917F9" w14:textId="4BC106EE" w:rsidR="00604755" w:rsidRDefault="00967E0D" w:rsidP="00967E0D">
      <w:pPr>
        <w:widowControl/>
        <w:autoSpaceDE w:val="0"/>
        <w:autoSpaceDN w:val="0"/>
        <w:adjustRightInd w:val="0"/>
        <w:spacing w:after="240" w:line="360" w:lineRule="atLeast"/>
        <w:jc w:val="center"/>
        <w:rPr>
          <w:rFonts w:ascii="Times" w:hAnsi="Times" w:cs="Times"/>
          <w:color w:val="000000"/>
          <w:kern w:val="0"/>
        </w:rPr>
      </w:pPr>
      <w:r w:rsidRPr="00967E0D">
        <w:rPr>
          <w:rFonts w:ascii="Times" w:hAnsi="Times" w:cs="Times"/>
          <w:color w:val="000000"/>
          <w:kern w:val="0"/>
          <w:sz w:val="32"/>
          <w:szCs w:val="32"/>
        </w:rPr>
        <w:drawing>
          <wp:inline distT="0" distB="0" distL="0" distR="0" wp14:anchorId="02D501BB" wp14:editId="384413D7">
            <wp:extent cx="2748787" cy="624840"/>
            <wp:effectExtent l="0" t="0" r="0" b="1016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95575" cy="635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E898E" w14:textId="7E5D0947" w:rsidR="00CB6DA5" w:rsidRPr="003C135F" w:rsidRDefault="009440C3" w:rsidP="003C135F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 w:hint="eastAsia"/>
          <w:color w:val="000000"/>
          <w:kern w:val="0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上面这个不等式对于任意值的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A10E27">
        <w:rPr>
          <w:rFonts w:ascii="Times" w:hAnsi="Times" w:cs="Times"/>
          <w:color w:val="000000"/>
          <w:kern w:val="0"/>
          <w:sz w:val="32"/>
          <w:szCs w:val="32"/>
        </w:rPr>
        <w:t>Q</w:t>
      </w:r>
      <w:r w:rsidR="00A10E27">
        <w:rPr>
          <w:rFonts w:ascii="Times" w:hAnsi="Times" w:cs="Times"/>
          <w:color w:val="000000"/>
          <w:kern w:val="0"/>
          <w:position w:val="-6"/>
          <w:sz w:val="21"/>
          <w:szCs w:val="21"/>
        </w:rPr>
        <w:t xml:space="preserve">i </w:t>
      </w:r>
      <w:r w:rsidR="00A10E27">
        <w:rPr>
          <w:rFonts w:ascii="Times" w:hAnsi="Times" w:cs="Times" w:hint="eastAsia"/>
          <w:color w:val="000000"/>
          <w:kern w:val="0"/>
          <w:sz w:val="32"/>
          <w:szCs w:val="32"/>
        </w:rPr>
        <w:t>和</w:t>
      </w:r>
      <w:r w:rsidR="00A10E27">
        <w:rPr>
          <w:rFonts w:ascii="Times" w:hAnsi="Times" w:cs="Times"/>
          <w:color w:val="000000"/>
          <w:kern w:val="0"/>
          <w:sz w:val="32"/>
          <w:szCs w:val="32"/>
        </w:rPr>
        <w:t xml:space="preserve"> θ</w:t>
      </w:r>
      <w:r w:rsidR="00A10E27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都成立，尤其当</w:t>
      </w:r>
      <w:r w:rsidR="008939F4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8939F4">
        <w:rPr>
          <w:rFonts w:ascii="Times" w:hAnsi="Times" w:cs="Times"/>
          <w:color w:val="000000"/>
          <w:kern w:val="0"/>
          <w:sz w:val="32"/>
          <w:szCs w:val="32"/>
        </w:rPr>
        <w:t>Q</w:t>
      </w:r>
      <w:r w:rsidR="008939F4">
        <w:rPr>
          <w:rFonts w:ascii="Times" w:hAnsi="Times" w:cs="Times"/>
          <w:color w:val="000000"/>
          <w:kern w:val="0"/>
          <w:position w:val="-6"/>
          <w:sz w:val="21"/>
          <w:szCs w:val="21"/>
        </w:rPr>
        <w:t xml:space="preserve">i </w:t>
      </w:r>
      <w:r w:rsidR="008939F4">
        <w:rPr>
          <w:rFonts w:ascii="Times" w:hAnsi="Times" w:cs="Times"/>
          <w:color w:val="000000"/>
          <w:kern w:val="0"/>
          <w:sz w:val="32"/>
          <w:szCs w:val="32"/>
        </w:rPr>
        <w:t>= Q</w:t>
      </w:r>
      <w:r w:rsidR="008939F4" w:rsidRPr="00C11245"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 w:rsidR="008939F4">
        <w:rPr>
          <w:rFonts w:ascii="Times" w:hAnsi="Times" w:cs="Times"/>
          <w:color w:val="000000"/>
          <w:kern w:val="0"/>
          <w:sz w:val="21"/>
          <w:szCs w:val="21"/>
        </w:rPr>
        <w:t>i</w:t>
      </w:r>
      <w:r w:rsidR="008939F4">
        <w:rPr>
          <w:rFonts w:ascii="Times" w:hAnsi="Times" w:cs="Times"/>
          <w:color w:val="000000"/>
          <w:kern w:val="0"/>
          <w:position w:val="16"/>
          <w:sz w:val="21"/>
          <w:szCs w:val="21"/>
        </w:rPr>
        <w:t xml:space="preserve"> (t)</w:t>
      </w:r>
      <w:r w:rsidR="008939F4">
        <w:rPr>
          <w:rFonts w:ascii="Times" w:hAnsi="Times" w:cs="Times"/>
          <w:color w:val="000000"/>
          <w:kern w:val="0"/>
          <w:sz w:val="32"/>
          <w:szCs w:val="32"/>
        </w:rPr>
        <w:t>, θ = θ</w:t>
      </w:r>
      <w:r w:rsidR="008939F4">
        <w:rPr>
          <w:rFonts w:ascii="Times" w:hAnsi="Times" w:cs="Times"/>
          <w:color w:val="000000"/>
          <w:kern w:val="0"/>
          <w:position w:val="10"/>
          <w:sz w:val="21"/>
          <w:szCs w:val="21"/>
        </w:rPr>
        <w:t>(t+1)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。</w:t>
      </w:r>
      <w:r w:rsidR="00731C97">
        <w:rPr>
          <w:rFonts w:ascii="Times" w:hAnsi="Times" w:cs="Times" w:hint="eastAsia"/>
          <w:color w:val="000000"/>
          <w:kern w:val="0"/>
          <w:sz w:val="32"/>
          <w:szCs w:val="32"/>
        </w:rPr>
        <w:t>要得到等式</w:t>
      </w:r>
      <w:r w:rsidR="00731C97">
        <w:rPr>
          <w:rFonts w:ascii="Times" w:hAnsi="Times" w:cs="Times" w:hint="eastAsia"/>
          <w:color w:val="000000"/>
          <w:kern w:val="0"/>
          <w:sz w:val="32"/>
          <w:szCs w:val="32"/>
        </w:rPr>
        <w:t>(5)</w:t>
      </w:r>
      <w:r w:rsidR="00731C97">
        <w:rPr>
          <w:rFonts w:ascii="Times" w:hAnsi="Times" w:cs="Times" w:hint="eastAsia"/>
          <w:color w:val="000000"/>
          <w:kern w:val="0"/>
          <w:sz w:val="32"/>
          <w:szCs w:val="32"/>
        </w:rPr>
        <w:t>，</w:t>
      </w:r>
      <w:r w:rsidR="00864F19">
        <w:rPr>
          <w:rFonts w:ascii="Times" w:hAnsi="Times" w:cs="Times" w:hint="eastAsia"/>
          <w:color w:val="000000"/>
          <w:kern w:val="0"/>
          <w:sz w:val="32"/>
          <w:szCs w:val="32"/>
        </w:rPr>
        <w:t>我们要利用</w:t>
      </w:r>
      <w:r w:rsidR="00864F19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864F19">
        <w:rPr>
          <w:rFonts w:ascii="Times" w:hAnsi="Times" w:cs="Times"/>
          <w:color w:val="000000"/>
          <w:kern w:val="0"/>
          <w:sz w:val="32"/>
          <w:szCs w:val="32"/>
        </w:rPr>
        <w:t>θ</w:t>
      </w:r>
      <w:r w:rsidR="00864F19">
        <w:rPr>
          <w:rFonts w:ascii="Times" w:hAnsi="Times" w:cs="Times"/>
          <w:color w:val="000000"/>
          <w:kern w:val="0"/>
          <w:position w:val="10"/>
          <w:sz w:val="21"/>
          <w:szCs w:val="21"/>
        </w:rPr>
        <w:t>(t+1)</w:t>
      </w:r>
      <w:r w:rsidR="008358C2">
        <w:rPr>
          <w:rFonts w:ascii="Times" w:hAnsi="Times" w:cs="Times" w:hint="eastAsia"/>
          <w:color w:val="000000"/>
          <w:kern w:val="0"/>
          <w:position w:val="10"/>
          <w:sz w:val="21"/>
          <w:szCs w:val="21"/>
        </w:rPr>
        <w:t xml:space="preserve"> </w:t>
      </w:r>
      <w:r w:rsidR="008358C2">
        <w:rPr>
          <w:rFonts w:ascii="Times" w:hAnsi="Times" w:cs="Times" w:hint="eastAsia"/>
          <w:color w:val="000000"/>
          <w:kern w:val="0"/>
          <w:sz w:val="32"/>
          <w:szCs w:val="32"/>
        </w:rPr>
        <w:t>的选择能够保证：</w:t>
      </w:r>
    </w:p>
    <w:p w14:paraId="3A7F4BAA" w14:textId="77777777" w:rsidR="008C0685" w:rsidRDefault="008C0685" w:rsidP="00604755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 w:hint="eastAsia"/>
          <w:color w:val="000000"/>
          <w:kern w:val="0"/>
          <w:sz w:val="32"/>
          <w:szCs w:val="32"/>
        </w:rPr>
      </w:pPr>
    </w:p>
    <w:p w14:paraId="21D92185" w14:textId="50E2D280" w:rsidR="00135CC9" w:rsidRDefault="00135CC9" w:rsidP="00135CC9">
      <w:pPr>
        <w:widowControl/>
        <w:autoSpaceDE w:val="0"/>
        <w:autoSpaceDN w:val="0"/>
        <w:adjustRightInd w:val="0"/>
        <w:spacing w:after="240" w:line="360" w:lineRule="atLeast"/>
        <w:jc w:val="center"/>
        <w:rPr>
          <w:rFonts w:ascii="Times" w:hAnsi="Times" w:cs="Times" w:hint="eastAsia"/>
          <w:color w:val="000000"/>
          <w:kern w:val="0"/>
        </w:rPr>
      </w:pPr>
      <w:r w:rsidRPr="00135CC9">
        <w:rPr>
          <w:rFonts w:ascii="Times" w:hAnsi="Times" w:cs="Times"/>
          <w:color w:val="000000"/>
          <w:kern w:val="0"/>
        </w:rPr>
        <w:drawing>
          <wp:inline distT="0" distB="0" distL="0" distR="0" wp14:anchorId="28B249B9" wp14:editId="3FAB8C83">
            <wp:extent cx="3034665" cy="710898"/>
            <wp:effectExtent l="0" t="0" r="0" b="635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77206" cy="720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1808E" w14:textId="0AA356D4" w:rsidR="00604755" w:rsidRDefault="00604755" w:rsidP="00604755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noProof/>
          <w:color w:val="000000"/>
          <w:kern w:val="0"/>
        </w:rPr>
        <w:drawing>
          <wp:inline distT="0" distB="0" distL="0" distR="0" wp14:anchorId="5D9C6C67" wp14:editId="127E1975">
            <wp:extent cx="241300" cy="2540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2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5FCAF" w14:textId="25FCD6C0" w:rsidR="00604755" w:rsidRDefault="00604755" w:rsidP="00765512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 w:hint="eastAsia"/>
          <w:color w:val="000000"/>
          <w:kern w:val="0"/>
          <w:sz w:val="32"/>
          <w:szCs w:val="32"/>
        </w:rPr>
      </w:pPr>
      <w:r>
        <w:rPr>
          <w:rFonts w:ascii="Times" w:hAnsi="Times" w:cs="Times"/>
          <w:color w:val="000000"/>
          <w:kern w:val="0"/>
          <w:sz w:val="32"/>
          <w:szCs w:val="32"/>
        </w:rPr>
        <w:t xml:space="preserve">and </w:t>
      </w:r>
      <w:r w:rsidR="00135CC9">
        <w:rPr>
          <w:rFonts w:ascii="Times" w:hAnsi="Times" w:cs="Times"/>
          <w:color w:val="000000"/>
          <w:kern w:val="0"/>
          <w:sz w:val="32"/>
          <w:szCs w:val="32"/>
        </w:rPr>
        <w:t>thus,</w:t>
      </w:r>
      <w:r>
        <w:rPr>
          <w:rFonts w:ascii="Times" w:hAnsi="Times" w:cs="Times"/>
          <w:color w:val="000000"/>
          <w:kern w:val="0"/>
          <w:sz w:val="32"/>
          <w:szCs w:val="32"/>
        </w:rPr>
        <w:t xml:space="preserve"> this formula evaluated at θ</w:t>
      </w:r>
      <w:r>
        <w:rPr>
          <w:rFonts w:ascii="Times" w:hAnsi="Times" w:cs="Times"/>
          <w:color w:val="000000"/>
          <w:kern w:val="0"/>
          <w:position w:val="10"/>
          <w:sz w:val="21"/>
          <w:szCs w:val="21"/>
        </w:rPr>
        <w:t xml:space="preserve">(t+1) </w:t>
      </w:r>
      <w:r>
        <w:rPr>
          <w:rFonts w:ascii="Times" w:hAnsi="Times" w:cs="Times"/>
          <w:color w:val="000000"/>
          <w:kern w:val="0"/>
          <w:sz w:val="32"/>
          <w:szCs w:val="32"/>
        </w:rPr>
        <w:t>must be equal to or larger than the same formula evaluated at θ</w:t>
      </w:r>
      <w:r>
        <w:rPr>
          <w:rFonts w:ascii="Times" w:hAnsi="Times" w:cs="Times"/>
          <w:color w:val="000000"/>
          <w:kern w:val="0"/>
          <w:position w:val="10"/>
          <w:sz w:val="21"/>
          <w:szCs w:val="21"/>
        </w:rPr>
        <w:t>(t)</w:t>
      </w:r>
      <w:r>
        <w:rPr>
          <w:rFonts w:ascii="Times" w:hAnsi="Times" w:cs="Times"/>
          <w:color w:val="000000"/>
          <w:kern w:val="0"/>
          <w:sz w:val="32"/>
          <w:szCs w:val="32"/>
        </w:rPr>
        <w:t xml:space="preserve">. </w:t>
      </w:r>
      <w:r w:rsidRPr="00C5726B">
        <w:rPr>
          <w:rFonts w:ascii="Times" w:hAnsi="Times" w:cs="Times"/>
          <w:color w:val="000000"/>
          <w:kern w:val="0"/>
          <w:sz w:val="32"/>
          <w:szCs w:val="32"/>
          <w:highlight w:val="yellow"/>
        </w:rPr>
        <w:t>Finally, the step used to get (6) was shown earlier, and follows from Q</w:t>
      </w:r>
      <w:r w:rsidRPr="00C5726B">
        <w:rPr>
          <w:rFonts w:ascii="Times" w:hAnsi="Times" w:cs="Times"/>
          <w:color w:val="000000"/>
          <w:kern w:val="0"/>
          <w:position w:val="16"/>
          <w:sz w:val="21"/>
          <w:szCs w:val="21"/>
          <w:highlight w:val="yellow"/>
        </w:rPr>
        <w:t xml:space="preserve">(t) </w:t>
      </w:r>
      <w:r w:rsidRPr="00C5726B">
        <w:rPr>
          <w:rFonts w:ascii="Times" w:hAnsi="Times" w:cs="Times"/>
          <w:color w:val="000000"/>
          <w:kern w:val="0"/>
          <w:sz w:val="32"/>
          <w:szCs w:val="32"/>
          <w:highlight w:val="yellow"/>
        </w:rPr>
        <w:t>having been chosen to make Jensen’s inequality hold with equality at θ</w:t>
      </w:r>
      <w:r w:rsidRPr="00C5726B">
        <w:rPr>
          <w:rFonts w:ascii="Times" w:hAnsi="Times" w:cs="Times"/>
          <w:color w:val="000000"/>
          <w:kern w:val="0"/>
          <w:position w:val="10"/>
          <w:sz w:val="21"/>
          <w:szCs w:val="21"/>
          <w:highlight w:val="yellow"/>
        </w:rPr>
        <w:t>(t)</w:t>
      </w:r>
      <w:r w:rsidRPr="00C5726B">
        <w:rPr>
          <w:rFonts w:ascii="Times" w:hAnsi="Times" w:cs="Times"/>
          <w:color w:val="000000"/>
          <w:kern w:val="0"/>
          <w:sz w:val="32"/>
          <w:szCs w:val="32"/>
          <w:highlight w:val="yellow"/>
        </w:rPr>
        <w:t>.</w:t>
      </w:r>
      <w:r>
        <w:rPr>
          <w:rFonts w:ascii="Times" w:hAnsi="Times" w:cs="Times"/>
          <w:color w:val="000000"/>
          <w:kern w:val="0"/>
          <w:sz w:val="32"/>
          <w:szCs w:val="32"/>
        </w:rPr>
        <w:t xml:space="preserve"> </w:t>
      </w:r>
    </w:p>
    <w:p w14:paraId="6867588D" w14:textId="359F3FC2" w:rsidR="00A8746A" w:rsidRDefault="00A8746A" w:rsidP="00765512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 w:hint="eastAsia"/>
          <w:color w:val="000000"/>
          <w:kern w:val="0"/>
          <w:sz w:val="32"/>
          <w:szCs w:val="32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这个式子对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>
        <w:rPr>
          <w:rFonts w:ascii="Times" w:hAnsi="Times" w:cs="Times"/>
          <w:color w:val="000000"/>
          <w:kern w:val="0"/>
          <w:sz w:val="32"/>
          <w:szCs w:val="32"/>
        </w:rPr>
        <w:t>θ</w:t>
      </w:r>
      <w:r>
        <w:rPr>
          <w:rFonts w:ascii="Times" w:hAnsi="Times" w:cs="Times"/>
          <w:color w:val="000000"/>
          <w:kern w:val="0"/>
          <w:position w:val="10"/>
          <w:sz w:val="21"/>
          <w:szCs w:val="21"/>
        </w:rPr>
        <w:t>(t+1)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得到的值必须大于等于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>
        <w:rPr>
          <w:rFonts w:ascii="Times" w:hAnsi="Times" w:cs="Times"/>
          <w:color w:val="000000"/>
          <w:kern w:val="0"/>
          <w:sz w:val="32"/>
          <w:szCs w:val="32"/>
        </w:rPr>
        <w:t>θ</w:t>
      </w:r>
      <w:r>
        <w:rPr>
          <w:rFonts w:ascii="Times" w:hAnsi="Times" w:cs="Times"/>
          <w:color w:val="000000"/>
          <w:kern w:val="0"/>
          <w:position w:val="10"/>
          <w:sz w:val="21"/>
          <w:szCs w:val="21"/>
        </w:rPr>
        <w:t>(t</w:t>
      </w:r>
      <w:r>
        <w:rPr>
          <w:rFonts w:ascii="Times" w:hAnsi="Times" w:cs="Times"/>
          <w:color w:val="000000"/>
          <w:kern w:val="0"/>
          <w:position w:val="10"/>
          <w:sz w:val="21"/>
          <w:szCs w:val="21"/>
        </w:rPr>
        <w:t>)</w:t>
      </w:r>
      <w:r w:rsidR="007553BC">
        <w:rPr>
          <w:rFonts w:ascii="Times" w:hAnsi="Times" w:cs="Times" w:hint="eastAsia"/>
          <w:color w:val="000000"/>
          <w:kern w:val="0"/>
          <w:position w:val="10"/>
          <w:sz w:val="21"/>
          <w:szCs w:val="21"/>
        </w:rPr>
        <w:t xml:space="preserve"> </w:t>
      </w:r>
      <w:r w:rsidR="007553BC">
        <w:rPr>
          <w:rFonts w:ascii="Times" w:hAnsi="Times" w:cs="Times" w:hint="eastAsia"/>
          <w:color w:val="000000"/>
          <w:kern w:val="0"/>
          <w:sz w:val="32"/>
          <w:szCs w:val="32"/>
        </w:rPr>
        <w:t>得到的值。</w:t>
      </w:r>
      <w:r w:rsidR="001532B4">
        <w:rPr>
          <w:rFonts w:ascii="Times" w:hAnsi="Times" w:cs="Times" w:hint="eastAsia"/>
          <w:color w:val="000000"/>
          <w:kern w:val="0"/>
          <w:sz w:val="32"/>
          <w:szCs w:val="32"/>
        </w:rPr>
        <w:t>最后</w:t>
      </w:r>
      <w:r w:rsidR="00796D7F">
        <w:rPr>
          <w:rFonts w:ascii="Times" w:hAnsi="Times" w:cs="Times" w:hint="eastAsia"/>
          <w:color w:val="000000"/>
          <w:kern w:val="0"/>
          <w:sz w:val="32"/>
          <w:szCs w:val="32"/>
        </w:rPr>
        <w:t>，</w:t>
      </w:r>
      <w:r w:rsidR="001532B4">
        <w:rPr>
          <w:rFonts w:ascii="Times" w:hAnsi="Times" w:cs="Times" w:hint="eastAsia"/>
          <w:color w:val="000000"/>
          <w:kern w:val="0"/>
          <w:sz w:val="32"/>
          <w:szCs w:val="32"/>
        </w:rPr>
        <w:t>推导等式</w:t>
      </w:r>
      <w:r w:rsidR="001532B4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(6) </w:t>
      </w:r>
      <w:r w:rsidR="001532B4">
        <w:rPr>
          <w:rFonts w:ascii="Times" w:hAnsi="Times" w:cs="Times" w:hint="eastAsia"/>
          <w:color w:val="000000"/>
          <w:kern w:val="0"/>
          <w:sz w:val="32"/>
          <w:szCs w:val="32"/>
        </w:rPr>
        <w:t>的这一步，</w:t>
      </w:r>
      <w:r w:rsidR="00063559">
        <w:rPr>
          <w:rFonts w:ascii="Times" w:hAnsi="Times" w:cs="Times" w:hint="eastAsia"/>
          <w:color w:val="000000"/>
          <w:kern w:val="0"/>
          <w:sz w:val="32"/>
          <w:szCs w:val="32"/>
        </w:rPr>
        <w:t>正如之前所示</w:t>
      </w:r>
      <w:r w:rsidR="007D6C3F">
        <w:rPr>
          <w:rFonts w:ascii="Times" w:hAnsi="Times" w:cs="Times" w:hint="eastAsia"/>
          <w:color w:val="000000"/>
          <w:kern w:val="0"/>
          <w:sz w:val="32"/>
          <w:szCs w:val="32"/>
        </w:rPr>
        <w:t>，</w:t>
      </w:r>
      <w:r w:rsidR="00B167E2">
        <w:rPr>
          <w:rFonts w:ascii="Times" w:hAnsi="Times" w:cs="Times" w:hint="eastAsia"/>
          <w:color w:val="000000"/>
          <w:kern w:val="0"/>
          <w:sz w:val="32"/>
          <w:szCs w:val="32"/>
        </w:rPr>
        <w:t>因为在选择的时候</w:t>
      </w:r>
      <w:r w:rsidR="00685E43">
        <w:rPr>
          <w:rFonts w:ascii="Times" w:hAnsi="Times" w:cs="Times" w:hint="eastAsia"/>
          <w:color w:val="000000"/>
          <w:kern w:val="0"/>
          <w:sz w:val="32"/>
          <w:szCs w:val="32"/>
        </w:rPr>
        <w:t>我们选的</w:t>
      </w:r>
      <w:r w:rsidR="00685E43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685E43">
        <w:rPr>
          <w:rFonts w:ascii="Times" w:hAnsi="Times" w:cs="Times"/>
          <w:color w:val="000000"/>
          <w:kern w:val="0"/>
          <w:sz w:val="32"/>
          <w:szCs w:val="32"/>
        </w:rPr>
        <w:t>Q</w:t>
      </w:r>
      <w:r w:rsidR="00685E43">
        <w:rPr>
          <w:rFonts w:ascii="Times" w:hAnsi="Times" w:cs="Times"/>
          <w:color w:val="000000"/>
          <w:kern w:val="0"/>
          <w:position w:val="16"/>
          <w:sz w:val="21"/>
          <w:szCs w:val="21"/>
        </w:rPr>
        <w:t>(t)</w:t>
      </w:r>
      <w:r w:rsidR="00685E43">
        <w:rPr>
          <w:rFonts w:ascii="Times" w:hAnsi="Times" w:cs="Times" w:hint="eastAsia"/>
          <w:color w:val="000000"/>
          <w:kern w:val="0"/>
          <w:position w:val="16"/>
          <w:sz w:val="21"/>
          <w:szCs w:val="21"/>
        </w:rPr>
        <w:t xml:space="preserve"> </w:t>
      </w:r>
      <w:r w:rsidR="00B167E2">
        <w:rPr>
          <w:rFonts w:ascii="Times" w:hAnsi="Times" w:cs="Times" w:hint="eastAsia"/>
          <w:color w:val="000000"/>
          <w:kern w:val="0"/>
          <w:sz w:val="32"/>
          <w:szCs w:val="32"/>
        </w:rPr>
        <w:t>就</w:t>
      </w:r>
      <w:r w:rsidR="00685E43">
        <w:rPr>
          <w:rFonts w:ascii="Times" w:hAnsi="Times" w:cs="Times" w:hint="eastAsia"/>
          <w:color w:val="000000"/>
          <w:kern w:val="0"/>
          <w:sz w:val="32"/>
          <w:szCs w:val="32"/>
        </w:rPr>
        <w:t>是要</w:t>
      </w:r>
      <w:r w:rsidR="00B167E2">
        <w:rPr>
          <w:rFonts w:ascii="Times" w:hAnsi="Times" w:cs="Times" w:hint="eastAsia"/>
          <w:color w:val="000000"/>
          <w:kern w:val="0"/>
          <w:sz w:val="32"/>
          <w:szCs w:val="32"/>
        </w:rPr>
        <w:t>保证</w:t>
      </w:r>
      <w:r w:rsidR="00AF52A6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Jensen </w:t>
      </w:r>
      <w:r w:rsidR="00AF52A6">
        <w:rPr>
          <w:rFonts w:ascii="Times" w:hAnsi="Times" w:cs="Times" w:hint="eastAsia"/>
          <w:color w:val="000000"/>
          <w:kern w:val="0"/>
          <w:sz w:val="32"/>
          <w:szCs w:val="32"/>
        </w:rPr>
        <w:t>不等式</w:t>
      </w:r>
      <w:r w:rsidR="00900AB8">
        <w:rPr>
          <w:rFonts w:ascii="Times" w:hAnsi="Times" w:cs="Times" w:hint="eastAsia"/>
          <w:color w:val="000000"/>
          <w:kern w:val="0"/>
          <w:sz w:val="32"/>
          <w:szCs w:val="32"/>
        </w:rPr>
        <w:t>对</w:t>
      </w:r>
      <w:r w:rsidR="00CC11CE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B167E2">
        <w:rPr>
          <w:rFonts w:ascii="Times" w:hAnsi="Times" w:cs="Times"/>
          <w:color w:val="000000"/>
          <w:kern w:val="0"/>
          <w:sz w:val="32"/>
          <w:szCs w:val="32"/>
        </w:rPr>
        <w:t>θ</w:t>
      </w:r>
      <w:r w:rsidR="00B167E2">
        <w:rPr>
          <w:rFonts w:ascii="Times" w:hAnsi="Times" w:cs="Times"/>
          <w:color w:val="000000"/>
          <w:kern w:val="0"/>
          <w:position w:val="10"/>
          <w:sz w:val="21"/>
          <w:szCs w:val="21"/>
        </w:rPr>
        <w:t>(t)</w:t>
      </w:r>
      <w:r w:rsidR="00606EB9">
        <w:rPr>
          <w:rFonts w:ascii="Times" w:hAnsi="Times" w:cs="Times" w:hint="eastAsia"/>
          <w:color w:val="000000"/>
          <w:kern w:val="0"/>
          <w:position w:val="10"/>
          <w:sz w:val="21"/>
          <w:szCs w:val="21"/>
        </w:rPr>
        <w:t xml:space="preserve"> </w:t>
      </w:r>
      <w:r w:rsidR="00900AB8">
        <w:rPr>
          <w:rFonts w:ascii="Times" w:hAnsi="Times" w:cs="Times" w:hint="eastAsia"/>
          <w:color w:val="000000"/>
          <w:kern w:val="0"/>
          <w:sz w:val="32"/>
          <w:szCs w:val="32"/>
        </w:rPr>
        <w:t>等号成立。</w:t>
      </w:r>
    </w:p>
    <w:p w14:paraId="0CBB6578" w14:textId="53806B7B" w:rsidR="00F10399" w:rsidRDefault="00F10399" w:rsidP="00604755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 w:hint="eastAsia"/>
          <w:color w:val="000000"/>
          <w:kern w:val="0"/>
          <w:sz w:val="32"/>
          <w:szCs w:val="32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因此，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EM 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算法就能够导致似然函数（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likelihood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）的单调收敛</w:t>
      </w:r>
      <w:r w:rsidR="00B22C93">
        <w:rPr>
          <w:rFonts w:ascii="Times" w:hAnsi="Times" w:cs="Times" w:hint="eastAsia"/>
          <w:color w:val="000000"/>
          <w:kern w:val="0"/>
          <w:sz w:val="32"/>
          <w:szCs w:val="32"/>
        </w:rPr>
        <w:t>。</w:t>
      </w:r>
      <w:r w:rsidR="00235836">
        <w:rPr>
          <w:rFonts w:ascii="Times" w:hAnsi="Times" w:cs="Times" w:hint="eastAsia"/>
          <w:color w:val="000000"/>
          <w:kern w:val="0"/>
          <w:sz w:val="32"/>
          <w:szCs w:val="32"/>
        </w:rPr>
        <w:t>在我们推导</w:t>
      </w:r>
      <w:r w:rsidR="00235836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EM </w:t>
      </w:r>
      <w:r w:rsidR="00235836">
        <w:rPr>
          <w:rFonts w:ascii="Times" w:hAnsi="Times" w:cs="Times" w:hint="eastAsia"/>
          <w:color w:val="000000"/>
          <w:kern w:val="0"/>
          <w:sz w:val="32"/>
          <w:szCs w:val="32"/>
        </w:rPr>
        <w:t>算法的过程中，我们要一直运行</w:t>
      </w:r>
      <w:r w:rsidR="00F4553E">
        <w:rPr>
          <w:rFonts w:ascii="Times" w:hAnsi="Times" w:cs="Times" w:hint="eastAsia"/>
          <w:color w:val="000000"/>
          <w:kern w:val="0"/>
          <w:sz w:val="32"/>
          <w:szCs w:val="32"/>
        </w:rPr>
        <w:t>该算法</w:t>
      </w:r>
      <w:r w:rsidR="00235836">
        <w:rPr>
          <w:rFonts w:ascii="Times" w:hAnsi="Times" w:cs="Times" w:hint="eastAsia"/>
          <w:color w:val="000000"/>
          <w:kern w:val="0"/>
          <w:sz w:val="32"/>
          <w:szCs w:val="32"/>
        </w:rPr>
        <w:t>到收敛。</w:t>
      </w:r>
      <w:r w:rsidR="00364CA9">
        <w:rPr>
          <w:rFonts w:ascii="Times" w:hAnsi="Times" w:cs="Times" w:hint="eastAsia"/>
          <w:color w:val="000000"/>
          <w:kern w:val="0"/>
          <w:sz w:val="32"/>
          <w:szCs w:val="32"/>
        </w:rPr>
        <w:t>得到了上面的结果之后，</w:t>
      </w:r>
      <w:r w:rsidR="005A1B90">
        <w:rPr>
          <w:rFonts w:ascii="Times" w:hAnsi="Times" w:cs="Times" w:hint="eastAsia"/>
          <w:color w:val="000000"/>
          <w:kern w:val="0"/>
          <w:sz w:val="32"/>
          <w:szCs w:val="32"/>
        </w:rPr>
        <w:t>可以使用</w:t>
      </w:r>
      <w:r w:rsidR="006D4C51">
        <w:rPr>
          <w:rFonts w:ascii="Times" w:hAnsi="Times" w:cs="Times" w:hint="eastAsia"/>
          <w:color w:val="000000"/>
          <w:kern w:val="0"/>
          <w:sz w:val="32"/>
          <w:szCs w:val="32"/>
        </w:rPr>
        <w:t>一个合理的收敛检测</w:t>
      </w:r>
      <w:r w:rsidR="008A5A64">
        <w:rPr>
          <w:rFonts w:ascii="Times" w:hAnsi="Times" w:cs="Times" w:hint="eastAsia"/>
          <w:color w:val="000000"/>
          <w:kern w:val="0"/>
          <w:sz w:val="32"/>
          <w:szCs w:val="32"/>
        </w:rPr>
        <w:t>（</w:t>
      </w:r>
      <w:r w:rsidR="008A5A64">
        <w:rPr>
          <w:rFonts w:ascii="Times" w:hAnsi="Times" w:cs="Times"/>
          <w:color w:val="000000"/>
          <w:kern w:val="0"/>
          <w:sz w:val="32"/>
          <w:szCs w:val="32"/>
        </w:rPr>
        <w:t>reasonable convergence test</w:t>
      </w:r>
      <w:r w:rsidR="008A5A64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723ABE">
        <w:rPr>
          <w:rFonts w:ascii="Times" w:hAnsi="Times" w:cs="Times" w:hint="eastAsia"/>
          <w:color w:val="000000"/>
          <w:kern w:val="0"/>
          <w:sz w:val="32"/>
          <w:szCs w:val="32"/>
        </w:rPr>
        <w:t>来检查</w:t>
      </w:r>
      <w:r w:rsidR="007F6DF4">
        <w:rPr>
          <w:rFonts w:ascii="Times" w:hAnsi="Times" w:cs="Times" w:hint="eastAsia"/>
          <w:color w:val="000000"/>
          <w:kern w:val="0"/>
          <w:sz w:val="32"/>
          <w:szCs w:val="32"/>
        </w:rPr>
        <w:t>在</w:t>
      </w:r>
      <w:r w:rsidR="00CD5C1B">
        <w:rPr>
          <w:rFonts w:ascii="Times" w:hAnsi="Times" w:cs="Times" w:hint="eastAsia"/>
          <w:color w:val="000000"/>
          <w:kern w:val="0"/>
          <w:sz w:val="32"/>
          <w:szCs w:val="32"/>
        </w:rPr>
        <w:t>成功的</w:t>
      </w:r>
      <w:r w:rsidR="007F6DF4">
        <w:rPr>
          <w:rFonts w:ascii="Times" w:hAnsi="Times" w:cs="Times" w:hint="eastAsia"/>
          <w:color w:val="000000"/>
          <w:kern w:val="0"/>
          <w:sz w:val="32"/>
          <w:szCs w:val="32"/>
        </w:rPr>
        <w:t>迭代</w:t>
      </w:r>
      <w:r w:rsidR="00CD5C1B">
        <w:rPr>
          <w:rFonts w:ascii="Times" w:hAnsi="Times" w:cs="Times" w:hint="eastAsia"/>
          <w:color w:val="000000"/>
          <w:kern w:val="0"/>
          <w:sz w:val="32"/>
          <w:szCs w:val="32"/>
        </w:rPr>
        <w:t>（</w:t>
      </w:r>
      <w:r w:rsidR="00CD5C1B">
        <w:rPr>
          <w:rFonts w:ascii="Times" w:hAnsi="Times" w:cs="Times"/>
          <w:color w:val="000000"/>
          <w:kern w:val="0"/>
          <w:sz w:val="32"/>
          <w:szCs w:val="32"/>
        </w:rPr>
        <w:t>successive iterations</w:t>
      </w:r>
      <w:r w:rsidR="00CD5C1B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7F6DF4">
        <w:rPr>
          <w:rFonts w:ascii="Times" w:hAnsi="Times" w:cs="Times" w:hint="eastAsia"/>
          <w:color w:val="000000"/>
          <w:kern w:val="0"/>
          <w:sz w:val="32"/>
          <w:szCs w:val="32"/>
        </w:rPr>
        <w:t>之间的</w:t>
      </w:r>
      <w:r w:rsidR="00F24A0A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F24A0A">
        <w:rPr>
          <w:rFonts w:ascii="Times" w:hAnsi="Times" w:cs="Times"/>
          <w:color w:val="000000"/>
          <w:kern w:val="0"/>
          <w:sz w:val="32"/>
          <w:szCs w:val="32"/>
        </w:rPr>
        <w:t>l(θ)</w:t>
      </w:r>
      <w:r w:rsidR="00F24A0A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F24A0A">
        <w:rPr>
          <w:rFonts w:ascii="Times" w:hAnsi="Times" w:cs="Times" w:hint="eastAsia"/>
          <w:color w:val="000000"/>
          <w:kern w:val="0"/>
          <w:sz w:val="32"/>
          <w:szCs w:val="32"/>
        </w:rPr>
        <w:t>的增长</w:t>
      </w:r>
      <w:r w:rsidR="000E47D6">
        <w:rPr>
          <w:rFonts w:ascii="Times" w:hAnsi="Times" w:cs="Times" w:hint="eastAsia"/>
          <w:color w:val="000000"/>
          <w:kern w:val="0"/>
          <w:sz w:val="32"/>
          <w:szCs w:val="32"/>
        </w:rPr>
        <w:t>是否小于某些容忍参数（</w:t>
      </w:r>
      <w:r w:rsidR="005D2785">
        <w:rPr>
          <w:rFonts w:ascii="Times" w:hAnsi="Times" w:cs="Times"/>
          <w:color w:val="000000"/>
          <w:kern w:val="0"/>
          <w:sz w:val="32"/>
          <w:szCs w:val="32"/>
        </w:rPr>
        <w:t>tolerance parameter</w:t>
      </w:r>
      <w:r w:rsidR="000E47D6">
        <w:rPr>
          <w:rFonts w:ascii="Times" w:hAnsi="Times" w:cs="Times" w:hint="eastAsia"/>
          <w:color w:val="000000"/>
          <w:kern w:val="0"/>
          <w:sz w:val="32"/>
          <w:szCs w:val="32"/>
        </w:rPr>
        <w:t>），</w:t>
      </w:r>
      <w:r w:rsidR="0017598C">
        <w:rPr>
          <w:rFonts w:ascii="Times" w:hAnsi="Times" w:cs="Times" w:hint="eastAsia"/>
          <w:color w:val="000000"/>
          <w:kern w:val="0"/>
          <w:sz w:val="32"/>
          <w:szCs w:val="32"/>
        </w:rPr>
        <w:t>如果</w:t>
      </w:r>
      <w:r w:rsidR="0017598C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EM </w:t>
      </w:r>
      <w:r w:rsidR="0017598C">
        <w:rPr>
          <w:rFonts w:ascii="Times" w:hAnsi="Times" w:cs="Times" w:hint="eastAsia"/>
          <w:color w:val="000000"/>
          <w:kern w:val="0"/>
          <w:sz w:val="32"/>
          <w:szCs w:val="32"/>
        </w:rPr>
        <w:t>算法对</w:t>
      </w:r>
      <w:r w:rsidR="0017598C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9B1675">
        <w:rPr>
          <w:rFonts w:ascii="Times" w:hAnsi="Times" w:cs="Times"/>
          <w:color w:val="000000"/>
          <w:kern w:val="0"/>
          <w:sz w:val="32"/>
          <w:szCs w:val="32"/>
        </w:rPr>
        <w:t>l(θ)</w:t>
      </w:r>
      <w:r w:rsidR="009B1675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17598C">
        <w:rPr>
          <w:rFonts w:ascii="Times" w:hAnsi="Times" w:cs="Times" w:hint="eastAsia"/>
          <w:color w:val="000000"/>
          <w:kern w:val="0"/>
          <w:sz w:val="32"/>
          <w:szCs w:val="32"/>
        </w:rPr>
        <w:t>的增大速度很慢，就声明收敛（</w:t>
      </w:r>
      <w:r w:rsidR="0017598C">
        <w:rPr>
          <w:rFonts w:ascii="Times" w:hAnsi="Times" w:cs="Times"/>
          <w:color w:val="000000"/>
          <w:kern w:val="0"/>
          <w:sz w:val="32"/>
          <w:szCs w:val="32"/>
        </w:rPr>
        <w:t>declare convergence</w:t>
      </w:r>
      <w:r w:rsidR="0017598C">
        <w:rPr>
          <w:rFonts w:ascii="Times" w:hAnsi="Times" w:cs="Times" w:hint="eastAsia"/>
          <w:color w:val="000000"/>
          <w:kern w:val="0"/>
          <w:sz w:val="32"/>
          <w:szCs w:val="32"/>
        </w:rPr>
        <w:t>）。</w:t>
      </w:r>
    </w:p>
    <w:p w14:paraId="384B3799" w14:textId="6299839C" w:rsidR="00C86111" w:rsidRDefault="006B7CA4" w:rsidP="00604755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 w:hint="eastAsia"/>
          <w:color w:val="000000"/>
          <w:kern w:val="0"/>
          <w:sz w:val="32"/>
          <w:szCs w:val="32"/>
        </w:rPr>
      </w:pPr>
      <w:r>
        <w:rPr>
          <w:rFonts w:ascii="Times" w:hAnsi="Times" w:cs="Times" w:hint="eastAsia"/>
          <w:b/>
          <w:color w:val="000000"/>
          <w:kern w:val="0"/>
          <w:sz w:val="32"/>
          <w:szCs w:val="32"/>
        </w:rPr>
        <w:t>备注。</w:t>
      </w:r>
      <w:r w:rsidRPr="006B7CA4">
        <w:rPr>
          <w:rFonts w:ascii="Times" w:hAnsi="Times" w:cs="Times" w:hint="eastAsia"/>
          <w:color w:val="000000"/>
          <w:kern w:val="0"/>
          <w:sz w:val="32"/>
          <w:szCs w:val="32"/>
        </w:rPr>
        <w:t>如果我们定义</w:t>
      </w:r>
    </w:p>
    <w:p w14:paraId="428EDEC5" w14:textId="77D33EE9" w:rsidR="00C86111" w:rsidRDefault="00C86111" w:rsidP="00C86111">
      <w:pPr>
        <w:widowControl/>
        <w:autoSpaceDE w:val="0"/>
        <w:autoSpaceDN w:val="0"/>
        <w:adjustRightInd w:val="0"/>
        <w:spacing w:after="240" w:line="360" w:lineRule="atLeast"/>
        <w:jc w:val="center"/>
        <w:rPr>
          <w:rFonts w:ascii="Times" w:hAnsi="Times" w:cs="Times" w:hint="eastAsia"/>
          <w:color w:val="000000"/>
          <w:kern w:val="0"/>
          <w:sz w:val="32"/>
          <w:szCs w:val="32"/>
        </w:rPr>
      </w:pPr>
      <w:r w:rsidRPr="00C86111">
        <w:rPr>
          <w:rFonts w:ascii="Times" w:hAnsi="Times" w:cs="Times"/>
          <w:color w:val="000000"/>
          <w:kern w:val="0"/>
          <w:sz w:val="32"/>
          <w:szCs w:val="32"/>
        </w:rPr>
        <w:drawing>
          <wp:inline distT="0" distB="0" distL="0" distR="0" wp14:anchorId="7E2170EB" wp14:editId="5D1B1110">
            <wp:extent cx="3491865" cy="737576"/>
            <wp:effectExtent l="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53581" cy="750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7195C" w14:textId="2C47DF7B" w:rsidR="00C52838" w:rsidRPr="00591261" w:rsidRDefault="00C317A4" w:rsidP="00604755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 w:hint="eastAsia"/>
          <w:color w:val="000000"/>
          <w:kern w:val="0"/>
          <w:sz w:val="32"/>
          <w:szCs w:val="32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通过我们之前的推导，就能知道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>
        <w:rPr>
          <w:rFonts w:ascii="Times" w:hAnsi="Times" w:cs="Times"/>
          <w:color w:val="000000"/>
          <w:kern w:val="0"/>
          <w:sz w:val="32"/>
          <w:szCs w:val="32"/>
        </w:rPr>
        <w:t>l(θ) ≥ J(Q,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>
        <w:rPr>
          <w:rFonts w:ascii="Times" w:hAnsi="Times" w:cs="Times"/>
          <w:color w:val="000000"/>
          <w:kern w:val="0"/>
          <w:sz w:val="32"/>
          <w:szCs w:val="32"/>
        </w:rPr>
        <w:t>θ)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。</w:t>
      </w:r>
      <w:r w:rsidR="00EC323E">
        <w:rPr>
          <w:rFonts w:ascii="Times" w:hAnsi="Times" w:cs="Times" w:hint="eastAsia"/>
          <w:color w:val="000000"/>
          <w:kern w:val="0"/>
          <w:sz w:val="32"/>
          <w:szCs w:val="32"/>
        </w:rPr>
        <w:t>这样</w:t>
      </w:r>
      <w:r w:rsidR="00EC323E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EM </w:t>
      </w:r>
      <w:r w:rsidR="00EC323E">
        <w:rPr>
          <w:rFonts w:ascii="Times" w:hAnsi="Times" w:cs="Times" w:hint="eastAsia"/>
          <w:color w:val="000000"/>
          <w:kern w:val="0"/>
          <w:sz w:val="32"/>
          <w:szCs w:val="32"/>
        </w:rPr>
        <w:t>算法也可看作是在</w:t>
      </w:r>
      <w:r w:rsidR="00EC323E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J </w:t>
      </w:r>
      <w:r w:rsidR="00EC323E">
        <w:rPr>
          <w:rFonts w:ascii="Times" w:hAnsi="Times" w:cs="Times" w:hint="eastAsia"/>
          <w:color w:val="000000"/>
          <w:kern w:val="0"/>
          <w:sz w:val="32"/>
          <w:szCs w:val="32"/>
        </w:rPr>
        <w:t>上的</w:t>
      </w:r>
      <w:r w:rsidR="00C53580">
        <w:rPr>
          <w:rFonts w:ascii="Times" w:hAnsi="Times" w:cs="Times" w:hint="eastAsia"/>
          <w:color w:val="000000"/>
          <w:kern w:val="0"/>
          <w:sz w:val="32"/>
          <w:szCs w:val="32"/>
        </w:rPr>
        <w:t>坐标上升（</w:t>
      </w:r>
      <w:r w:rsidR="005D1198">
        <w:rPr>
          <w:rFonts w:ascii="Times" w:hAnsi="Times" w:cs="Times"/>
          <w:color w:val="000000"/>
          <w:kern w:val="0"/>
          <w:sz w:val="32"/>
          <w:szCs w:val="32"/>
        </w:rPr>
        <w:t>coordinate ascent</w:t>
      </w:r>
      <w:r w:rsidR="00C53580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591261">
        <w:rPr>
          <w:rFonts w:ascii="Times" w:hAnsi="Times" w:cs="Times" w:hint="eastAsia"/>
          <w:color w:val="000000"/>
          <w:kern w:val="0"/>
          <w:sz w:val="32"/>
          <w:szCs w:val="32"/>
        </w:rPr>
        <w:t>，其中</w:t>
      </w:r>
      <w:r w:rsidR="00591261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E </w:t>
      </w:r>
      <w:r w:rsidR="00591261">
        <w:rPr>
          <w:rFonts w:ascii="Times" w:hAnsi="Times" w:cs="Times" w:hint="eastAsia"/>
          <w:color w:val="000000"/>
          <w:kern w:val="0"/>
          <w:sz w:val="32"/>
          <w:szCs w:val="32"/>
        </w:rPr>
        <w:t>步骤</w:t>
      </w:r>
      <w:r w:rsidR="005E3BA4">
        <w:rPr>
          <w:rFonts w:ascii="Times" w:hAnsi="Times" w:cs="Times" w:hint="eastAsia"/>
          <w:color w:val="000000"/>
          <w:kern w:val="0"/>
          <w:sz w:val="32"/>
          <w:szCs w:val="32"/>
        </w:rPr>
        <w:t>在</w:t>
      </w:r>
      <w:r w:rsidR="00591261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Q </w:t>
      </w:r>
      <w:r w:rsidR="005E3BA4">
        <w:rPr>
          <w:rFonts w:ascii="Times" w:hAnsi="Times" w:cs="Times" w:hint="eastAsia"/>
          <w:color w:val="000000"/>
          <w:kern w:val="0"/>
          <w:sz w:val="32"/>
          <w:szCs w:val="32"/>
        </w:rPr>
        <w:t>上</w:t>
      </w:r>
      <w:r w:rsidR="00591261">
        <w:rPr>
          <w:rFonts w:ascii="Times" w:hAnsi="Times" w:cs="Times" w:hint="eastAsia"/>
          <w:color w:val="000000"/>
          <w:kern w:val="0"/>
          <w:sz w:val="32"/>
          <w:szCs w:val="32"/>
        </w:rPr>
        <w:t>对</w:t>
      </w:r>
      <w:r w:rsidR="00591261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J </w:t>
      </w:r>
      <w:r w:rsidR="00591261">
        <w:rPr>
          <w:rFonts w:ascii="Times" w:hAnsi="Times" w:cs="Times" w:hint="eastAsia"/>
          <w:color w:val="000000"/>
          <w:kern w:val="0"/>
          <w:sz w:val="32"/>
          <w:szCs w:val="32"/>
        </w:rPr>
        <w:t>进行了最大化（自己检查哈），然后</w:t>
      </w:r>
      <w:r w:rsidR="00591261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M </w:t>
      </w:r>
      <w:r w:rsidR="00591261">
        <w:rPr>
          <w:rFonts w:ascii="Times" w:hAnsi="Times" w:cs="Times" w:hint="eastAsia"/>
          <w:color w:val="000000"/>
          <w:kern w:val="0"/>
          <w:sz w:val="32"/>
          <w:szCs w:val="32"/>
        </w:rPr>
        <w:t>步骤则</w:t>
      </w:r>
      <w:r w:rsidR="005E3BA4">
        <w:rPr>
          <w:rFonts w:ascii="Times" w:hAnsi="Times" w:cs="Times" w:hint="eastAsia"/>
          <w:color w:val="000000"/>
          <w:kern w:val="0"/>
          <w:sz w:val="32"/>
          <w:szCs w:val="32"/>
        </w:rPr>
        <w:t>在</w:t>
      </w:r>
      <w:r w:rsidR="005E3BA4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591261">
        <w:rPr>
          <w:rFonts w:ascii="Times" w:hAnsi="Times" w:cs="Times" w:hint="eastAsia"/>
          <w:color w:val="000000"/>
          <w:kern w:val="0"/>
          <w:sz w:val="32"/>
          <w:szCs w:val="32"/>
        </w:rPr>
        <w:t>θ</w:t>
      </w:r>
      <w:r w:rsidR="00591261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5E3BA4">
        <w:rPr>
          <w:rFonts w:ascii="Times" w:hAnsi="Times" w:cs="Times" w:hint="eastAsia"/>
          <w:color w:val="000000"/>
          <w:kern w:val="0"/>
          <w:sz w:val="32"/>
          <w:szCs w:val="32"/>
        </w:rPr>
        <w:t>上</w:t>
      </w:r>
      <w:r w:rsidR="00591261">
        <w:rPr>
          <w:rFonts w:ascii="Times" w:hAnsi="Times" w:cs="Times" w:hint="eastAsia"/>
          <w:color w:val="000000"/>
          <w:kern w:val="0"/>
          <w:sz w:val="32"/>
          <w:szCs w:val="32"/>
        </w:rPr>
        <w:t>对</w:t>
      </w:r>
      <w:r w:rsidR="00591261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J </w:t>
      </w:r>
      <w:r w:rsidR="00591261">
        <w:rPr>
          <w:rFonts w:ascii="Times" w:hAnsi="Times" w:cs="Times" w:hint="eastAsia"/>
          <w:color w:val="000000"/>
          <w:kern w:val="0"/>
          <w:sz w:val="32"/>
          <w:szCs w:val="32"/>
        </w:rPr>
        <w:t>进行最大化。</w:t>
      </w:r>
    </w:p>
    <w:p w14:paraId="2E36AAB9" w14:textId="77777777" w:rsidR="00C317A4" w:rsidRDefault="00C317A4" w:rsidP="00604755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 w:hint="eastAsia"/>
          <w:color w:val="000000"/>
          <w:kern w:val="0"/>
        </w:rPr>
      </w:pPr>
    </w:p>
    <w:p w14:paraId="7FEAE86A" w14:textId="42E9962B" w:rsidR="00604755" w:rsidRDefault="00604755" w:rsidP="00D44BC9">
      <w:pPr>
        <w:pStyle w:val="1"/>
        <w:rPr>
          <w:rFonts w:hint="eastAsia"/>
        </w:rPr>
      </w:pPr>
      <w:r>
        <w:t xml:space="preserve">3 </w:t>
      </w:r>
      <w:r w:rsidR="00D44BC9">
        <w:rPr>
          <w:rFonts w:hint="eastAsia"/>
        </w:rPr>
        <w:t>高斯混合模型回顾（</w:t>
      </w:r>
      <w:r>
        <w:t xml:space="preserve">Mixture of Gaussians revisited </w:t>
      </w:r>
      <w:r w:rsidR="00D44BC9">
        <w:rPr>
          <w:rFonts w:hint="eastAsia"/>
        </w:rPr>
        <w:t>）</w:t>
      </w:r>
      <w:bookmarkStart w:id="0" w:name="_GoBack"/>
      <w:bookmarkEnd w:id="0"/>
    </w:p>
    <w:p w14:paraId="71E31EB8" w14:textId="77777777" w:rsidR="00604755" w:rsidRDefault="00604755" w:rsidP="00604755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  <w:sz w:val="32"/>
          <w:szCs w:val="32"/>
        </w:rPr>
        <w:t>Armed with our general definition of the EM algorithm, let’s go back to our old example of fitting the parameters φ, μ and Σ in a mixture of Gaussians. For the sake of brevity, we carry out the derivations for the M-step updates only for φ and μ</w:t>
      </w:r>
      <w:r>
        <w:rPr>
          <w:rFonts w:ascii="Times" w:hAnsi="Times" w:cs="Times"/>
          <w:color w:val="000000"/>
          <w:kern w:val="0"/>
          <w:position w:val="-6"/>
          <w:sz w:val="21"/>
          <w:szCs w:val="21"/>
        </w:rPr>
        <w:t>j</w:t>
      </w:r>
      <w:r>
        <w:rPr>
          <w:rFonts w:ascii="Times" w:hAnsi="Times" w:cs="Times"/>
          <w:color w:val="000000"/>
          <w:kern w:val="0"/>
          <w:sz w:val="32"/>
          <w:szCs w:val="32"/>
        </w:rPr>
        <w:t>, and leave the updates for Σ</w:t>
      </w:r>
      <w:r>
        <w:rPr>
          <w:rFonts w:ascii="Times" w:hAnsi="Times" w:cs="Times"/>
          <w:color w:val="000000"/>
          <w:kern w:val="0"/>
          <w:position w:val="-6"/>
          <w:sz w:val="21"/>
          <w:szCs w:val="21"/>
        </w:rPr>
        <w:t xml:space="preserve">j </w:t>
      </w:r>
      <w:r>
        <w:rPr>
          <w:rFonts w:ascii="Times" w:hAnsi="Times" w:cs="Times"/>
          <w:color w:val="000000"/>
          <w:kern w:val="0"/>
          <w:sz w:val="32"/>
          <w:szCs w:val="32"/>
        </w:rPr>
        <w:t xml:space="preserve">as an exercise for the reader. </w:t>
      </w:r>
    </w:p>
    <w:p w14:paraId="23946A7A" w14:textId="773103B6" w:rsidR="00604755" w:rsidRDefault="00604755" w:rsidP="00604755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  <w:sz w:val="32"/>
          <w:szCs w:val="32"/>
        </w:rPr>
        <w:t xml:space="preserve">The E-step is easy. Following our algorithm derivation above, we simply calculate </w:t>
      </w:r>
    </w:p>
    <w:p w14:paraId="0D1E6FF6" w14:textId="45F271D1" w:rsidR="002C402C" w:rsidRDefault="002C402C" w:rsidP="00D015A6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 w:hint="eastAsia"/>
          <w:color w:val="000000"/>
          <w:kern w:val="0"/>
          <w:sz w:val="32"/>
          <w:szCs w:val="32"/>
        </w:rPr>
      </w:pPr>
      <w:r w:rsidRPr="002C402C">
        <w:rPr>
          <w:rFonts w:ascii="Times" w:hAnsi="Times" w:cs="Times"/>
          <w:color w:val="000000"/>
          <w:kern w:val="0"/>
          <w:sz w:val="32"/>
          <w:szCs w:val="32"/>
        </w:rPr>
        <w:drawing>
          <wp:inline distT="0" distB="0" distL="0" distR="0" wp14:anchorId="01053B17" wp14:editId="2A5DFE9E">
            <wp:extent cx="4406265" cy="509984"/>
            <wp:effectExtent l="0" t="0" r="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06548" cy="521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FE95D" w14:textId="799AB09E" w:rsidR="00604755" w:rsidRDefault="00604755" w:rsidP="00604755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noProof/>
          <w:color w:val="000000"/>
          <w:kern w:val="0"/>
        </w:rPr>
        <w:drawing>
          <wp:inline distT="0" distB="0" distL="0" distR="0" wp14:anchorId="54F7A4E0" wp14:editId="4BC5AD6B">
            <wp:extent cx="241300" cy="2540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2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8681B" w14:textId="77777777" w:rsidR="00604755" w:rsidRDefault="00604755" w:rsidP="00604755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  <w:sz w:val="32"/>
          <w:szCs w:val="32"/>
        </w:rPr>
        <w:t>Here, “Q</w:t>
      </w:r>
      <w:r>
        <w:rPr>
          <w:rFonts w:ascii="Times" w:hAnsi="Times" w:cs="Times"/>
          <w:color w:val="000000"/>
          <w:kern w:val="0"/>
          <w:position w:val="-6"/>
          <w:sz w:val="21"/>
          <w:szCs w:val="21"/>
        </w:rPr>
        <w:t>i</w:t>
      </w:r>
      <w:r>
        <w:rPr>
          <w:rFonts w:ascii="Times" w:hAnsi="Times" w:cs="Times"/>
          <w:color w:val="000000"/>
          <w:kern w:val="0"/>
          <w:sz w:val="32"/>
          <w:szCs w:val="32"/>
        </w:rPr>
        <w:t>(z</w:t>
      </w:r>
      <w:r>
        <w:rPr>
          <w:rFonts w:ascii="Times" w:hAnsi="Times" w:cs="Times"/>
          <w:color w:val="000000"/>
          <w:kern w:val="0"/>
          <w:position w:val="10"/>
          <w:sz w:val="21"/>
          <w:szCs w:val="21"/>
        </w:rPr>
        <w:t xml:space="preserve">(i) </w:t>
      </w:r>
      <w:r>
        <w:rPr>
          <w:rFonts w:ascii="Times" w:hAnsi="Times" w:cs="Times"/>
          <w:color w:val="000000"/>
          <w:kern w:val="0"/>
          <w:sz w:val="32"/>
          <w:szCs w:val="32"/>
        </w:rPr>
        <w:t>= j)” denotes the probability of z</w:t>
      </w:r>
      <w:r>
        <w:rPr>
          <w:rFonts w:ascii="Times" w:hAnsi="Times" w:cs="Times"/>
          <w:color w:val="000000"/>
          <w:kern w:val="0"/>
          <w:position w:val="10"/>
          <w:sz w:val="21"/>
          <w:szCs w:val="21"/>
        </w:rPr>
        <w:t xml:space="preserve">(i) </w:t>
      </w:r>
      <w:r>
        <w:rPr>
          <w:rFonts w:ascii="Times" w:hAnsi="Times" w:cs="Times"/>
          <w:color w:val="000000"/>
          <w:kern w:val="0"/>
          <w:sz w:val="32"/>
          <w:szCs w:val="32"/>
        </w:rPr>
        <w:t>taking the value j under the distribution Q</w:t>
      </w:r>
      <w:r>
        <w:rPr>
          <w:rFonts w:ascii="Times" w:hAnsi="Times" w:cs="Times"/>
          <w:color w:val="000000"/>
          <w:kern w:val="0"/>
          <w:position w:val="-6"/>
          <w:sz w:val="21"/>
          <w:szCs w:val="21"/>
        </w:rPr>
        <w:t>i</w:t>
      </w:r>
      <w:r>
        <w:rPr>
          <w:rFonts w:ascii="Times" w:hAnsi="Times" w:cs="Times"/>
          <w:color w:val="000000"/>
          <w:kern w:val="0"/>
          <w:sz w:val="32"/>
          <w:szCs w:val="32"/>
        </w:rPr>
        <w:t xml:space="preserve">. </w:t>
      </w:r>
    </w:p>
    <w:p w14:paraId="0A30D772" w14:textId="77777777" w:rsidR="00D015A6" w:rsidRDefault="00604755" w:rsidP="00D015A6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 w:hint="eastAsia"/>
          <w:color w:val="000000"/>
          <w:kern w:val="0"/>
          <w:position w:val="18"/>
          <w:sz w:val="21"/>
          <w:szCs w:val="21"/>
        </w:rPr>
      </w:pPr>
      <w:r>
        <w:rPr>
          <w:rFonts w:ascii="Times" w:hAnsi="Times" w:cs="Times"/>
          <w:color w:val="000000"/>
          <w:kern w:val="0"/>
          <w:sz w:val="32"/>
          <w:szCs w:val="32"/>
        </w:rPr>
        <w:t xml:space="preserve">Next, in the M-step, we need to maximize, with respect to our parameters φ, μ, Σ, the quantity </w:t>
      </w:r>
    </w:p>
    <w:p w14:paraId="5726861F" w14:textId="6FFD6DEC" w:rsidR="00D015A6" w:rsidRDefault="00D015A6" w:rsidP="00D015A6">
      <w:pPr>
        <w:widowControl/>
        <w:autoSpaceDE w:val="0"/>
        <w:autoSpaceDN w:val="0"/>
        <w:adjustRightInd w:val="0"/>
        <w:spacing w:after="240" w:line="360" w:lineRule="atLeast"/>
        <w:jc w:val="center"/>
        <w:rPr>
          <w:rFonts w:ascii="Times" w:hAnsi="Times" w:cs="Times" w:hint="eastAsia"/>
          <w:color w:val="000000"/>
          <w:kern w:val="0"/>
          <w:position w:val="-16"/>
          <w:sz w:val="32"/>
          <w:szCs w:val="32"/>
        </w:rPr>
      </w:pPr>
      <w:r w:rsidRPr="00D015A6">
        <w:rPr>
          <w:rFonts w:ascii="Times" w:hAnsi="Times" w:cs="Times"/>
          <w:color w:val="000000"/>
          <w:kern w:val="0"/>
          <w:position w:val="-16"/>
          <w:sz w:val="32"/>
          <w:szCs w:val="32"/>
        </w:rPr>
        <w:drawing>
          <wp:inline distT="0" distB="0" distL="0" distR="0" wp14:anchorId="686EDBD0" wp14:editId="735FDB0C">
            <wp:extent cx="5486400" cy="1970405"/>
            <wp:effectExtent l="0" t="0" r="0" b="10795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7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43EA1" w14:textId="77777777" w:rsidR="00D015A6" w:rsidRDefault="00D015A6" w:rsidP="00604755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 w:hint="eastAsia"/>
          <w:color w:val="000000"/>
          <w:kern w:val="0"/>
          <w:position w:val="-16"/>
          <w:sz w:val="32"/>
          <w:szCs w:val="32"/>
        </w:rPr>
      </w:pPr>
    </w:p>
    <w:p w14:paraId="6413B1DA" w14:textId="77777777" w:rsidR="00D015A6" w:rsidRDefault="00D015A6" w:rsidP="00604755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 w:hint="eastAsia"/>
          <w:color w:val="000000"/>
          <w:kern w:val="0"/>
          <w:position w:val="-16"/>
          <w:sz w:val="32"/>
          <w:szCs w:val="32"/>
        </w:rPr>
      </w:pPr>
    </w:p>
    <w:p w14:paraId="20716287" w14:textId="2DD8B0B2" w:rsidR="00604755" w:rsidRDefault="00D015A6" w:rsidP="00604755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L</w:t>
      </w:r>
      <w:r w:rsidR="00604755">
        <w:rPr>
          <w:rFonts w:ascii="Times" w:hAnsi="Times" w:cs="Times"/>
          <w:color w:val="000000"/>
          <w:kern w:val="0"/>
          <w:sz w:val="32"/>
          <w:szCs w:val="32"/>
        </w:rPr>
        <w:t>et’s maximize this with respect to μ</w:t>
      </w:r>
      <w:r w:rsidR="00604755">
        <w:rPr>
          <w:rFonts w:ascii="Times" w:hAnsi="Times" w:cs="Times"/>
          <w:color w:val="000000"/>
          <w:kern w:val="0"/>
          <w:position w:val="-6"/>
          <w:sz w:val="21"/>
          <w:szCs w:val="21"/>
        </w:rPr>
        <w:t>l</w:t>
      </w:r>
      <w:r w:rsidR="00604755">
        <w:rPr>
          <w:rFonts w:ascii="Times" w:hAnsi="Times" w:cs="Times"/>
          <w:color w:val="000000"/>
          <w:kern w:val="0"/>
          <w:sz w:val="32"/>
          <w:szCs w:val="32"/>
        </w:rPr>
        <w:t>. If we take the derivative with respect to μ</w:t>
      </w:r>
      <w:r w:rsidR="00604755">
        <w:rPr>
          <w:rFonts w:ascii="Times" w:hAnsi="Times" w:cs="Times"/>
          <w:color w:val="000000"/>
          <w:kern w:val="0"/>
          <w:position w:val="-6"/>
          <w:sz w:val="21"/>
          <w:szCs w:val="21"/>
        </w:rPr>
        <w:t>l</w:t>
      </w:r>
      <w:r w:rsidR="00604755">
        <w:rPr>
          <w:rFonts w:ascii="Times" w:hAnsi="Times" w:cs="Times"/>
          <w:color w:val="000000"/>
          <w:kern w:val="0"/>
          <w:sz w:val="32"/>
          <w:szCs w:val="32"/>
        </w:rPr>
        <w:t xml:space="preserve">, we find </w:t>
      </w:r>
    </w:p>
    <w:p w14:paraId="2E241AA0" w14:textId="7051F3CD" w:rsidR="0002271C" w:rsidRDefault="0002271C" w:rsidP="0002271C">
      <w:pPr>
        <w:widowControl/>
        <w:autoSpaceDE w:val="0"/>
        <w:autoSpaceDN w:val="0"/>
        <w:adjustRightInd w:val="0"/>
        <w:spacing w:after="240" w:line="360" w:lineRule="atLeast"/>
        <w:jc w:val="center"/>
        <w:rPr>
          <w:rFonts w:ascii="Times" w:hAnsi="Times" w:cs="Times" w:hint="eastAsia"/>
          <w:color w:val="000000"/>
          <w:kern w:val="0"/>
          <w:position w:val="8"/>
          <w:sz w:val="21"/>
          <w:szCs w:val="21"/>
        </w:rPr>
      </w:pPr>
      <w:r w:rsidRPr="0002271C">
        <w:rPr>
          <w:rFonts w:ascii="Times" w:hAnsi="Times" w:cs="Times"/>
          <w:color w:val="000000"/>
          <w:kern w:val="0"/>
          <w:position w:val="8"/>
          <w:sz w:val="21"/>
          <w:szCs w:val="21"/>
        </w:rPr>
        <w:drawing>
          <wp:inline distT="0" distB="0" distL="0" distR="0" wp14:anchorId="130301C7" wp14:editId="1BAF4437">
            <wp:extent cx="5486400" cy="2498725"/>
            <wp:effectExtent l="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E36C1" w14:textId="77777777" w:rsidR="0002271C" w:rsidRDefault="0002271C" w:rsidP="00604755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 w:hint="eastAsia"/>
          <w:color w:val="000000"/>
          <w:kern w:val="0"/>
          <w:position w:val="8"/>
          <w:sz w:val="21"/>
          <w:szCs w:val="21"/>
        </w:rPr>
      </w:pPr>
    </w:p>
    <w:p w14:paraId="05B1BF64" w14:textId="0A710D9E" w:rsidR="00604755" w:rsidRDefault="00604755" w:rsidP="00604755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  <w:sz w:val="32"/>
          <w:szCs w:val="32"/>
        </w:rPr>
        <w:t>Setting this to zero and solving for μ</w:t>
      </w:r>
      <w:r>
        <w:rPr>
          <w:rFonts w:ascii="Times" w:hAnsi="Times" w:cs="Times"/>
          <w:color w:val="000000"/>
          <w:kern w:val="0"/>
          <w:position w:val="-6"/>
          <w:sz w:val="21"/>
          <w:szCs w:val="21"/>
        </w:rPr>
        <w:t xml:space="preserve">l </w:t>
      </w:r>
      <w:r>
        <w:rPr>
          <w:rFonts w:ascii="Times" w:hAnsi="Times" w:cs="Times"/>
          <w:color w:val="000000"/>
          <w:kern w:val="0"/>
          <w:sz w:val="32"/>
          <w:szCs w:val="32"/>
        </w:rPr>
        <w:t xml:space="preserve">therefore yields the update rule </w:t>
      </w:r>
    </w:p>
    <w:p w14:paraId="16D73ABB" w14:textId="10515E26" w:rsidR="00604755" w:rsidRDefault="00CF256C" w:rsidP="00CF256C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 w:hint="eastAsia"/>
          <w:color w:val="000000"/>
          <w:kern w:val="0"/>
        </w:rPr>
      </w:pPr>
      <w:r w:rsidRPr="00CF256C">
        <w:rPr>
          <w:rFonts w:ascii="Times" w:hAnsi="Times" w:cs="Times"/>
          <w:color w:val="000000"/>
          <w:kern w:val="0"/>
        </w:rPr>
        <w:drawing>
          <wp:inline distT="0" distB="0" distL="0" distR="0" wp14:anchorId="30A9B878" wp14:editId="13849B3A">
            <wp:extent cx="2069465" cy="950039"/>
            <wp:effectExtent l="0" t="0" r="0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093298" cy="9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4755">
        <w:rPr>
          <w:rFonts w:ascii="Times" w:hAnsi="Times" w:cs="Times"/>
          <w:noProof/>
          <w:color w:val="000000"/>
          <w:kern w:val="0"/>
        </w:rPr>
        <w:drawing>
          <wp:inline distT="0" distB="0" distL="0" distR="0" wp14:anchorId="3D933F25" wp14:editId="4E0A0BD9">
            <wp:extent cx="241300" cy="254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2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3BE69" w14:textId="77777777" w:rsidR="00CF256C" w:rsidRDefault="00CF256C" w:rsidP="00CF256C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 w:hint="eastAsia"/>
          <w:color w:val="000000"/>
          <w:kern w:val="0"/>
        </w:rPr>
      </w:pPr>
    </w:p>
    <w:p w14:paraId="677BF24F" w14:textId="41835E5E" w:rsidR="00604755" w:rsidRDefault="00604755" w:rsidP="00604755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 w:hint="eastAsia"/>
          <w:color w:val="000000"/>
          <w:kern w:val="0"/>
          <w:sz w:val="32"/>
          <w:szCs w:val="32"/>
        </w:rPr>
      </w:pPr>
      <w:r>
        <w:rPr>
          <w:rFonts w:ascii="Times" w:hAnsi="Times" w:cs="Times"/>
          <w:color w:val="000000"/>
          <w:kern w:val="0"/>
          <w:sz w:val="32"/>
          <w:szCs w:val="32"/>
        </w:rPr>
        <w:t>which was what we had in the previous set of notes.</w:t>
      </w:r>
      <w:r>
        <w:rPr>
          <w:rFonts w:ascii="MS Mincho" w:eastAsia="MS Mincho" w:hAnsi="MS Mincho" w:cs="MS Mincho"/>
          <w:color w:val="000000"/>
          <w:kern w:val="0"/>
          <w:sz w:val="32"/>
          <w:szCs w:val="32"/>
        </w:rPr>
        <w:t> </w:t>
      </w:r>
      <w:r>
        <w:rPr>
          <w:rFonts w:ascii="Times" w:hAnsi="Times" w:cs="Times"/>
          <w:color w:val="000000"/>
          <w:kern w:val="0"/>
          <w:sz w:val="32"/>
          <w:szCs w:val="32"/>
        </w:rPr>
        <w:t>Let’s do one more example, and derive the M-step update for the parameters φ</w:t>
      </w:r>
      <w:r>
        <w:rPr>
          <w:rFonts w:ascii="Times" w:hAnsi="Times" w:cs="Times"/>
          <w:color w:val="000000"/>
          <w:kern w:val="0"/>
          <w:position w:val="-6"/>
          <w:sz w:val="21"/>
          <w:szCs w:val="21"/>
        </w:rPr>
        <w:t>j</w:t>
      </w:r>
      <w:r>
        <w:rPr>
          <w:rFonts w:ascii="Times" w:hAnsi="Times" w:cs="Times"/>
          <w:color w:val="000000"/>
          <w:kern w:val="0"/>
          <w:sz w:val="32"/>
          <w:szCs w:val="32"/>
        </w:rPr>
        <w:t>. Grouping together only the terms that depend on φ</w:t>
      </w:r>
      <w:r>
        <w:rPr>
          <w:rFonts w:ascii="Times" w:hAnsi="Times" w:cs="Times"/>
          <w:color w:val="000000"/>
          <w:kern w:val="0"/>
          <w:position w:val="-6"/>
          <w:sz w:val="21"/>
          <w:szCs w:val="21"/>
        </w:rPr>
        <w:t>j</w:t>
      </w:r>
      <w:r>
        <w:rPr>
          <w:rFonts w:ascii="Times" w:hAnsi="Times" w:cs="Times"/>
          <w:color w:val="000000"/>
          <w:kern w:val="0"/>
          <w:sz w:val="32"/>
          <w:szCs w:val="32"/>
        </w:rPr>
        <w:t xml:space="preserve">, we find that we need to maximize </w:t>
      </w:r>
    </w:p>
    <w:p w14:paraId="67C812D7" w14:textId="4446147C" w:rsidR="00BB33C0" w:rsidRDefault="00BB33C0" w:rsidP="00BB33C0">
      <w:pPr>
        <w:widowControl/>
        <w:autoSpaceDE w:val="0"/>
        <w:autoSpaceDN w:val="0"/>
        <w:adjustRightInd w:val="0"/>
        <w:spacing w:after="240" w:line="360" w:lineRule="atLeast"/>
        <w:jc w:val="center"/>
        <w:rPr>
          <w:rFonts w:ascii="Times" w:hAnsi="Times" w:cs="Times" w:hint="eastAsia"/>
          <w:color w:val="000000"/>
          <w:kern w:val="0"/>
        </w:rPr>
      </w:pPr>
      <w:r w:rsidRPr="00BB33C0">
        <w:rPr>
          <w:rFonts w:ascii="Times" w:hAnsi="Times" w:cs="Times"/>
          <w:color w:val="000000"/>
          <w:kern w:val="0"/>
        </w:rPr>
        <w:drawing>
          <wp:inline distT="0" distB="0" distL="0" distR="0" wp14:anchorId="4F8CB9EE" wp14:editId="627223F6">
            <wp:extent cx="1701165" cy="775048"/>
            <wp:effectExtent l="0" t="0" r="635" b="1270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732057" cy="78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B9EBD" w14:textId="77777777" w:rsidR="00604755" w:rsidRDefault="00604755" w:rsidP="00604755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  <w:sz w:val="32"/>
          <w:szCs w:val="32"/>
        </w:rPr>
        <w:t>However, there is an additional constraint that the φ</w:t>
      </w:r>
      <w:r>
        <w:rPr>
          <w:rFonts w:ascii="Times" w:hAnsi="Times" w:cs="Times"/>
          <w:color w:val="000000"/>
          <w:kern w:val="0"/>
          <w:position w:val="-6"/>
          <w:sz w:val="21"/>
          <w:szCs w:val="21"/>
        </w:rPr>
        <w:t>j</w:t>
      </w:r>
      <w:r>
        <w:rPr>
          <w:rFonts w:ascii="Times" w:hAnsi="Times" w:cs="Times"/>
          <w:color w:val="000000"/>
          <w:kern w:val="0"/>
          <w:sz w:val="32"/>
          <w:szCs w:val="32"/>
        </w:rPr>
        <w:t>’s sum to 1, since they represent the probabilities φ</w:t>
      </w:r>
      <w:r>
        <w:rPr>
          <w:rFonts w:ascii="Times" w:hAnsi="Times" w:cs="Times"/>
          <w:color w:val="000000"/>
          <w:kern w:val="0"/>
          <w:position w:val="-6"/>
          <w:sz w:val="21"/>
          <w:szCs w:val="21"/>
        </w:rPr>
        <w:t xml:space="preserve">j </w:t>
      </w:r>
      <w:r>
        <w:rPr>
          <w:rFonts w:ascii="Times" w:hAnsi="Times" w:cs="Times"/>
          <w:color w:val="000000"/>
          <w:kern w:val="0"/>
          <w:sz w:val="32"/>
          <w:szCs w:val="32"/>
        </w:rPr>
        <w:t>= p(z</w:t>
      </w:r>
      <w:r>
        <w:rPr>
          <w:rFonts w:ascii="Times" w:hAnsi="Times" w:cs="Times"/>
          <w:color w:val="000000"/>
          <w:kern w:val="0"/>
          <w:position w:val="10"/>
          <w:sz w:val="21"/>
          <w:szCs w:val="21"/>
        </w:rPr>
        <w:t xml:space="preserve">(i) </w:t>
      </w:r>
      <w:r>
        <w:rPr>
          <w:rFonts w:ascii="Times" w:hAnsi="Times" w:cs="Times"/>
          <w:color w:val="000000"/>
          <w:kern w:val="0"/>
          <w:sz w:val="32"/>
          <w:szCs w:val="32"/>
        </w:rPr>
        <w:t xml:space="preserve">= j;φ). To deal with the constraint that </w:t>
      </w:r>
      <w:r>
        <w:rPr>
          <w:rFonts w:ascii="Times" w:hAnsi="Times" w:cs="Times"/>
          <w:color w:val="000000"/>
          <w:kern w:val="0"/>
          <w:position w:val="16"/>
          <w:sz w:val="21"/>
          <w:szCs w:val="21"/>
        </w:rPr>
        <w:t>k</w:t>
      </w:r>
      <w:r>
        <w:rPr>
          <w:rFonts w:ascii="Times" w:hAnsi="Times" w:cs="Times"/>
          <w:color w:val="000000"/>
          <w:kern w:val="0"/>
          <w:position w:val="-8"/>
          <w:sz w:val="21"/>
          <w:szCs w:val="21"/>
        </w:rPr>
        <w:t xml:space="preserve">j=1 </w:t>
      </w:r>
      <w:r>
        <w:rPr>
          <w:rFonts w:ascii="Times" w:hAnsi="Times" w:cs="Times"/>
          <w:color w:val="000000"/>
          <w:kern w:val="0"/>
          <w:sz w:val="32"/>
          <w:szCs w:val="32"/>
        </w:rPr>
        <w:t>φ</w:t>
      </w:r>
      <w:r>
        <w:rPr>
          <w:rFonts w:ascii="Times" w:hAnsi="Times" w:cs="Times"/>
          <w:color w:val="000000"/>
          <w:kern w:val="0"/>
          <w:position w:val="-6"/>
          <w:sz w:val="21"/>
          <w:szCs w:val="21"/>
        </w:rPr>
        <w:t xml:space="preserve">j </w:t>
      </w:r>
      <w:r>
        <w:rPr>
          <w:rFonts w:ascii="Times" w:hAnsi="Times" w:cs="Times"/>
          <w:color w:val="000000"/>
          <w:kern w:val="0"/>
          <w:sz w:val="32"/>
          <w:szCs w:val="32"/>
        </w:rPr>
        <w:t xml:space="preserve">= 1, we construct the Lagrangian </w:t>
      </w:r>
    </w:p>
    <w:p w14:paraId="24C474D2" w14:textId="77BD33DF" w:rsidR="003205AF" w:rsidRDefault="003205AF" w:rsidP="00643AAE">
      <w:pPr>
        <w:widowControl/>
        <w:autoSpaceDE w:val="0"/>
        <w:autoSpaceDN w:val="0"/>
        <w:adjustRightInd w:val="0"/>
        <w:spacing w:after="240" w:line="360" w:lineRule="atLeast"/>
        <w:jc w:val="center"/>
        <w:rPr>
          <w:rFonts w:ascii="Times" w:hAnsi="Times" w:cs="Times" w:hint="eastAsia"/>
          <w:color w:val="000000"/>
          <w:kern w:val="0"/>
          <w:position w:val="10"/>
          <w:sz w:val="21"/>
          <w:szCs w:val="21"/>
        </w:rPr>
      </w:pPr>
      <w:r w:rsidRPr="003205AF">
        <w:rPr>
          <w:rFonts w:ascii="Times" w:hAnsi="Times" w:cs="Times"/>
          <w:color w:val="000000"/>
          <w:kern w:val="0"/>
          <w:position w:val="10"/>
          <w:sz w:val="21"/>
          <w:szCs w:val="21"/>
        </w:rPr>
        <w:drawing>
          <wp:inline distT="0" distB="0" distL="0" distR="0" wp14:anchorId="307BDA2A" wp14:editId="7FD47EEA">
            <wp:extent cx="3034665" cy="582698"/>
            <wp:effectExtent l="0" t="0" r="0" b="1905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078020" cy="591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29BB9" w14:textId="47D3D5F8" w:rsidR="00604755" w:rsidRDefault="00604755" w:rsidP="00604755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  <w:sz w:val="32"/>
          <w:szCs w:val="32"/>
        </w:rPr>
        <w:t>where β is the Lagrange multiplier.</w:t>
      </w:r>
      <w:r>
        <w:rPr>
          <w:rFonts w:ascii="Times" w:hAnsi="Times" w:cs="Times"/>
          <w:color w:val="000000"/>
          <w:kern w:val="0"/>
          <w:position w:val="10"/>
          <w:sz w:val="21"/>
          <w:szCs w:val="21"/>
        </w:rPr>
        <w:t xml:space="preserve">2 </w:t>
      </w:r>
      <w:r>
        <w:rPr>
          <w:rFonts w:ascii="Times" w:hAnsi="Times" w:cs="Times"/>
          <w:color w:val="000000"/>
          <w:kern w:val="0"/>
          <w:sz w:val="32"/>
          <w:szCs w:val="32"/>
        </w:rPr>
        <w:t xml:space="preserve">Taking derivatives, we find </w:t>
      </w:r>
    </w:p>
    <w:p w14:paraId="240381AD" w14:textId="7DD27F2E" w:rsidR="00713551" w:rsidRDefault="00713551" w:rsidP="00713551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 w:hint="eastAsia"/>
          <w:color w:val="000000"/>
          <w:kern w:val="0"/>
          <w:sz w:val="21"/>
          <w:szCs w:val="21"/>
        </w:rPr>
      </w:pPr>
      <w:r w:rsidRPr="00713551">
        <w:rPr>
          <w:rFonts w:ascii="Times" w:hAnsi="Times" w:cs="Times"/>
          <w:color w:val="000000"/>
          <w:kern w:val="0"/>
          <w:sz w:val="21"/>
          <w:szCs w:val="21"/>
        </w:rPr>
        <w:drawing>
          <wp:inline distT="0" distB="0" distL="0" distR="0" wp14:anchorId="0F65F389" wp14:editId="6234F7D6">
            <wp:extent cx="2437765" cy="836629"/>
            <wp:effectExtent l="0" t="0" r="635" b="1905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465810" cy="846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4B784" w14:textId="77777777" w:rsidR="00713551" w:rsidRDefault="00713551" w:rsidP="00713551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 w:hint="eastAsia"/>
          <w:color w:val="000000"/>
          <w:kern w:val="0"/>
          <w:sz w:val="21"/>
          <w:szCs w:val="21"/>
        </w:rPr>
      </w:pPr>
    </w:p>
    <w:p w14:paraId="72EA711C" w14:textId="34FF889F" w:rsidR="00604755" w:rsidRDefault="00604755" w:rsidP="00604755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noProof/>
          <w:color w:val="000000"/>
          <w:kern w:val="0"/>
        </w:rPr>
        <w:drawing>
          <wp:inline distT="0" distB="0" distL="0" distR="0" wp14:anchorId="15657686" wp14:editId="0CA51ABD">
            <wp:extent cx="482600" cy="254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" cy="2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2259A" w14:textId="77777777" w:rsidR="00604755" w:rsidRDefault="00604755" w:rsidP="00604755">
      <w:pPr>
        <w:widowControl/>
        <w:autoSpaceDE w:val="0"/>
        <w:autoSpaceDN w:val="0"/>
        <w:adjustRightInd w:val="0"/>
        <w:spacing w:after="240" w:line="20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  <w:position w:val="10"/>
          <w:sz w:val="18"/>
          <w:szCs w:val="18"/>
        </w:rPr>
        <w:t>2</w:t>
      </w:r>
      <w:r>
        <w:rPr>
          <w:rFonts w:ascii="Times" w:hAnsi="Times" w:cs="Times"/>
          <w:color w:val="000000"/>
          <w:kern w:val="0"/>
          <w:sz w:val="26"/>
          <w:szCs w:val="26"/>
        </w:rPr>
        <w:t>We don’t need to worry about the constraint that φ</w:t>
      </w:r>
      <w:r>
        <w:rPr>
          <w:rFonts w:ascii="Times" w:hAnsi="Times" w:cs="Times"/>
          <w:color w:val="000000"/>
          <w:kern w:val="0"/>
          <w:position w:val="-3"/>
          <w:sz w:val="18"/>
          <w:szCs w:val="18"/>
        </w:rPr>
        <w:t xml:space="preserve">j </w:t>
      </w:r>
      <w:r>
        <w:rPr>
          <w:rFonts w:ascii="Times" w:hAnsi="Times" w:cs="Times"/>
          <w:color w:val="000000"/>
          <w:kern w:val="0"/>
          <w:sz w:val="26"/>
          <w:szCs w:val="26"/>
        </w:rPr>
        <w:t xml:space="preserve">≥ 0, because as we’ll shortly see, the solution we’ll find from this derivation will automatically satisfy that anyway. </w:t>
      </w:r>
    </w:p>
    <w:p w14:paraId="1869441D" w14:textId="77777777" w:rsidR="00604755" w:rsidRDefault="00604755" w:rsidP="00604755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  <w:sz w:val="32"/>
          <w:szCs w:val="32"/>
        </w:rPr>
        <w:t xml:space="preserve">Setting this to zero and solving, we get </w:t>
      </w:r>
    </w:p>
    <w:p w14:paraId="66F83A43" w14:textId="4F52261A" w:rsidR="00601CB3" w:rsidRDefault="00601CB3" w:rsidP="00601CB3">
      <w:pPr>
        <w:widowControl/>
        <w:autoSpaceDE w:val="0"/>
        <w:autoSpaceDN w:val="0"/>
        <w:adjustRightInd w:val="0"/>
        <w:spacing w:after="240" w:line="360" w:lineRule="atLeast"/>
        <w:jc w:val="center"/>
        <w:rPr>
          <w:rFonts w:ascii="Times" w:hAnsi="Times" w:cs="Times" w:hint="eastAsia"/>
          <w:color w:val="000000"/>
          <w:kern w:val="0"/>
          <w:sz w:val="32"/>
          <w:szCs w:val="32"/>
        </w:rPr>
      </w:pPr>
      <w:r w:rsidRPr="00601CB3">
        <w:rPr>
          <w:rFonts w:ascii="Times" w:hAnsi="Times" w:cs="Times"/>
          <w:color w:val="000000"/>
          <w:kern w:val="0"/>
          <w:sz w:val="32"/>
          <w:szCs w:val="32"/>
        </w:rPr>
        <w:drawing>
          <wp:inline distT="0" distB="0" distL="0" distR="0" wp14:anchorId="1D8CA603" wp14:editId="2402BC24">
            <wp:extent cx="1840865" cy="863415"/>
            <wp:effectExtent l="0" t="0" r="0" b="635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872406" cy="878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7999A" w14:textId="0492F5F0" w:rsidR="003C2F6B" w:rsidRPr="003C2F6B" w:rsidRDefault="00B9116F" w:rsidP="00E43DED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 w:hint="eastAsia"/>
          <w:color w:val="000000"/>
          <w:kern w:val="0"/>
        </w:rPr>
      </w:pPr>
      <w:r>
        <w:rPr>
          <w:rFonts w:ascii="Times" w:hAnsi="Times" w:cs="Times"/>
          <w:color w:val="000000"/>
          <w:kern w:val="0"/>
          <w:sz w:val="32"/>
          <w:szCs w:val="32"/>
        </w:rPr>
        <w:t xml:space="preserve">I.e., </w:t>
      </w:r>
      <w:r w:rsidR="00BC281C" w:rsidRPr="00BC281C">
        <w:rPr>
          <w:rFonts w:ascii="Times" w:hAnsi="Times" w:cs="Times"/>
          <w:color w:val="000000"/>
          <w:kern w:val="0"/>
          <w:sz w:val="32"/>
          <w:szCs w:val="32"/>
        </w:rPr>
        <w:drawing>
          <wp:inline distT="0" distB="0" distL="0" distR="0" wp14:anchorId="6D4599EE" wp14:editId="640C5BB6">
            <wp:extent cx="1510665" cy="421115"/>
            <wp:effectExtent l="0" t="0" r="0" b="10795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580549" cy="440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6752" w:rsidRPr="00666752">
        <w:rPr>
          <w:rFonts w:ascii="Times" w:hAnsi="Times" w:cs="Times"/>
          <w:color w:val="000000"/>
          <w:kern w:val="0"/>
          <w:sz w:val="32"/>
          <w:szCs w:val="32"/>
        </w:rPr>
        <w:t xml:space="preserve"> </w:t>
      </w:r>
      <w:r w:rsidR="00666752">
        <w:rPr>
          <w:rFonts w:ascii="Times" w:hAnsi="Times" w:cs="Times"/>
          <w:color w:val="000000"/>
          <w:kern w:val="0"/>
          <w:sz w:val="32"/>
          <w:szCs w:val="32"/>
        </w:rPr>
        <w:t xml:space="preserve">Using the constraint that </w:t>
      </w:r>
      <w:r w:rsidR="00DF1318">
        <w:rPr>
          <w:rFonts w:ascii="Times" w:hAnsi="Times" w:cs="Times" w:hint="eastAsia"/>
          <w:color w:val="000000"/>
          <w:kern w:val="0"/>
          <w:sz w:val="32"/>
          <w:szCs w:val="32"/>
        </w:rPr>
        <w:t>Σ</w:t>
      </w:r>
      <w:r w:rsidR="00DF1318">
        <w:rPr>
          <w:rFonts w:ascii="Times" w:hAnsi="Times" w:cs="Times"/>
          <w:color w:val="000000"/>
          <w:kern w:val="0"/>
          <w:position w:val="-6"/>
          <w:sz w:val="21"/>
          <w:szCs w:val="21"/>
        </w:rPr>
        <w:t>j</w:t>
      </w:r>
      <w:r w:rsidR="006F3416">
        <w:rPr>
          <w:rFonts w:ascii="Times" w:hAnsi="Times" w:cs="Times" w:hint="eastAsia"/>
          <w:color w:val="000000"/>
          <w:kern w:val="0"/>
          <w:position w:val="-6"/>
          <w:sz w:val="21"/>
          <w:szCs w:val="21"/>
        </w:rPr>
        <w:t xml:space="preserve"> </w:t>
      </w:r>
      <w:r w:rsidR="00666752">
        <w:rPr>
          <w:rFonts w:ascii="Times" w:hAnsi="Times" w:cs="Times"/>
          <w:color w:val="000000"/>
          <w:kern w:val="0"/>
          <w:sz w:val="32"/>
          <w:szCs w:val="32"/>
        </w:rPr>
        <w:t>φ</w:t>
      </w:r>
      <w:r w:rsidR="00666752">
        <w:rPr>
          <w:rFonts w:ascii="Times" w:hAnsi="Times" w:cs="Times"/>
          <w:color w:val="000000"/>
          <w:kern w:val="0"/>
          <w:position w:val="-6"/>
          <w:sz w:val="21"/>
          <w:szCs w:val="21"/>
        </w:rPr>
        <w:t xml:space="preserve">j </w:t>
      </w:r>
      <w:r w:rsidR="00666752">
        <w:rPr>
          <w:rFonts w:ascii="Times" w:hAnsi="Times" w:cs="Times"/>
          <w:color w:val="000000"/>
          <w:kern w:val="0"/>
          <w:sz w:val="32"/>
          <w:szCs w:val="32"/>
        </w:rPr>
        <w:t>= 1, we easily find</w:t>
      </w:r>
      <w:r w:rsidR="002E5202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E43DED">
        <w:rPr>
          <w:rFonts w:ascii="Times" w:hAnsi="Times" w:cs="Times"/>
          <w:color w:val="000000"/>
          <w:kern w:val="0"/>
          <w:sz w:val="32"/>
          <w:szCs w:val="32"/>
        </w:rPr>
        <w:t>−β=</w:t>
      </w:r>
      <w:r w:rsidR="00664B0E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0454A8">
        <w:rPr>
          <w:rFonts w:ascii="Times" w:hAnsi="Times" w:cs="Times" w:hint="eastAsia"/>
          <w:color w:val="000000"/>
          <w:kern w:val="0"/>
          <w:sz w:val="32"/>
          <w:szCs w:val="32"/>
        </w:rPr>
        <w:t>Σ</w:t>
      </w:r>
      <w:r w:rsidR="000454A8">
        <w:rPr>
          <w:rFonts w:ascii="Times" w:hAnsi="Times" w:cs="Times" w:hint="eastAsia"/>
          <w:color w:val="000000"/>
          <w:kern w:val="0"/>
          <w:position w:val="-6"/>
          <w:sz w:val="21"/>
          <w:szCs w:val="21"/>
        </w:rPr>
        <w:t>i=1</w:t>
      </w:r>
      <w:r w:rsidR="00E43DED">
        <w:rPr>
          <w:rFonts w:ascii="Times" w:hAnsi="Times" w:cs="Times"/>
          <w:color w:val="000000"/>
          <w:kern w:val="0"/>
          <w:position w:val="16"/>
          <w:sz w:val="21"/>
          <w:szCs w:val="21"/>
        </w:rPr>
        <w:t>m</w:t>
      </w:r>
      <w:r w:rsidR="00664B0E" w:rsidRPr="00664B0E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664B0E">
        <w:rPr>
          <w:rFonts w:ascii="Times" w:hAnsi="Times" w:cs="Times" w:hint="eastAsia"/>
          <w:color w:val="000000"/>
          <w:kern w:val="0"/>
          <w:sz w:val="32"/>
          <w:szCs w:val="32"/>
        </w:rPr>
        <w:t>Σ</w:t>
      </w:r>
      <w:r w:rsidR="00664B0E">
        <w:rPr>
          <w:rFonts w:ascii="Times" w:hAnsi="Times" w:cs="Times"/>
          <w:color w:val="000000"/>
          <w:kern w:val="0"/>
          <w:position w:val="-6"/>
          <w:sz w:val="21"/>
          <w:szCs w:val="21"/>
        </w:rPr>
        <w:t>j=</w:t>
      </w:r>
      <w:r w:rsidR="00664B0E">
        <w:rPr>
          <w:rFonts w:ascii="Times" w:hAnsi="Times" w:cs="Times" w:hint="eastAsia"/>
          <w:color w:val="000000"/>
          <w:kern w:val="0"/>
          <w:position w:val="-6"/>
          <w:sz w:val="21"/>
          <w:szCs w:val="21"/>
        </w:rPr>
        <w:t>1</w:t>
      </w:r>
      <w:r w:rsidR="00664B0E">
        <w:rPr>
          <w:rFonts w:ascii="Times" w:hAnsi="Times" w:cs="Times"/>
          <w:color w:val="000000"/>
          <w:kern w:val="0"/>
          <w:position w:val="16"/>
          <w:sz w:val="21"/>
          <w:szCs w:val="21"/>
        </w:rPr>
        <w:t>k</w:t>
      </w:r>
      <w:r w:rsidR="00664B0E">
        <w:rPr>
          <w:rFonts w:ascii="Times" w:hAnsi="Times" w:cs="Times"/>
          <w:color w:val="000000"/>
          <w:kern w:val="0"/>
          <w:position w:val="16"/>
          <w:sz w:val="21"/>
          <w:szCs w:val="21"/>
        </w:rPr>
        <w:t xml:space="preserve"> </w:t>
      </w:r>
      <w:r w:rsidR="00E43DED">
        <w:rPr>
          <w:rFonts w:ascii="Times" w:hAnsi="Times" w:cs="Times"/>
          <w:color w:val="000000"/>
          <w:kern w:val="0"/>
          <w:position w:val="16"/>
          <w:sz w:val="21"/>
          <w:szCs w:val="21"/>
        </w:rPr>
        <w:t xml:space="preserve"> </w:t>
      </w:r>
      <w:r w:rsidR="00E43DED">
        <w:rPr>
          <w:rFonts w:ascii="Times" w:hAnsi="Times" w:cs="Times"/>
          <w:color w:val="000000"/>
          <w:kern w:val="0"/>
          <w:sz w:val="32"/>
          <w:szCs w:val="32"/>
        </w:rPr>
        <w:t>w</w:t>
      </w:r>
      <w:r w:rsidR="000454A8" w:rsidRPr="00CD426D">
        <w:rPr>
          <w:rFonts w:ascii="Times" w:hAnsi="Times" w:cs="Times"/>
          <w:color w:val="000000"/>
          <w:kern w:val="0"/>
          <w:position w:val="-6"/>
          <w:sz w:val="21"/>
          <w:szCs w:val="21"/>
        </w:rPr>
        <w:t xml:space="preserve"> </w:t>
      </w:r>
      <w:r w:rsidR="000454A8">
        <w:rPr>
          <w:rFonts w:ascii="Times" w:hAnsi="Times" w:cs="Times" w:hint="eastAsia"/>
          <w:color w:val="000000"/>
          <w:kern w:val="0"/>
          <w:position w:val="-6"/>
          <w:sz w:val="21"/>
          <w:szCs w:val="21"/>
        </w:rPr>
        <w:t>j</w:t>
      </w:r>
      <w:r w:rsidR="000454A8">
        <w:rPr>
          <w:rFonts w:ascii="Times" w:hAnsi="Times" w:cs="Times"/>
          <w:color w:val="000000"/>
          <w:kern w:val="0"/>
          <w:position w:val="10"/>
          <w:sz w:val="21"/>
          <w:szCs w:val="21"/>
        </w:rPr>
        <w:t xml:space="preserve"> </w:t>
      </w:r>
      <w:r w:rsidR="00E43DED">
        <w:rPr>
          <w:rFonts w:ascii="Times" w:hAnsi="Times" w:cs="Times"/>
          <w:color w:val="000000"/>
          <w:kern w:val="0"/>
          <w:position w:val="16"/>
          <w:sz w:val="21"/>
          <w:szCs w:val="21"/>
        </w:rPr>
        <w:t xml:space="preserve">(i) </w:t>
      </w:r>
      <w:r w:rsidR="00E43DED">
        <w:rPr>
          <w:rFonts w:ascii="Times" w:hAnsi="Times" w:cs="Times"/>
          <w:color w:val="000000"/>
          <w:kern w:val="0"/>
          <w:sz w:val="32"/>
          <w:szCs w:val="32"/>
        </w:rPr>
        <w:t>=</w:t>
      </w:r>
      <w:r w:rsidR="00E43DED">
        <w:rPr>
          <w:rFonts w:ascii="Times" w:hAnsi="Times" w:cs="Times"/>
          <w:color w:val="000000"/>
          <w:kern w:val="0"/>
          <w:position w:val="24"/>
          <w:sz w:val="32"/>
          <w:szCs w:val="32"/>
        </w:rPr>
        <w:t xml:space="preserve"> </w:t>
      </w:r>
      <w:r w:rsidR="00D32392">
        <w:rPr>
          <w:rFonts w:ascii="Times" w:hAnsi="Times" w:cs="Times" w:hint="eastAsia"/>
          <w:color w:val="000000"/>
          <w:kern w:val="0"/>
          <w:sz w:val="32"/>
          <w:szCs w:val="32"/>
        </w:rPr>
        <w:t>Σ</w:t>
      </w:r>
      <w:r w:rsidR="00D32392">
        <w:rPr>
          <w:rFonts w:ascii="Times" w:hAnsi="Times" w:cs="Times" w:hint="eastAsia"/>
          <w:color w:val="000000"/>
          <w:kern w:val="0"/>
          <w:position w:val="-6"/>
          <w:sz w:val="21"/>
          <w:szCs w:val="21"/>
        </w:rPr>
        <w:t>i=1</w:t>
      </w:r>
      <w:r w:rsidR="00D32392">
        <w:rPr>
          <w:rFonts w:ascii="Times" w:hAnsi="Times" w:cs="Times"/>
          <w:color w:val="000000"/>
          <w:kern w:val="0"/>
          <w:position w:val="16"/>
          <w:sz w:val="21"/>
          <w:szCs w:val="21"/>
        </w:rPr>
        <w:t xml:space="preserve">m </w:t>
      </w:r>
      <w:r w:rsidR="00E43DED">
        <w:rPr>
          <w:rFonts w:ascii="Times" w:hAnsi="Times" w:cs="Times"/>
          <w:color w:val="000000"/>
          <w:kern w:val="0"/>
          <w:sz w:val="32"/>
          <w:szCs w:val="32"/>
        </w:rPr>
        <w:t>1=m</w:t>
      </w:r>
      <w:r w:rsidR="00E43DED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. </w:t>
      </w:r>
      <w:r w:rsidR="00604755">
        <w:rPr>
          <w:rFonts w:ascii="Times" w:hAnsi="Times" w:cs="Times"/>
          <w:color w:val="000000"/>
          <w:kern w:val="0"/>
          <w:sz w:val="32"/>
          <w:szCs w:val="32"/>
        </w:rPr>
        <w:t>(This</w:t>
      </w:r>
      <w:r w:rsidR="00761587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604755">
        <w:rPr>
          <w:rFonts w:ascii="Times" w:hAnsi="Times" w:cs="Times"/>
          <w:color w:val="000000"/>
          <w:kern w:val="0"/>
          <w:sz w:val="32"/>
          <w:szCs w:val="32"/>
        </w:rPr>
        <w:t>used</w:t>
      </w:r>
      <w:r w:rsidR="00761587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604755">
        <w:rPr>
          <w:rFonts w:ascii="Times" w:hAnsi="Times" w:cs="Times"/>
          <w:color w:val="000000"/>
          <w:kern w:val="0"/>
          <w:sz w:val="32"/>
          <w:szCs w:val="32"/>
        </w:rPr>
        <w:t>the</w:t>
      </w:r>
      <w:r w:rsidR="00761587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604755">
        <w:rPr>
          <w:rFonts w:ascii="Times" w:hAnsi="Times" w:cs="Times"/>
          <w:color w:val="000000"/>
          <w:kern w:val="0"/>
          <w:sz w:val="32"/>
          <w:szCs w:val="32"/>
        </w:rPr>
        <w:t>fact</w:t>
      </w:r>
      <w:r w:rsidR="00761587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604755">
        <w:rPr>
          <w:rFonts w:ascii="Times" w:hAnsi="Times" w:cs="Times"/>
          <w:color w:val="000000"/>
          <w:kern w:val="0"/>
          <w:sz w:val="32"/>
          <w:szCs w:val="32"/>
        </w:rPr>
        <w:t>that</w:t>
      </w:r>
      <w:r w:rsidR="00761587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CD426D">
        <w:rPr>
          <w:rFonts w:ascii="Times" w:hAnsi="Times" w:cs="Times" w:hint="eastAsia"/>
          <w:color w:val="000000"/>
          <w:kern w:val="0"/>
          <w:sz w:val="32"/>
          <w:szCs w:val="32"/>
        </w:rPr>
        <w:t>w</w:t>
      </w:r>
      <w:r w:rsidR="00CD426D" w:rsidRPr="00CD426D">
        <w:rPr>
          <w:rFonts w:ascii="Times" w:hAnsi="Times" w:cs="Times"/>
          <w:color w:val="000000"/>
          <w:kern w:val="0"/>
          <w:position w:val="-6"/>
          <w:sz w:val="21"/>
          <w:szCs w:val="21"/>
        </w:rPr>
        <w:t xml:space="preserve"> </w:t>
      </w:r>
      <w:r w:rsidR="00CD426D">
        <w:rPr>
          <w:rFonts w:ascii="Times" w:hAnsi="Times" w:cs="Times" w:hint="eastAsia"/>
          <w:color w:val="000000"/>
          <w:kern w:val="0"/>
          <w:position w:val="-6"/>
          <w:sz w:val="21"/>
          <w:szCs w:val="21"/>
        </w:rPr>
        <w:t>j</w:t>
      </w:r>
      <w:r w:rsidR="00CD426D">
        <w:rPr>
          <w:rFonts w:ascii="Times" w:hAnsi="Times" w:cs="Times"/>
          <w:color w:val="000000"/>
          <w:kern w:val="0"/>
          <w:position w:val="10"/>
          <w:sz w:val="21"/>
          <w:szCs w:val="21"/>
        </w:rPr>
        <w:t xml:space="preserve"> </w:t>
      </w:r>
      <w:r w:rsidR="00CD426D">
        <w:rPr>
          <w:rFonts w:ascii="Times" w:hAnsi="Times" w:cs="Times"/>
          <w:color w:val="000000"/>
          <w:kern w:val="0"/>
          <w:position w:val="10"/>
          <w:sz w:val="21"/>
          <w:szCs w:val="21"/>
        </w:rPr>
        <w:t>(i)</w:t>
      </w:r>
      <w:r w:rsidR="00F02897">
        <w:rPr>
          <w:rFonts w:ascii="Times" w:hAnsi="Times" w:cs="Times" w:hint="eastAsia"/>
          <w:color w:val="000000"/>
          <w:kern w:val="0"/>
          <w:position w:val="10"/>
          <w:sz w:val="21"/>
          <w:szCs w:val="21"/>
        </w:rPr>
        <w:t xml:space="preserve"> </w:t>
      </w:r>
      <w:r w:rsidR="00DD3E5E">
        <w:rPr>
          <w:rFonts w:ascii="Times" w:hAnsi="Times" w:cs="Times" w:hint="eastAsia"/>
          <w:color w:val="000000"/>
          <w:kern w:val="0"/>
          <w:sz w:val="32"/>
          <w:szCs w:val="32"/>
        </w:rPr>
        <w:t>=</w:t>
      </w:r>
      <w:r w:rsidR="00DD3E5E">
        <w:rPr>
          <w:rFonts w:ascii="Times" w:hAnsi="Times" w:cs="Times"/>
          <w:color w:val="000000"/>
          <w:kern w:val="0"/>
          <w:sz w:val="32"/>
          <w:szCs w:val="32"/>
        </w:rPr>
        <w:t>Q</w:t>
      </w:r>
      <w:r w:rsidR="00DD3E5E">
        <w:rPr>
          <w:rFonts w:ascii="Times" w:hAnsi="Times" w:cs="Times"/>
          <w:color w:val="000000"/>
          <w:kern w:val="0"/>
          <w:position w:val="-6"/>
          <w:sz w:val="21"/>
          <w:szCs w:val="21"/>
        </w:rPr>
        <w:t>i</w:t>
      </w:r>
      <w:r w:rsidR="00DD3E5E">
        <w:rPr>
          <w:rFonts w:ascii="Times" w:hAnsi="Times" w:cs="Times"/>
          <w:color w:val="000000"/>
          <w:kern w:val="0"/>
          <w:sz w:val="32"/>
          <w:szCs w:val="32"/>
        </w:rPr>
        <w:t>(z</w:t>
      </w:r>
      <w:r w:rsidR="00DD3E5E">
        <w:rPr>
          <w:rFonts w:ascii="Times" w:hAnsi="Times" w:cs="Times"/>
          <w:color w:val="000000"/>
          <w:kern w:val="0"/>
          <w:position w:val="10"/>
          <w:sz w:val="21"/>
          <w:szCs w:val="21"/>
        </w:rPr>
        <w:t xml:space="preserve">(i) </w:t>
      </w:r>
      <w:r w:rsidR="00DD3E5E">
        <w:rPr>
          <w:rFonts w:ascii="Times" w:hAnsi="Times" w:cs="Times"/>
          <w:color w:val="000000"/>
          <w:kern w:val="0"/>
          <w:sz w:val="32"/>
          <w:szCs w:val="32"/>
        </w:rPr>
        <w:t>= j</w:t>
      </w:r>
      <w:r w:rsidR="00284BFA">
        <w:rPr>
          <w:rFonts w:ascii="Times" w:hAnsi="Times" w:cs="Times"/>
          <w:color w:val="000000"/>
          <w:kern w:val="0"/>
          <w:sz w:val="32"/>
          <w:szCs w:val="32"/>
        </w:rPr>
        <w:t>).</w:t>
      </w:r>
      <w:r w:rsidR="00604755">
        <w:rPr>
          <w:rFonts w:ascii="Times" w:hAnsi="Times" w:cs="Times"/>
          <w:color w:val="000000"/>
          <w:kern w:val="0"/>
          <w:sz w:val="32"/>
          <w:szCs w:val="32"/>
        </w:rPr>
        <w:t xml:space="preserve">) We therefore </w:t>
      </w:r>
      <w:r w:rsidR="003C2F6B">
        <w:rPr>
          <w:rFonts w:ascii="Times" w:hAnsi="Times" w:cs="Times"/>
          <w:color w:val="000000"/>
          <w:kern w:val="0"/>
          <w:sz w:val="32"/>
          <w:szCs w:val="32"/>
        </w:rPr>
        <w:t>have our M-step updates for the parameters φ</w:t>
      </w:r>
      <w:r w:rsidR="003C2F6B">
        <w:rPr>
          <w:rFonts w:ascii="Times" w:hAnsi="Times" w:cs="Times"/>
          <w:color w:val="000000"/>
          <w:kern w:val="0"/>
          <w:position w:val="-6"/>
          <w:sz w:val="21"/>
          <w:szCs w:val="21"/>
        </w:rPr>
        <w:t xml:space="preserve">j </w:t>
      </w:r>
      <w:r w:rsidR="003C2F6B">
        <w:rPr>
          <w:rFonts w:ascii="Times" w:hAnsi="Times" w:cs="Times"/>
          <w:color w:val="000000"/>
          <w:kern w:val="0"/>
          <w:sz w:val="32"/>
          <w:szCs w:val="32"/>
        </w:rPr>
        <w:t>：</w:t>
      </w:r>
    </w:p>
    <w:p w14:paraId="17D49558" w14:textId="3DBB56D2" w:rsidR="00604755" w:rsidRDefault="008F46D8" w:rsidP="008F46D8">
      <w:pPr>
        <w:widowControl/>
        <w:autoSpaceDE w:val="0"/>
        <w:autoSpaceDN w:val="0"/>
        <w:adjustRightInd w:val="0"/>
        <w:spacing w:after="240" w:line="360" w:lineRule="atLeast"/>
        <w:jc w:val="center"/>
        <w:rPr>
          <w:rFonts w:ascii="Times" w:hAnsi="Times" w:cs="Times" w:hint="eastAsia"/>
          <w:color w:val="000000"/>
          <w:kern w:val="0"/>
        </w:rPr>
      </w:pPr>
      <w:r w:rsidRPr="008F46D8">
        <w:rPr>
          <w:rFonts w:ascii="Times" w:hAnsi="Times" w:cs="Times"/>
          <w:color w:val="000000"/>
          <w:kern w:val="0"/>
        </w:rPr>
        <w:drawing>
          <wp:inline distT="0" distB="0" distL="0" distR="0" wp14:anchorId="56FE8257" wp14:editId="14723DAF">
            <wp:extent cx="1828165" cy="820041"/>
            <wp:effectExtent l="0" t="0" r="635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857950" cy="833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2106F" w14:textId="7181C231" w:rsidR="00604755" w:rsidRDefault="00604755" w:rsidP="00604755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  <w:sz w:val="32"/>
          <w:szCs w:val="32"/>
        </w:rPr>
        <w:t>The derivation for the M-step updates to Σ</w:t>
      </w:r>
      <w:r>
        <w:rPr>
          <w:rFonts w:ascii="Times" w:hAnsi="Times" w:cs="Times"/>
          <w:color w:val="000000"/>
          <w:kern w:val="0"/>
          <w:position w:val="-6"/>
          <w:sz w:val="21"/>
          <w:szCs w:val="21"/>
        </w:rPr>
        <w:t xml:space="preserve">j </w:t>
      </w:r>
      <w:r w:rsidR="00125F7A">
        <w:rPr>
          <w:rFonts w:ascii="Times" w:hAnsi="Times" w:cs="Times"/>
          <w:color w:val="000000"/>
          <w:kern w:val="0"/>
          <w:sz w:val="32"/>
          <w:szCs w:val="32"/>
        </w:rPr>
        <w:t>are also entirely straightfor</w:t>
      </w:r>
      <w:r>
        <w:rPr>
          <w:rFonts w:ascii="Times" w:hAnsi="Times" w:cs="Times"/>
          <w:color w:val="000000"/>
          <w:kern w:val="0"/>
          <w:sz w:val="32"/>
          <w:szCs w:val="32"/>
        </w:rPr>
        <w:t xml:space="preserve">ward. </w:t>
      </w:r>
    </w:p>
    <w:p w14:paraId="1E957329" w14:textId="03519CFE" w:rsidR="00604755" w:rsidRPr="003C2F6B" w:rsidRDefault="00604755" w:rsidP="003C2F6B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 w:hint="eastAsia"/>
          <w:color w:val="000000"/>
          <w:kern w:val="0"/>
        </w:rPr>
      </w:pPr>
      <w:r>
        <w:rPr>
          <w:rFonts w:ascii="Times" w:hAnsi="Times" w:cs="Times"/>
          <w:color w:val="000000"/>
          <w:kern w:val="0"/>
          <w:sz w:val="32"/>
          <w:szCs w:val="32"/>
        </w:rPr>
        <w:t>and since probabilities sum to 1, have our M-step updates for the parameters φ</w:t>
      </w:r>
      <w:r>
        <w:rPr>
          <w:rFonts w:ascii="Times" w:hAnsi="Times" w:cs="Times"/>
          <w:color w:val="000000"/>
          <w:kern w:val="0"/>
          <w:position w:val="-6"/>
          <w:sz w:val="21"/>
          <w:szCs w:val="21"/>
        </w:rPr>
        <w:t>j</w:t>
      </w:r>
      <w:r>
        <w:rPr>
          <w:rFonts w:ascii="Times" w:hAnsi="Times" w:cs="Times"/>
          <w:color w:val="000000"/>
          <w:kern w:val="0"/>
          <w:sz w:val="32"/>
          <w:szCs w:val="32"/>
        </w:rPr>
        <w:t xml:space="preserve">: </w:t>
      </w:r>
    </w:p>
    <w:sectPr w:rsidR="00604755" w:rsidRPr="003C2F6B" w:rsidSect="00C9247C">
      <w:footerReference w:type="default" r:id="rId39"/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B21CD7" w14:textId="77777777" w:rsidR="00310C46" w:rsidRDefault="00310C46" w:rsidP="00242C29">
      <w:r>
        <w:separator/>
      </w:r>
    </w:p>
  </w:endnote>
  <w:endnote w:type="continuationSeparator" w:id="0">
    <w:p w14:paraId="0FA81B6A" w14:textId="77777777" w:rsidR="00310C46" w:rsidRDefault="00310C46" w:rsidP="00242C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78DCBD" w14:textId="77777777" w:rsidR="00E23B88" w:rsidRPr="00242C29" w:rsidRDefault="00E23B88">
    <w:pPr>
      <w:pStyle w:val="a6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6A4A04" w14:textId="77777777" w:rsidR="00310C46" w:rsidRDefault="00310C46" w:rsidP="00242C29">
      <w:r>
        <w:separator/>
      </w:r>
    </w:p>
  </w:footnote>
  <w:footnote w:type="continuationSeparator" w:id="0">
    <w:p w14:paraId="5493B3F5" w14:textId="77777777" w:rsidR="00310C46" w:rsidRDefault="00310C46" w:rsidP="00242C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135B4425"/>
    <w:multiLevelType w:val="hybridMultilevel"/>
    <w:tmpl w:val="7B0010A4"/>
    <w:lvl w:ilvl="0" w:tplc="218C599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991126B"/>
    <w:multiLevelType w:val="hybridMultilevel"/>
    <w:tmpl w:val="ABF8C1B2"/>
    <w:lvl w:ilvl="0" w:tplc="2B3CFF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2A13610E"/>
    <w:multiLevelType w:val="hybridMultilevel"/>
    <w:tmpl w:val="5D143312"/>
    <w:lvl w:ilvl="0" w:tplc="A66ACA6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4AC0764F"/>
    <w:multiLevelType w:val="hybridMultilevel"/>
    <w:tmpl w:val="6C462DB4"/>
    <w:lvl w:ilvl="0" w:tplc="6330B3C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5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CF3"/>
    <w:rsid w:val="00000021"/>
    <w:rsid w:val="0000106A"/>
    <w:rsid w:val="00001199"/>
    <w:rsid w:val="00001E67"/>
    <w:rsid w:val="00002AC1"/>
    <w:rsid w:val="00003335"/>
    <w:rsid w:val="000033BF"/>
    <w:rsid w:val="00003456"/>
    <w:rsid w:val="00004573"/>
    <w:rsid w:val="00004CEB"/>
    <w:rsid w:val="00004EC8"/>
    <w:rsid w:val="0000500A"/>
    <w:rsid w:val="00005C89"/>
    <w:rsid w:val="00005D74"/>
    <w:rsid w:val="00005FE4"/>
    <w:rsid w:val="000064C3"/>
    <w:rsid w:val="000065BF"/>
    <w:rsid w:val="00006E03"/>
    <w:rsid w:val="00007431"/>
    <w:rsid w:val="0000749B"/>
    <w:rsid w:val="00007832"/>
    <w:rsid w:val="00007CB2"/>
    <w:rsid w:val="00007E22"/>
    <w:rsid w:val="00010044"/>
    <w:rsid w:val="0001045F"/>
    <w:rsid w:val="00010E91"/>
    <w:rsid w:val="00010E9F"/>
    <w:rsid w:val="00010F87"/>
    <w:rsid w:val="0001126D"/>
    <w:rsid w:val="00011455"/>
    <w:rsid w:val="00011EBC"/>
    <w:rsid w:val="000123EE"/>
    <w:rsid w:val="00012C1B"/>
    <w:rsid w:val="00012E78"/>
    <w:rsid w:val="000132D6"/>
    <w:rsid w:val="000136B6"/>
    <w:rsid w:val="000137AF"/>
    <w:rsid w:val="00013E0E"/>
    <w:rsid w:val="000142D6"/>
    <w:rsid w:val="00014500"/>
    <w:rsid w:val="00015160"/>
    <w:rsid w:val="00015C2D"/>
    <w:rsid w:val="00015E80"/>
    <w:rsid w:val="00016091"/>
    <w:rsid w:val="000164BA"/>
    <w:rsid w:val="00016AD3"/>
    <w:rsid w:val="000174D8"/>
    <w:rsid w:val="000176BC"/>
    <w:rsid w:val="00017892"/>
    <w:rsid w:val="00020B41"/>
    <w:rsid w:val="00020C93"/>
    <w:rsid w:val="00021EE6"/>
    <w:rsid w:val="0002271C"/>
    <w:rsid w:val="000227DB"/>
    <w:rsid w:val="00022A61"/>
    <w:rsid w:val="00023035"/>
    <w:rsid w:val="00023A93"/>
    <w:rsid w:val="0002418F"/>
    <w:rsid w:val="000243E8"/>
    <w:rsid w:val="000246C6"/>
    <w:rsid w:val="00024A8F"/>
    <w:rsid w:val="00025A0F"/>
    <w:rsid w:val="00025CD6"/>
    <w:rsid w:val="000265EE"/>
    <w:rsid w:val="0002676D"/>
    <w:rsid w:val="000277A4"/>
    <w:rsid w:val="000277EC"/>
    <w:rsid w:val="00027DDE"/>
    <w:rsid w:val="0003005F"/>
    <w:rsid w:val="00030104"/>
    <w:rsid w:val="00030477"/>
    <w:rsid w:val="000306FA"/>
    <w:rsid w:val="00030733"/>
    <w:rsid w:val="00030A8D"/>
    <w:rsid w:val="00030AAA"/>
    <w:rsid w:val="00030CB2"/>
    <w:rsid w:val="00030D3F"/>
    <w:rsid w:val="00031470"/>
    <w:rsid w:val="0003170A"/>
    <w:rsid w:val="00032036"/>
    <w:rsid w:val="00032061"/>
    <w:rsid w:val="0003242A"/>
    <w:rsid w:val="000330B7"/>
    <w:rsid w:val="00033124"/>
    <w:rsid w:val="0003385A"/>
    <w:rsid w:val="00034408"/>
    <w:rsid w:val="00035BFE"/>
    <w:rsid w:val="00037B55"/>
    <w:rsid w:val="00037CF7"/>
    <w:rsid w:val="00040219"/>
    <w:rsid w:val="00041106"/>
    <w:rsid w:val="00041358"/>
    <w:rsid w:val="000413A6"/>
    <w:rsid w:val="00041810"/>
    <w:rsid w:val="00041D65"/>
    <w:rsid w:val="00042D9B"/>
    <w:rsid w:val="000433E4"/>
    <w:rsid w:val="00044431"/>
    <w:rsid w:val="000447B2"/>
    <w:rsid w:val="000454A8"/>
    <w:rsid w:val="00045865"/>
    <w:rsid w:val="000459A5"/>
    <w:rsid w:val="00045C5C"/>
    <w:rsid w:val="00045F64"/>
    <w:rsid w:val="00046154"/>
    <w:rsid w:val="000469E6"/>
    <w:rsid w:val="00047230"/>
    <w:rsid w:val="00047929"/>
    <w:rsid w:val="00047B10"/>
    <w:rsid w:val="00050017"/>
    <w:rsid w:val="00050C7F"/>
    <w:rsid w:val="00050DFA"/>
    <w:rsid w:val="000513CD"/>
    <w:rsid w:val="000514FE"/>
    <w:rsid w:val="000516FF"/>
    <w:rsid w:val="0005173A"/>
    <w:rsid w:val="00052D52"/>
    <w:rsid w:val="00054A2B"/>
    <w:rsid w:val="00054A2C"/>
    <w:rsid w:val="00054B5D"/>
    <w:rsid w:val="00055201"/>
    <w:rsid w:val="00055384"/>
    <w:rsid w:val="00055B78"/>
    <w:rsid w:val="00056148"/>
    <w:rsid w:val="00056561"/>
    <w:rsid w:val="00056C40"/>
    <w:rsid w:val="00057014"/>
    <w:rsid w:val="00057111"/>
    <w:rsid w:val="000603E1"/>
    <w:rsid w:val="00060596"/>
    <w:rsid w:val="00060A15"/>
    <w:rsid w:val="00060BEF"/>
    <w:rsid w:val="000616DB"/>
    <w:rsid w:val="00061D2B"/>
    <w:rsid w:val="00061E8C"/>
    <w:rsid w:val="000621C8"/>
    <w:rsid w:val="00062310"/>
    <w:rsid w:val="00062F5B"/>
    <w:rsid w:val="00063106"/>
    <w:rsid w:val="00063559"/>
    <w:rsid w:val="0006368A"/>
    <w:rsid w:val="00064F06"/>
    <w:rsid w:val="0006564D"/>
    <w:rsid w:val="0006571A"/>
    <w:rsid w:val="00065B9D"/>
    <w:rsid w:val="000664CF"/>
    <w:rsid w:val="00066A75"/>
    <w:rsid w:val="00066B68"/>
    <w:rsid w:val="0006769A"/>
    <w:rsid w:val="000705B1"/>
    <w:rsid w:val="00070AF2"/>
    <w:rsid w:val="000717D2"/>
    <w:rsid w:val="00071D71"/>
    <w:rsid w:val="0007202A"/>
    <w:rsid w:val="00072407"/>
    <w:rsid w:val="00073094"/>
    <w:rsid w:val="00073675"/>
    <w:rsid w:val="00073DC4"/>
    <w:rsid w:val="000742CE"/>
    <w:rsid w:val="000748FD"/>
    <w:rsid w:val="00075165"/>
    <w:rsid w:val="00075E6C"/>
    <w:rsid w:val="000761DA"/>
    <w:rsid w:val="000767DF"/>
    <w:rsid w:val="00076A9F"/>
    <w:rsid w:val="00076D24"/>
    <w:rsid w:val="00077300"/>
    <w:rsid w:val="000774EB"/>
    <w:rsid w:val="00077535"/>
    <w:rsid w:val="000804D0"/>
    <w:rsid w:val="0008107C"/>
    <w:rsid w:val="000817D5"/>
    <w:rsid w:val="0008187A"/>
    <w:rsid w:val="00082AF9"/>
    <w:rsid w:val="00082B5D"/>
    <w:rsid w:val="000834A9"/>
    <w:rsid w:val="000845AB"/>
    <w:rsid w:val="000846E4"/>
    <w:rsid w:val="00085175"/>
    <w:rsid w:val="000852F1"/>
    <w:rsid w:val="0008535A"/>
    <w:rsid w:val="00085475"/>
    <w:rsid w:val="00085B69"/>
    <w:rsid w:val="00085C70"/>
    <w:rsid w:val="000860C2"/>
    <w:rsid w:val="000860D6"/>
    <w:rsid w:val="000866F0"/>
    <w:rsid w:val="00086C74"/>
    <w:rsid w:val="00086EA9"/>
    <w:rsid w:val="00086EC1"/>
    <w:rsid w:val="00086EF0"/>
    <w:rsid w:val="00087B50"/>
    <w:rsid w:val="00090098"/>
    <w:rsid w:val="00090A41"/>
    <w:rsid w:val="00091929"/>
    <w:rsid w:val="00091CCA"/>
    <w:rsid w:val="0009217E"/>
    <w:rsid w:val="00092BD5"/>
    <w:rsid w:val="00092CF6"/>
    <w:rsid w:val="000932E8"/>
    <w:rsid w:val="00093A16"/>
    <w:rsid w:val="00093BCB"/>
    <w:rsid w:val="00093D8A"/>
    <w:rsid w:val="00094064"/>
    <w:rsid w:val="000947AF"/>
    <w:rsid w:val="000949C0"/>
    <w:rsid w:val="00095241"/>
    <w:rsid w:val="00096144"/>
    <w:rsid w:val="0009660D"/>
    <w:rsid w:val="00096716"/>
    <w:rsid w:val="0009675A"/>
    <w:rsid w:val="00097DAE"/>
    <w:rsid w:val="000A01D5"/>
    <w:rsid w:val="000A10DC"/>
    <w:rsid w:val="000A1116"/>
    <w:rsid w:val="000A1895"/>
    <w:rsid w:val="000A18E6"/>
    <w:rsid w:val="000A1921"/>
    <w:rsid w:val="000A1F36"/>
    <w:rsid w:val="000A241E"/>
    <w:rsid w:val="000A2957"/>
    <w:rsid w:val="000A2A84"/>
    <w:rsid w:val="000A2E26"/>
    <w:rsid w:val="000A41B6"/>
    <w:rsid w:val="000A43C4"/>
    <w:rsid w:val="000A4F80"/>
    <w:rsid w:val="000A628C"/>
    <w:rsid w:val="000A666E"/>
    <w:rsid w:val="000A72D9"/>
    <w:rsid w:val="000A748B"/>
    <w:rsid w:val="000A74AD"/>
    <w:rsid w:val="000A75E3"/>
    <w:rsid w:val="000A7DE4"/>
    <w:rsid w:val="000A7E85"/>
    <w:rsid w:val="000A7F85"/>
    <w:rsid w:val="000B085C"/>
    <w:rsid w:val="000B16E8"/>
    <w:rsid w:val="000B1A1A"/>
    <w:rsid w:val="000B20ED"/>
    <w:rsid w:val="000B3225"/>
    <w:rsid w:val="000B3D5D"/>
    <w:rsid w:val="000B4169"/>
    <w:rsid w:val="000B4664"/>
    <w:rsid w:val="000B5C27"/>
    <w:rsid w:val="000B62FE"/>
    <w:rsid w:val="000B652A"/>
    <w:rsid w:val="000B6646"/>
    <w:rsid w:val="000B755F"/>
    <w:rsid w:val="000B78BA"/>
    <w:rsid w:val="000B7E87"/>
    <w:rsid w:val="000B7E9E"/>
    <w:rsid w:val="000C009D"/>
    <w:rsid w:val="000C1007"/>
    <w:rsid w:val="000C132B"/>
    <w:rsid w:val="000C157A"/>
    <w:rsid w:val="000C1DDF"/>
    <w:rsid w:val="000C205B"/>
    <w:rsid w:val="000C23C9"/>
    <w:rsid w:val="000C2618"/>
    <w:rsid w:val="000C35DC"/>
    <w:rsid w:val="000C38E1"/>
    <w:rsid w:val="000C3BAE"/>
    <w:rsid w:val="000C3FE9"/>
    <w:rsid w:val="000C4FA4"/>
    <w:rsid w:val="000C5224"/>
    <w:rsid w:val="000C5271"/>
    <w:rsid w:val="000C53FD"/>
    <w:rsid w:val="000C5E79"/>
    <w:rsid w:val="000C6578"/>
    <w:rsid w:val="000C6D21"/>
    <w:rsid w:val="000C7D25"/>
    <w:rsid w:val="000D05B6"/>
    <w:rsid w:val="000D0F87"/>
    <w:rsid w:val="000D127D"/>
    <w:rsid w:val="000D1328"/>
    <w:rsid w:val="000D1447"/>
    <w:rsid w:val="000D1A25"/>
    <w:rsid w:val="000D2036"/>
    <w:rsid w:val="000D22AD"/>
    <w:rsid w:val="000D23A4"/>
    <w:rsid w:val="000D2A8E"/>
    <w:rsid w:val="000D399C"/>
    <w:rsid w:val="000D3FF7"/>
    <w:rsid w:val="000D4EAC"/>
    <w:rsid w:val="000D577B"/>
    <w:rsid w:val="000D5E52"/>
    <w:rsid w:val="000D60C7"/>
    <w:rsid w:val="000D620B"/>
    <w:rsid w:val="000D6607"/>
    <w:rsid w:val="000D69BA"/>
    <w:rsid w:val="000D7BEA"/>
    <w:rsid w:val="000E0332"/>
    <w:rsid w:val="000E0C76"/>
    <w:rsid w:val="000E133B"/>
    <w:rsid w:val="000E20EB"/>
    <w:rsid w:val="000E21F9"/>
    <w:rsid w:val="000E255D"/>
    <w:rsid w:val="000E3760"/>
    <w:rsid w:val="000E3ADF"/>
    <w:rsid w:val="000E40C4"/>
    <w:rsid w:val="000E4197"/>
    <w:rsid w:val="000E43E5"/>
    <w:rsid w:val="000E471C"/>
    <w:rsid w:val="000E47D6"/>
    <w:rsid w:val="000E51FE"/>
    <w:rsid w:val="000E592D"/>
    <w:rsid w:val="000E600B"/>
    <w:rsid w:val="000E69C2"/>
    <w:rsid w:val="000E7087"/>
    <w:rsid w:val="000E75C2"/>
    <w:rsid w:val="000E7C44"/>
    <w:rsid w:val="000F04D7"/>
    <w:rsid w:val="000F0A83"/>
    <w:rsid w:val="000F0CA5"/>
    <w:rsid w:val="000F0EB1"/>
    <w:rsid w:val="000F1120"/>
    <w:rsid w:val="000F1162"/>
    <w:rsid w:val="000F13D4"/>
    <w:rsid w:val="000F1567"/>
    <w:rsid w:val="000F186F"/>
    <w:rsid w:val="000F191F"/>
    <w:rsid w:val="000F1E63"/>
    <w:rsid w:val="000F2138"/>
    <w:rsid w:val="000F3008"/>
    <w:rsid w:val="000F3061"/>
    <w:rsid w:val="000F38BD"/>
    <w:rsid w:val="000F38ED"/>
    <w:rsid w:val="000F3BF9"/>
    <w:rsid w:val="000F402E"/>
    <w:rsid w:val="000F4CBC"/>
    <w:rsid w:val="000F55E9"/>
    <w:rsid w:val="000F5C18"/>
    <w:rsid w:val="000F5D5B"/>
    <w:rsid w:val="000F5FAB"/>
    <w:rsid w:val="000F656E"/>
    <w:rsid w:val="000F69D4"/>
    <w:rsid w:val="000F6EF6"/>
    <w:rsid w:val="000F70B0"/>
    <w:rsid w:val="000F72D3"/>
    <w:rsid w:val="000F75A5"/>
    <w:rsid w:val="00100D36"/>
    <w:rsid w:val="00100F8E"/>
    <w:rsid w:val="0010144F"/>
    <w:rsid w:val="00102137"/>
    <w:rsid w:val="001021FE"/>
    <w:rsid w:val="00102D42"/>
    <w:rsid w:val="001035C2"/>
    <w:rsid w:val="001040A0"/>
    <w:rsid w:val="00104160"/>
    <w:rsid w:val="001041A5"/>
    <w:rsid w:val="00104429"/>
    <w:rsid w:val="00105076"/>
    <w:rsid w:val="0010603E"/>
    <w:rsid w:val="001062BE"/>
    <w:rsid w:val="001067E5"/>
    <w:rsid w:val="00106861"/>
    <w:rsid w:val="00106E5D"/>
    <w:rsid w:val="00106FC8"/>
    <w:rsid w:val="00107B7C"/>
    <w:rsid w:val="001102FE"/>
    <w:rsid w:val="001105ED"/>
    <w:rsid w:val="00111CAC"/>
    <w:rsid w:val="0011244C"/>
    <w:rsid w:val="001133BE"/>
    <w:rsid w:val="0011367F"/>
    <w:rsid w:val="001145DB"/>
    <w:rsid w:val="001147A9"/>
    <w:rsid w:val="001147F6"/>
    <w:rsid w:val="00115F1F"/>
    <w:rsid w:val="00116256"/>
    <w:rsid w:val="001174B6"/>
    <w:rsid w:val="001203B3"/>
    <w:rsid w:val="0012091C"/>
    <w:rsid w:val="00120930"/>
    <w:rsid w:val="00120CF8"/>
    <w:rsid w:val="00120D72"/>
    <w:rsid w:val="00120FE7"/>
    <w:rsid w:val="00121DCE"/>
    <w:rsid w:val="00121DE3"/>
    <w:rsid w:val="00121DF1"/>
    <w:rsid w:val="0012209A"/>
    <w:rsid w:val="00122E06"/>
    <w:rsid w:val="00123060"/>
    <w:rsid w:val="001230BB"/>
    <w:rsid w:val="0012451A"/>
    <w:rsid w:val="001247D9"/>
    <w:rsid w:val="00124A95"/>
    <w:rsid w:val="00125394"/>
    <w:rsid w:val="0012579D"/>
    <w:rsid w:val="00125F7A"/>
    <w:rsid w:val="0012623B"/>
    <w:rsid w:val="001262B2"/>
    <w:rsid w:val="001264CE"/>
    <w:rsid w:val="001275EA"/>
    <w:rsid w:val="00127754"/>
    <w:rsid w:val="0013088A"/>
    <w:rsid w:val="001313BC"/>
    <w:rsid w:val="00131694"/>
    <w:rsid w:val="001318FF"/>
    <w:rsid w:val="001322A6"/>
    <w:rsid w:val="00132763"/>
    <w:rsid w:val="00133D99"/>
    <w:rsid w:val="0013425E"/>
    <w:rsid w:val="0013437A"/>
    <w:rsid w:val="0013494B"/>
    <w:rsid w:val="001356D2"/>
    <w:rsid w:val="00135717"/>
    <w:rsid w:val="00135CC9"/>
    <w:rsid w:val="00136FE2"/>
    <w:rsid w:val="00140B80"/>
    <w:rsid w:val="00140BA2"/>
    <w:rsid w:val="00141E21"/>
    <w:rsid w:val="00142175"/>
    <w:rsid w:val="001433EB"/>
    <w:rsid w:val="001434F4"/>
    <w:rsid w:val="00143BBC"/>
    <w:rsid w:val="00143C2B"/>
    <w:rsid w:val="00144DBF"/>
    <w:rsid w:val="001453BA"/>
    <w:rsid w:val="00145411"/>
    <w:rsid w:val="001454B2"/>
    <w:rsid w:val="00145BF2"/>
    <w:rsid w:val="00146FCB"/>
    <w:rsid w:val="0014776A"/>
    <w:rsid w:val="0015023D"/>
    <w:rsid w:val="001502E3"/>
    <w:rsid w:val="00151DAA"/>
    <w:rsid w:val="00152386"/>
    <w:rsid w:val="001528BD"/>
    <w:rsid w:val="001532B4"/>
    <w:rsid w:val="00153499"/>
    <w:rsid w:val="001535A3"/>
    <w:rsid w:val="00153646"/>
    <w:rsid w:val="0015381E"/>
    <w:rsid w:val="001539CA"/>
    <w:rsid w:val="00154051"/>
    <w:rsid w:val="001546BC"/>
    <w:rsid w:val="001546FB"/>
    <w:rsid w:val="00154715"/>
    <w:rsid w:val="00154A31"/>
    <w:rsid w:val="00154BA9"/>
    <w:rsid w:val="00154BDD"/>
    <w:rsid w:val="0015509F"/>
    <w:rsid w:val="001556C0"/>
    <w:rsid w:val="001556E1"/>
    <w:rsid w:val="00155B95"/>
    <w:rsid w:val="00156B30"/>
    <w:rsid w:val="00157D54"/>
    <w:rsid w:val="00160DED"/>
    <w:rsid w:val="00160F0D"/>
    <w:rsid w:val="0016132E"/>
    <w:rsid w:val="001620DC"/>
    <w:rsid w:val="0016293F"/>
    <w:rsid w:val="00162AE8"/>
    <w:rsid w:val="00162B4A"/>
    <w:rsid w:val="00162F86"/>
    <w:rsid w:val="001631A5"/>
    <w:rsid w:val="00163F6B"/>
    <w:rsid w:val="001641BB"/>
    <w:rsid w:val="0016432B"/>
    <w:rsid w:val="00164CD2"/>
    <w:rsid w:val="00164D55"/>
    <w:rsid w:val="00164F0F"/>
    <w:rsid w:val="001653CB"/>
    <w:rsid w:val="00166956"/>
    <w:rsid w:val="00166C00"/>
    <w:rsid w:val="00167B54"/>
    <w:rsid w:val="00167DE2"/>
    <w:rsid w:val="00170202"/>
    <w:rsid w:val="0017064E"/>
    <w:rsid w:val="0017109D"/>
    <w:rsid w:val="00171222"/>
    <w:rsid w:val="001715F0"/>
    <w:rsid w:val="00171604"/>
    <w:rsid w:val="00171723"/>
    <w:rsid w:val="00171DEE"/>
    <w:rsid w:val="00171F07"/>
    <w:rsid w:val="0017268F"/>
    <w:rsid w:val="00172D46"/>
    <w:rsid w:val="00172FF5"/>
    <w:rsid w:val="001730E9"/>
    <w:rsid w:val="0017344B"/>
    <w:rsid w:val="00174D4C"/>
    <w:rsid w:val="00174ECD"/>
    <w:rsid w:val="00174EDB"/>
    <w:rsid w:val="001751F3"/>
    <w:rsid w:val="0017527B"/>
    <w:rsid w:val="0017596F"/>
    <w:rsid w:val="0017598C"/>
    <w:rsid w:val="00175E41"/>
    <w:rsid w:val="00177087"/>
    <w:rsid w:val="00177393"/>
    <w:rsid w:val="001774D7"/>
    <w:rsid w:val="001777D9"/>
    <w:rsid w:val="00177A63"/>
    <w:rsid w:val="001801B7"/>
    <w:rsid w:val="00180655"/>
    <w:rsid w:val="00180798"/>
    <w:rsid w:val="0018082F"/>
    <w:rsid w:val="0018094E"/>
    <w:rsid w:val="00181910"/>
    <w:rsid w:val="0018199B"/>
    <w:rsid w:val="0018234A"/>
    <w:rsid w:val="00182923"/>
    <w:rsid w:val="0018297E"/>
    <w:rsid w:val="00182AC8"/>
    <w:rsid w:val="00182E84"/>
    <w:rsid w:val="00183274"/>
    <w:rsid w:val="0018378F"/>
    <w:rsid w:val="001838D7"/>
    <w:rsid w:val="00183AFC"/>
    <w:rsid w:val="001848AD"/>
    <w:rsid w:val="00185595"/>
    <w:rsid w:val="0018629B"/>
    <w:rsid w:val="001862CD"/>
    <w:rsid w:val="00186510"/>
    <w:rsid w:val="00186E19"/>
    <w:rsid w:val="00187D12"/>
    <w:rsid w:val="001901F0"/>
    <w:rsid w:val="00190A2D"/>
    <w:rsid w:val="0019186B"/>
    <w:rsid w:val="00192BC5"/>
    <w:rsid w:val="00192C9A"/>
    <w:rsid w:val="00193112"/>
    <w:rsid w:val="0019367F"/>
    <w:rsid w:val="00193B93"/>
    <w:rsid w:val="001941BA"/>
    <w:rsid w:val="00194492"/>
    <w:rsid w:val="00196316"/>
    <w:rsid w:val="00196734"/>
    <w:rsid w:val="00196BEE"/>
    <w:rsid w:val="00196FD0"/>
    <w:rsid w:val="0019705B"/>
    <w:rsid w:val="001977C5"/>
    <w:rsid w:val="001A0296"/>
    <w:rsid w:val="001A0EFB"/>
    <w:rsid w:val="001A1364"/>
    <w:rsid w:val="001A1706"/>
    <w:rsid w:val="001A2037"/>
    <w:rsid w:val="001A24E2"/>
    <w:rsid w:val="001A298C"/>
    <w:rsid w:val="001A2D6D"/>
    <w:rsid w:val="001A3045"/>
    <w:rsid w:val="001A32C6"/>
    <w:rsid w:val="001A3B86"/>
    <w:rsid w:val="001A3C0A"/>
    <w:rsid w:val="001A3D9E"/>
    <w:rsid w:val="001A4463"/>
    <w:rsid w:val="001A4AD7"/>
    <w:rsid w:val="001A4DBB"/>
    <w:rsid w:val="001A4E24"/>
    <w:rsid w:val="001A4F36"/>
    <w:rsid w:val="001A505C"/>
    <w:rsid w:val="001A5D8E"/>
    <w:rsid w:val="001A704E"/>
    <w:rsid w:val="001A7591"/>
    <w:rsid w:val="001B01A9"/>
    <w:rsid w:val="001B0882"/>
    <w:rsid w:val="001B0BB3"/>
    <w:rsid w:val="001B1EBA"/>
    <w:rsid w:val="001B2226"/>
    <w:rsid w:val="001B264F"/>
    <w:rsid w:val="001B2D39"/>
    <w:rsid w:val="001B2D3B"/>
    <w:rsid w:val="001B323A"/>
    <w:rsid w:val="001B3582"/>
    <w:rsid w:val="001B37B5"/>
    <w:rsid w:val="001B37D8"/>
    <w:rsid w:val="001B3A98"/>
    <w:rsid w:val="001B4037"/>
    <w:rsid w:val="001B481D"/>
    <w:rsid w:val="001B4925"/>
    <w:rsid w:val="001B5774"/>
    <w:rsid w:val="001B58F8"/>
    <w:rsid w:val="001B5A1F"/>
    <w:rsid w:val="001B5D51"/>
    <w:rsid w:val="001B66E7"/>
    <w:rsid w:val="001B6AB6"/>
    <w:rsid w:val="001B6EF0"/>
    <w:rsid w:val="001B71CA"/>
    <w:rsid w:val="001B74FE"/>
    <w:rsid w:val="001B7875"/>
    <w:rsid w:val="001B7BB5"/>
    <w:rsid w:val="001B7EE3"/>
    <w:rsid w:val="001C0F10"/>
    <w:rsid w:val="001C1969"/>
    <w:rsid w:val="001C1F32"/>
    <w:rsid w:val="001C235F"/>
    <w:rsid w:val="001C24EB"/>
    <w:rsid w:val="001C2A4D"/>
    <w:rsid w:val="001C2DB0"/>
    <w:rsid w:val="001C3115"/>
    <w:rsid w:val="001C320C"/>
    <w:rsid w:val="001C37B6"/>
    <w:rsid w:val="001C42B9"/>
    <w:rsid w:val="001C4C11"/>
    <w:rsid w:val="001C4E0A"/>
    <w:rsid w:val="001C5072"/>
    <w:rsid w:val="001C507E"/>
    <w:rsid w:val="001C58A7"/>
    <w:rsid w:val="001C5C01"/>
    <w:rsid w:val="001C5C2D"/>
    <w:rsid w:val="001C6E70"/>
    <w:rsid w:val="001C6E91"/>
    <w:rsid w:val="001C7179"/>
    <w:rsid w:val="001C79BE"/>
    <w:rsid w:val="001D1E4B"/>
    <w:rsid w:val="001D1EDD"/>
    <w:rsid w:val="001D1F67"/>
    <w:rsid w:val="001D23B0"/>
    <w:rsid w:val="001D2860"/>
    <w:rsid w:val="001D297C"/>
    <w:rsid w:val="001D303E"/>
    <w:rsid w:val="001D40C5"/>
    <w:rsid w:val="001D4526"/>
    <w:rsid w:val="001D4700"/>
    <w:rsid w:val="001D495C"/>
    <w:rsid w:val="001D4FFF"/>
    <w:rsid w:val="001D5455"/>
    <w:rsid w:val="001D5848"/>
    <w:rsid w:val="001D658E"/>
    <w:rsid w:val="001D67DF"/>
    <w:rsid w:val="001D697B"/>
    <w:rsid w:val="001D728D"/>
    <w:rsid w:val="001D73FB"/>
    <w:rsid w:val="001D77AB"/>
    <w:rsid w:val="001D7ADE"/>
    <w:rsid w:val="001E00D8"/>
    <w:rsid w:val="001E0377"/>
    <w:rsid w:val="001E05E9"/>
    <w:rsid w:val="001E06CC"/>
    <w:rsid w:val="001E1F02"/>
    <w:rsid w:val="001E219A"/>
    <w:rsid w:val="001E27DF"/>
    <w:rsid w:val="001E2B3F"/>
    <w:rsid w:val="001E2DF1"/>
    <w:rsid w:val="001E33BD"/>
    <w:rsid w:val="001E34A3"/>
    <w:rsid w:val="001E388D"/>
    <w:rsid w:val="001E3C22"/>
    <w:rsid w:val="001E441D"/>
    <w:rsid w:val="001E4450"/>
    <w:rsid w:val="001E4A63"/>
    <w:rsid w:val="001E5C71"/>
    <w:rsid w:val="001E7090"/>
    <w:rsid w:val="001E77E8"/>
    <w:rsid w:val="001F052F"/>
    <w:rsid w:val="001F055B"/>
    <w:rsid w:val="001F0704"/>
    <w:rsid w:val="001F0760"/>
    <w:rsid w:val="001F0CA5"/>
    <w:rsid w:val="001F1A6C"/>
    <w:rsid w:val="001F3466"/>
    <w:rsid w:val="001F3F0A"/>
    <w:rsid w:val="001F414D"/>
    <w:rsid w:val="001F42C2"/>
    <w:rsid w:val="001F4472"/>
    <w:rsid w:val="001F49E7"/>
    <w:rsid w:val="001F4C27"/>
    <w:rsid w:val="001F4DA8"/>
    <w:rsid w:val="001F5082"/>
    <w:rsid w:val="001F5656"/>
    <w:rsid w:val="001F5B32"/>
    <w:rsid w:val="001F5D57"/>
    <w:rsid w:val="001F6097"/>
    <w:rsid w:val="001F6227"/>
    <w:rsid w:val="001F647C"/>
    <w:rsid w:val="001F66E1"/>
    <w:rsid w:val="001F6731"/>
    <w:rsid w:val="001F7CAA"/>
    <w:rsid w:val="0020039D"/>
    <w:rsid w:val="002009F9"/>
    <w:rsid w:val="00201347"/>
    <w:rsid w:val="00201C9F"/>
    <w:rsid w:val="00202349"/>
    <w:rsid w:val="00202CCE"/>
    <w:rsid w:val="00202D6C"/>
    <w:rsid w:val="002035F6"/>
    <w:rsid w:val="00203AC0"/>
    <w:rsid w:val="00203B31"/>
    <w:rsid w:val="002040FC"/>
    <w:rsid w:val="0020434B"/>
    <w:rsid w:val="00204993"/>
    <w:rsid w:val="00204DCE"/>
    <w:rsid w:val="00204E28"/>
    <w:rsid w:val="00204E31"/>
    <w:rsid w:val="00205239"/>
    <w:rsid w:val="00205515"/>
    <w:rsid w:val="002055B8"/>
    <w:rsid w:val="00205844"/>
    <w:rsid w:val="00205F39"/>
    <w:rsid w:val="00205FE8"/>
    <w:rsid w:val="002064FE"/>
    <w:rsid w:val="00206654"/>
    <w:rsid w:val="002067F3"/>
    <w:rsid w:val="00207271"/>
    <w:rsid w:val="002079BB"/>
    <w:rsid w:val="00207BDE"/>
    <w:rsid w:val="00210B51"/>
    <w:rsid w:val="002110D3"/>
    <w:rsid w:val="00211246"/>
    <w:rsid w:val="002113A1"/>
    <w:rsid w:val="002118DB"/>
    <w:rsid w:val="00211C82"/>
    <w:rsid w:val="00211E6C"/>
    <w:rsid w:val="00212544"/>
    <w:rsid w:val="00212632"/>
    <w:rsid w:val="0021293F"/>
    <w:rsid w:val="00212DD8"/>
    <w:rsid w:val="00212FAD"/>
    <w:rsid w:val="0021304E"/>
    <w:rsid w:val="002135D7"/>
    <w:rsid w:val="00213604"/>
    <w:rsid w:val="00213AF2"/>
    <w:rsid w:val="00213CDA"/>
    <w:rsid w:val="002156B8"/>
    <w:rsid w:val="0021575B"/>
    <w:rsid w:val="00215A20"/>
    <w:rsid w:val="002162C1"/>
    <w:rsid w:val="0021712E"/>
    <w:rsid w:val="002176F5"/>
    <w:rsid w:val="00217C84"/>
    <w:rsid w:val="002202CC"/>
    <w:rsid w:val="002202DE"/>
    <w:rsid w:val="002206E2"/>
    <w:rsid w:val="0022091D"/>
    <w:rsid w:val="002216AE"/>
    <w:rsid w:val="00221805"/>
    <w:rsid w:val="0022251F"/>
    <w:rsid w:val="00222539"/>
    <w:rsid w:val="002225B7"/>
    <w:rsid w:val="00222632"/>
    <w:rsid w:val="002226D1"/>
    <w:rsid w:val="002230F6"/>
    <w:rsid w:val="00223181"/>
    <w:rsid w:val="00224489"/>
    <w:rsid w:val="00224E00"/>
    <w:rsid w:val="0022505A"/>
    <w:rsid w:val="002252F1"/>
    <w:rsid w:val="002257A7"/>
    <w:rsid w:val="00225863"/>
    <w:rsid w:val="00225D6D"/>
    <w:rsid w:val="00225F9D"/>
    <w:rsid w:val="002262A7"/>
    <w:rsid w:val="00226765"/>
    <w:rsid w:val="00226992"/>
    <w:rsid w:val="00226F60"/>
    <w:rsid w:val="00226F96"/>
    <w:rsid w:val="00227543"/>
    <w:rsid w:val="0022786E"/>
    <w:rsid w:val="00227B7B"/>
    <w:rsid w:val="00227BF6"/>
    <w:rsid w:val="00230002"/>
    <w:rsid w:val="002301DB"/>
    <w:rsid w:val="00230497"/>
    <w:rsid w:val="002306D2"/>
    <w:rsid w:val="002309D9"/>
    <w:rsid w:val="002310B0"/>
    <w:rsid w:val="002311EC"/>
    <w:rsid w:val="00231352"/>
    <w:rsid w:val="00231BB1"/>
    <w:rsid w:val="00231E02"/>
    <w:rsid w:val="00232480"/>
    <w:rsid w:val="002328DC"/>
    <w:rsid w:val="00233449"/>
    <w:rsid w:val="00233DFF"/>
    <w:rsid w:val="00233FF6"/>
    <w:rsid w:val="00234420"/>
    <w:rsid w:val="0023525A"/>
    <w:rsid w:val="002354BB"/>
    <w:rsid w:val="00235836"/>
    <w:rsid w:val="00235A5E"/>
    <w:rsid w:val="00235E07"/>
    <w:rsid w:val="00235FAB"/>
    <w:rsid w:val="00236C42"/>
    <w:rsid w:val="00236EBC"/>
    <w:rsid w:val="002372B9"/>
    <w:rsid w:val="002372BE"/>
    <w:rsid w:val="00237A0D"/>
    <w:rsid w:val="0024055A"/>
    <w:rsid w:val="00240A31"/>
    <w:rsid w:val="00240DBF"/>
    <w:rsid w:val="00241A84"/>
    <w:rsid w:val="00241CBD"/>
    <w:rsid w:val="00241FB6"/>
    <w:rsid w:val="0024245B"/>
    <w:rsid w:val="0024259B"/>
    <w:rsid w:val="00242BE4"/>
    <w:rsid w:val="00242C1C"/>
    <w:rsid w:val="00242C29"/>
    <w:rsid w:val="0024359F"/>
    <w:rsid w:val="00243BAB"/>
    <w:rsid w:val="00245548"/>
    <w:rsid w:val="00245FEA"/>
    <w:rsid w:val="002468E1"/>
    <w:rsid w:val="00246ADB"/>
    <w:rsid w:val="00246B19"/>
    <w:rsid w:val="0024793A"/>
    <w:rsid w:val="0024796D"/>
    <w:rsid w:val="002504E5"/>
    <w:rsid w:val="0025051B"/>
    <w:rsid w:val="00250F8D"/>
    <w:rsid w:val="0025139D"/>
    <w:rsid w:val="00251C2F"/>
    <w:rsid w:val="002520F9"/>
    <w:rsid w:val="00252794"/>
    <w:rsid w:val="00253124"/>
    <w:rsid w:val="002531CA"/>
    <w:rsid w:val="00253310"/>
    <w:rsid w:val="00253E88"/>
    <w:rsid w:val="00254079"/>
    <w:rsid w:val="00254AF9"/>
    <w:rsid w:val="00254AFC"/>
    <w:rsid w:val="00254CC1"/>
    <w:rsid w:val="002555CC"/>
    <w:rsid w:val="00255FAD"/>
    <w:rsid w:val="00255FD4"/>
    <w:rsid w:val="002566C5"/>
    <w:rsid w:val="002568BF"/>
    <w:rsid w:val="002574F7"/>
    <w:rsid w:val="0026045C"/>
    <w:rsid w:val="00260596"/>
    <w:rsid w:val="0026098D"/>
    <w:rsid w:val="00260CD2"/>
    <w:rsid w:val="00260EA0"/>
    <w:rsid w:val="00260F7C"/>
    <w:rsid w:val="00260FC1"/>
    <w:rsid w:val="002614DA"/>
    <w:rsid w:val="00261A5D"/>
    <w:rsid w:val="00261DCB"/>
    <w:rsid w:val="002624C7"/>
    <w:rsid w:val="00262B4B"/>
    <w:rsid w:val="00262B6F"/>
    <w:rsid w:val="002634DF"/>
    <w:rsid w:val="0026389F"/>
    <w:rsid w:val="00263998"/>
    <w:rsid w:val="00263AF2"/>
    <w:rsid w:val="00263D19"/>
    <w:rsid w:val="00264489"/>
    <w:rsid w:val="002644BA"/>
    <w:rsid w:val="0026466A"/>
    <w:rsid w:val="002647BD"/>
    <w:rsid w:val="002649E2"/>
    <w:rsid w:val="00264A1C"/>
    <w:rsid w:val="00264B78"/>
    <w:rsid w:val="002654D6"/>
    <w:rsid w:val="002657DB"/>
    <w:rsid w:val="00265854"/>
    <w:rsid w:val="00265C16"/>
    <w:rsid w:val="002661FF"/>
    <w:rsid w:val="00266387"/>
    <w:rsid w:val="002664DA"/>
    <w:rsid w:val="00266E89"/>
    <w:rsid w:val="002671BC"/>
    <w:rsid w:val="0026741D"/>
    <w:rsid w:val="00267469"/>
    <w:rsid w:val="002677CD"/>
    <w:rsid w:val="0026794E"/>
    <w:rsid w:val="00267A94"/>
    <w:rsid w:val="00267CCE"/>
    <w:rsid w:val="00267EF3"/>
    <w:rsid w:val="00267FDE"/>
    <w:rsid w:val="002705FC"/>
    <w:rsid w:val="00270DE9"/>
    <w:rsid w:val="00270FAF"/>
    <w:rsid w:val="0027170F"/>
    <w:rsid w:val="00271723"/>
    <w:rsid w:val="00271BA1"/>
    <w:rsid w:val="0027249A"/>
    <w:rsid w:val="002730FB"/>
    <w:rsid w:val="00273571"/>
    <w:rsid w:val="00273F6D"/>
    <w:rsid w:val="00273F9A"/>
    <w:rsid w:val="00273FD9"/>
    <w:rsid w:val="00274419"/>
    <w:rsid w:val="00274613"/>
    <w:rsid w:val="00274CDF"/>
    <w:rsid w:val="0027514D"/>
    <w:rsid w:val="00275159"/>
    <w:rsid w:val="0027590D"/>
    <w:rsid w:val="00276188"/>
    <w:rsid w:val="002763E7"/>
    <w:rsid w:val="002768F4"/>
    <w:rsid w:val="00276F59"/>
    <w:rsid w:val="00277B3D"/>
    <w:rsid w:val="002809E2"/>
    <w:rsid w:val="00280F4E"/>
    <w:rsid w:val="0028100B"/>
    <w:rsid w:val="00281BCC"/>
    <w:rsid w:val="00281E2E"/>
    <w:rsid w:val="00282435"/>
    <w:rsid w:val="00282451"/>
    <w:rsid w:val="002826F6"/>
    <w:rsid w:val="00282981"/>
    <w:rsid w:val="0028353E"/>
    <w:rsid w:val="00284AEC"/>
    <w:rsid w:val="00284BFA"/>
    <w:rsid w:val="00284DF5"/>
    <w:rsid w:val="00285264"/>
    <w:rsid w:val="00285E10"/>
    <w:rsid w:val="00285E2E"/>
    <w:rsid w:val="00285FDB"/>
    <w:rsid w:val="002861C8"/>
    <w:rsid w:val="00286615"/>
    <w:rsid w:val="002870AF"/>
    <w:rsid w:val="00290030"/>
    <w:rsid w:val="00290086"/>
    <w:rsid w:val="00290092"/>
    <w:rsid w:val="00290344"/>
    <w:rsid w:val="00290D72"/>
    <w:rsid w:val="00291857"/>
    <w:rsid w:val="00291C82"/>
    <w:rsid w:val="00292AC2"/>
    <w:rsid w:val="00292C2A"/>
    <w:rsid w:val="00293433"/>
    <w:rsid w:val="002934D3"/>
    <w:rsid w:val="002949E0"/>
    <w:rsid w:val="00295244"/>
    <w:rsid w:val="00295B95"/>
    <w:rsid w:val="002961A5"/>
    <w:rsid w:val="002962A5"/>
    <w:rsid w:val="00296377"/>
    <w:rsid w:val="00296450"/>
    <w:rsid w:val="00296A61"/>
    <w:rsid w:val="00297007"/>
    <w:rsid w:val="00297496"/>
    <w:rsid w:val="0029755D"/>
    <w:rsid w:val="002977B0"/>
    <w:rsid w:val="00297FDD"/>
    <w:rsid w:val="002A0214"/>
    <w:rsid w:val="002A16AA"/>
    <w:rsid w:val="002A19DD"/>
    <w:rsid w:val="002A1E69"/>
    <w:rsid w:val="002A2840"/>
    <w:rsid w:val="002A3195"/>
    <w:rsid w:val="002A42F7"/>
    <w:rsid w:val="002A4487"/>
    <w:rsid w:val="002A44B5"/>
    <w:rsid w:val="002A45EA"/>
    <w:rsid w:val="002A489A"/>
    <w:rsid w:val="002A4994"/>
    <w:rsid w:val="002A49FA"/>
    <w:rsid w:val="002A5211"/>
    <w:rsid w:val="002A532A"/>
    <w:rsid w:val="002A655F"/>
    <w:rsid w:val="002A6594"/>
    <w:rsid w:val="002A6AD8"/>
    <w:rsid w:val="002A6C0F"/>
    <w:rsid w:val="002A71E9"/>
    <w:rsid w:val="002A7A22"/>
    <w:rsid w:val="002B0E1B"/>
    <w:rsid w:val="002B1408"/>
    <w:rsid w:val="002B205F"/>
    <w:rsid w:val="002B21FE"/>
    <w:rsid w:val="002B2627"/>
    <w:rsid w:val="002B3266"/>
    <w:rsid w:val="002B32B2"/>
    <w:rsid w:val="002B3507"/>
    <w:rsid w:val="002B35EC"/>
    <w:rsid w:val="002B3CFA"/>
    <w:rsid w:val="002B3FB2"/>
    <w:rsid w:val="002B414D"/>
    <w:rsid w:val="002B41DA"/>
    <w:rsid w:val="002B44F9"/>
    <w:rsid w:val="002B4723"/>
    <w:rsid w:val="002B56E0"/>
    <w:rsid w:val="002B5743"/>
    <w:rsid w:val="002B5B11"/>
    <w:rsid w:val="002B5D6A"/>
    <w:rsid w:val="002B6249"/>
    <w:rsid w:val="002B6B64"/>
    <w:rsid w:val="002B701A"/>
    <w:rsid w:val="002B70C4"/>
    <w:rsid w:val="002B78C4"/>
    <w:rsid w:val="002C0947"/>
    <w:rsid w:val="002C0B3F"/>
    <w:rsid w:val="002C0D5D"/>
    <w:rsid w:val="002C16FB"/>
    <w:rsid w:val="002C1933"/>
    <w:rsid w:val="002C1A06"/>
    <w:rsid w:val="002C1C63"/>
    <w:rsid w:val="002C1FBE"/>
    <w:rsid w:val="002C2472"/>
    <w:rsid w:val="002C2958"/>
    <w:rsid w:val="002C36FD"/>
    <w:rsid w:val="002C402C"/>
    <w:rsid w:val="002C43A5"/>
    <w:rsid w:val="002C43EB"/>
    <w:rsid w:val="002C55B9"/>
    <w:rsid w:val="002C5AC3"/>
    <w:rsid w:val="002C67DA"/>
    <w:rsid w:val="002D077D"/>
    <w:rsid w:val="002D0A72"/>
    <w:rsid w:val="002D0AB3"/>
    <w:rsid w:val="002D1543"/>
    <w:rsid w:val="002D17A6"/>
    <w:rsid w:val="002D18B0"/>
    <w:rsid w:val="002D1A1D"/>
    <w:rsid w:val="002D1A22"/>
    <w:rsid w:val="002D245F"/>
    <w:rsid w:val="002D2754"/>
    <w:rsid w:val="002D2801"/>
    <w:rsid w:val="002D2C7B"/>
    <w:rsid w:val="002D325D"/>
    <w:rsid w:val="002D38F0"/>
    <w:rsid w:val="002D4026"/>
    <w:rsid w:val="002D4962"/>
    <w:rsid w:val="002D4B40"/>
    <w:rsid w:val="002D5658"/>
    <w:rsid w:val="002D5C5B"/>
    <w:rsid w:val="002D5EB0"/>
    <w:rsid w:val="002D6568"/>
    <w:rsid w:val="002D6F25"/>
    <w:rsid w:val="002D70F1"/>
    <w:rsid w:val="002D751C"/>
    <w:rsid w:val="002D79FF"/>
    <w:rsid w:val="002E0BBF"/>
    <w:rsid w:val="002E0F11"/>
    <w:rsid w:val="002E1143"/>
    <w:rsid w:val="002E11ED"/>
    <w:rsid w:val="002E11F0"/>
    <w:rsid w:val="002E1ABB"/>
    <w:rsid w:val="002E27BF"/>
    <w:rsid w:val="002E280C"/>
    <w:rsid w:val="002E2893"/>
    <w:rsid w:val="002E290C"/>
    <w:rsid w:val="002E33D2"/>
    <w:rsid w:val="002E3A22"/>
    <w:rsid w:val="002E3E95"/>
    <w:rsid w:val="002E3ECD"/>
    <w:rsid w:val="002E47A7"/>
    <w:rsid w:val="002E4DEA"/>
    <w:rsid w:val="002E501C"/>
    <w:rsid w:val="002E5202"/>
    <w:rsid w:val="002E5B20"/>
    <w:rsid w:val="002E5D52"/>
    <w:rsid w:val="002E5E8B"/>
    <w:rsid w:val="002E6F28"/>
    <w:rsid w:val="002E727F"/>
    <w:rsid w:val="002E74F9"/>
    <w:rsid w:val="002F0CBE"/>
    <w:rsid w:val="002F1100"/>
    <w:rsid w:val="002F121B"/>
    <w:rsid w:val="002F16EE"/>
    <w:rsid w:val="002F1EB3"/>
    <w:rsid w:val="002F1EC3"/>
    <w:rsid w:val="002F22F5"/>
    <w:rsid w:val="002F2748"/>
    <w:rsid w:val="002F276F"/>
    <w:rsid w:val="002F27D9"/>
    <w:rsid w:val="002F2891"/>
    <w:rsid w:val="002F29D3"/>
    <w:rsid w:val="002F3384"/>
    <w:rsid w:val="002F3659"/>
    <w:rsid w:val="002F37D8"/>
    <w:rsid w:val="002F3904"/>
    <w:rsid w:val="002F3907"/>
    <w:rsid w:val="002F3F4D"/>
    <w:rsid w:val="002F3FA4"/>
    <w:rsid w:val="002F4708"/>
    <w:rsid w:val="002F49FE"/>
    <w:rsid w:val="002F4A47"/>
    <w:rsid w:val="002F516B"/>
    <w:rsid w:val="002F5286"/>
    <w:rsid w:val="002F5699"/>
    <w:rsid w:val="002F593B"/>
    <w:rsid w:val="002F6016"/>
    <w:rsid w:val="002F69E8"/>
    <w:rsid w:val="00301177"/>
    <w:rsid w:val="00301B2F"/>
    <w:rsid w:val="00301BFC"/>
    <w:rsid w:val="003024F4"/>
    <w:rsid w:val="00302C2F"/>
    <w:rsid w:val="003030EF"/>
    <w:rsid w:val="00303AA3"/>
    <w:rsid w:val="00303D87"/>
    <w:rsid w:val="00303EBD"/>
    <w:rsid w:val="0030474E"/>
    <w:rsid w:val="00304777"/>
    <w:rsid w:val="00304B6C"/>
    <w:rsid w:val="00304F69"/>
    <w:rsid w:val="00305307"/>
    <w:rsid w:val="003060B9"/>
    <w:rsid w:val="00307011"/>
    <w:rsid w:val="00307154"/>
    <w:rsid w:val="003072D8"/>
    <w:rsid w:val="00307B52"/>
    <w:rsid w:val="00310C46"/>
    <w:rsid w:val="0031131B"/>
    <w:rsid w:val="0031139F"/>
    <w:rsid w:val="00311C75"/>
    <w:rsid w:val="003125B4"/>
    <w:rsid w:val="00312F1C"/>
    <w:rsid w:val="00313060"/>
    <w:rsid w:val="003131AA"/>
    <w:rsid w:val="00313B80"/>
    <w:rsid w:val="003142E7"/>
    <w:rsid w:val="00314F75"/>
    <w:rsid w:val="003152C5"/>
    <w:rsid w:val="0031554A"/>
    <w:rsid w:val="0031573E"/>
    <w:rsid w:val="00315945"/>
    <w:rsid w:val="00315B21"/>
    <w:rsid w:val="003175F5"/>
    <w:rsid w:val="003204CD"/>
    <w:rsid w:val="003205AF"/>
    <w:rsid w:val="0032060B"/>
    <w:rsid w:val="003218B2"/>
    <w:rsid w:val="0032194F"/>
    <w:rsid w:val="003219A8"/>
    <w:rsid w:val="00321BA7"/>
    <w:rsid w:val="00321DD1"/>
    <w:rsid w:val="0032335B"/>
    <w:rsid w:val="00323606"/>
    <w:rsid w:val="003238A8"/>
    <w:rsid w:val="00324036"/>
    <w:rsid w:val="00324E63"/>
    <w:rsid w:val="00324EA0"/>
    <w:rsid w:val="003250EB"/>
    <w:rsid w:val="003256DA"/>
    <w:rsid w:val="00325981"/>
    <w:rsid w:val="00325E57"/>
    <w:rsid w:val="00326554"/>
    <w:rsid w:val="00326C4C"/>
    <w:rsid w:val="00326F5C"/>
    <w:rsid w:val="0032703B"/>
    <w:rsid w:val="003271A0"/>
    <w:rsid w:val="003306E0"/>
    <w:rsid w:val="00330BDC"/>
    <w:rsid w:val="00330C42"/>
    <w:rsid w:val="00330C75"/>
    <w:rsid w:val="003316DA"/>
    <w:rsid w:val="003318EC"/>
    <w:rsid w:val="00331E06"/>
    <w:rsid w:val="00331F07"/>
    <w:rsid w:val="00332093"/>
    <w:rsid w:val="0033284C"/>
    <w:rsid w:val="00332C9A"/>
    <w:rsid w:val="00332DCA"/>
    <w:rsid w:val="00332E71"/>
    <w:rsid w:val="003334EB"/>
    <w:rsid w:val="00333507"/>
    <w:rsid w:val="003344D9"/>
    <w:rsid w:val="0033495F"/>
    <w:rsid w:val="0033579B"/>
    <w:rsid w:val="0033598F"/>
    <w:rsid w:val="003365F9"/>
    <w:rsid w:val="0033756C"/>
    <w:rsid w:val="00337E50"/>
    <w:rsid w:val="003402A4"/>
    <w:rsid w:val="003406CB"/>
    <w:rsid w:val="0034107B"/>
    <w:rsid w:val="00341605"/>
    <w:rsid w:val="00342A7D"/>
    <w:rsid w:val="00342AD5"/>
    <w:rsid w:val="00342F11"/>
    <w:rsid w:val="0034319A"/>
    <w:rsid w:val="00343650"/>
    <w:rsid w:val="00343FEA"/>
    <w:rsid w:val="0034420F"/>
    <w:rsid w:val="00344244"/>
    <w:rsid w:val="003444D9"/>
    <w:rsid w:val="0034536D"/>
    <w:rsid w:val="00345AEE"/>
    <w:rsid w:val="003462CE"/>
    <w:rsid w:val="003467F7"/>
    <w:rsid w:val="0034701F"/>
    <w:rsid w:val="0034748B"/>
    <w:rsid w:val="00347B98"/>
    <w:rsid w:val="003505CA"/>
    <w:rsid w:val="0035060C"/>
    <w:rsid w:val="00350DDE"/>
    <w:rsid w:val="0035160E"/>
    <w:rsid w:val="00351D9F"/>
    <w:rsid w:val="00353235"/>
    <w:rsid w:val="003537BC"/>
    <w:rsid w:val="00353AA7"/>
    <w:rsid w:val="00353BE8"/>
    <w:rsid w:val="0035407F"/>
    <w:rsid w:val="00354087"/>
    <w:rsid w:val="00354D2C"/>
    <w:rsid w:val="00354EAE"/>
    <w:rsid w:val="00354FB4"/>
    <w:rsid w:val="00355026"/>
    <w:rsid w:val="00355A4F"/>
    <w:rsid w:val="0035611B"/>
    <w:rsid w:val="0035637F"/>
    <w:rsid w:val="00356613"/>
    <w:rsid w:val="00356726"/>
    <w:rsid w:val="003567EF"/>
    <w:rsid w:val="0035680B"/>
    <w:rsid w:val="0035722E"/>
    <w:rsid w:val="003573FE"/>
    <w:rsid w:val="003604DB"/>
    <w:rsid w:val="00360667"/>
    <w:rsid w:val="00360728"/>
    <w:rsid w:val="00360918"/>
    <w:rsid w:val="0036098F"/>
    <w:rsid w:val="00361870"/>
    <w:rsid w:val="0036264A"/>
    <w:rsid w:val="003626EA"/>
    <w:rsid w:val="00362731"/>
    <w:rsid w:val="00362997"/>
    <w:rsid w:val="00362A77"/>
    <w:rsid w:val="00362C19"/>
    <w:rsid w:val="00362D1E"/>
    <w:rsid w:val="00363265"/>
    <w:rsid w:val="003635B0"/>
    <w:rsid w:val="00363895"/>
    <w:rsid w:val="00364AC6"/>
    <w:rsid w:val="00364CA9"/>
    <w:rsid w:val="003653BE"/>
    <w:rsid w:val="003654D2"/>
    <w:rsid w:val="00365E6D"/>
    <w:rsid w:val="00366DA8"/>
    <w:rsid w:val="00367D2F"/>
    <w:rsid w:val="00370530"/>
    <w:rsid w:val="00370720"/>
    <w:rsid w:val="00370A49"/>
    <w:rsid w:val="00370C03"/>
    <w:rsid w:val="003716BF"/>
    <w:rsid w:val="00371BB8"/>
    <w:rsid w:val="00372229"/>
    <w:rsid w:val="00372D0F"/>
    <w:rsid w:val="00372FC9"/>
    <w:rsid w:val="00373113"/>
    <w:rsid w:val="003732B6"/>
    <w:rsid w:val="00373361"/>
    <w:rsid w:val="00373432"/>
    <w:rsid w:val="00373712"/>
    <w:rsid w:val="003740A3"/>
    <w:rsid w:val="00374FCE"/>
    <w:rsid w:val="00375BDC"/>
    <w:rsid w:val="0037673A"/>
    <w:rsid w:val="003801D6"/>
    <w:rsid w:val="003805BD"/>
    <w:rsid w:val="00380765"/>
    <w:rsid w:val="003808A6"/>
    <w:rsid w:val="003808C7"/>
    <w:rsid w:val="003810A7"/>
    <w:rsid w:val="003812FB"/>
    <w:rsid w:val="00381706"/>
    <w:rsid w:val="00381769"/>
    <w:rsid w:val="00381AB1"/>
    <w:rsid w:val="003823D6"/>
    <w:rsid w:val="00382632"/>
    <w:rsid w:val="003832A9"/>
    <w:rsid w:val="003832E3"/>
    <w:rsid w:val="00383F1D"/>
    <w:rsid w:val="00384E18"/>
    <w:rsid w:val="00384F06"/>
    <w:rsid w:val="00385162"/>
    <w:rsid w:val="003851B0"/>
    <w:rsid w:val="00385C37"/>
    <w:rsid w:val="00385F5D"/>
    <w:rsid w:val="00386B16"/>
    <w:rsid w:val="00386B28"/>
    <w:rsid w:val="00386DEB"/>
    <w:rsid w:val="00387195"/>
    <w:rsid w:val="003878BA"/>
    <w:rsid w:val="00387A2F"/>
    <w:rsid w:val="00387D10"/>
    <w:rsid w:val="00387EF4"/>
    <w:rsid w:val="00390156"/>
    <w:rsid w:val="00390C74"/>
    <w:rsid w:val="00391656"/>
    <w:rsid w:val="00391762"/>
    <w:rsid w:val="00391CDA"/>
    <w:rsid w:val="003920DA"/>
    <w:rsid w:val="0039277A"/>
    <w:rsid w:val="00392969"/>
    <w:rsid w:val="00392ABF"/>
    <w:rsid w:val="0039317B"/>
    <w:rsid w:val="00393BD9"/>
    <w:rsid w:val="0039521E"/>
    <w:rsid w:val="00395975"/>
    <w:rsid w:val="0039712F"/>
    <w:rsid w:val="003A065D"/>
    <w:rsid w:val="003A072F"/>
    <w:rsid w:val="003A0885"/>
    <w:rsid w:val="003A156B"/>
    <w:rsid w:val="003A1B2A"/>
    <w:rsid w:val="003A23C4"/>
    <w:rsid w:val="003A31F1"/>
    <w:rsid w:val="003A32CF"/>
    <w:rsid w:val="003A43DE"/>
    <w:rsid w:val="003A4EA9"/>
    <w:rsid w:val="003A528E"/>
    <w:rsid w:val="003A5791"/>
    <w:rsid w:val="003A596B"/>
    <w:rsid w:val="003A5C20"/>
    <w:rsid w:val="003A67FF"/>
    <w:rsid w:val="003A6D0C"/>
    <w:rsid w:val="003A74AF"/>
    <w:rsid w:val="003A7C40"/>
    <w:rsid w:val="003A7F27"/>
    <w:rsid w:val="003B04B5"/>
    <w:rsid w:val="003B05B7"/>
    <w:rsid w:val="003B0CA6"/>
    <w:rsid w:val="003B135D"/>
    <w:rsid w:val="003B201C"/>
    <w:rsid w:val="003B25A9"/>
    <w:rsid w:val="003B3235"/>
    <w:rsid w:val="003B355F"/>
    <w:rsid w:val="003B4268"/>
    <w:rsid w:val="003B4373"/>
    <w:rsid w:val="003B4B7B"/>
    <w:rsid w:val="003B63FC"/>
    <w:rsid w:val="003B73A9"/>
    <w:rsid w:val="003C00E7"/>
    <w:rsid w:val="003C0520"/>
    <w:rsid w:val="003C0E8C"/>
    <w:rsid w:val="003C135F"/>
    <w:rsid w:val="003C25A9"/>
    <w:rsid w:val="003C2D23"/>
    <w:rsid w:val="003C2F6B"/>
    <w:rsid w:val="003C3DAB"/>
    <w:rsid w:val="003C3F67"/>
    <w:rsid w:val="003C44F0"/>
    <w:rsid w:val="003C51CF"/>
    <w:rsid w:val="003C5BA4"/>
    <w:rsid w:val="003C5F17"/>
    <w:rsid w:val="003C79A4"/>
    <w:rsid w:val="003C7AB3"/>
    <w:rsid w:val="003C7C6E"/>
    <w:rsid w:val="003D03BD"/>
    <w:rsid w:val="003D0425"/>
    <w:rsid w:val="003D076D"/>
    <w:rsid w:val="003D0EF0"/>
    <w:rsid w:val="003D106D"/>
    <w:rsid w:val="003D12C5"/>
    <w:rsid w:val="003D17AF"/>
    <w:rsid w:val="003D1D88"/>
    <w:rsid w:val="003D25DE"/>
    <w:rsid w:val="003D2738"/>
    <w:rsid w:val="003D275E"/>
    <w:rsid w:val="003D28A5"/>
    <w:rsid w:val="003D2EDF"/>
    <w:rsid w:val="003D344F"/>
    <w:rsid w:val="003D355B"/>
    <w:rsid w:val="003D4438"/>
    <w:rsid w:val="003D4CA1"/>
    <w:rsid w:val="003D4E84"/>
    <w:rsid w:val="003D523D"/>
    <w:rsid w:val="003D5480"/>
    <w:rsid w:val="003D5CF0"/>
    <w:rsid w:val="003D5DCA"/>
    <w:rsid w:val="003D5E36"/>
    <w:rsid w:val="003D6741"/>
    <w:rsid w:val="003D6E30"/>
    <w:rsid w:val="003D7530"/>
    <w:rsid w:val="003D79D1"/>
    <w:rsid w:val="003D7E05"/>
    <w:rsid w:val="003D7F22"/>
    <w:rsid w:val="003E003F"/>
    <w:rsid w:val="003E0859"/>
    <w:rsid w:val="003E0E84"/>
    <w:rsid w:val="003E1038"/>
    <w:rsid w:val="003E1120"/>
    <w:rsid w:val="003E11EA"/>
    <w:rsid w:val="003E14C5"/>
    <w:rsid w:val="003E1D8D"/>
    <w:rsid w:val="003E2B22"/>
    <w:rsid w:val="003E3121"/>
    <w:rsid w:val="003E402B"/>
    <w:rsid w:val="003E4406"/>
    <w:rsid w:val="003E4EA4"/>
    <w:rsid w:val="003E528F"/>
    <w:rsid w:val="003E5A1A"/>
    <w:rsid w:val="003E6433"/>
    <w:rsid w:val="003E6B64"/>
    <w:rsid w:val="003E6CBD"/>
    <w:rsid w:val="003E7263"/>
    <w:rsid w:val="003E7452"/>
    <w:rsid w:val="003F02EE"/>
    <w:rsid w:val="003F069F"/>
    <w:rsid w:val="003F06D7"/>
    <w:rsid w:val="003F0ABB"/>
    <w:rsid w:val="003F142A"/>
    <w:rsid w:val="003F1C0F"/>
    <w:rsid w:val="003F1E08"/>
    <w:rsid w:val="003F23AB"/>
    <w:rsid w:val="003F283A"/>
    <w:rsid w:val="003F29C2"/>
    <w:rsid w:val="003F2AD2"/>
    <w:rsid w:val="003F2CC1"/>
    <w:rsid w:val="003F2E5A"/>
    <w:rsid w:val="003F3732"/>
    <w:rsid w:val="003F3A6C"/>
    <w:rsid w:val="003F41B7"/>
    <w:rsid w:val="003F41FE"/>
    <w:rsid w:val="003F47E1"/>
    <w:rsid w:val="003F4983"/>
    <w:rsid w:val="003F4BD0"/>
    <w:rsid w:val="003F4E7A"/>
    <w:rsid w:val="003F5074"/>
    <w:rsid w:val="003F61FD"/>
    <w:rsid w:val="003F6325"/>
    <w:rsid w:val="003F67AB"/>
    <w:rsid w:val="003F77E4"/>
    <w:rsid w:val="00400177"/>
    <w:rsid w:val="00400F0B"/>
    <w:rsid w:val="00401301"/>
    <w:rsid w:val="004016FD"/>
    <w:rsid w:val="00401B71"/>
    <w:rsid w:val="00401C76"/>
    <w:rsid w:val="0040228D"/>
    <w:rsid w:val="00402F42"/>
    <w:rsid w:val="004030AF"/>
    <w:rsid w:val="0040318E"/>
    <w:rsid w:val="00403456"/>
    <w:rsid w:val="00403540"/>
    <w:rsid w:val="004036DA"/>
    <w:rsid w:val="004042AE"/>
    <w:rsid w:val="0040437F"/>
    <w:rsid w:val="00405263"/>
    <w:rsid w:val="004052F0"/>
    <w:rsid w:val="004061CA"/>
    <w:rsid w:val="004066B2"/>
    <w:rsid w:val="0040709C"/>
    <w:rsid w:val="00407935"/>
    <w:rsid w:val="004100B7"/>
    <w:rsid w:val="004102FA"/>
    <w:rsid w:val="0041133D"/>
    <w:rsid w:val="00411AA2"/>
    <w:rsid w:val="004125DE"/>
    <w:rsid w:val="00412BE3"/>
    <w:rsid w:val="00412E1B"/>
    <w:rsid w:val="00412F85"/>
    <w:rsid w:val="004133D2"/>
    <w:rsid w:val="00413C97"/>
    <w:rsid w:val="00414BFC"/>
    <w:rsid w:val="00414C18"/>
    <w:rsid w:val="004153B6"/>
    <w:rsid w:val="00415544"/>
    <w:rsid w:val="0041566E"/>
    <w:rsid w:val="0041575D"/>
    <w:rsid w:val="00415E15"/>
    <w:rsid w:val="004168A9"/>
    <w:rsid w:val="00416A5F"/>
    <w:rsid w:val="004201BF"/>
    <w:rsid w:val="004203FD"/>
    <w:rsid w:val="0042059B"/>
    <w:rsid w:val="004206C0"/>
    <w:rsid w:val="00420B4D"/>
    <w:rsid w:val="00421674"/>
    <w:rsid w:val="0042171B"/>
    <w:rsid w:val="00421728"/>
    <w:rsid w:val="00421813"/>
    <w:rsid w:val="00421C72"/>
    <w:rsid w:val="00421FBB"/>
    <w:rsid w:val="00422963"/>
    <w:rsid w:val="00423D8A"/>
    <w:rsid w:val="004242CB"/>
    <w:rsid w:val="004243EA"/>
    <w:rsid w:val="0042594F"/>
    <w:rsid w:val="00425D48"/>
    <w:rsid w:val="00425D8E"/>
    <w:rsid w:val="00425E3A"/>
    <w:rsid w:val="00425E74"/>
    <w:rsid w:val="00426592"/>
    <w:rsid w:val="004265F5"/>
    <w:rsid w:val="004268D7"/>
    <w:rsid w:val="0042751E"/>
    <w:rsid w:val="0042786B"/>
    <w:rsid w:val="00427A80"/>
    <w:rsid w:val="00427D02"/>
    <w:rsid w:val="00427F0E"/>
    <w:rsid w:val="00430427"/>
    <w:rsid w:val="00430D5C"/>
    <w:rsid w:val="00431621"/>
    <w:rsid w:val="00431E9D"/>
    <w:rsid w:val="0043246A"/>
    <w:rsid w:val="00434578"/>
    <w:rsid w:val="00434E10"/>
    <w:rsid w:val="004351CC"/>
    <w:rsid w:val="0043549F"/>
    <w:rsid w:val="004355A4"/>
    <w:rsid w:val="004356F4"/>
    <w:rsid w:val="00435B3E"/>
    <w:rsid w:val="00436A0C"/>
    <w:rsid w:val="00436EB4"/>
    <w:rsid w:val="0043768E"/>
    <w:rsid w:val="00437B2B"/>
    <w:rsid w:val="0044013E"/>
    <w:rsid w:val="004414F9"/>
    <w:rsid w:val="004417F1"/>
    <w:rsid w:val="004425C9"/>
    <w:rsid w:val="0044268D"/>
    <w:rsid w:val="0044343F"/>
    <w:rsid w:val="00443DC1"/>
    <w:rsid w:val="0044416C"/>
    <w:rsid w:val="0044437B"/>
    <w:rsid w:val="004444C2"/>
    <w:rsid w:val="004449DC"/>
    <w:rsid w:val="00444F28"/>
    <w:rsid w:val="00445A02"/>
    <w:rsid w:val="00447464"/>
    <w:rsid w:val="00447B17"/>
    <w:rsid w:val="00447BF8"/>
    <w:rsid w:val="00447C73"/>
    <w:rsid w:val="00447CBF"/>
    <w:rsid w:val="004503A3"/>
    <w:rsid w:val="00450DB1"/>
    <w:rsid w:val="00450F44"/>
    <w:rsid w:val="004519C0"/>
    <w:rsid w:val="004527EA"/>
    <w:rsid w:val="00452ED0"/>
    <w:rsid w:val="004551D7"/>
    <w:rsid w:val="00455A78"/>
    <w:rsid w:val="00455AD3"/>
    <w:rsid w:val="00455C3B"/>
    <w:rsid w:val="0045612C"/>
    <w:rsid w:val="00456671"/>
    <w:rsid w:val="00457107"/>
    <w:rsid w:val="004573E6"/>
    <w:rsid w:val="004574AE"/>
    <w:rsid w:val="00457BAA"/>
    <w:rsid w:val="00457BB9"/>
    <w:rsid w:val="00457CD1"/>
    <w:rsid w:val="00457DDA"/>
    <w:rsid w:val="004607E9"/>
    <w:rsid w:val="00460863"/>
    <w:rsid w:val="00460DDD"/>
    <w:rsid w:val="0046188B"/>
    <w:rsid w:val="00461AFE"/>
    <w:rsid w:val="004625BD"/>
    <w:rsid w:val="00464455"/>
    <w:rsid w:val="00464579"/>
    <w:rsid w:val="004645C3"/>
    <w:rsid w:val="00464B07"/>
    <w:rsid w:val="00464BB9"/>
    <w:rsid w:val="00465049"/>
    <w:rsid w:val="00465189"/>
    <w:rsid w:val="00465983"/>
    <w:rsid w:val="0046653B"/>
    <w:rsid w:val="00466795"/>
    <w:rsid w:val="00466C12"/>
    <w:rsid w:val="00467DFA"/>
    <w:rsid w:val="00471786"/>
    <w:rsid w:val="00471C17"/>
    <w:rsid w:val="0047213B"/>
    <w:rsid w:val="00472AFD"/>
    <w:rsid w:val="00472C3D"/>
    <w:rsid w:val="00472D33"/>
    <w:rsid w:val="004739DD"/>
    <w:rsid w:val="00473F27"/>
    <w:rsid w:val="00475C7C"/>
    <w:rsid w:val="00476179"/>
    <w:rsid w:val="0047638C"/>
    <w:rsid w:val="00476D54"/>
    <w:rsid w:val="004772E4"/>
    <w:rsid w:val="00477F5A"/>
    <w:rsid w:val="00480ECC"/>
    <w:rsid w:val="0048132B"/>
    <w:rsid w:val="00481925"/>
    <w:rsid w:val="00481DF8"/>
    <w:rsid w:val="0048203A"/>
    <w:rsid w:val="0048242C"/>
    <w:rsid w:val="00482EAF"/>
    <w:rsid w:val="00483465"/>
    <w:rsid w:val="004834A7"/>
    <w:rsid w:val="004841AD"/>
    <w:rsid w:val="00484DAA"/>
    <w:rsid w:val="00485284"/>
    <w:rsid w:val="0048550D"/>
    <w:rsid w:val="0048591B"/>
    <w:rsid w:val="00485C34"/>
    <w:rsid w:val="00486451"/>
    <w:rsid w:val="00486634"/>
    <w:rsid w:val="004869FF"/>
    <w:rsid w:val="00487750"/>
    <w:rsid w:val="0048776C"/>
    <w:rsid w:val="00490514"/>
    <w:rsid w:val="0049061C"/>
    <w:rsid w:val="00490C2F"/>
    <w:rsid w:val="00491577"/>
    <w:rsid w:val="00491870"/>
    <w:rsid w:val="00491AAD"/>
    <w:rsid w:val="00491ED1"/>
    <w:rsid w:val="004921B8"/>
    <w:rsid w:val="0049295A"/>
    <w:rsid w:val="00492AAD"/>
    <w:rsid w:val="00492E93"/>
    <w:rsid w:val="00492FCD"/>
    <w:rsid w:val="00493043"/>
    <w:rsid w:val="00493851"/>
    <w:rsid w:val="0049385B"/>
    <w:rsid w:val="00493D4C"/>
    <w:rsid w:val="00493F85"/>
    <w:rsid w:val="004940EC"/>
    <w:rsid w:val="0049511B"/>
    <w:rsid w:val="00495435"/>
    <w:rsid w:val="004955D4"/>
    <w:rsid w:val="0049562A"/>
    <w:rsid w:val="00495B74"/>
    <w:rsid w:val="00496679"/>
    <w:rsid w:val="0049683D"/>
    <w:rsid w:val="0049687E"/>
    <w:rsid w:val="0049693D"/>
    <w:rsid w:val="00496C45"/>
    <w:rsid w:val="004A0325"/>
    <w:rsid w:val="004A0CE7"/>
    <w:rsid w:val="004A1AC2"/>
    <w:rsid w:val="004A3280"/>
    <w:rsid w:val="004A38AD"/>
    <w:rsid w:val="004A3D3B"/>
    <w:rsid w:val="004A3F38"/>
    <w:rsid w:val="004A45DD"/>
    <w:rsid w:val="004A4EEF"/>
    <w:rsid w:val="004A57AE"/>
    <w:rsid w:val="004A5862"/>
    <w:rsid w:val="004A68B7"/>
    <w:rsid w:val="004A6E3A"/>
    <w:rsid w:val="004A7063"/>
    <w:rsid w:val="004A71ED"/>
    <w:rsid w:val="004A797E"/>
    <w:rsid w:val="004B084F"/>
    <w:rsid w:val="004B17E0"/>
    <w:rsid w:val="004B1FB3"/>
    <w:rsid w:val="004B2788"/>
    <w:rsid w:val="004B2A12"/>
    <w:rsid w:val="004B2A31"/>
    <w:rsid w:val="004B35EE"/>
    <w:rsid w:val="004B3E04"/>
    <w:rsid w:val="004B44EA"/>
    <w:rsid w:val="004B461B"/>
    <w:rsid w:val="004B54CE"/>
    <w:rsid w:val="004B5533"/>
    <w:rsid w:val="004B57E6"/>
    <w:rsid w:val="004B5E54"/>
    <w:rsid w:val="004B60D3"/>
    <w:rsid w:val="004B66C1"/>
    <w:rsid w:val="004B6A51"/>
    <w:rsid w:val="004B6AA9"/>
    <w:rsid w:val="004B705D"/>
    <w:rsid w:val="004B7D37"/>
    <w:rsid w:val="004C00D6"/>
    <w:rsid w:val="004C0163"/>
    <w:rsid w:val="004C0406"/>
    <w:rsid w:val="004C0F57"/>
    <w:rsid w:val="004C10C4"/>
    <w:rsid w:val="004C11DC"/>
    <w:rsid w:val="004C1496"/>
    <w:rsid w:val="004C18AD"/>
    <w:rsid w:val="004C1FA5"/>
    <w:rsid w:val="004C200A"/>
    <w:rsid w:val="004C26B7"/>
    <w:rsid w:val="004C2F8D"/>
    <w:rsid w:val="004C316C"/>
    <w:rsid w:val="004C3A91"/>
    <w:rsid w:val="004C3CDD"/>
    <w:rsid w:val="004C490B"/>
    <w:rsid w:val="004C4BB4"/>
    <w:rsid w:val="004C74B8"/>
    <w:rsid w:val="004C76E1"/>
    <w:rsid w:val="004C77A1"/>
    <w:rsid w:val="004C7AD8"/>
    <w:rsid w:val="004D07A8"/>
    <w:rsid w:val="004D090B"/>
    <w:rsid w:val="004D0E48"/>
    <w:rsid w:val="004D1890"/>
    <w:rsid w:val="004D2747"/>
    <w:rsid w:val="004D27F7"/>
    <w:rsid w:val="004D2B5B"/>
    <w:rsid w:val="004D2B72"/>
    <w:rsid w:val="004D3D78"/>
    <w:rsid w:val="004D3E4E"/>
    <w:rsid w:val="004D40AC"/>
    <w:rsid w:val="004D4AC1"/>
    <w:rsid w:val="004D5180"/>
    <w:rsid w:val="004D5740"/>
    <w:rsid w:val="004D60F0"/>
    <w:rsid w:val="004D6398"/>
    <w:rsid w:val="004D6711"/>
    <w:rsid w:val="004D6A31"/>
    <w:rsid w:val="004D757D"/>
    <w:rsid w:val="004D79D4"/>
    <w:rsid w:val="004D7C33"/>
    <w:rsid w:val="004E0569"/>
    <w:rsid w:val="004E1447"/>
    <w:rsid w:val="004E15CE"/>
    <w:rsid w:val="004E1A31"/>
    <w:rsid w:val="004E3364"/>
    <w:rsid w:val="004E3931"/>
    <w:rsid w:val="004E3DB2"/>
    <w:rsid w:val="004E3F52"/>
    <w:rsid w:val="004E4627"/>
    <w:rsid w:val="004E6D4D"/>
    <w:rsid w:val="004F0A0F"/>
    <w:rsid w:val="004F0C96"/>
    <w:rsid w:val="004F130F"/>
    <w:rsid w:val="004F13AF"/>
    <w:rsid w:val="004F2AEB"/>
    <w:rsid w:val="004F4718"/>
    <w:rsid w:val="004F475D"/>
    <w:rsid w:val="004F5213"/>
    <w:rsid w:val="004F5E1C"/>
    <w:rsid w:val="004F5EE3"/>
    <w:rsid w:val="004F6477"/>
    <w:rsid w:val="004F67AE"/>
    <w:rsid w:val="004F6D5A"/>
    <w:rsid w:val="004F7252"/>
    <w:rsid w:val="004F73C6"/>
    <w:rsid w:val="004F7953"/>
    <w:rsid w:val="004F7D7D"/>
    <w:rsid w:val="005009C0"/>
    <w:rsid w:val="00500FDC"/>
    <w:rsid w:val="00501067"/>
    <w:rsid w:val="005013BC"/>
    <w:rsid w:val="005013F1"/>
    <w:rsid w:val="00501738"/>
    <w:rsid w:val="005018C9"/>
    <w:rsid w:val="00501C38"/>
    <w:rsid w:val="00501C85"/>
    <w:rsid w:val="00502365"/>
    <w:rsid w:val="005024DB"/>
    <w:rsid w:val="00502DF4"/>
    <w:rsid w:val="005039D0"/>
    <w:rsid w:val="00503B8D"/>
    <w:rsid w:val="00503D58"/>
    <w:rsid w:val="00503DF9"/>
    <w:rsid w:val="005040DF"/>
    <w:rsid w:val="0050415D"/>
    <w:rsid w:val="005049BE"/>
    <w:rsid w:val="00504A29"/>
    <w:rsid w:val="00504ACF"/>
    <w:rsid w:val="00504E9F"/>
    <w:rsid w:val="0050511D"/>
    <w:rsid w:val="00505587"/>
    <w:rsid w:val="005057DE"/>
    <w:rsid w:val="00505B1F"/>
    <w:rsid w:val="00505E3D"/>
    <w:rsid w:val="0050646D"/>
    <w:rsid w:val="00506E35"/>
    <w:rsid w:val="005074A2"/>
    <w:rsid w:val="005109ED"/>
    <w:rsid w:val="00510A47"/>
    <w:rsid w:val="00510F36"/>
    <w:rsid w:val="00511AA9"/>
    <w:rsid w:val="00511AE4"/>
    <w:rsid w:val="00512165"/>
    <w:rsid w:val="0051235F"/>
    <w:rsid w:val="00513146"/>
    <w:rsid w:val="00513772"/>
    <w:rsid w:val="00514C55"/>
    <w:rsid w:val="00515111"/>
    <w:rsid w:val="00515374"/>
    <w:rsid w:val="00516047"/>
    <w:rsid w:val="0051624B"/>
    <w:rsid w:val="00516A06"/>
    <w:rsid w:val="005172DD"/>
    <w:rsid w:val="005173F9"/>
    <w:rsid w:val="005177B8"/>
    <w:rsid w:val="00517E69"/>
    <w:rsid w:val="00520A46"/>
    <w:rsid w:val="00520D72"/>
    <w:rsid w:val="00520D92"/>
    <w:rsid w:val="005212A9"/>
    <w:rsid w:val="005212C0"/>
    <w:rsid w:val="005224EA"/>
    <w:rsid w:val="00522539"/>
    <w:rsid w:val="00523566"/>
    <w:rsid w:val="00523695"/>
    <w:rsid w:val="00523CC0"/>
    <w:rsid w:val="00523E64"/>
    <w:rsid w:val="00524A17"/>
    <w:rsid w:val="00525976"/>
    <w:rsid w:val="00525AA1"/>
    <w:rsid w:val="00526817"/>
    <w:rsid w:val="005269DF"/>
    <w:rsid w:val="00526DE1"/>
    <w:rsid w:val="005305CE"/>
    <w:rsid w:val="00530C03"/>
    <w:rsid w:val="00530D43"/>
    <w:rsid w:val="00530DE7"/>
    <w:rsid w:val="005311A4"/>
    <w:rsid w:val="00531B60"/>
    <w:rsid w:val="00531BE5"/>
    <w:rsid w:val="00531D18"/>
    <w:rsid w:val="00532044"/>
    <w:rsid w:val="005321FE"/>
    <w:rsid w:val="00532DD5"/>
    <w:rsid w:val="0053314F"/>
    <w:rsid w:val="0053348D"/>
    <w:rsid w:val="00535171"/>
    <w:rsid w:val="005356CA"/>
    <w:rsid w:val="0053597F"/>
    <w:rsid w:val="00535C32"/>
    <w:rsid w:val="00536638"/>
    <w:rsid w:val="00536AD5"/>
    <w:rsid w:val="00536E4C"/>
    <w:rsid w:val="00536FD7"/>
    <w:rsid w:val="00540A43"/>
    <w:rsid w:val="005416FB"/>
    <w:rsid w:val="00541B1E"/>
    <w:rsid w:val="005420B5"/>
    <w:rsid w:val="0054227B"/>
    <w:rsid w:val="00542403"/>
    <w:rsid w:val="00542791"/>
    <w:rsid w:val="0054370E"/>
    <w:rsid w:val="0054404C"/>
    <w:rsid w:val="0054414C"/>
    <w:rsid w:val="00544219"/>
    <w:rsid w:val="0054443E"/>
    <w:rsid w:val="005448B0"/>
    <w:rsid w:val="00544A6D"/>
    <w:rsid w:val="00544BA2"/>
    <w:rsid w:val="00544D3F"/>
    <w:rsid w:val="00544EB7"/>
    <w:rsid w:val="00545275"/>
    <w:rsid w:val="005457F5"/>
    <w:rsid w:val="00546305"/>
    <w:rsid w:val="005467DD"/>
    <w:rsid w:val="005472B6"/>
    <w:rsid w:val="00547352"/>
    <w:rsid w:val="00550CD0"/>
    <w:rsid w:val="00550E37"/>
    <w:rsid w:val="00552245"/>
    <w:rsid w:val="00553168"/>
    <w:rsid w:val="00553660"/>
    <w:rsid w:val="00553AA4"/>
    <w:rsid w:val="0055495B"/>
    <w:rsid w:val="00555464"/>
    <w:rsid w:val="005555D0"/>
    <w:rsid w:val="00555606"/>
    <w:rsid w:val="00555667"/>
    <w:rsid w:val="00555B65"/>
    <w:rsid w:val="00556159"/>
    <w:rsid w:val="005563BA"/>
    <w:rsid w:val="0055645F"/>
    <w:rsid w:val="00556E88"/>
    <w:rsid w:val="00557E56"/>
    <w:rsid w:val="0056050F"/>
    <w:rsid w:val="00560C37"/>
    <w:rsid w:val="00560CDB"/>
    <w:rsid w:val="00561C95"/>
    <w:rsid w:val="00562308"/>
    <w:rsid w:val="00562311"/>
    <w:rsid w:val="005626BB"/>
    <w:rsid w:val="00562813"/>
    <w:rsid w:val="00562B4C"/>
    <w:rsid w:val="0056304F"/>
    <w:rsid w:val="00563148"/>
    <w:rsid w:val="00563F51"/>
    <w:rsid w:val="00564218"/>
    <w:rsid w:val="0056425D"/>
    <w:rsid w:val="00564E43"/>
    <w:rsid w:val="005650E9"/>
    <w:rsid w:val="00565DD9"/>
    <w:rsid w:val="005665FF"/>
    <w:rsid w:val="00566AFA"/>
    <w:rsid w:val="00566E30"/>
    <w:rsid w:val="00566EA6"/>
    <w:rsid w:val="005672D2"/>
    <w:rsid w:val="0056737D"/>
    <w:rsid w:val="00571B6C"/>
    <w:rsid w:val="00571F85"/>
    <w:rsid w:val="00571FBF"/>
    <w:rsid w:val="00572878"/>
    <w:rsid w:val="00572F30"/>
    <w:rsid w:val="0057374A"/>
    <w:rsid w:val="00573C21"/>
    <w:rsid w:val="00574CAC"/>
    <w:rsid w:val="00575051"/>
    <w:rsid w:val="00575978"/>
    <w:rsid w:val="00576466"/>
    <w:rsid w:val="00576AFC"/>
    <w:rsid w:val="00577188"/>
    <w:rsid w:val="00577CBA"/>
    <w:rsid w:val="005809B0"/>
    <w:rsid w:val="00580A2E"/>
    <w:rsid w:val="005814FE"/>
    <w:rsid w:val="0058183C"/>
    <w:rsid w:val="005819AA"/>
    <w:rsid w:val="00581D6F"/>
    <w:rsid w:val="005824D2"/>
    <w:rsid w:val="00582D1C"/>
    <w:rsid w:val="00582F2E"/>
    <w:rsid w:val="0058311C"/>
    <w:rsid w:val="00583228"/>
    <w:rsid w:val="005838B3"/>
    <w:rsid w:val="00583ED8"/>
    <w:rsid w:val="005842C4"/>
    <w:rsid w:val="00585C2D"/>
    <w:rsid w:val="00587357"/>
    <w:rsid w:val="0058747B"/>
    <w:rsid w:val="0059068B"/>
    <w:rsid w:val="005906D4"/>
    <w:rsid w:val="00590D04"/>
    <w:rsid w:val="00590D92"/>
    <w:rsid w:val="00590EDA"/>
    <w:rsid w:val="00591261"/>
    <w:rsid w:val="0059135C"/>
    <w:rsid w:val="00591929"/>
    <w:rsid w:val="00592381"/>
    <w:rsid w:val="00592802"/>
    <w:rsid w:val="005946E2"/>
    <w:rsid w:val="00595827"/>
    <w:rsid w:val="00595F03"/>
    <w:rsid w:val="005964C8"/>
    <w:rsid w:val="00596767"/>
    <w:rsid w:val="00596E22"/>
    <w:rsid w:val="00596F4C"/>
    <w:rsid w:val="0059725F"/>
    <w:rsid w:val="00597806"/>
    <w:rsid w:val="00597878"/>
    <w:rsid w:val="005A03D0"/>
    <w:rsid w:val="005A0911"/>
    <w:rsid w:val="005A093A"/>
    <w:rsid w:val="005A131C"/>
    <w:rsid w:val="005A153A"/>
    <w:rsid w:val="005A1A78"/>
    <w:rsid w:val="005A1B90"/>
    <w:rsid w:val="005A1DA6"/>
    <w:rsid w:val="005A325B"/>
    <w:rsid w:val="005A3B8E"/>
    <w:rsid w:val="005A4249"/>
    <w:rsid w:val="005A4970"/>
    <w:rsid w:val="005A4E78"/>
    <w:rsid w:val="005A55EB"/>
    <w:rsid w:val="005A5657"/>
    <w:rsid w:val="005A5801"/>
    <w:rsid w:val="005A5C0B"/>
    <w:rsid w:val="005A5DED"/>
    <w:rsid w:val="005A76F4"/>
    <w:rsid w:val="005B00BD"/>
    <w:rsid w:val="005B02B6"/>
    <w:rsid w:val="005B0973"/>
    <w:rsid w:val="005B0DC1"/>
    <w:rsid w:val="005B13C4"/>
    <w:rsid w:val="005B15D8"/>
    <w:rsid w:val="005B16D3"/>
    <w:rsid w:val="005B196F"/>
    <w:rsid w:val="005B3026"/>
    <w:rsid w:val="005B3097"/>
    <w:rsid w:val="005B400B"/>
    <w:rsid w:val="005B43A8"/>
    <w:rsid w:val="005B4C2B"/>
    <w:rsid w:val="005B60C8"/>
    <w:rsid w:val="005B65E0"/>
    <w:rsid w:val="005B66D9"/>
    <w:rsid w:val="005B67C1"/>
    <w:rsid w:val="005B68F9"/>
    <w:rsid w:val="005B6A5B"/>
    <w:rsid w:val="005B7065"/>
    <w:rsid w:val="005B7372"/>
    <w:rsid w:val="005B77A9"/>
    <w:rsid w:val="005C0029"/>
    <w:rsid w:val="005C145F"/>
    <w:rsid w:val="005C178B"/>
    <w:rsid w:val="005C1F74"/>
    <w:rsid w:val="005C202A"/>
    <w:rsid w:val="005C2FC0"/>
    <w:rsid w:val="005C35BD"/>
    <w:rsid w:val="005C3F80"/>
    <w:rsid w:val="005C41C1"/>
    <w:rsid w:val="005C4570"/>
    <w:rsid w:val="005C45FE"/>
    <w:rsid w:val="005C4F4C"/>
    <w:rsid w:val="005C51F4"/>
    <w:rsid w:val="005C53B3"/>
    <w:rsid w:val="005C5FA0"/>
    <w:rsid w:val="005C6406"/>
    <w:rsid w:val="005C7B08"/>
    <w:rsid w:val="005C7BD4"/>
    <w:rsid w:val="005D0207"/>
    <w:rsid w:val="005D02EC"/>
    <w:rsid w:val="005D03B9"/>
    <w:rsid w:val="005D04BB"/>
    <w:rsid w:val="005D0645"/>
    <w:rsid w:val="005D0F08"/>
    <w:rsid w:val="005D1198"/>
    <w:rsid w:val="005D1378"/>
    <w:rsid w:val="005D1FA3"/>
    <w:rsid w:val="005D2074"/>
    <w:rsid w:val="005D2103"/>
    <w:rsid w:val="005D2270"/>
    <w:rsid w:val="005D24B9"/>
    <w:rsid w:val="005D26FC"/>
    <w:rsid w:val="005D2755"/>
    <w:rsid w:val="005D2785"/>
    <w:rsid w:val="005D2BF6"/>
    <w:rsid w:val="005D3404"/>
    <w:rsid w:val="005D379F"/>
    <w:rsid w:val="005D3BBE"/>
    <w:rsid w:val="005D3D48"/>
    <w:rsid w:val="005D4591"/>
    <w:rsid w:val="005D49DB"/>
    <w:rsid w:val="005D525E"/>
    <w:rsid w:val="005D52D3"/>
    <w:rsid w:val="005D5BF2"/>
    <w:rsid w:val="005D6285"/>
    <w:rsid w:val="005D632F"/>
    <w:rsid w:val="005D635F"/>
    <w:rsid w:val="005D6815"/>
    <w:rsid w:val="005D6AEF"/>
    <w:rsid w:val="005D7386"/>
    <w:rsid w:val="005E0BAE"/>
    <w:rsid w:val="005E0D80"/>
    <w:rsid w:val="005E1395"/>
    <w:rsid w:val="005E172B"/>
    <w:rsid w:val="005E1E43"/>
    <w:rsid w:val="005E2E6D"/>
    <w:rsid w:val="005E2E7B"/>
    <w:rsid w:val="005E3448"/>
    <w:rsid w:val="005E36F1"/>
    <w:rsid w:val="005E39C2"/>
    <w:rsid w:val="005E3BA4"/>
    <w:rsid w:val="005E4080"/>
    <w:rsid w:val="005E40F3"/>
    <w:rsid w:val="005E4269"/>
    <w:rsid w:val="005E4B5A"/>
    <w:rsid w:val="005E51CE"/>
    <w:rsid w:val="005E5CF0"/>
    <w:rsid w:val="005E6865"/>
    <w:rsid w:val="005E6FF6"/>
    <w:rsid w:val="005E7831"/>
    <w:rsid w:val="005E7DE8"/>
    <w:rsid w:val="005F127C"/>
    <w:rsid w:val="005F15E3"/>
    <w:rsid w:val="005F1782"/>
    <w:rsid w:val="005F1B27"/>
    <w:rsid w:val="005F1C7C"/>
    <w:rsid w:val="005F298E"/>
    <w:rsid w:val="005F39CD"/>
    <w:rsid w:val="005F4114"/>
    <w:rsid w:val="005F4172"/>
    <w:rsid w:val="005F5304"/>
    <w:rsid w:val="005F598F"/>
    <w:rsid w:val="005F5AB2"/>
    <w:rsid w:val="005F5B93"/>
    <w:rsid w:val="005F5D3B"/>
    <w:rsid w:val="005F6552"/>
    <w:rsid w:val="005F6B81"/>
    <w:rsid w:val="005F6CD9"/>
    <w:rsid w:val="00600077"/>
    <w:rsid w:val="0060012A"/>
    <w:rsid w:val="00600F5E"/>
    <w:rsid w:val="0060198C"/>
    <w:rsid w:val="00601CB3"/>
    <w:rsid w:val="00601ED4"/>
    <w:rsid w:val="0060274E"/>
    <w:rsid w:val="00602CAC"/>
    <w:rsid w:val="00603980"/>
    <w:rsid w:val="006043FA"/>
    <w:rsid w:val="0060462E"/>
    <w:rsid w:val="00604755"/>
    <w:rsid w:val="006047F6"/>
    <w:rsid w:val="00604D67"/>
    <w:rsid w:val="006057AD"/>
    <w:rsid w:val="00606783"/>
    <w:rsid w:val="0060682D"/>
    <w:rsid w:val="00606CEA"/>
    <w:rsid w:val="00606EB9"/>
    <w:rsid w:val="0060713F"/>
    <w:rsid w:val="006075FB"/>
    <w:rsid w:val="006103F3"/>
    <w:rsid w:val="0061059C"/>
    <w:rsid w:val="00610F6F"/>
    <w:rsid w:val="00611A08"/>
    <w:rsid w:val="00611A9F"/>
    <w:rsid w:val="00611AC7"/>
    <w:rsid w:val="00611BEA"/>
    <w:rsid w:val="00612E71"/>
    <w:rsid w:val="00612F18"/>
    <w:rsid w:val="00613614"/>
    <w:rsid w:val="00613A03"/>
    <w:rsid w:val="00613B03"/>
    <w:rsid w:val="00613BD3"/>
    <w:rsid w:val="0061515D"/>
    <w:rsid w:val="006154AD"/>
    <w:rsid w:val="006174E7"/>
    <w:rsid w:val="00617B46"/>
    <w:rsid w:val="006203B3"/>
    <w:rsid w:val="006203CF"/>
    <w:rsid w:val="00621C40"/>
    <w:rsid w:val="00621D5A"/>
    <w:rsid w:val="0062257C"/>
    <w:rsid w:val="00623146"/>
    <w:rsid w:val="00623614"/>
    <w:rsid w:val="00623CE2"/>
    <w:rsid w:val="0062455E"/>
    <w:rsid w:val="006248AB"/>
    <w:rsid w:val="0062509F"/>
    <w:rsid w:val="0062692E"/>
    <w:rsid w:val="006272E0"/>
    <w:rsid w:val="00630B7A"/>
    <w:rsid w:val="00630BA4"/>
    <w:rsid w:val="0063111C"/>
    <w:rsid w:val="00631778"/>
    <w:rsid w:val="0063229F"/>
    <w:rsid w:val="0063248D"/>
    <w:rsid w:val="0063250B"/>
    <w:rsid w:val="006328C9"/>
    <w:rsid w:val="006338FE"/>
    <w:rsid w:val="00633DD9"/>
    <w:rsid w:val="00634308"/>
    <w:rsid w:val="006349EB"/>
    <w:rsid w:val="00635C6E"/>
    <w:rsid w:val="00636278"/>
    <w:rsid w:val="00637093"/>
    <w:rsid w:val="006371B6"/>
    <w:rsid w:val="0063739B"/>
    <w:rsid w:val="006401B5"/>
    <w:rsid w:val="006406A5"/>
    <w:rsid w:val="00640959"/>
    <w:rsid w:val="006412FB"/>
    <w:rsid w:val="006417D7"/>
    <w:rsid w:val="00641B89"/>
    <w:rsid w:val="006420BA"/>
    <w:rsid w:val="0064265E"/>
    <w:rsid w:val="006437D8"/>
    <w:rsid w:val="006437FF"/>
    <w:rsid w:val="00643AAE"/>
    <w:rsid w:val="0064453F"/>
    <w:rsid w:val="006454F7"/>
    <w:rsid w:val="00645BC3"/>
    <w:rsid w:val="0064636D"/>
    <w:rsid w:val="00646732"/>
    <w:rsid w:val="00646BE4"/>
    <w:rsid w:val="00646C7F"/>
    <w:rsid w:val="00647A68"/>
    <w:rsid w:val="0065065A"/>
    <w:rsid w:val="00651555"/>
    <w:rsid w:val="0065219D"/>
    <w:rsid w:val="0065220F"/>
    <w:rsid w:val="00652735"/>
    <w:rsid w:val="006530C2"/>
    <w:rsid w:val="006532F9"/>
    <w:rsid w:val="00653B44"/>
    <w:rsid w:val="0065412E"/>
    <w:rsid w:val="00654801"/>
    <w:rsid w:val="006555CE"/>
    <w:rsid w:val="0065561F"/>
    <w:rsid w:val="00655907"/>
    <w:rsid w:val="006562A0"/>
    <w:rsid w:val="00656CA1"/>
    <w:rsid w:val="00657587"/>
    <w:rsid w:val="00657751"/>
    <w:rsid w:val="00657A01"/>
    <w:rsid w:val="00660502"/>
    <w:rsid w:val="006609D5"/>
    <w:rsid w:val="00660DCA"/>
    <w:rsid w:val="0066103F"/>
    <w:rsid w:val="00661187"/>
    <w:rsid w:val="006622B9"/>
    <w:rsid w:val="006624CF"/>
    <w:rsid w:val="00662590"/>
    <w:rsid w:val="0066267C"/>
    <w:rsid w:val="00663206"/>
    <w:rsid w:val="00663F86"/>
    <w:rsid w:val="006647C2"/>
    <w:rsid w:val="00664B0E"/>
    <w:rsid w:val="00664CE7"/>
    <w:rsid w:val="00664F6A"/>
    <w:rsid w:val="00665093"/>
    <w:rsid w:val="006658D4"/>
    <w:rsid w:val="006662B3"/>
    <w:rsid w:val="00666324"/>
    <w:rsid w:val="00666752"/>
    <w:rsid w:val="0066720D"/>
    <w:rsid w:val="00667332"/>
    <w:rsid w:val="006673D5"/>
    <w:rsid w:val="00667634"/>
    <w:rsid w:val="00667830"/>
    <w:rsid w:val="0067049E"/>
    <w:rsid w:val="0067077A"/>
    <w:rsid w:val="006709D7"/>
    <w:rsid w:val="00670A9B"/>
    <w:rsid w:val="00670BE0"/>
    <w:rsid w:val="00670D93"/>
    <w:rsid w:val="006713A4"/>
    <w:rsid w:val="006714B3"/>
    <w:rsid w:val="0067166E"/>
    <w:rsid w:val="006719F1"/>
    <w:rsid w:val="00671E66"/>
    <w:rsid w:val="006721E0"/>
    <w:rsid w:val="00672B4A"/>
    <w:rsid w:val="0067354C"/>
    <w:rsid w:val="00673D99"/>
    <w:rsid w:val="00673FA5"/>
    <w:rsid w:val="00674101"/>
    <w:rsid w:val="00675099"/>
    <w:rsid w:val="0067517C"/>
    <w:rsid w:val="006757A8"/>
    <w:rsid w:val="0067585A"/>
    <w:rsid w:val="0067617C"/>
    <w:rsid w:val="00676670"/>
    <w:rsid w:val="00676DE7"/>
    <w:rsid w:val="00676E50"/>
    <w:rsid w:val="0067707E"/>
    <w:rsid w:val="006773D0"/>
    <w:rsid w:val="00677430"/>
    <w:rsid w:val="006776B9"/>
    <w:rsid w:val="00677D49"/>
    <w:rsid w:val="00680CE0"/>
    <w:rsid w:val="00680E6B"/>
    <w:rsid w:val="00680EA6"/>
    <w:rsid w:val="00681795"/>
    <w:rsid w:val="006817E9"/>
    <w:rsid w:val="006818D8"/>
    <w:rsid w:val="00681B3D"/>
    <w:rsid w:val="0068342F"/>
    <w:rsid w:val="00683AC4"/>
    <w:rsid w:val="00684BE5"/>
    <w:rsid w:val="00684E6A"/>
    <w:rsid w:val="00684EF3"/>
    <w:rsid w:val="0068564D"/>
    <w:rsid w:val="00685BC4"/>
    <w:rsid w:val="00685E43"/>
    <w:rsid w:val="00686057"/>
    <w:rsid w:val="00686D81"/>
    <w:rsid w:val="00686F18"/>
    <w:rsid w:val="00687093"/>
    <w:rsid w:val="0068710A"/>
    <w:rsid w:val="0068747B"/>
    <w:rsid w:val="00690060"/>
    <w:rsid w:val="0069032E"/>
    <w:rsid w:val="00690408"/>
    <w:rsid w:val="006905CF"/>
    <w:rsid w:val="00690B01"/>
    <w:rsid w:val="00690BCB"/>
    <w:rsid w:val="00690C1D"/>
    <w:rsid w:val="00691596"/>
    <w:rsid w:val="00691736"/>
    <w:rsid w:val="006917FF"/>
    <w:rsid w:val="00691CDD"/>
    <w:rsid w:val="00692194"/>
    <w:rsid w:val="0069229F"/>
    <w:rsid w:val="00692B68"/>
    <w:rsid w:val="00692E6A"/>
    <w:rsid w:val="006934DD"/>
    <w:rsid w:val="006938F1"/>
    <w:rsid w:val="006939C9"/>
    <w:rsid w:val="006944EB"/>
    <w:rsid w:val="00694B42"/>
    <w:rsid w:val="00694DB6"/>
    <w:rsid w:val="00694E78"/>
    <w:rsid w:val="00694FBA"/>
    <w:rsid w:val="00695B0B"/>
    <w:rsid w:val="00695C25"/>
    <w:rsid w:val="00696851"/>
    <w:rsid w:val="00696ACE"/>
    <w:rsid w:val="006978E8"/>
    <w:rsid w:val="00697F2D"/>
    <w:rsid w:val="006A007E"/>
    <w:rsid w:val="006A08E8"/>
    <w:rsid w:val="006A0D70"/>
    <w:rsid w:val="006A20D6"/>
    <w:rsid w:val="006A2572"/>
    <w:rsid w:val="006A303A"/>
    <w:rsid w:val="006A353A"/>
    <w:rsid w:val="006A35EA"/>
    <w:rsid w:val="006A3CB9"/>
    <w:rsid w:val="006A3F55"/>
    <w:rsid w:val="006A3F6A"/>
    <w:rsid w:val="006A552C"/>
    <w:rsid w:val="006A55B7"/>
    <w:rsid w:val="006A655A"/>
    <w:rsid w:val="006A750D"/>
    <w:rsid w:val="006A7964"/>
    <w:rsid w:val="006B10CA"/>
    <w:rsid w:val="006B11F0"/>
    <w:rsid w:val="006B1801"/>
    <w:rsid w:val="006B1A00"/>
    <w:rsid w:val="006B1C5F"/>
    <w:rsid w:val="006B2047"/>
    <w:rsid w:val="006B244B"/>
    <w:rsid w:val="006B263E"/>
    <w:rsid w:val="006B2D9D"/>
    <w:rsid w:val="006B5914"/>
    <w:rsid w:val="006B5B31"/>
    <w:rsid w:val="006B5B3E"/>
    <w:rsid w:val="006B64BF"/>
    <w:rsid w:val="006B669B"/>
    <w:rsid w:val="006B687F"/>
    <w:rsid w:val="006B742F"/>
    <w:rsid w:val="006B74B9"/>
    <w:rsid w:val="006B7540"/>
    <w:rsid w:val="006B77FD"/>
    <w:rsid w:val="006B787B"/>
    <w:rsid w:val="006B7CA4"/>
    <w:rsid w:val="006C06CE"/>
    <w:rsid w:val="006C0D85"/>
    <w:rsid w:val="006C1B3B"/>
    <w:rsid w:val="006C1C36"/>
    <w:rsid w:val="006C1EA4"/>
    <w:rsid w:val="006C2495"/>
    <w:rsid w:val="006C27A5"/>
    <w:rsid w:val="006C2FD6"/>
    <w:rsid w:val="006C3215"/>
    <w:rsid w:val="006C3CEA"/>
    <w:rsid w:val="006C4920"/>
    <w:rsid w:val="006C4A95"/>
    <w:rsid w:val="006C4C32"/>
    <w:rsid w:val="006C6656"/>
    <w:rsid w:val="006C6746"/>
    <w:rsid w:val="006C6EFA"/>
    <w:rsid w:val="006C6FEF"/>
    <w:rsid w:val="006C70D5"/>
    <w:rsid w:val="006C711E"/>
    <w:rsid w:val="006C7659"/>
    <w:rsid w:val="006D0178"/>
    <w:rsid w:val="006D02E6"/>
    <w:rsid w:val="006D0DC9"/>
    <w:rsid w:val="006D133B"/>
    <w:rsid w:val="006D2007"/>
    <w:rsid w:val="006D2074"/>
    <w:rsid w:val="006D2E67"/>
    <w:rsid w:val="006D3F26"/>
    <w:rsid w:val="006D3F59"/>
    <w:rsid w:val="006D420D"/>
    <w:rsid w:val="006D4C51"/>
    <w:rsid w:val="006D4E2F"/>
    <w:rsid w:val="006D5209"/>
    <w:rsid w:val="006D55D8"/>
    <w:rsid w:val="006D5C90"/>
    <w:rsid w:val="006D617A"/>
    <w:rsid w:val="006E026E"/>
    <w:rsid w:val="006E05A1"/>
    <w:rsid w:val="006E0864"/>
    <w:rsid w:val="006E0ECA"/>
    <w:rsid w:val="006E0F56"/>
    <w:rsid w:val="006E23F2"/>
    <w:rsid w:val="006E26BB"/>
    <w:rsid w:val="006E274C"/>
    <w:rsid w:val="006E31C2"/>
    <w:rsid w:val="006E367D"/>
    <w:rsid w:val="006E3BB7"/>
    <w:rsid w:val="006E4812"/>
    <w:rsid w:val="006E5212"/>
    <w:rsid w:val="006E5DE3"/>
    <w:rsid w:val="006E6658"/>
    <w:rsid w:val="006E66C8"/>
    <w:rsid w:val="006E7C85"/>
    <w:rsid w:val="006F05C8"/>
    <w:rsid w:val="006F09F1"/>
    <w:rsid w:val="006F18E9"/>
    <w:rsid w:val="006F1BE6"/>
    <w:rsid w:val="006F281B"/>
    <w:rsid w:val="006F2978"/>
    <w:rsid w:val="006F3396"/>
    <w:rsid w:val="006F3416"/>
    <w:rsid w:val="006F34A3"/>
    <w:rsid w:val="006F371F"/>
    <w:rsid w:val="006F37AB"/>
    <w:rsid w:val="006F37DF"/>
    <w:rsid w:val="006F3AE0"/>
    <w:rsid w:val="006F3B74"/>
    <w:rsid w:val="006F4C7B"/>
    <w:rsid w:val="006F4D93"/>
    <w:rsid w:val="006F529A"/>
    <w:rsid w:val="006F52CC"/>
    <w:rsid w:val="006F5D19"/>
    <w:rsid w:val="006F640A"/>
    <w:rsid w:val="006F6AF3"/>
    <w:rsid w:val="006F7833"/>
    <w:rsid w:val="006F790A"/>
    <w:rsid w:val="006F7F43"/>
    <w:rsid w:val="00700F14"/>
    <w:rsid w:val="00701000"/>
    <w:rsid w:val="00701144"/>
    <w:rsid w:val="00701BC9"/>
    <w:rsid w:val="007021C3"/>
    <w:rsid w:val="007028C7"/>
    <w:rsid w:val="00702A0B"/>
    <w:rsid w:val="0070316D"/>
    <w:rsid w:val="00703A60"/>
    <w:rsid w:val="00703D00"/>
    <w:rsid w:val="00704142"/>
    <w:rsid w:val="00704156"/>
    <w:rsid w:val="00704FF6"/>
    <w:rsid w:val="00705144"/>
    <w:rsid w:val="007056E6"/>
    <w:rsid w:val="0070577E"/>
    <w:rsid w:val="00705867"/>
    <w:rsid w:val="00705984"/>
    <w:rsid w:val="00705B45"/>
    <w:rsid w:val="007064FC"/>
    <w:rsid w:val="00706501"/>
    <w:rsid w:val="0070682A"/>
    <w:rsid w:val="007075DF"/>
    <w:rsid w:val="00707601"/>
    <w:rsid w:val="007078FA"/>
    <w:rsid w:val="0070792F"/>
    <w:rsid w:val="007079EA"/>
    <w:rsid w:val="00707BAE"/>
    <w:rsid w:val="00710342"/>
    <w:rsid w:val="00711033"/>
    <w:rsid w:val="007111AC"/>
    <w:rsid w:val="00711CAB"/>
    <w:rsid w:val="00711DCB"/>
    <w:rsid w:val="00711DF0"/>
    <w:rsid w:val="0071215D"/>
    <w:rsid w:val="00712916"/>
    <w:rsid w:val="00712F30"/>
    <w:rsid w:val="00713551"/>
    <w:rsid w:val="00714560"/>
    <w:rsid w:val="00714F51"/>
    <w:rsid w:val="0071534F"/>
    <w:rsid w:val="007157C2"/>
    <w:rsid w:val="007158E3"/>
    <w:rsid w:val="00715F87"/>
    <w:rsid w:val="00716245"/>
    <w:rsid w:val="00716F1F"/>
    <w:rsid w:val="0071773C"/>
    <w:rsid w:val="00717E28"/>
    <w:rsid w:val="00717E74"/>
    <w:rsid w:val="00717EB6"/>
    <w:rsid w:val="007205EA"/>
    <w:rsid w:val="00720F93"/>
    <w:rsid w:val="00721BE9"/>
    <w:rsid w:val="00721DA5"/>
    <w:rsid w:val="00721FFD"/>
    <w:rsid w:val="0072210D"/>
    <w:rsid w:val="00722672"/>
    <w:rsid w:val="00722993"/>
    <w:rsid w:val="00722A6B"/>
    <w:rsid w:val="00722EC9"/>
    <w:rsid w:val="00723118"/>
    <w:rsid w:val="007239A3"/>
    <w:rsid w:val="00723ABE"/>
    <w:rsid w:val="00723BDA"/>
    <w:rsid w:val="00724927"/>
    <w:rsid w:val="00724E62"/>
    <w:rsid w:val="00725C3A"/>
    <w:rsid w:val="00725D08"/>
    <w:rsid w:val="0072625B"/>
    <w:rsid w:val="00726910"/>
    <w:rsid w:val="00727B0F"/>
    <w:rsid w:val="00727E10"/>
    <w:rsid w:val="0073057B"/>
    <w:rsid w:val="00730853"/>
    <w:rsid w:val="00730C89"/>
    <w:rsid w:val="00731037"/>
    <w:rsid w:val="00731C97"/>
    <w:rsid w:val="00733723"/>
    <w:rsid w:val="00733A70"/>
    <w:rsid w:val="00733EC4"/>
    <w:rsid w:val="00734883"/>
    <w:rsid w:val="00735450"/>
    <w:rsid w:val="00735706"/>
    <w:rsid w:val="007359FB"/>
    <w:rsid w:val="00735C34"/>
    <w:rsid w:val="0073609E"/>
    <w:rsid w:val="007360DE"/>
    <w:rsid w:val="0073630D"/>
    <w:rsid w:val="00736BAE"/>
    <w:rsid w:val="00736FAD"/>
    <w:rsid w:val="00737A04"/>
    <w:rsid w:val="00737DDC"/>
    <w:rsid w:val="00740987"/>
    <w:rsid w:val="00740A40"/>
    <w:rsid w:val="00741629"/>
    <w:rsid w:val="00742B25"/>
    <w:rsid w:val="00742BFA"/>
    <w:rsid w:val="00742C78"/>
    <w:rsid w:val="00742E28"/>
    <w:rsid w:val="00743141"/>
    <w:rsid w:val="007440DB"/>
    <w:rsid w:val="007442E9"/>
    <w:rsid w:val="0074435C"/>
    <w:rsid w:val="00744A9E"/>
    <w:rsid w:val="00744D0D"/>
    <w:rsid w:val="007452C4"/>
    <w:rsid w:val="00745643"/>
    <w:rsid w:val="007458BC"/>
    <w:rsid w:val="00745A53"/>
    <w:rsid w:val="00746058"/>
    <w:rsid w:val="00746FC0"/>
    <w:rsid w:val="0074725B"/>
    <w:rsid w:val="00747BD7"/>
    <w:rsid w:val="00750082"/>
    <w:rsid w:val="0075142F"/>
    <w:rsid w:val="00751695"/>
    <w:rsid w:val="00751A02"/>
    <w:rsid w:val="00751C1F"/>
    <w:rsid w:val="0075250F"/>
    <w:rsid w:val="0075251B"/>
    <w:rsid w:val="007526A2"/>
    <w:rsid w:val="0075372E"/>
    <w:rsid w:val="0075379C"/>
    <w:rsid w:val="00753807"/>
    <w:rsid w:val="00754B94"/>
    <w:rsid w:val="00754DCD"/>
    <w:rsid w:val="007553BC"/>
    <w:rsid w:val="00756F51"/>
    <w:rsid w:val="007570D3"/>
    <w:rsid w:val="0075751F"/>
    <w:rsid w:val="007608A8"/>
    <w:rsid w:val="007613E8"/>
    <w:rsid w:val="00761587"/>
    <w:rsid w:val="007616D9"/>
    <w:rsid w:val="0076218E"/>
    <w:rsid w:val="00762E00"/>
    <w:rsid w:val="00762E26"/>
    <w:rsid w:val="00762FA5"/>
    <w:rsid w:val="00762FF8"/>
    <w:rsid w:val="00763642"/>
    <w:rsid w:val="00763C63"/>
    <w:rsid w:val="0076409B"/>
    <w:rsid w:val="00764347"/>
    <w:rsid w:val="007646AA"/>
    <w:rsid w:val="00764AD3"/>
    <w:rsid w:val="00765512"/>
    <w:rsid w:val="00766062"/>
    <w:rsid w:val="007667B0"/>
    <w:rsid w:val="0076680F"/>
    <w:rsid w:val="00766A5B"/>
    <w:rsid w:val="00766D0C"/>
    <w:rsid w:val="00767177"/>
    <w:rsid w:val="00767C2F"/>
    <w:rsid w:val="007702F7"/>
    <w:rsid w:val="00770477"/>
    <w:rsid w:val="007704F2"/>
    <w:rsid w:val="007711E2"/>
    <w:rsid w:val="007722CF"/>
    <w:rsid w:val="007732C6"/>
    <w:rsid w:val="007738DC"/>
    <w:rsid w:val="00773977"/>
    <w:rsid w:val="00773B7C"/>
    <w:rsid w:val="00774CA0"/>
    <w:rsid w:val="0077500B"/>
    <w:rsid w:val="00775166"/>
    <w:rsid w:val="0077544D"/>
    <w:rsid w:val="00775458"/>
    <w:rsid w:val="00776255"/>
    <w:rsid w:val="007765CB"/>
    <w:rsid w:val="0077671A"/>
    <w:rsid w:val="007769D3"/>
    <w:rsid w:val="007771A2"/>
    <w:rsid w:val="00777267"/>
    <w:rsid w:val="007773E6"/>
    <w:rsid w:val="0077794B"/>
    <w:rsid w:val="00777DD3"/>
    <w:rsid w:val="00780FEF"/>
    <w:rsid w:val="0078134C"/>
    <w:rsid w:val="00781C19"/>
    <w:rsid w:val="00782742"/>
    <w:rsid w:val="00782972"/>
    <w:rsid w:val="00782E6A"/>
    <w:rsid w:val="0078333D"/>
    <w:rsid w:val="007833AD"/>
    <w:rsid w:val="00783A75"/>
    <w:rsid w:val="00783E20"/>
    <w:rsid w:val="00784130"/>
    <w:rsid w:val="00784235"/>
    <w:rsid w:val="00784840"/>
    <w:rsid w:val="007858B9"/>
    <w:rsid w:val="0078623E"/>
    <w:rsid w:val="00786252"/>
    <w:rsid w:val="0078636C"/>
    <w:rsid w:val="0078638B"/>
    <w:rsid w:val="00786E3D"/>
    <w:rsid w:val="00787BD1"/>
    <w:rsid w:val="00790FEC"/>
    <w:rsid w:val="00791CCC"/>
    <w:rsid w:val="00791E28"/>
    <w:rsid w:val="00791F76"/>
    <w:rsid w:val="00791FE0"/>
    <w:rsid w:val="00791FE9"/>
    <w:rsid w:val="007922D5"/>
    <w:rsid w:val="007925D4"/>
    <w:rsid w:val="00792779"/>
    <w:rsid w:val="0079289B"/>
    <w:rsid w:val="00792A3B"/>
    <w:rsid w:val="0079380D"/>
    <w:rsid w:val="00793AE6"/>
    <w:rsid w:val="007941DB"/>
    <w:rsid w:val="00794324"/>
    <w:rsid w:val="007948F8"/>
    <w:rsid w:val="0079494B"/>
    <w:rsid w:val="00794E5C"/>
    <w:rsid w:val="007950CC"/>
    <w:rsid w:val="00795100"/>
    <w:rsid w:val="00795C22"/>
    <w:rsid w:val="007962BF"/>
    <w:rsid w:val="0079668E"/>
    <w:rsid w:val="007966BD"/>
    <w:rsid w:val="0079698E"/>
    <w:rsid w:val="00796A37"/>
    <w:rsid w:val="00796D7F"/>
    <w:rsid w:val="007A05F6"/>
    <w:rsid w:val="007A0F00"/>
    <w:rsid w:val="007A16B1"/>
    <w:rsid w:val="007A2144"/>
    <w:rsid w:val="007A2159"/>
    <w:rsid w:val="007A2A50"/>
    <w:rsid w:val="007A2BC5"/>
    <w:rsid w:val="007A2EBD"/>
    <w:rsid w:val="007A43C7"/>
    <w:rsid w:val="007A4532"/>
    <w:rsid w:val="007A455A"/>
    <w:rsid w:val="007A54EE"/>
    <w:rsid w:val="007A5782"/>
    <w:rsid w:val="007A5C65"/>
    <w:rsid w:val="007A77EA"/>
    <w:rsid w:val="007A7888"/>
    <w:rsid w:val="007A7A89"/>
    <w:rsid w:val="007B03D5"/>
    <w:rsid w:val="007B0E7C"/>
    <w:rsid w:val="007B12B7"/>
    <w:rsid w:val="007B13E8"/>
    <w:rsid w:val="007B24A0"/>
    <w:rsid w:val="007B24F5"/>
    <w:rsid w:val="007B268A"/>
    <w:rsid w:val="007B3644"/>
    <w:rsid w:val="007B3A04"/>
    <w:rsid w:val="007B47C3"/>
    <w:rsid w:val="007B4897"/>
    <w:rsid w:val="007B48E3"/>
    <w:rsid w:val="007B54A5"/>
    <w:rsid w:val="007B5A22"/>
    <w:rsid w:val="007B5F73"/>
    <w:rsid w:val="007B5FBA"/>
    <w:rsid w:val="007B6877"/>
    <w:rsid w:val="007B6A71"/>
    <w:rsid w:val="007B7D6B"/>
    <w:rsid w:val="007B7E16"/>
    <w:rsid w:val="007B7F05"/>
    <w:rsid w:val="007C019D"/>
    <w:rsid w:val="007C049A"/>
    <w:rsid w:val="007C0985"/>
    <w:rsid w:val="007C0A2F"/>
    <w:rsid w:val="007C0AEE"/>
    <w:rsid w:val="007C19D2"/>
    <w:rsid w:val="007C2351"/>
    <w:rsid w:val="007C255E"/>
    <w:rsid w:val="007C25BD"/>
    <w:rsid w:val="007C26F1"/>
    <w:rsid w:val="007C3154"/>
    <w:rsid w:val="007C3489"/>
    <w:rsid w:val="007C43B8"/>
    <w:rsid w:val="007C552B"/>
    <w:rsid w:val="007C5A64"/>
    <w:rsid w:val="007C5D48"/>
    <w:rsid w:val="007C5F5C"/>
    <w:rsid w:val="007C64BD"/>
    <w:rsid w:val="007C6FD7"/>
    <w:rsid w:val="007C73E8"/>
    <w:rsid w:val="007C7AB6"/>
    <w:rsid w:val="007C7EAA"/>
    <w:rsid w:val="007D0C1D"/>
    <w:rsid w:val="007D0E4A"/>
    <w:rsid w:val="007D1B96"/>
    <w:rsid w:val="007D1C85"/>
    <w:rsid w:val="007D20CE"/>
    <w:rsid w:val="007D2111"/>
    <w:rsid w:val="007D27AD"/>
    <w:rsid w:val="007D2DAD"/>
    <w:rsid w:val="007D31E5"/>
    <w:rsid w:val="007D35B1"/>
    <w:rsid w:val="007D3DEA"/>
    <w:rsid w:val="007D45E3"/>
    <w:rsid w:val="007D4F34"/>
    <w:rsid w:val="007D511A"/>
    <w:rsid w:val="007D5C00"/>
    <w:rsid w:val="007D5CAF"/>
    <w:rsid w:val="007D64F3"/>
    <w:rsid w:val="007D6C3F"/>
    <w:rsid w:val="007D703F"/>
    <w:rsid w:val="007D70D5"/>
    <w:rsid w:val="007D71ED"/>
    <w:rsid w:val="007D77B5"/>
    <w:rsid w:val="007D7D4C"/>
    <w:rsid w:val="007E0004"/>
    <w:rsid w:val="007E15F4"/>
    <w:rsid w:val="007E1823"/>
    <w:rsid w:val="007E35B4"/>
    <w:rsid w:val="007E43B9"/>
    <w:rsid w:val="007E496F"/>
    <w:rsid w:val="007E546D"/>
    <w:rsid w:val="007E58EE"/>
    <w:rsid w:val="007E640D"/>
    <w:rsid w:val="007E663E"/>
    <w:rsid w:val="007E677C"/>
    <w:rsid w:val="007E6BEE"/>
    <w:rsid w:val="007E6D7A"/>
    <w:rsid w:val="007E6F2A"/>
    <w:rsid w:val="007E70ED"/>
    <w:rsid w:val="007E7B18"/>
    <w:rsid w:val="007F0112"/>
    <w:rsid w:val="007F02A7"/>
    <w:rsid w:val="007F04A1"/>
    <w:rsid w:val="007F07A3"/>
    <w:rsid w:val="007F096D"/>
    <w:rsid w:val="007F0AC5"/>
    <w:rsid w:val="007F145F"/>
    <w:rsid w:val="007F19F0"/>
    <w:rsid w:val="007F1D7D"/>
    <w:rsid w:val="007F1E36"/>
    <w:rsid w:val="007F2A6C"/>
    <w:rsid w:val="007F2F46"/>
    <w:rsid w:val="007F3158"/>
    <w:rsid w:val="007F3509"/>
    <w:rsid w:val="007F3BEA"/>
    <w:rsid w:val="007F3E75"/>
    <w:rsid w:val="007F4204"/>
    <w:rsid w:val="007F42C5"/>
    <w:rsid w:val="007F4315"/>
    <w:rsid w:val="007F4530"/>
    <w:rsid w:val="007F45EE"/>
    <w:rsid w:val="007F46F9"/>
    <w:rsid w:val="007F4E72"/>
    <w:rsid w:val="007F4F8B"/>
    <w:rsid w:val="007F5590"/>
    <w:rsid w:val="007F5669"/>
    <w:rsid w:val="007F570E"/>
    <w:rsid w:val="007F5CE4"/>
    <w:rsid w:val="007F67E7"/>
    <w:rsid w:val="007F6989"/>
    <w:rsid w:val="007F69B0"/>
    <w:rsid w:val="007F6D95"/>
    <w:rsid w:val="007F6DF4"/>
    <w:rsid w:val="0080022D"/>
    <w:rsid w:val="008002BE"/>
    <w:rsid w:val="00800469"/>
    <w:rsid w:val="00800513"/>
    <w:rsid w:val="008007DA"/>
    <w:rsid w:val="00800BC7"/>
    <w:rsid w:val="00800FCA"/>
    <w:rsid w:val="008014BD"/>
    <w:rsid w:val="008014F7"/>
    <w:rsid w:val="0080169D"/>
    <w:rsid w:val="00801AF4"/>
    <w:rsid w:val="0080206C"/>
    <w:rsid w:val="00802B5E"/>
    <w:rsid w:val="00802B95"/>
    <w:rsid w:val="00802DCC"/>
    <w:rsid w:val="0080364C"/>
    <w:rsid w:val="00803BF6"/>
    <w:rsid w:val="00804351"/>
    <w:rsid w:val="00804416"/>
    <w:rsid w:val="0080494E"/>
    <w:rsid w:val="00804CB2"/>
    <w:rsid w:val="00804DB5"/>
    <w:rsid w:val="00805C80"/>
    <w:rsid w:val="008062D6"/>
    <w:rsid w:val="008067D1"/>
    <w:rsid w:val="008071BE"/>
    <w:rsid w:val="0080757E"/>
    <w:rsid w:val="00807803"/>
    <w:rsid w:val="00807946"/>
    <w:rsid w:val="008079F0"/>
    <w:rsid w:val="00810054"/>
    <w:rsid w:val="00810A85"/>
    <w:rsid w:val="008110C6"/>
    <w:rsid w:val="00811410"/>
    <w:rsid w:val="008117F4"/>
    <w:rsid w:val="0081188F"/>
    <w:rsid w:val="00811903"/>
    <w:rsid w:val="00812D46"/>
    <w:rsid w:val="00812D72"/>
    <w:rsid w:val="00813067"/>
    <w:rsid w:val="00814040"/>
    <w:rsid w:val="00814513"/>
    <w:rsid w:val="00814B3B"/>
    <w:rsid w:val="00814E33"/>
    <w:rsid w:val="008152CB"/>
    <w:rsid w:val="008158D1"/>
    <w:rsid w:val="008161D5"/>
    <w:rsid w:val="008162C8"/>
    <w:rsid w:val="0081645F"/>
    <w:rsid w:val="0081665B"/>
    <w:rsid w:val="008169E5"/>
    <w:rsid w:val="008170C3"/>
    <w:rsid w:val="008173B7"/>
    <w:rsid w:val="0081765F"/>
    <w:rsid w:val="0081778F"/>
    <w:rsid w:val="00817DE7"/>
    <w:rsid w:val="0082011F"/>
    <w:rsid w:val="00820167"/>
    <w:rsid w:val="00820EA2"/>
    <w:rsid w:val="00821276"/>
    <w:rsid w:val="00821BEF"/>
    <w:rsid w:val="008220C6"/>
    <w:rsid w:val="0082230B"/>
    <w:rsid w:val="00822C1C"/>
    <w:rsid w:val="00822E51"/>
    <w:rsid w:val="00823C54"/>
    <w:rsid w:val="00823C6B"/>
    <w:rsid w:val="008242AE"/>
    <w:rsid w:val="00824E76"/>
    <w:rsid w:val="00826642"/>
    <w:rsid w:val="00826C37"/>
    <w:rsid w:val="0082738E"/>
    <w:rsid w:val="00827682"/>
    <w:rsid w:val="00827989"/>
    <w:rsid w:val="00827E96"/>
    <w:rsid w:val="00827EEF"/>
    <w:rsid w:val="00830CC4"/>
    <w:rsid w:val="00831C83"/>
    <w:rsid w:val="00832054"/>
    <w:rsid w:val="008329D0"/>
    <w:rsid w:val="0083322A"/>
    <w:rsid w:val="008339F6"/>
    <w:rsid w:val="00833A9C"/>
    <w:rsid w:val="00834240"/>
    <w:rsid w:val="00834599"/>
    <w:rsid w:val="008358C2"/>
    <w:rsid w:val="008358F9"/>
    <w:rsid w:val="00837AC5"/>
    <w:rsid w:val="00840835"/>
    <w:rsid w:val="00840D32"/>
    <w:rsid w:val="00841466"/>
    <w:rsid w:val="008428E8"/>
    <w:rsid w:val="00842CC0"/>
    <w:rsid w:val="00842FED"/>
    <w:rsid w:val="00843013"/>
    <w:rsid w:val="00843EA2"/>
    <w:rsid w:val="00843EFA"/>
    <w:rsid w:val="008441B3"/>
    <w:rsid w:val="0084460B"/>
    <w:rsid w:val="0084463D"/>
    <w:rsid w:val="00844D2E"/>
    <w:rsid w:val="00844DC2"/>
    <w:rsid w:val="00845278"/>
    <w:rsid w:val="008456DC"/>
    <w:rsid w:val="00845A1F"/>
    <w:rsid w:val="00845C44"/>
    <w:rsid w:val="00845DFE"/>
    <w:rsid w:val="0084615A"/>
    <w:rsid w:val="00846259"/>
    <w:rsid w:val="0084705D"/>
    <w:rsid w:val="00847441"/>
    <w:rsid w:val="00847477"/>
    <w:rsid w:val="0085016B"/>
    <w:rsid w:val="00850474"/>
    <w:rsid w:val="00850487"/>
    <w:rsid w:val="00850574"/>
    <w:rsid w:val="008506AA"/>
    <w:rsid w:val="008508EF"/>
    <w:rsid w:val="0085099C"/>
    <w:rsid w:val="00850EBA"/>
    <w:rsid w:val="00851383"/>
    <w:rsid w:val="0085194E"/>
    <w:rsid w:val="00851AA7"/>
    <w:rsid w:val="008523A3"/>
    <w:rsid w:val="008538B6"/>
    <w:rsid w:val="0085510E"/>
    <w:rsid w:val="00855134"/>
    <w:rsid w:val="008556A1"/>
    <w:rsid w:val="0085618A"/>
    <w:rsid w:val="008565D8"/>
    <w:rsid w:val="0085670A"/>
    <w:rsid w:val="00856992"/>
    <w:rsid w:val="00857143"/>
    <w:rsid w:val="00857220"/>
    <w:rsid w:val="0085726C"/>
    <w:rsid w:val="00857722"/>
    <w:rsid w:val="00857D26"/>
    <w:rsid w:val="00857E72"/>
    <w:rsid w:val="00857E9F"/>
    <w:rsid w:val="008601D3"/>
    <w:rsid w:val="0086077F"/>
    <w:rsid w:val="008617B8"/>
    <w:rsid w:val="008623DC"/>
    <w:rsid w:val="008626DE"/>
    <w:rsid w:val="008629D3"/>
    <w:rsid w:val="00862A38"/>
    <w:rsid w:val="00862D31"/>
    <w:rsid w:val="00862F37"/>
    <w:rsid w:val="00863171"/>
    <w:rsid w:val="00863912"/>
    <w:rsid w:val="008645B0"/>
    <w:rsid w:val="00864F19"/>
    <w:rsid w:val="00865AFE"/>
    <w:rsid w:val="00865FDD"/>
    <w:rsid w:val="00866107"/>
    <w:rsid w:val="00866AFD"/>
    <w:rsid w:val="00866E75"/>
    <w:rsid w:val="00866EC9"/>
    <w:rsid w:val="00866F6E"/>
    <w:rsid w:val="0087029D"/>
    <w:rsid w:val="00870CB3"/>
    <w:rsid w:val="008723FF"/>
    <w:rsid w:val="00872B56"/>
    <w:rsid w:val="00872D9A"/>
    <w:rsid w:val="00873105"/>
    <w:rsid w:val="008731C8"/>
    <w:rsid w:val="0087346A"/>
    <w:rsid w:val="00874058"/>
    <w:rsid w:val="00874632"/>
    <w:rsid w:val="00874FF1"/>
    <w:rsid w:val="008750EB"/>
    <w:rsid w:val="00875137"/>
    <w:rsid w:val="008761E1"/>
    <w:rsid w:val="00876657"/>
    <w:rsid w:val="00876BDA"/>
    <w:rsid w:val="00876D49"/>
    <w:rsid w:val="00877F0F"/>
    <w:rsid w:val="00880078"/>
    <w:rsid w:val="0088036C"/>
    <w:rsid w:val="0088037C"/>
    <w:rsid w:val="00881229"/>
    <w:rsid w:val="008812BA"/>
    <w:rsid w:val="00881879"/>
    <w:rsid w:val="00881C19"/>
    <w:rsid w:val="00881C23"/>
    <w:rsid w:val="008828AC"/>
    <w:rsid w:val="00884393"/>
    <w:rsid w:val="00884939"/>
    <w:rsid w:val="00884A97"/>
    <w:rsid w:val="00884C37"/>
    <w:rsid w:val="0088546E"/>
    <w:rsid w:val="008856FD"/>
    <w:rsid w:val="00885805"/>
    <w:rsid w:val="00885BF2"/>
    <w:rsid w:val="00885F9E"/>
    <w:rsid w:val="00886371"/>
    <w:rsid w:val="008871E4"/>
    <w:rsid w:val="00887BA3"/>
    <w:rsid w:val="008909FF"/>
    <w:rsid w:val="00890AA7"/>
    <w:rsid w:val="00890BBE"/>
    <w:rsid w:val="00890D06"/>
    <w:rsid w:val="00891795"/>
    <w:rsid w:val="00891EE5"/>
    <w:rsid w:val="0089202C"/>
    <w:rsid w:val="008925CD"/>
    <w:rsid w:val="008929D9"/>
    <w:rsid w:val="00892CD8"/>
    <w:rsid w:val="008939F4"/>
    <w:rsid w:val="008945B9"/>
    <w:rsid w:val="00894C9A"/>
    <w:rsid w:val="00895108"/>
    <w:rsid w:val="00895246"/>
    <w:rsid w:val="00895321"/>
    <w:rsid w:val="00895A2E"/>
    <w:rsid w:val="00896C30"/>
    <w:rsid w:val="008A1B48"/>
    <w:rsid w:val="008A1FE6"/>
    <w:rsid w:val="008A2423"/>
    <w:rsid w:val="008A2D23"/>
    <w:rsid w:val="008A2E27"/>
    <w:rsid w:val="008A3470"/>
    <w:rsid w:val="008A44D0"/>
    <w:rsid w:val="008A46B8"/>
    <w:rsid w:val="008A4917"/>
    <w:rsid w:val="008A4A5D"/>
    <w:rsid w:val="008A4A72"/>
    <w:rsid w:val="008A4C25"/>
    <w:rsid w:val="008A4F50"/>
    <w:rsid w:val="008A57BF"/>
    <w:rsid w:val="008A5A64"/>
    <w:rsid w:val="008A66DE"/>
    <w:rsid w:val="008A6E9B"/>
    <w:rsid w:val="008A7B3D"/>
    <w:rsid w:val="008B0BE6"/>
    <w:rsid w:val="008B2026"/>
    <w:rsid w:val="008B2BAD"/>
    <w:rsid w:val="008B2FA9"/>
    <w:rsid w:val="008B3CB9"/>
    <w:rsid w:val="008B3D50"/>
    <w:rsid w:val="008B446B"/>
    <w:rsid w:val="008B4565"/>
    <w:rsid w:val="008B4FC4"/>
    <w:rsid w:val="008B51D4"/>
    <w:rsid w:val="008B588B"/>
    <w:rsid w:val="008B5AA5"/>
    <w:rsid w:val="008B668F"/>
    <w:rsid w:val="008B6A18"/>
    <w:rsid w:val="008B6FBB"/>
    <w:rsid w:val="008B71D3"/>
    <w:rsid w:val="008B7427"/>
    <w:rsid w:val="008B7A7F"/>
    <w:rsid w:val="008C0685"/>
    <w:rsid w:val="008C0C56"/>
    <w:rsid w:val="008C1029"/>
    <w:rsid w:val="008C123F"/>
    <w:rsid w:val="008C14B3"/>
    <w:rsid w:val="008C1E2D"/>
    <w:rsid w:val="008C2BD4"/>
    <w:rsid w:val="008C3B7A"/>
    <w:rsid w:val="008C429F"/>
    <w:rsid w:val="008C44B1"/>
    <w:rsid w:val="008C468C"/>
    <w:rsid w:val="008C4A77"/>
    <w:rsid w:val="008C4D0B"/>
    <w:rsid w:val="008C53D5"/>
    <w:rsid w:val="008C64BD"/>
    <w:rsid w:val="008C66DA"/>
    <w:rsid w:val="008C67A9"/>
    <w:rsid w:val="008C6DAC"/>
    <w:rsid w:val="008C6FC8"/>
    <w:rsid w:val="008C794B"/>
    <w:rsid w:val="008C795C"/>
    <w:rsid w:val="008C79B7"/>
    <w:rsid w:val="008D022D"/>
    <w:rsid w:val="008D0BC0"/>
    <w:rsid w:val="008D10D0"/>
    <w:rsid w:val="008D111F"/>
    <w:rsid w:val="008D1843"/>
    <w:rsid w:val="008D1AB0"/>
    <w:rsid w:val="008D1F4E"/>
    <w:rsid w:val="008D21FF"/>
    <w:rsid w:val="008D23BC"/>
    <w:rsid w:val="008D2441"/>
    <w:rsid w:val="008D2562"/>
    <w:rsid w:val="008D29ED"/>
    <w:rsid w:val="008D2FF3"/>
    <w:rsid w:val="008D304F"/>
    <w:rsid w:val="008D3C10"/>
    <w:rsid w:val="008D4245"/>
    <w:rsid w:val="008D4C2A"/>
    <w:rsid w:val="008D616B"/>
    <w:rsid w:val="008D6C5C"/>
    <w:rsid w:val="008D6CB7"/>
    <w:rsid w:val="008D6E18"/>
    <w:rsid w:val="008D7E1A"/>
    <w:rsid w:val="008E0443"/>
    <w:rsid w:val="008E049F"/>
    <w:rsid w:val="008E0639"/>
    <w:rsid w:val="008E08A5"/>
    <w:rsid w:val="008E1302"/>
    <w:rsid w:val="008E13A1"/>
    <w:rsid w:val="008E1C43"/>
    <w:rsid w:val="008E1CC9"/>
    <w:rsid w:val="008E1E47"/>
    <w:rsid w:val="008E2084"/>
    <w:rsid w:val="008E2B0B"/>
    <w:rsid w:val="008E2BB8"/>
    <w:rsid w:val="008E2DFA"/>
    <w:rsid w:val="008E3C1F"/>
    <w:rsid w:val="008E4D7E"/>
    <w:rsid w:val="008E5A4C"/>
    <w:rsid w:val="008E70B3"/>
    <w:rsid w:val="008E7869"/>
    <w:rsid w:val="008E78E7"/>
    <w:rsid w:val="008E7E50"/>
    <w:rsid w:val="008F0D03"/>
    <w:rsid w:val="008F153B"/>
    <w:rsid w:val="008F1694"/>
    <w:rsid w:val="008F1ECE"/>
    <w:rsid w:val="008F1F20"/>
    <w:rsid w:val="008F2479"/>
    <w:rsid w:val="008F25A7"/>
    <w:rsid w:val="008F34A1"/>
    <w:rsid w:val="008F3682"/>
    <w:rsid w:val="008F3A07"/>
    <w:rsid w:val="008F3B72"/>
    <w:rsid w:val="008F46D8"/>
    <w:rsid w:val="008F4CA1"/>
    <w:rsid w:val="008F4CBB"/>
    <w:rsid w:val="008F5917"/>
    <w:rsid w:val="008F618E"/>
    <w:rsid w:val="008F6DC6"/>
    <w:rsid w:val="008F725A"/>
    <w:rsid w:val="008F7669"/>
    <w:rsid w:val="008F77D2"/>
    <w:rsid w:val="008F7AEC"/>
    <w:rsid w:val="00900AB8"/>
    <w:rsid w:val="00900AC9"/>
    <w:rsid w:val="00900B4E"/>
    <w:rsid w:val="00900CCF"/>
    <w:rsid w:val="0090173B"/>
    <w:rsid w:val="00901BEB"/>
    <w:rsid w:val="009029F7"/>
    <w:rsid w:val="00903613"/>
    <w:rsid w:val="00903C12"/>
    <w:rsid w:val="00903DFC"/>
    <w:rsid w:val="0090421E"/>
    <w:rsid w:val="009045E7"/>
    <w:rsid w:val="00904FAC"/>
    <w:rsid w:val="0090512F"/>
    <w:rsid w:val="009059E5"/>
    <w:rsid w:val="00905F94"/>
    <w:rsid w:val="009062B1"/>
    <w:rsid w:val="0090640B"/>
    <w:rsid w:val="009064F1"/>
    <w:rsid w:val="00910032"/>
    <w:rsid w:val="00910391"/>
    <w:rsid w:val="0091065A"/>
    <w:rsid w:val="009107E5"/>
    <w:rsid w:val="00910B27"/>
    <w:rsid w:val="00910DF7"/>
    <w:rsid w:val="009116B5"/>
    <w:rsid w:val="0091177E"/>
    <w:rsid w:val="00911F3E"/>
    <w:rsid w:val="00911FCA"/>
    <w:rsid w:val="009122ED"/>
    <w:rsid w:val="00913045"/>
    <w:rsid w:val="009131DB"/>
    <w:rsid w:val="00913F56"/>
    <w:rsid w:val="00913F8D"/>
    <w:rsid w:val="00914006"/>
    <w:rsid w:val="0091468D"/>
    <w:rsid w:val="00915E71"/>
    <w:rsid w:val="00916BF5"/>
    <w:rsid w:val="00917CA3"/>
    <w:rsid w:val="00917D2F"/>
    <w:rsid w:val="009204EE"/>
    <w:rsid w:val="0092054A"/>
    <w:rsid w:val="00920646"/>
    <w:rsid w:val="009210E4"/>
    <w:rsid w:val="00921197"/>
    <w:rsid w:val="009214A4"/>
    <w:rsid w:val="0092176F"/>
    <w:rsid w:val="00921E12"/>
    <w:rsid w:val="00921E82"/>
    <w:rsid w:val="00921F09"/>
    <w:rsid w:val="009227B6"/>
    <w:rsid w:val="009231CB"/>
    <w:rsid w:val="00924B50"/>
    <w:rsid w:val="00924F15"/>
    <w:rsid w:val="00925056"/>
    <w:rsid w:val="009251E9"/>
    <w:rsid w:val="00925368"/>
    <w:rsid w:val="009254DB"/>
    <w:rsid w:val="00925870"/>
    <w:rsid w:val="0092587D"/>
    <w:rsid w:val="0092610E"/>
    <w:rsid w:val="009263D7"/>
    <w:rsid w:val="00926425"/>
    <w:rsid w:val="009266D0"/>
    <w:rsid w:val="00926A10"/>
    <w:rsid w:val="00927825"/>
    <w:rsid w:val="00927CD8"/>
    <w:rsid w:val="00927D7E"/>
    <w:rsid w:val="00927E94"/>
    <w:rsid w:val="0093025C"/>
    <w:rsid w:val="00930298"/>
    <w:rsid w:val="009304A1"/>
    <w:rsid w:val="0093053D"/>
    <w:rsid w:val="0093081D"/>
    <w:rsid w:val="0093090E"/>
    <w:rsid w:val="009310E2"/>
    <w:rsid w:val="009316E6"/>
    <w:rsid w:val="00931AF5"/>
    <w:rsid w:val="009324D4"/>
    <w:rsid w:val="0093293A"/>
    <w:rsid w:val="00932992"/>
    <w:rsid w:val="00933E37"/>
    <w:rsid w:val="00933E49"/>
    <w:rsid w:val="0093416A"/>
    <w:rsid w:val="00934459"/>
    <w:rsid w:val="00934F0C"/>
    <w:rsid w:val="00935A25"/>
    <w:rsid w:val="00935C44"/>
    <w:rsid w:val="00935DF9"/>
    <w:rsid w:val="009360A9"/>
    <w:rsid w:val="009361FB"/>
    <w:rsid w:val="009365C0"/>
    <w:rsid w:val="0093682A"/>
    <w:rsid w:val="00936B85"/>
    <w:rsid w:val="00937BB4"/>
    <w:rsid w:val="00940C0E"/>
    <w:rsid w:val="00940E68"/>
    <w:rsid w:val="00941F3E"/>
    <w:rsid w:val="00942072"/>
    <w:rsid w:val="0094221C"/>
    <w:rsid w:val="009424A1"/>
    <w:rsid w:val="00942987"/>
    <w:rsid w:val="00943D7A"/>
    <w:rsid w:val="00943F8D"/>
    <w:rsid w:val="009440C3"/>
    <w:rsid w:val="00944301"/>
    <w:rsid w:val="00944711"/>
    <w:rsid w:val="00944B6B"/>
    <w:rsid w:val="00944D93"/>
    <w:rsid w:val="00944FD3"/>
    <w:rsid w:val="009451F3"/>
    <w:rsid w:val="009457CF"/>
    <w:rsid w:val="009459C3"/>
    <w:rsid w:val="009466C6"/>
    <w:rsid w:val="00946F97"/>
    <w:rsid w:val="00947500"/>
    <w:rsid w:val="00947ADC"/>
    <w:rsid w:val="00947B08"/>
    <w:rsid w:val="00947B3A"/>
    <w:rsid w:val="00947BFC"/>
    <w:rsid w:val="00950BA0"/>
    <w:rsid w:val="009514CB"/>
    <w:rsid w:val="009517F7"/>
    <w:rsid w:val="0095197B"/>
    <w:rsid w:val="00951E7B"/>
    <w:rsid w:val="00951F71"/>
    <w:rsid w:val="009526C6"/>
    <w:rsid w:val="009528CB"/>
    <w:rsid w:val="00952B04"/>
    <w:rsid w:val="009538F1"/>
    <w:rsid w:val="0095399A"/>
    <w:rsid w:val="00954C39"/>
    <w:rsid w:val="0095572F"/>
    <w:rsid w:val="00955C6E"/>
    <w:rsid w:val="00956314"/>
    <w:rsid w:val="00960085"/>
    <w:rsid w:val="00960091"/>
    <w:rsid w:val="0096042F"/>
    <w:rsid w:val="00960996"/>
    <w:rsid w:val="00960AD3"/>
    <w:rsid w:val="00960AF1"/>
    <w:rsid w:val="00960D88"/>
    <w:rsid w:val="00961496"/>
    <w:rsid w:val="00961C14"/>
    <w:rsid w:val="00962366"/>
    <w:rsid w:val="00962B82"/>
    <w:rsid w:val="00962F3C"/>
    <w:rsid w:val="009635EB"/>
    <w:rsid w:val="0096376D"/>
    <w:rsid w:val="00963AF7"/>
    <w:rsid w:val="00964C4E"/>
    <w:rsid w:val="00965163"/>
    <w:rsid w:val="00965227"/>
    <w:rsid w:val="00965B37"/>
    <w:rsid w:val="0096648C"/>
    <w:rsid w:val="00966500"/>
    <w:rsid w:val="0096684C"/>
    <w:rsid w:val="00966C4C"/>
    <w:rsid w:val="00966D3E"/>
    <w:rsid w:val="00967415"/>
    <w:rsid w:val="00967AC3"/>
    <w:rsid w:val="00967E0D"/>
    <w:rsid w:val="00970377"/>
    <w:rsid w:val="00970DD9"/>
    <w:rsid w:val="0097126C"/>
    <w:rsid w:val="00971407"/>
    <w:rsid w:val="0097160D"/>
    <w:rsid w:val="00971928"/>
    <w:rsid w:val="009734CD"/>
    <w:rsid w:val="009737DB"/>
    <w:rsid w:val="0097389D"/>
    <w:rsid w:val="00974622"/>
    <w:rsid w:val="0097476B"/>
    <w:rsid w:val="00974ED4"/>
    <w:rsid w:val="00975A24"/>
    <w:rsid w:val="0097629E"/>
    <w:rsid w:val="009765C2"/>
    <w:rsid w:val="00976882"/>
    <w:rsid w:val="00976C95"/>
    <w:rsid w:val="0097798E"/>
    <w:rsid w:val="009779CC"/>
    <w:rsid w:val="00977DE4"/>
    <w:rsid w:val="00981545"/>
    <w:rsid w:val="00981C40"/>
    <w:rsid w:val="009823A8"/>
    <w:rsid w:val="00982795"/>
    <w:rsid w:val="00982E43"/>
    <w:rsid w:val="00982EA7"/>
    <w:rsid w:val="00983336"/>
    <w:rsid w:val="00983673"/>
    <w:rsid w:val="00983E73"/>
    <w:rsid w:val="0098401B"/>
    <w:rsid w:val="009842C3"/>
    <w:rsid w:val="00984B9E"/>
    <w:rsid w:val="00985C99"/>
    <w:rsid w:val="009861F4"/>
    <w:rsid w:val="00986395"/>
    <w:rsid w:val="0098663B"/>
    <w:rsid w:val="00987588"/>
    <w:rsid w:val="00987AD2"/>
    <w:rsid w:val="00990633"/>
    <w:rsid w:val="00991672"/>
    <w:rsid w:val="0099186A"/>
    <w:rsid w:val="00991EAB"/>
    <w:rsid w:val="00991F0E"/>
    <w:rsid w:val="00992608"/>
    <w:rsid w:val="0099260C"/>
    <w:rsid w:val="00993083"/>
    <w:rsid w:val="0099338E"/>
    <w:rsid w:val="0099342C"/>
    <w:rsid w:val="00993816"/>
    <w:rsid w:val="00993ABC"/>
    <w:rsid w:val="00994635"/>
    <w:rsid w:val="00994BA3"/>
    <w:rsid w:val="00994D4B"/>
    <w:rsid w:val="00995360"/>
    <w:rsid w:val="00995431"/>
    <w:rsid w:val="009957EB"/>
    <w:rsid w:val="00995DDE"/>
    <w:rsid w:val="009961A5"/>
    <w:rsid w:val="0099799B"/>
    <w:rsid w:val="009A079E"/>
    <w:rsid w:val="009A0D1D"/>
    <w:rsid w:val="009A1140"/>
    <w:rsid w:val="009A118B"/>
    <w:rsid w:val="009A145F"/>
    <w:rsid w:val="009A17DA"/>
    <w:rsid w:val="009A1BD7"/>
    <w:rsid w:val="009A1E67"/>
    <w:rsid w:val="009A31C9"/>
    <w:rsid w:val="009A4766"/>
    <w:rsid w:val="009A48A4"/>
    <w:rsid w:val="009A4BEE"/>
    <w:rsid w:val="009A4D28"/>
    <w:rsid w:val="009A55B7"/>
    <w:rsid w:val="009A607D"/>
    <w:rsid w:val="009A6591"/>
    <w:rsid w:val="009A6DAF"/>
    <w:rsid w:val="009A6F44"/>
    <w:rsid w:val="009A70BC"/>
    <w:rsid w:val="009B0591"/>
    <w:rsid w:val="009B0960"/>
    <w:rsid w:val="009B1675"/>
    <w:rsid w:val="009B1B0D"/>
    <w:rsid w:val="009B1EAD"/>
    <w:rsid w:val="009B20D8"/>
    <w:rsid w:val="009B2647"/>
    <w:rsid w:val="009B2959"/>
    <w:rsid w:val="009B2E2D"/>
    <w:rsid w:val="009B3A96"/>
    <w:rsid w:val="009B43F9"/>
    <w:rsid w:val="009B4C26"/>
    <w:rsid w:val="009B5081"/>
    <w:rsid w:val="009B51C9"/>
    <w:rsid w:val="009B5603"/>
    <w:rsid w:val="009B66D6"/>
    <w:rsid w:val="009B6CE2"/>
    <w:rsid w:val="009B7141"/>
    <w:rsid w:val="009B7FDF"/>
    <w:rsid w:val="009C040C"/>
    <w:rsid w:val="009C0B2D"/>
    <w:rsid w:val="009C0B4B"/>
    <w:rsid w:val="009C0D47"/>
    <w:rsid w:val="009C1134"/>
    <w:rsid w:val="009C11BA"/>
    <w:rsid w:val="009C161F"/>
    <w:rsid w:val="009C1777"/>
    <w:rsid w:val="009C1F01"/>
    <w:rsid w:val="009C21B5"/>
    <w:rsid w:val="009C3657"/>
    <w:rsid w:val="009C3D9D"/>
    <w:rsid w:val="009C4435"/>
    <w:rsid w:val="009C443E"/>
    <w:rsid w:val="009C4D6E"/>
    <w:rsid w:val="009C562B"/>
    <w:rsid w:val="009C612B"/>
    <w:rsid w:val="009C6A09"/>
    <w:rsid w:val="009C707E"/>
    <w:rsid w:val="009C736C"/>
    <w:rsid w:val="009C7E60"/>
    <w:rsid w:val="009C7FCE"/>
    <w:rsid w:val="009D0DCE"/>
    <w:rsid w:val="009D1534"/>
    <w:rsid w:val="009D1970"/>
    <w:rsid w:val="009D1B65"/>
    <w:rsid w:val="009D1C33"/>
    <w:rsid w:val="009D1F5F"/>
    <w:rsid w:val="009D2C79"/>
    <w:rsid w:val="009D3002"/>
    <w:rsid w:val="009D30ED"/>
    <w:rsid w:val="009D39AF"/>
    <w:rsid w:val="009D5A16"/>
    <w:rsid w:val="009D68ED"/>
    <w:rsid w:val="009D78D9"/>
    <w:rsid w:val="009D7F8A"/>
    <w:rsid w:val="009E00A0"/>
    <w:rsid w:val="009E12CD"/>
    <w:rsid w:val="009E1F7D"/>
    <w:rsid w:val="009E240D"/>
    <w:rsid w:val="009E24B3"/>
    <w:rsid w:val="009E2AB7"/>
    <w:rsid w:val="009E2B9C"/>
    <w:rsid w:val="009E31BC"/>
    <w:rsid w:val="009E4199"/>
    <w:rsid w:val="009E487D"/>
    <w:rsid w:val="009E4892"/>
    <w:rsid w:val="009E586B"/>
    <w:rsid w:val="009E5CE3"/>
    <w:rsid w:val="009E5F3B"/>
    <w:rsid w:val="009E6174"/>
    <w:rsid w:val="009E664F"/>
    <w:rsid w:val="009E70E2"/>
    <w:rsid w:val="009E7AEB"/>
    <w:rsid w:val="009F0027"/>
    <w:rsid w:val="009F1378"/>
    <w:rsid w:val="009F154F"/>
    <w:rsid w:val="009F2400"/>
    <w:rsid w:val="009F2E9C"/>
    <w:rsid w:val="009F2F93"/>
    <w:rsid w:val="009F2F95"/>
    <w:rsid w:val="009F42DB"/>
    <w:rsid w:val="009F462C"/>
    <w:rsid w:val="009F4B03"/>
    <w:rsid w:val="009F5579"/>
    <w:rsid w:val="009F5971"/>
    <w:rsid w:val="009F69D0"/>
    <w:rsid w:val="009F6C8A"/>
    <w:rsid w:val="009F6F4C"/>
    <w:rsid w:val="009F7094"/>
    <w:rsid w:val="009F74AB"/>
    <w:rsid w:val="00A0043A"/>
    <w:rsid w:val="00A00797"/>
    <w:rsid w:val="00A014CD"/>
    <w:rsid w:val="00A01A22"/>
    <w:rsid w:val="00A0222F"/>
    <w:rsid w:val="00A024FB"/>
    <w:rsid w:val="00A02AD2"/>
    <w:rsid w:val="00A040C1"/>
    <w:rsid w:val="00A042EA"/>
    <w:rsid w:val="00A049F2"/>
    <w:rsid w:val="00A04DE9"/>
    <w:rsid w:val="00A04F3F"/>
    <w:rsid w:val="00A055B0"/>
    <w:rsid w:val="00A05678"/>
    <w:rsid w:val="00A05749"/>
    <w:rsid w:val="00A0592D"/>
    <w:rsid w:val="00A05D5F"/>
    <w:rsid w:val="00A063EE"/>
    <w:rsid w:val="00A0661D"/>
    <w:rsid w:val="00A06982"/>
    <w:rsid w:val="00A06987"/>
    <w:rsid w:val="00A06C12"/>
    <w:rsid w:val="00A06C85"/>
    <w:rsid w:val="00A073A8"/>
    <w:rsid w:val="00A0764A"/>
    <w:rsid w:val="00A07A21"/>
    <w:rsid w:val="00A10056"/>
    <w:rsid w:val="00A10166"/>
    <w:rsid w:val="00A10651"/>
    <w:rsid w:val="00A10A81"/>
    <w:rsid w:val="00A10B8C"/>
    <w:rsid w:val="00A10DBB"/>
    <w:rsid w:val="00A10E27"/>
    <w:rsid w:val="00A11495"/>
    <w:rsid w:val="00A115DB"/>
    <w:rsid w:val="00A12019"/>
    <w:rsid w:val="00A122C3"/>
    <w:rsid w:val="00A12C6A"/>
    <w:rsid w:val="00A13FE2"/>
    <w:rsid w:val="00A140E7"/>
    <w:rsid w:val="00A14477"/>
    <w:rsid w:val="00A14E38"/>
    <w:rsid w:val="00A154C2"/>
    <w:rsid w:val="00A15F79"/>
    <w:rsid w:val="00A16DE4"/>
    <w:rsid w:val="00A1729A"/>
    <w:rsid w:val="00A17C1A"/>
    <w:rsid w:val="00A20863"/>
    <w:rsid w:val="00A209AF"/>
    <w:rsid w:val="00A20B8B"/>
    <w:rsid w:val="00A22E61"/>
    <w:rsid w:val="00A233A3"/>
    <w:rsid w:val="00A234DB"/>
    <w:rsid w:val="00A23F6E"/>
    <w:rsid w:val="00A248AE"/>
    <w:rsid w:val="00A249F7"/>
    <w:rsid w:val="00A24C52"/>
    <w:rsid w:val="00A24EAF"/>
    <w:rsid w:val="00A25916"/>
    <w:rsid w:val="00A25B71"/>
    <w:rsid w:val="00A25F04"/>
    <w:rsid w:val="00A26965"/>
    <w:rsid w:val="00A272A7"/>
    <w:rsid w:val="00A2782B"/>
    <w:rsid w:val="00A300A1"/>
    <w:rsid w:val="00A302D2"/>
    <w:rsid w:val="00A30B2A"/>
    <w:rsid w:val="00A31109"/>
    <w:rsid w:val="00A3117A"/>
    <w:rsid w:val="00A314E8"/>
    <w:rsid w:val="00A31713"/>
    <w:rsid w:val="00A3224F"/>
    <w:rsid w:val="00A3283B"/>
    <w:rsid w:val="00A32CF3"/>
    <w:rsid w:val="00A32E85"/>
    <w:rsid w:val="00A33818"/>
    <w:rsid w:val="00A344BF"/>
    <w:rsid w:val="00A3455D"/>
    <w:rsid w:val="00A34A45"/>
    <w:rsid w:val="00A34C7A"/>
    <w:rsid w:val="00A34C95"/>
    <w:rsid w:val="00A35B36"/>
    <w:rsid w:val="00A35E77"/>
    <w:rsid w:val="00A3601B"/>
    <w:rsid w:val="00A36175"/>
    <w:rsid w:val="00A36CE7"/>
    <w:rsid w:val="00A36E74"/>
    <w:rsid w:val="00A37D9C"/>
    <w:rsid w:val="00A37F42"/>
    <w:rsid w:val="00A403B2"/>
    <w:rsid w:val="00A40F3B"/>
    <w:rsid w:val="00A4125D"/>
    <w:rsid w:val="00A415DF"/>
    <w:rsid w:val="00A41B7F"/>
    <w:rsid w:val="00A4386E"/>
    <w:rsid w:val="00A43D5C"/>
    <w:rsid w:val="00A44114"/>
    <w:rsid w:val="00A44F8D"/>
    <w:rsid w:val="00A462B5"/>
    <w:rsid w:val="00A46368"/>
    <w:rsid w:val="00A4658C"/>
    <w:rsid w:val="00A46661"/>
    <w:rsid w:val="00A471E9"/>
    <w:rsid w:val="00A475AB"/>
    <w:rsid w:val="00A47A56"/>
    <w:rsid w:val="00A47DF4"/>
    <w:rsid w:val="00A5025E"/>
    <w:rsid w:val="00A50498"/>
    <w:rsid w:val="00A50765"/>
    <w:rsid w:val="00A509C5"/>
    <w:rsid w:val="00A51020"/>
    <w:rsid w:val="00A51A8E"/>
    <w:rsid w:val="00A52ED8"/>
    <w:rsid w:val="00A5390A"/>
    <w:rsid w:val="00A53AED"/>
    <w:rsid w:val="00A53B7E"/>
    <w:rsid w:val="00A542E6"/>
    <w:rsid w:val="00A555A9"/>
    <w:rsid w:val="00A55828"/>
    <w:rsid w:val="00A559CB"/>
    <w:rsid w:val="00A56F6F"/>
    <w:rsid w:val="00A60081"/>
    <w:rsid w:val="00A60189"/>
    <w:rsid w:val="00A6044A"/>
    <w:rsid w:val="00A605F1"/>
    <w:rsid w:val="00A6107F"/>
    <w:rsid w:val="00A61D29"/>
    <w:rsid w:val="00A62F28"/>
    <w:rsid w:val="00A63381"/>
    <w:rsid w:val="00A637F6"/>
    <w:rsid w:val="00A63809"/>
    <w:rsid w:val="00A64375"/>
    <w:rsid w:val="00A649A9"/>
    <w:rsid w:val="00A64D84"/>
    <w:rsid w:val="00A64E27"/>
    <w:rsid w:val="00A64FFC"/>
    <w:rsid w:val="00A664F5"/>
    <w:rsid w:val="00A666DC"/>
    <w:rsid w:val="00A66852"/>
    <w:rsid w:val="00A66886"/>
    <w:rsid w:val="00A66CEF"/>
    <w:rsid w:val="00A66CF8"/>
    <w:rsid w:val="00A670D1"/>
    <w:rsid w:val="00A6710C"/>
    <w:rsid w:val="00A67163"/>
    <w:rsid w:val="00A677B3"/>
    <w:rsid w:val="00A6781A"/>
    <w:rsid w:val="00A704CD"/>
    <w:rsid w:val="00A71CCE"/>
    <w:rsid w:val="00A7285A"/>
    <w:rsid w:val="00A72928"/>
    <w:rsid w:val="00A72D7E"/>
    <w:rsid w:val="00A72EE8"/>
    <w:rsid w:val="00A7427F"/>
    <w:rsid w:val="00A7466B"/>
    <w:rsid w:val="00A749B1"/>
    <w:rsid w:val="00A74A0B"/>
    <w:rsid w:val="00A74DF9"/>
    <w:rsid w:val="00A75063"/>
    <w:rsid w:val="00A7556A"/>
    <w:rsid w:val="00A7611D"/>
    <w:rsid w:val="00A7682B"/>
    <w:rsid w:val="00A76AB3"/>
    <w:rsid w:val="00A76FF4"/>
    <w:rsid w:val="00A77AC2"/>
    <w:rsid w:val="00A77F08"/>
    <w:rsid w:val="00A800CE"/>
    <w:rsid w:val="00A8071C"/>
    <w:rsid w:val="00A80B76"/>
    <w:rsid w:val="00A80BAB"/>
    <w:rsid w:val="00A80DB1"/>
    <w:rsid w:val="00A815C5"/>
    <w:rsid w:val="00A819F9"/>
    <w:rsid w:val="00A81BB1"/>
    <w:rsid w:val="00A81FCC"/>
    <w:rsid w:val="00A828C0"/>
    <w:rsid w:val="00A82976"/>
    <w:rsid w:val="00A82BFF"/>
    <w:rsid w:val="00A8454B"/>
    <w:rsid w:val="00A84868"/>
    <w:rsid w:val="00A853D4"/>
    <w:rsid w:val="00A8541F"/>
    <w:rsid w:val="00A856EA"/>
    <w:rsid w:val="00A85F1F"/>
    <w:rsid w:val="00A865EF"/>
    <w:rsid w:val="00A87051"/>
    <w:rsid w:val="00A87292"/>
    <w:rsid w:val="00A8746A"/>
    <w:rsid w:val="00A87E64"/>
    <w:rsid w:val="00A87FCB"/>
    <w:rsid w:val="00A90FB7"/>
    <w:rsid w:val="00A91632"/>
    <w:rsid w:val="00A92147"/>
    <w:rsid w:val="00A9252B"/>
    <w:rsid w:val="00A92C41"/>
    <w:rsid w:val="00A93DC1"/>
    <w:rsid w:val="00A960FF"/>
    <w:rsid w:val="00A962DD"/>
    <w:rsid w:val="00A96B1B"/>
    <w:rsid w:val="00A96F36"/>
    <w:rsid w:val="00A96F8B"/>
    <w:rsid w:val="00A97ED3"/>
    <w:rsid w:val="00A97F50"/>
    <w:rsid w:val="00AA0C83"/>
    <w:rsid w:val="00AA18C8"/>
    <w:rsid w:val="00AA1B5F"/>
    <w:rsid w:val="00AA1E27"/>
    <w:rsid w:val="00AA2278"/>
    <w:rsid w:val="00AA2FD0"/>
    <w:rsid w:val="00AA379F"/>
    <w:rsid w:val="00AA393F"/>
    <w:rsid w:val="00AA3AF3"/>
    <w:rsid w:val="00AA3CF7"/>
    <w:rsid w:val="00AA41DC"/>
    <w:rsid w:val="00AA431B"/>
    <w:rsid w:val="00AA4589"/>
    <w:rsid w:val="00AA5CBE"/>
    <w:rsid w:val="00AA6527"/>
    <w:rsid w:val="00AA6AB8"/>
    <w:rsid w:val="00AA7384"/>
    <w:rsid w:val="00AA7835"/>
    <w:rsid w:val="00AB0456"/>
    <w:rsid w:val="00AB060D"/>
    <w:rsid w:val="00AB06B9"/>
    <w:rsid w:val="00AB205B"/>
    <w:rsid w:val="00AB244C"/>
    <w:rsid w:val="00AB275A"/>
    <w:rsid w:val="00AB2A50"/>
    <w:rsid w:val="00AB38E7"/>
    <w:rsid w:val="00AB4404"/>
    <w:rsid w:val="00AB47DA"/>
    <w:rsid w:val="00AB48BA"/>
    <w:rsid w:val="00AB4E26"/>
    <w:rsid w:val="00AB5658"/>
    <w:rsid w:val="00AB74C4"/>
    <w:rsid w:val="00AB7E97"/>
    <w:rsid w:val="00AC0092"/>
    <w:rsid w:val="00AC0125"/>
    <w:rsid w:val="00AC05C5"/>
    <w:rsid w:val="00AC08A3"/>
    <w:rsid w:val="00AC151C"/>
    <w:rsid w:val="00AC201E"/>
    <w:rsid w:val="00AC266B"/>
    <w:rsid w:val="00AC2698"/>
    <w:rsid w:val="00AC2893"/>
    <w:rsid w:val="00AC2AA8"/>
    <w:rsid w:val="00AC2F00"/>
    <w:rsid w:val="00AC323B"/>
    <w:rsid w:val="00AC3250"/>
    <w:rsid w:val="00AC385B"/>
    <w:rsid w:val="00AC39B0"/>
    <w:rsid w:val="00AC3BB6"/>
    <w:rsid w:val="00AC4140"/>
    <w:rsid w:val="00AC4A07"/>
    <w:rsid w:val="00AC4E9E"/>
    <w:rsid w:val="00AC5E30"/>
    <w:rsid w:val="00AC66B3"/>
    <w:rsid w:val="00AC68D9"/>
    <w:rsid w:val="00AC6FC3"/>
    <w:rsid w:val="00AC776B"/>
    <w:rsid w:val="00AC782E"/>
    <w:rsid w:val="00AC78F2"/>
    <w:rsid w:val="00AD0714"/>
    <w:rsid w:val="00AD08C1"/>
    <w:rsid w:val="00AD1909"/>
    <w:rsid w:val="00AD1CFA"/>
    <w:rsid w:val="00AD1DC8"/>
    <w:rsid w:val="00AD23F6"/>
    <w:rsid w:val="00AD28A6"/>
    <w:rsid w:val="00AD293D"/>
    <w:rsid w:val="00AD2C58"/>
    <w:rsid w:val="00AD2C75"/>
    <w:rsid w:val="00AD399A"/>
    <w:rsid w:val="00AD521A"/>
    <w:rsid w:val="00AD57D6"/>
    <w:rsid w:val="00AD5B89"/>
    <w:rsid w:val="00AD60BD"/>
    <w:rsid w:val="00AD61B9"/>
    <w:rsid w:val="00AD63A3"/>
    <w:rsid w:val="00AD7583"/>
    <w:rsid w:val="00AE0E05"/>
    <w:rsid w:val="00AE18F0"/>
    <w:rsid w:val="00AE1C24"/>
    <w:rsid w:val="00AE3B23"/>
    <w:rsid w:val="00AE4518"/>
    <w:rsid w:val="00AE4F5A"/>
    <w:rsid w:val="00AE53F0"/>
    <w:rsid w:val="00AE5A0E"/>
    <w:rsid w:val="00AE6057"/>
    <w:rsid w:val="00AE6350"/>
    <w:rsid w:val="00AE63EB"/>
    <w:rsid w:val="00AE6F7D"/>
    <w:rsid w:val="00AE73C4"/>
    <w:rsid w:val="00AF0EB1"/>
    <w:rsid w:val="00AF2159"/>
    <w:rsid w:val="00AF2433"/>
    <w:rsid w:val="00AF29E2"/>
    <w:rsid w:val="00AF2AF9"/>
    <w:rsid w:val="00AF3095"/>
    <w:rsid w:val="00AF30E9"/>
    <w:rsid w:val="00AF3814"/>
    <w:rsid w:val="00AF3B5D"/>
    <w:rsid w:val="00AF3CF5"/>
    <w:rsid w:val="00AF4632"/>
    <w:rsid w:val="00AF4DCB"/>
    <w:rsid w:val="00AF52A6"/>
    <w:rsid w:val="00AF5865"/>
    <w:rsid w:val="00AF6071"/>
    <w:rsid w:val="00AF6C77"/>
    <w:rsid w:val="00AF6CF3"/>
    <w:rsid w:val="00AF789A"/>
    <w:rsid w:val="00B007E6"/>
    <w:rsid w:val="00B00DB9"/>
    <w:rsid w:val="00B00DD4"/>
    <w:rsid w:val="00B011BC"/>
    <w:rsid w:val="00B02333"/>
    <w:rsid w:val="00B023E9"/>
    <w:rsid w:val="00B02CE7"/>
    <w:rsid w:val="00B037F7"/>
    <w:rsid w:val="00B0463D"/>
    <w:rsid w:val="00B04C84"/>
    <w:rsid w:val="00B04CB1"/>
    <w:rsid w:val="00B04F36"/>
    <w:rsid w:val="00B05B3A"/>
    <w:rsid w:val="00B06091"/>
    <w:rsid w:val="00B06411"/>
    <w:rsid w:val="00B068A7"/>
    <w:rsid w:val="00B06DAA"/>
    <w:rsid w:val="00B06EC4"/>
    <w:rsid w:val="00B073F9"/>
    <w:rsid w:val="00B0790A"/>
    <w:rsid w:val="00B07CF2"/>
    <w:rsid w:val="00B10213"/>
    <w:rsid w:val="00B10381"/>
    <w:rsid w:val="00B10B67"/>
    <w:rsid w:val="00B1102B"/>
    <w:rsid w:val="00B11045"/>
    <w:rsid w:val="00B11ED2"/>
    <w:rsid w:val="00B1202F"/>
    <w:rsid w:val="00B12B0A"/>
    <w:rsid w:val="00B12E03"/>
    <w:rsid w:val="00B142CD"/>
    <w:rsid w:val="00B142E0"/>
    <w:rsid w:val="00B147F9"/>
    <w:rsid w:val="00B14AA3"/>
    <w:rsid w:val="00B14B7B"/>
    <w:rsid w:val="00B16673"/>
    <w:rsid w:val="00B167E2"/>
    <w:rsid w:val="00B17CF7"/>
    <w:rsid w:val="00B17D69"/>
    <w:rsid w:val="00B17D89"/>
    <w:rsid w:val="00B201FC"/>
    <w:rsid w:val="00B20711"/>
    <w:rsid w:val="00B2095E"/>
    <w:rsid w:val="00B219D6"/>
    <w:rsid w:val="00B21AC1"/>
    <w:rsid w:val="00B2204C"/>
    <w:rsid w:val="00B22368"/>
    <w:rsid w:val="00B22A3E"/>
    <w:rsid w:val="00B22C93"/>
    <w:rsid w:val="00B233BF"/>
    <w:rsid w:val="00B233E9"/>
    <w:rsid w:val="00B23B5F"/>
    <w:rsid w:val="00B23D45"/>
    <w:rsid w:val="00B23F9C"/>
    <w:rsid w:val="00B245BB"/>
    <w:rsid w:val="00B24F17"/>
    <w:rsid w:val="00B2607C"/>
    <w:rsid w:val="00B26265"/>
    <w:rsid w:val="00B2688E"/>
    <w:rsid w:val="00B26F1E"/>
    <w:rsid w:val="00B2751D"/>
    <w:rsid w:val="00B278A2"/>
    <w:rsid w:val="00B27E80"/>
    <w:rsid w:val="00B30BBD"/>
    <w:rsid w:val="00B30E19"/>
    <w:rsid w:val="00B30F22"/>
    <w:rsid w:val="00B311BF"/>
    <w:rsid w:val="00B31220"/>
    <w:rsid w:val="00B31B06"/>
    <w:rsid w:val="00B32163"/>
    <w:rsid w:val="00B334CE"/>
    <w:rsid w:val="00B339B2"/>
    <w:rsid w:val="00B33D22"/>
    <w:rsid w:val="00B341BB"/>
    <w:rsid w:val="00B3434B"/>
    <w:rsid w:val="00B3485B"/>
    <w:rsid w:val="00B34868"/>
    <w:rsid w:val="00B35076"/>
    <w:rsid w:val="00B35268"/>
    <w:rsid w:val="00B36D74"/>
    <w:rsid w:val="00B37B70"/>
    <w:rsid w:val="00B37CE1"/>
    <w:rsid w:val="00B40107"/>
    <w:rsid w:val="00B405A4"/>
    <w:rsid w:val="00B40DBD"/>
    <w:rsid w:val="00B4124A"/>
    <w:rsid w:val="00B41885"/>
    <w:rsid w:val="00B41ADE"/>
    <w:rsid w:val="00B41CE6"/>
    <w:rsid w:val="00B4330D"/>
    <w:rsid w:val="00B43732"/>
    <w:rsid w:val="00B43EA7"/>
    <w:rsid w:val="00B43F3F"/>
    <w:rsid w:val="00B446C6"/>
    <w:rsid w:val="00B44A4F"/>
    <w:rsid w:val="00B4517D"/>
    <w:rsid w:val="00B4539A"/>
    <w:rsid w:val="00B45422"/>
    <w:rsid w:val="00B46464"/>
    <w:rsid w:val="00B46708"/>
    <w:rsid w:val="00B467D0"/>
    <w:rsid w:val="00B469B8"/>
    <w:rsid w:val="00B47156"/>
    <w:rsid w:val="00B47A7C"/>
    <w:rsid w:val="00B50682"/>
    <w:rsid w:val="00B50A18"/>
    <w:rsid w:val="00B50B73"/>
    <w:rsid w:val="00B50E99"/>
    <w:rsid w:val="00B50F42"/>
    <w:rsid w:val="00B5110C"/>
    <w:rsid w:val="00B521BC"/>
    <w:rsid w:val="00B535A1"/>
    <w:rsid w:val="00B54287"/>
    <w:rsid w:val="00B54F3D"/>
    <w:rsid w:val="00B5603A"/>
    <w:rsid w:val="00B567CF"/>
    <w:rsid w:val="00B603F9"/>
    <w:rsid w:val="00B60B9A"/>
    <w:rsid w:val="00B60E58"/>
    <w:rsid w:val="00B61747"/>
    <w:rsid w:val="00B61C5F"/>
    <w:rsid w:val="00B61F4C"/>
    <w:rsid w:val="00B62058"/>
    <w:rsid w:val="00B6273E"/>
    <w:rsid w:val="00B6279F"/>
    <w:rsid w:val="00B63A91"/>
    <w:rsid w:val="00B63B99"/>
    <w:rsid w:val="00B63E0B"/>
    <w:rsid w:val="00B64C3F"/>
    <w:rsid w:val="00B653A1"/>
    <w:rsid w:val="00B653F0"/>
    <w:rsid w:val="00B654FE"/>
    <w:rsid w:val="00B65C50"/>
    <w:rsid w:val="00B6606D"/>
    <w:rsid w:val="00B66132"/>
    <w:rsid w:val="00B66184"/>
    <w:rsid w:val="00B67360"/>
    <w:rsid w:val="00B7065C"/>
    <w:rsid w:val="00B70A3C"/>
    <w:rsid w:val="00B71B49"/>
    <w:rsid w:val="00B71DDF"/>
    <w:rsid w:val="00B72711"/>
    <w:rsid w:val="00B72A07"/>
    <w:rsid w:val="00B7356C"/>
    <w:rsid w:val="00B745D8"/>
    <w:rsid w:val="00B7472C"/>
    <w:rsid w:val="00B758FC"/>
    <w:rsid w:val="00B761CC"/>
    <w:rsid w:val="00B763EC"/>
    <w:rsid w:val="00B764C5"/>
    <w:rsid w:val="00B76FD4"/>
    <w:rsid w:val="00B77ABD"/>
    <w:rsid w:val="00B80BC7"/>
    <w:rsid w:val="00B80BDF"/>
    <w:rsid w:val="00B811A3"/>
    <w:rsid w:val="00B8147C"/>
    <w:rsid w:val="00B81A2D"/>
    <w:rsid w:val="00B81B67"/>
    <w:rsid w:val="00B82BD6"/>
    <w:rsid w:val="00B836B3"/>
    <w:rsid w:val="00B83EBC"/>
    <w:rsid w:val="00B847AA"/>
    <w:rsid w:val="00B84859"/>
    <w:rsid w:val="00B8489B"/>
    <w:rsid w:val="00B84C58"/>
    <w:rsid w:val="00B852A9"/>
    <w:rsid w:val="00B8603F"/>
    <w:rsid w:val="00B8633A"/>
    <w:rsid w:val="00B86647"/>
    <w:rsid w:val="00B868BC"/>
    <w:rsid w:val="00B868EB"/>
    <w:rsid w:val="00B879B6"/>
    <w:rsid w:val="00B901DA"/>
    <w:rsid w:val="00B905B3"/>
    <w:rsid w:val="00B90D92"/>
    <w:rsid w:val="00B90D9A"/>
    <w:rsid w:val="00B9116F"/>
    <w:rsid w:val="00B914C6"/>
    <w:rsid w:val="00B91E9C"/>
    <w:rsid w:val="00B93E4D"/>
    <w:rsid w:val="00B94B16"/>
    <w:rsid w:val="00B94F01"/>
    <w:rsid w:val="00B95995"/>
    <w:rsid w:val="00B95A4C"/>
    <w:rsid w:val="00B95D2A"/>
    <w:rsid w:val="00B962F8"/>
    <w:rsid w:val="00B967D2"/>
    <w:rsid w:val="00B9684D"/>
    <w:rsid w:val="00B97170"/>
    <w:rsid w:val="00B976C3"/>
    <w:rsid w:val="00B97A88"/>
    <w:rsid w:val="00B97AB6"/>
    <w:rsid w:val="00B97B67"/>
    <w:rsid w:val="00B97E97"/>
    <w:rsid w:val="00B97F11"/>
    <w:rsid w:val="00B97FB7"/>
    <w:rsid w:val="00BA03A6"/>
    <w:rsid w:val="00BA06AB"/>
    <w:rsid w:val="00BA0868"/>
    <w:rsid w:val="00BA0890"/>
    <w:rsid w:val="00BA0F1E"/>
    <w:rsid w:val="00BA1446"/>
    <w:rsid w:val="00BA1502"/>
    <w:rsid w:val="00BA1918"/>
    <w:rsid w:val="00BA1F2A"/>
    <w:rsid w:val="00BA20E9"/>
    <w:rsid w:val="00BA23FD"/>
    <w:rsid w:val="00BA24E5"/>
    <w:rsid w:val="00BA2645"/>
    <w:rsid w:val="00BA2835"/>
    <w:rsid w:val="00BA2D54"/>
    <w:rsid w:val="00BA401A"/>
    <w:rsid w:val="00BA452B"/>
    <w:rsid w:val="00BA468D"/>
    <w:rsid w:val="00BA4FBF"/>
    <w:rsid w:val="00BA55CF"/>
    <w:rsid w:val="00BA5815"/>
    <w:rsid w:val="00BA5961"/>
    <w:rsid w:val="00BA5A8F"/>
    <w:rsid w:val="00BA679B"/>
    <w:rsid w:val="00BA701E"/>
    <w:rsid w:val="00BA7141"/>
    <w:rsid w:val="00BA71AA"/>
    <w:rsid w:val="00BA7662"/>
    <w:rsid w:val="00BA77F9"/>
    <w:rsid w:val="00BB0628"/>
    <w:rsid w:val="00BB2416"/>
    <w:rsid w:val="00BB280B"/>
    <w:rsid w:val="00BB2D05"/>
    <w:rsid w:val="00BB33C0"/>
    <w:rsid w:val="00BB3554"/>
    <w:rsid w:val="00BB3B80"/>
    <w:rsid w:val="00BB4A73"/>
    <w:rsid w:val="00BB56F7"/>
    <w:rsid w:val="00BB5C25"/>
    <w:rsid w:val="00BB65E0"/>
    <w:rsid w:val="00BB6B04"/>
    <w:rsid w:val="00BB7899"/>
    <w:rsid w:val="00BC0E19"/>
    <w:rsid w:val="00BC13FE"/>
    <w:rsid w:val="00BC166B"/>
    <w:rsid w:val="00BC1C3A"/>
    <w:rsid w:val="00BC1EE3"/>
    <w:rsid w:val="00BC2664"/>
    <w:rsid w:val="00BC2766"/>
    <w:rsid w:val="00BC281C"/>
    <w:rsid w:val="00BC2F47"/>
    <w:rsid w:val="00BC3EF5"/>
    <w:rsid w:val="00BC425E"/>
    <w:rsid w:val="00BC4373"/>
    <w:rsid w:val="00BC4959"/>
    <w:rsid w:val="00BC4B19"/>
    <w:rsid w:val="00BC4D34"/>
    <w:rsid w:val="00BC577C"/>
    <w:rsid w:val="00BC67BC"/>
    <w:rsid w:val="00BC6B32"/>
    <w:rsid w:val="00BC6D94"/>
    <w:rsid w:val="00BC727F"/>
    <w:rsid w:val="00BC7D82"/>
    <w:rsid w:val="00BC7DE0"/>
    <w:rsid w:val="00BC7F4A"/>
    <w:rsid w:val="00BD0952"/>
    <w:rsid w:val="00BD14D5"/>
    <w:rsid w:val="00BD18BE"/>
    <w:rsid w:val="00BD1C29"/>
    <w:rsid w:val="00BD1E43"/>
    <w:rsid w:val="00BD1EE5"/>
    <w:rsid w:val="00BD2A7B"/>
    <w:rsid w:val="00BD2C6D"/>
    <w:rsid w:val="00BD316A"/>
    <w:rsid w:val="00BD353C"/>
    <w:rsid w:val="00BD37DD"/>
    <w:rsid w:val="00BD3C6E"/>
    <w:rsid w:val="00BD3D86"/>
    <w:rsid w:val="00BD4051"/>
    <w:rsid w:val="00BD4547"/>
    <w:rsid w:val="00BD47E8"/>
    <w:rsid w:val="00BD4FE5"/>
    <w:rsid w:val="00BD5F1D"/>
    <w:rsid w:val="00BD64B1"/>
    <w:rsid w:val="00BD6CA7"/>
    <w:rsid w:val="00BD717A"/>
    <w:rsid w:val="00BD7FBA"/>
    <w:rsid w:val="00BE01C1"/>
    <w:rsid w:val="00BE077E"/>
    <w:rsid w:val="00BE07CE"/>
    <w:rsid w:val="00BE0A3D"/>
    <w:rsid w:val="00BE0D6F"/>
    <w:rsid w:val="00BE0DC2"/>
    <w:rsid w:val="00BE0EC7"/>
    <w:rsid w:val="00BE19AD"/>
    <w:rsid w:val="00BE1F09"/>
    <w:rsid w:val="00BE2342"/>
    <w:rsid w:val="00BE2603"/>
    <w:rsid w:val="00BE3149"/>
    <w:rsid w:val="00BE3727"/>
    <w:rsid w:val="00BE4238"/>
    <w:rsid w:val="00BE426E"/>
    <w:rsid w:val="00BE4A12"/>
    <w:rsid w:val="00BE586A"/>
    <w:rsid w:val="00BE6096"/>
    <w:rsid w:val="00BE6F4F"/>
    <w:rsid w:val="00BE7386"/>
    <w:rsid w:val="00BE7CFE"/>
    <w:rsid w:val="00BE7F5E"/>
    <w:rsid w:val="00BF00BF"/>
    <w:rsid w:val="00BF0B45"/>
    <w:rsid w:val="00BF0FFB"/>
    <w:rsid w:val="00BF1A74"/>
    <w:rsid w:val="00BF1BA8"/>
    <w:rsid w:val="00BF1CE8"/>
    <w:rsid w:val="00BF1FF7"/>
    <w:rsid w:val="00BF2442"/>
    <w:rsid w:val="00BF2460"/>
    <w:rsid w:val="00BF29F0"/>
    <w:rsid w:val="00BF2C8C"/>
    <w:rsid w:val="00BF2E09"/>
    <w:rsid w:val="00BF2E40"/>
    <w:rsid w:val="00BF36B3"/>
    <w:rsid w:val="00BF3865"/>
    <w:rsid w:val="00BF3910"/>
    <w:rsid w:val="00BF437F"/>
    <w:rsid w:val="00BF4408"/>
    <w:rsid w:val="00BF4760"/>
    <w:rsid w:val="00BF49E5"/>
    <w:rsid w:val="00BF5630"/>
    <w:rsid w:val="00BF5A4B"/>
    <w:rsid w:val="00BF5A67"/>
    <w:rsid w:val="00BF5F13"/>
    <w:rsid w:val="00BF65EB"/>
    <w:rsid w:val="00BF6754"/>
    <w:rsid w:val="00BF67C6"/>
    <w:rsid w:val="00BF68BF"/>
    <w:rsid w:val="00BF6A81"/>
    <w:rsid w:val="00BF6E5C"/>
    <w:rsid w:val="00BF794F"/>
    <w:rsid w:val="00BF7B9E"/>
    <w:rsid w:val="00C004EE"/>
    <w:rsid w:val="00C016B4"/>
    <w:rsid w:val="00C01B1B"/>
    <w:rsid w:val="00C02342"/>
    <w:rsid w:val="00C02348"/>
    <w:rsid w:val="00C024F6"/>
    <w:rsid w:val="00C02CF1"/>
    <w:rsid w:val="00C03451"/>
    <w:rsid w:val="00C03977"/>
    <w:rsid w:val="00C03C25"/>
    <w:rsid w:val="00C047FF"/>
    <w:rsid w:val="00C0498F"/>
    <w:rsid w:val="00C04E76"/>
    <w:rsid w:val="00C054A8"/>
    <w:rsid w:val="00C07001"/>
    <w:rsid w:val="00C0751D"/>
    <w:rsid w:val="00C07615"/>
    <w:rsid w:val="00C07B07"/>
    <w:rsid w:val="00C11234"/>
    <w:rsid w:val="00C11245"/>
    <w:rsid w:val="00C11467"/>
    <w:rsid w:val="00C114C6"/>
    <w:rsid w:val="00C11B0B"/>
    <w:rsid w:val="00C12761"/>
    <w:rsid w:val="00C127CD"/>
    <w:rsid w:val="00C12A89"/>
    <w:rsid w:val="00C13063"/>
    <w:rsid w:val="00C1380A"/>
    <w:rsid w:val="00C13CBA"/>
    <w:rsid w:val="00C13EEB"/>
    <w:rsid w:val="00C14306"/>
    <w:rsid w:val="00C14B13"/>
    <w:rsid w:val="00C14C6C"/>
    <w:rsid w:val="00C14DA1"/>
    <w:rsid w:val="00C1534B"/>
    <w:rsid w:val="00C153A1"/>
    <w:rsid w:val="00C169A9"/>
    <w:rsid w:val="00C1745F"/>
    <w:rsid w:val="00C1767A"/>
    <w:rsid w:val="00C17BD7"/>
    <w:rsid w:val="00C201E2"/>
    <w:rsid w:val="00C2098B"/>
    <w:rsid w:val="00C20A70"/>
    <w:rsid w:val="00C20C71"/>
    <w:rsid w:val="00C212D9"/>
    <w:rsid w:val="00C21659"/>
    <w:rsid w:val="00C2172C"/>
    <w:rsid w:val="00C229D5"/>
    <w:rsid w:val="00C22AA8"/>
    <w:rsid w:val="00C22BC7"/>
    <w:rsid w:val="00C22E23"/>
    <w:rsid w:val="00C23341"/>
    <w:rsid w:val="00C23675"/>
    <w:rsid w:val="00C23E9F"/>
    <w:rsid w:val="00C24202"/>
    <w:rsid w:val="00C24DF8"/>
    <w:rsid w:val="00C25045"/>
    <w:rsid w:val="00C25F5D"/>
    <w:rsid w:val="00C26A13"/>
    <w:rsid w:val="00C27038"/>
    <w:rsid w:val="00C2754D"/>
    <w:rsid w:val="00C276B2"/>
    <w:rsid w:val="00C27787"/>
    <w:rsid w:val="00C2789D"/>
    <w:rsid w:val="00C2795C"/>
    <w:rsid w:val="00C30381"/>
    <w:rsid w:val="00C30F99"/>
    <w:rsid w:val="00C31348"/>
    <w:rsid w:val="00C3158C"/>
    <w:rsid w:val="00C317A4"/>
    <w:rsid w:val="00C32CAD"/>
    <w:rsid w:val="00C33042"/>
    <w:rsid w:val="00C33345"/>
    <w:rsid w:val="00C33537"/>
    <w:rsid w:val="00C337D7"/>
    <w:rsid w:val="00C337ED"/>
    <w:rsid w:val="00C339E5"/>
    <w:rsid w:val="00C33D42"/>
    <w:rsid w:val="00C33E57"/>
    <w:rsid w:val="00C34CFF"/>
    <w:rsid w:val="00C34FB7"/>
    <w:rsid w:val="00C355DA"/>
    <w:rsid w:val="00C356C2"/>
    <w:rsid w:val="00C35A40"/>
    <w:rsid w:val="00C35DF9"/>
    <w:rsid w:val="00C35EA8"/>
    <w:rsid w:val="00C35FE3"/>
    <w:rsid w:val="00C367BB"/>
    <w:rsid w:val="00C37093"/>
    <w:rsid w:val="00C377B4"/>
    <w:rsid w:val="00C37D8D"/>
    <w:rsid w:val="00C4000A"/>
    <w:rsid w:val="00C4000C"/>
    <w:rsid w:val="00C4032A"/>
    <w:rsid w:val="00C405E5"/>
    <w:rsid w:val="00C40980"/>
    <w:rsid w:val="00C40CA8"/>
    <w:rsid w:val="00C4143F"/>
    <w:rsid w:val="00C41DC1"/>
    <w:rsid w:val="00C41F41"/>
    <w:rsid w:val="00C42247"/>
    <w:rsid w:val="00C4251E"/>
    <w:rsid w:val="00C42D78"/>
    <w:rsid w:val="00C42ED8"/>
    <w:rsid w:val="00C43931"/>
    <w:rsid w:val="00C43B05"/>
    <w:rsid w:val="00C43CBC"/>
    <w:rsid w:val="00C43D84"/>
    <w:rsid w:val="00C441F3"/>
    <w:rsid w:val="00C44926"/>
    <w:rsid w:val="00C44FB9"/>
    <w:rsid w:val="00C451DD"/>
    <w:rsid w:val="00C452E3"/>
    <w:rsid w:val="00C453EA"/>
    <w:rsid w:val="00C459FE"/>
    <w:rsid w:val="00C45B13"/>
    <w:rsid w:val="00C46B8F"/>
    <w:rsid w:val="00C46E02"/>
    <w:rsid w:val="00C46E38"/>
    <w:rsid w:val="00C46FCF"/>
    <w:rsid w:val="00C47027"/>
    <w:rsid w:val="00C47D31"/>
    <w:rsid w:val="00C50C58"/>
    <w:rsid w:val="00C50CAE"/>
    <w:rsid w:val="00C50EC0"/>
    <w:rsid w:val="00C50F66"/>
    <w:rsid w:val="00C51C08"/>
    <w:rsid w:val="00C51C9A"/>
    <w:rsid w:val="00C51D0F"/>
    <w:rsid w:val="00C51DB6"/>
    <w:rsid w:val="00C51FDE"/>
    <w:rsid w:val="00C5276D"/>
    <w:rsid w:val="00C52838"/>
    <w:rsid w:val="00C53464"/>
    <w:rsid w:val="00C53580"/>
    <w:rsid w:val="00C53A7B"/>
    <w:rsid w:val="00C53BBF"/>
    <w:rsid w:val="00C53EDC"/>
    <w:rsid w:val="00C5467F"/>
    <w:rsid w:val="00C54D2D"/>
    <w:rsid w:val="00C550EC"/>
    <w:rsid w:val="00C55804"/>
    <w:rsid w:val="00C5636F"/>
    <w:rsid w:val="00C5644D"/>
    <w:rsid w:val="00C56B70"/>
    <w:rsid w:val="00C56E93"/>
    <w:rsid w:val="00C5726B"/>
    <w:rsid w:val="00C57763"/>
    <w:rsid w:val="00C608B3"/>
    <w:rsid w:val="00C61002"/>
    <w:rsid w:val="00C614C5"/>
    <w:rsid w:val="00C617AA"/>
    <w:rsid w:val="00C61C77"/>
    <w:rsid w:val="00C6201A"/>
    <w:rsid w:val="00C623E4"/>
    <w:rsid w:val="00C628F1"/>
    <w:rsid w:val="00C62ECB"/>
    <w:rsid w:val="00C62ED5"/>
    <w:rsid w:val="00C64036"/>
    <w:rsid w:val="00C643B0"/>
    <w:rsid w:val="00C64752"/>
    <w:rsid w:val="00C64829"/>
    <w:rsid w:val="00C64933"/>
    <w:rsid w:val="00C6541C"/>
    <w:rsid w:val="00C65C76"/>
    <w:rsid w:val="00C660E7"/>
    <w:rsid w:val="00C66126"/>
    <w:rsid w:val="00C675AA"/>
    <w:rsid w:val="00C6786D"/>
    <w:rsid w:val="00C67B80"/>
    <w:rsid w:val="00C7068E"/>
    <w:rsid w:val="00C71B59"/>
    <w:rsid w:val="00C72800"/>
    <w:rsid w:val="00C731B3"/>
    <w:rsid w:val="00C73A98"/>
    <w:rsid w:val="00C74579"/>
    <w:rsid w:val="00C74740"/>
    <w:rsid w:val="00C747A6"/>
    <w:rsid w:val="00C74831"/>
    <w:rsid w:val="00C74D08"/>
    <w:rsid w:val="00C757BD"/>
    <w:rsid w:val="00C7605A"/>
    <w:rsid w:val="00C760F7"/>
    <w:rsid w:val="00C761F6"/>
    <w:rsid w:val="00C76226"/>
    <w:rsid w:val="00C7693D"/>
    <w:rsid w:val="00C76D20"/>
    <w:rsid w:val="00C76FA2"/>
    <w:rsid w:val="00C77192"/>
    <w:rsid w:val="00C779A3"/>
    <w:rsid w:val="00C80107"/>
    <w:rsid w:val="00C809D2"/>
    <w:rsid w:val="00C8140F"/>
    <w:rsid w:val="00C81530"/>
    <w:rsid w:val="00C81853"/>
    <w:rsid w:val="00C81B94"/>
    <w:rsid w:val="00C82161"/>
    <w:rsid w:val="00C84066"/>
    <w:rsid w:val="00C84271"/>
    <w:rsid w:val="00C848FF"/>
    <w:rsid w:val="00C849F3"/>
    <w:rsid w:val="00C85647"/>
    <w:rsid w:val="00C85B3E"/>
    <w:rsid w:val="00C85C60"/>
    <w:rsid w:val="00C86111"/>
    <w:rsid w:val="00C8634E"/>
    <w:rsid w:val="00C8679C"/>
    <w:rsid w:val="00C867A5"/>
    <w:rsid w:val="00C8688F"/>
    <w:rsid w:val="00C868D9"/>
    <w:rsid w:val="00C86B39"/>
    <w:rsid w:val="00C86B6F"/>
    <w:rsid w:val="00C86CF3"/>
    <w:rsid w:val="00C87007"/>
    <w:rsid w:val="00C879EE"/>
    <w:rsid w:val="00C902A9"/>
    <w:rsid w:val="00C9045C"/>
    <w:rsid w:val="00C90BC1"/>
    <w:rsid w:val="00C90EC6"/>
    <w:rsid w:val="00C91388"/>
    <w:rsid w:val="00C9247C"/>
    <w:rsid w:val="00C92AAC"/>
    <w:rsid w:val="00C92EAB"/>
    <w:rsid w:val="00C93349"/>
    <w:rsid w:val="00C937D9"/>
    <w:rsid w:val="00C9381F"/>
    <w:rsid w:val="00C94880"/>
    <w:rsid w:val="00C94A01"/>
    <w:rsid w:val="00C94FBC"/>
    <w:rsid w:val="00C9511C"/>
    <w:rsid w:val="00C9535E"/>
    <w:rsid w:val="00C953D6"/>
    <w:rsid w:val="00C96481"/>
    <w:rsid w:val="00C966A7"/>
    <w:rsid w:val="00C96848"/>
    <w:rsid w:val="00C96D19"/>
    <w:rsid w:val="00C97B8C"/>
    <w:rsid w:val="00CA0307"/>
    <w:rsid w:val="00CA0ED5"/>
    <w:rsid w:val="00CA1292"/>
    <w:rsid w:val="00CA13DB"/>
    <w:rsid w:val="00CA1467"/>
    <w:rsid w:val="00CA2410"/>
    <w:rsid w:val="00CA278F"/>
    <w:rsid w:val="00CA2B69"/>
    <w:rsid w:val="00CA2C99"/>
    <w:rsid w:val="00CA2CB0"/>
    <w:rsid w:val="00CA2E30"/>
    <w:rsid w:val="00CA2FA4"/>
    <w:rsid w:val="00CA35FC"/>
    <w:rsid w:val="00CA3B28"/>
    <w:rsid w:val="00CA3F96"/>
    <w:rsid w:val="00CA53CA"/>
    <w:rsid w:val="00CA56EB"/>
    <w:rsid w:val="00CA580E"/>
    <w:rsid w:val="00CA5C0F"/>
    <w:rsid w:val="00CA6468"/>
    <w:rsid w:val="00CA6552"/>
    <w:rsid w:val="00CA681F"/>
    <w:rsid w:val="00CA6E35"/>
    <w:rsid w:val="00CA6EE2"/>
    <w:rsid w:val="00CA737F"/>
    <w:rsid w:val="00CB196B"/>
    <w:rsid w:val="00CB1DD7"/>
    <w:rsid w:val="00CB1DFC"/>
    <w:rsid w:val="00CB2A31"/>
    <w:rsid w:val="00CB2D89"/>
    <w:rsid w:val="00CB31FD"/>
    <w:rsid w:val="00CB4FC2"/>
    <w:rsid w:val="00CB618C"/>
    <w:rsid w:val="00CB6AD1"/>
    <w:rsid w:val="00CB6BCF"/>
    <w:rsid w:val="00CB6DA5"/>
    <w:rsid w:val="00CB6E26"/>
    <w:rsid w:val="00CB6F2D"/>
    <w:rsid w:val="00CB6FE7"/>
    <w:rsid w:val="00CB72BC"/>
    <w:rsid w:val="00CB7838"/>
    <w:rsid w:val="00CC00D8"/>
    <w:rsid w:val="00CC02B7"/>
    <w:rsid w:val="00CC0402"/>
    <w:rsid w:val="00CC050C"/>
    <w:rsid w:val="00CC0ACC"/>
    <w:rsid w:val="00CC0B65"/>
    <w:rsid w:val="00CC0E56"/>
    <w:rsid w:val="00CC11CE"/>
    <w:rsid w:val="00CC1220"/>
    <w:rsid w:val="00CC2359"/>
    <w:rsid w:val="00CC3137"/>
    <w:rsid w:val="00CC3171"/>
    <w:rsid w:val="00CC3445"/>
    <w:rsid w:val="00CC3581"/>
    <w:rsid w:val="00CC39CA"/>
    <w:rsid w:val="00CC5203"/>
    <w:rsid w:val="00CC57DA"/>
    <w:rsid w:val="00CC5DE3"/>
    <w:rsid w:val="00CC5E9F"/>
    <w:rsid w:val="00CC5FB6"/>
    <w:rsid w:val="00CC67A6"/>
    <w:rsid w:val="00CC6DAA"/>
    <w:rsid w:val="00CD0214"/>
    <w:rsid w:val="00CD0D45"/>
    <w:rsid w:val="00CD197A"/>
    <w:rsid w:val="00CD1A22"/>
    <w:rsid w:val="00CD1CEA"/>
    <w:rsid w:val="00CD1F79"/>
    <w:rsid w:val="00CD26FE"/>
    <w:rsid w:val="00CD2EA7"/>
    <w:rsid w:val="00CD2EBB"/>
    <w:rsid w:val="00CD3896"/>
    <w:rsid w:val="00CD3899"/>
    <w:rsid w:val="00CD426D"/>
    <w:rsid w:val="00CD4417"/>
    <w:rsid w:val="00CD4DBD"/>
    <w:rsid w:val="00CD4F17"/>
    <w:rsid w:val="00CD52B5"/>
    <w:rsid w:val="00CD5C1B"/>
    <w:rsid w:val="00CD6020"/>
    <w:rsid w:val="00CD6246"/>
    <w:rsid w:val="00CD6DCE"/>
    <w:rsid w:val="00CE0C58"/>
    <w:rsid w:val="00CE14D7"/>
    <w:rsid w:val="00CE1BED"/>
    <w:rsid w:val="00CE2057"/>
    <w:rsid w:val="00CE20CC"/>
    <w:rsid w:val="00CE2186"/>
    <w:rsid w:val="00CE22BC"/>
    <w:rsid w:val="00CE297A"/>
    <w:rsid w:val="00CE2FCF"/>
    <w:rsid w:val="00CE326A"/>
    <w:rsid w:val="00CE4572"/>
    <w:rsid w:val="00CE46DB"/>
    <w:rsid w:val="00CE483E"/>
    <w:rsid w:val="00CE4E9D"/>
    <w:rsid w:val="00CE53E2"/>
    <w:rsid w:val="00CE5509"/>
    <w:rsid w:val="00CE629B"/>
    <w:rsid w:val="00CE69DD"/>
    <w:rsid w:val="00CE6CA5"/>
    <w:rsid w:val="00CE6E98"/>
    <w:rsid w:val="00CE7893"/>
    <w:rsid w:val="00CE7D93"/>
    <w:rsid w:val="00CF035D"/>
    <w:rsid w:val="00CF094A"/>
    <w:rsid w:val="00CF1318"/>
    <w:rsid w:val="00CF1569"/>
    <w:rsid w:val="00CF1617"/>
    <w:rsid w:val="00CF1ED7"/>
    <w:rsid w:val="00CF256C"/>
    <w:rsid w:val="00CF2915"/>
    <w:rsid w:val="00CF2B8A"/>
    <w:rsid w:val="00CF317D"/>
    <w:rsid w:val="00CF34E9"/>
    <w:rsid w:val="00CF3A9A"/>
    <w:rsid w:val="00CF3E7D"/>
    <w:rsid w:val="00CF48AB"/>
    <w:rsid w:val="00CF4E3D"/>
    <w:rsid w:val="00CF51E6"/>
    <w:rsid w:val="00CF53E1"/>
    <w:rsid w:val="00CF5A8D"/>
    <w:rsid w:val="00CF5BE5"/>
    <w:rsid w:val="00CF5EB8"/>
    <w:rsid w:val="00CF5F34"/>
    <w:rsid w:val="00CF6745"/>
    <w:rsid w:val="00CF6B09"/>
    <w:rsid w:val="00CF738F"/>
    <w:rsid w:val="00CF7EB6"/>
    <w:rsid w:val="00D000BD"/>
    <w:rsid w:val="00D00FA0"/>
    <w:rsid w:val="00D0137B"/>
    <w:rsid w:val="00D015A6"/>
    <w:rsid w:val="00D01803"/>
    <w:rsid w:val="00D02A53"/>
    <w:rsid w:val="00D03EB2"/>
    <w:rsid w:val="00D044F4"/>
    <w:rsid w:val="00D04A69"/>
    <w:rsid w:val="00D04B63"/>
    <w:rsid w:val="00D04C38"/>
    <w:rsid w:val="00D055DE"/>
    <w:rsid w:val="00D05805"/>
    <w:rsid w:val="00D059A4"/>
    <w:rsid w:val="00D05F30"/>
    <w:rsid w:val="00D06528"/>
    <w:rsid w:val="00D06B13"/>
    <w:rsid w:val="00D06B1A"/>
    <w:rsid w:val="00D0749B"/>
    <w:rsid w:val="00D078E4"/>
    <w:rsid w:val="00D100B3"/>
    <w:rsid w:val="00D1029D"/>
    <w:rsid w:val="00D10CD4"/>
    <w:rsid w:val="00D1130D"/>
    <w:rsid w:val="00D11341"/>
    <w:rsid w:val="00D1168B"/>
    <w:rsid w:val="00D11887"/>
    <w:rsid w:val="00D11A04"/>
    <w:rsid w:val="00D1234C"/>
    <w:rsid w:val="00D12A65"/>
    <w:rsid w:val="00D12DF1"/>
    <w:rsid w:val="00D13082"/>
    <w:rsid w:val="00D13267"/>
    <w:rsid w:val="00D13BF0"/>
    <w:rsid w:val="00D147FC"/>
    <w:rsid w:val="00D14D18"/>
    <w:rsid w:val="00D15E42"/>
    <w:rsid w:val="00D16B79"/>
    <w:rsid w:val="00D17000"/>
    <w:rsid w:val="00D173DA"/>
    <w:rsid w:val="00D17EF1"/>
    <w:rsid w:val="00D207FC"/>
    <w:rsid w:val="00D20FAA"/>
    <w:rsid w:val="00D2106B"/>
    <w:rsid w:val="00D215B4"/>
    <w:rsid w:val="00D2191B"/>
    <w:rsid w:val="00D22169"/>
    <w:rsid w:val="00D223D8"/>
    <w:rsid w:val="00D22DBA"/>
    <w:rsid w:val="00D23628"/>
    <w:rsid w:val="00D2442D"/>
    <w:rsid w:val="00D24778"/>
    <w:rsid w:val="00D2489B"/>
    <w:rsid w:val="00D25957"/>
    <w:rsid w:val="00D26E29"/>
    <w:rsid w:val="00D27435"/>
    <w:rsid w:val="00D27706"/>
    <w:rsid w:val="00D27A25"/>
    <w:rsid w:val="00D27AFD"/>
    <w:rsid w:val="00D27D3E"/>
    <w:rsid w:val="00D27F5C"/>
    <w:rsid w:val="00D30951"/>
    <w:rsid w:val="00D30A44"/>
    <w:rsid w:val="00D30FA7"/>
    <w:rsid w:val="00D312DD"/>
    <w:rsid w:val="00D31906"/>
    <w:rsid w:val="00D31AAF"/>
    <w:rsid w:val="00D31D10"/>
    <w:rsid w:val="00D320CB"/>
    <w:rsid w:val="00D32205"/>
    <w:rsid w:val="00D32392"/>
    <w:rsid w:val="00D327DE"/>
    <w:rsid w:val="00D329C3"/>
    <w:rsid w:val="00D32A04"/>
    <w:rsid w:val="00D32D08"/>
    <w:rsid w:val="00D32EFA"/>
    <w:rsid w:val="00D335A7"/>
    <w:rsid w:val="00D3380A"/>
    <w:rsid w:val="00D33D84"/>
    <w:rsid w:val="00D340B2"/>
    <w:rsid w:val="00D341C5"/>
    <w:rsid w:val="00D343A8"/>
    <w:rsid w:val="00D34680"/>
    <w:rsid w:val="00D34BFC"/>
    <w:rsid w:val="00D3506B"/>
    <w:rsid w:val="00D3518F"/>
    <w:rsid w:val="00D360FD"/>
    <w:rsid w:val="00D364CB"/>
    <w:rsid w:val="00D36618"/>
    <w:rsid w:val="00D37656"/>
    <w:rsid w:val="00D4039A"/>
    <w:rsid w:val="00D4086C"/>
    <w:rsid w:val="00D40B63"/>
    <w:rsid w:val="00D40E17"/>
    <w:rsid w:val="00D40ED9"/>
    <w:rsid w:val="00D41EA9"/>
    <w:rsid w:val="00D4210A"/>
    <w:rsid w:val="00D42188"/>
    <w:rsid w:val="00D42CFF"/>
    <w:rsid w:val="00D42E77"/>
    <w:rsid w:val="00D43D9A"/>
    <w:rsid w:val="00D43F62"/>
    <w:rsid w:val="00D44BC9"/>
    <w:rsid w:val="00D45065"/>
    <w:rsid w:val="00D4551E"/>
    <w:rsid w:val="00D45945"/>
    <w:rsid w:val="00D45DC4"/>
    <w:rsid w:val="00D46339"/>
    <w:rsid w:val="00D4653D"/>
    <w:rsid w:val="00D469CE"/>
    <w:rsid w:val="00D46A69"/>
    <w:rsid w:val="00D46FF2"/>
    <w:rsid w:val="00D47E3D"/>
    <w:rsid w:val="00D5095C"/>
    <w:rsid w:val="00D51696"/>
    <w:rsid w:val="00D51C1B"/>
    <w:rsid w:val="00D51E9E"/>
    <w:rsid w:val="00D52820"/>
    <w:rsid w:val="00D52B45"/>
    <w:rsid w:val="00D52F22"/>
    <w:rsid w:val="00D5327F"/>
    <w:rsid w:val="00D5357D"/>
    <w:rsid w:val="00D53769"/>
    <w:rsid w:val="00D53825"/>
    <w:rsid w:val="00D53E97"/>
    <w:rsid w:val="00D548FF"/>
    <w:rsid w:val="00D5499C"/>
    <w:rsid w:val="00D55211"/>
    <w:rsid w:val="00D558AD"/>
    <w:rsid w:val="00D55915"/>
    <w:rsid w:val="00D55BA2"/>
    <w:rsid w:val="00D55F9C"/>
    <w:rsid w:val="00D56051"/>
    <w:rsid w:val="00D5742C"/>
    <w:rsid w:val="00D5786B"/>
    <w:rsid w:val="00D57934"/>
    <w:rsid w:val="00D5796B"/>
    <w:rsid w:val="00D57E4E"/>
    <w:rsid w:val="00D61064"/>
    <w:rsid w:val="00D615D2"/>
    <w:rsid w:val="00D616B7"/>
    <w:rsid w:val="00D61D5F"/>
    <w:rsid w:val="00D624D8"/>
    <w:rsid w:val="00D62614"/>
    <w:rsid w:val="00D62D48"/>
    <w:rsid w:val="00D62D8C"/>
    <w:rsid w:val="00D631C3"/>
    <w:rsid w:val="00D6368D"/>
    <w:rsid w:val="00D637BB"/>
    <w:rsid w:val="00D63F7A"/>
    <w:rsid w:val="00D64710"/>
    <w:rsid w:val="00D64834"/>
    <w:rsid w:val="00D6493B"/>
    <w:rsid w:val="00D64B12"/>
    <w:rsid w:val="00D64E9F"/>
    <w:rsid w:val="00D65EDA"/>
    <w:rsid w:val="00D65FAF"/>
    <w:rsid w:val="00D6600F"/>
    <w:rsid w:val="00D66323"/>
    <w:rsid w:val="00D667D5"/>
    <w:rsid w:val="00D668FD"/>
    <w:rsid w:val="00D67203"/>
    <w:rsid w:val="00D678BB"/>
    <w:rsid w:val="00D7027D"/>
    <w:rsid w:val="00D70A11"/>
    <w:rsid w:val="00D70A93"/>
    <w:rsid w:val="00D7135A"/>
    <w:rsid w:val="00D71BB8"/>
    <w:rsid w:val="00D71DCC"/>
    <w:rsid w:val="00D71DD0"/>
    <w:rsid w:val="00D71E40"/>
    <w:rsid w:val="00D7417C"/>
    <w:rsid w:val="00D759B7"/>
    <w:rsid w:val="00D76AAC"/>
    <w:rsid w:val="00D779FB"/>
    <w:rsid w:val="00D806C6"/>
    <w:rsid w:val="00D80C5E"/>
    <w:rsid w:val="00D80E4F"/>
    <w:rsid w:val="00D812BF"/>
    <w:rsid w:val="00D81A44"/>
    <w:rsid w:val="00D81C80"/>
    <w:rsid w:val="00D81D9B"/>
    <w:rsid w:val="00D81E28"/>
    <w:rsid w:val="00D8326F"/>
    <w:rsid w:val="00D836A7"/>
    <w:rsid w:val="00D836D7"/>
    <w:rsid w:val="00D8375D"/>
    <w:rsid w:val="00D84175"/>
    <w:rsid w:val="00D845BC"/>
    <w:rsid w:val="00D84B54"/>
    <w:rsid w:val="00D84ED5"/>
    <w:rsid w:val="00D852CB"/>
    <w:rsid w:val="00D85B94"/>
    <w:rsid w:val="00D85DF7"/>
    <w:rsid w:val="00D85FD3"/>
    <w:rsid w:val="00D86046"/>
    <w:rsid w:val="00D863FC"/>
    <w:rsid w:val="00D868DB"/>
    <w:rsid w:val="00D86C0D"/>
    <w:rsid w:val="00D86E1D"/>
    <w:rsid w:val="00D87C28"/>
    <w:rsid w:val="00D905FB"/>
    <w:rsid w:val="00D90B91"/>
    <w:rsid w:val="00D9156D"/>
    <w:rsid w:val="00D92715"/>
    <w:rsid w:val="00D9340C"/>
    <w:rsid w:val="00D93F09"/>
    <w:rsid w:val="00D955AF"/>
    <w:rsid w:val="00D95A50"/>
    <w:rsid w:val="00D964D7"/>
    <w:rsid w:val="00D96626"/>
    <w:rsid w:val="00D96811"/>
    <w:rsid w:val="00D968E3"/>
    <w:rsid w:val="00D96A0D"/>
    <w:rsid w:val="00D974FA"/>
    <w:rsid w:val="00D97AB7"/>
    <w:rsid w:val="00D97AE4"/>
    <w:rsid w:val="00D97C84"/>
    <w:rsid w:val="00D97FB3"/>
    <w:rsid w:val="00DA00F5"/>
    <w:rsid w:val="00DA018D"/>
    <w:rsid w:val="00DA01E1"/>
    <w:rsid w:val="00DA02DE"/>
    <w:rsid w:val="00DA0F0E"/>
    <w:rsid w:val="00DA0FB8"/>
    <w:rsid w:val="00DA12F8"/>
    <w:rsid w:val="00DA2312"/>
    <w:rsid w:val="00DA2EB2"/>
    <w:rsid w:val="00DA398C"/>
    <w:rsid w:val="00DA3E81"/>
    <w:rsid w:val="00DA3F1F"/>
    <w:rsid w:val="00DA51B3"/>
    <w:rsid w:val="00DA581D"/>
    <w:rsid w:val="00DA60C7"/>
    <w:rsid w:val="00DA6130"/>
    <w:rsid w:val="00DA664F"/>
    <w:rsid w:val="00DA6927"/>
    <w:rsid w:val="00DB0D5A"/>
    <w:rsid w:val="00DB12FA"/>
    <w:rsid w:val="00DB14E8"/>
    <w:rsid w:val="00DB14E9"/>
    <w:rsid w:val="00DB1A72"/>
    <w:rsid w:val="00DB1FD2"/>
    <w:rsid w:val="00DB21B7"/>
    <w:rsid w:val="00DB237C"/>
    <w:rsid w:val="00DB26B9"/>
    <w:rsid w:val="00DB2732"/>
    <w:rsid w:val="00DB311F"/>
    <w:rsid w:val="00DB314D"/>
    <w:rsid w:val="00DB36F2"/>
    <w:rsid w:val="00DB404D"/>
    <w:rsid w:val="00DB406C"/>
    <w:rsid w:val="00DB43A6"/>
    <w:rsid w:val="00DB5679"/>
    <w:rsid w:val="00DB56B1"/>
    <w:rsid w:val="00DB56E3"/>
    <w:rsid w:val="00DB5A10"/>
    <w:rsid w:val="00DB5CB3"/>
    <w:rsid w:val="00DB5EF2"/>
    <w:rsid w:val="00DB608C"/>
    <w:rsid w:val="00DB64BF"/>
    <w:rsid w:val="00DB7143"/>
    <w:rsid w:val="00DB7441"/>
    <w:rsid w:val="00DB7733"/>
    <w:rsid w:val="00DB7CB5"/>
    <w:rsid w:val="00DB7D4C"/>
    <w:rsid w:val="00DB7DB3"/>
    <w:rsid w:val="00DC2087"/>
    <w:rsid w:val="00DC23FC"/>
    <w:rsid w:val="00DC33B0"/>
    <w:rsid w:val="00DC3643"/>
    <w:rsid w:val="00DC3971"/>
    <w:rsid w:val="00DC3FA7"/>
    <w:rsid w:val="00DC42BB"/>
    <w:rsid w:val="00DC48D4"/>
    <w:rsid w:val="00DC4C3B"/>
    <w:rsid w:val="00DC4C7D"/>
    <w:rsid w:val="00DC5028"/>
    <w:rsid w:val="00DC557C"/>
    <w:rsid w:val="00DC5E54"/>
    <w:rsid w:val="00DC6A76"/>
    <w:rsid w:val="00DC6E50"/>
    <w:rsid w:val="00DC708C"/>
    <w:rsid w:val="00DC73E4"/>
    <w:rsid w:val="00DC74B1"/>
    <w:rsid w:val="00DC787F"/>
    <w:rsid w:val="00DC78FB"/>
    <w:rsid w:val="00DD007C"/>
    <w:rsid w:val="00DD0AAC"/>
    <w:rsid w:val="00DD10E8"/>
    <w:rsid w:val="00DD19FB"/>
    <w:rsid w:val="00DD1E4D"/>
    <w:rsid w:val="00DD2430"/>
    <w:rsid w:val="00DD283F"/>
    <w:rsid w:val="00DD2F3D"/>
    <w:rsid w:val="00DD30B0"/>
    <w:rsid w:val="00DD3232"/>
    <w:rsid w:val="00DD333E"/>
    <w:rsid w:val="00DD33B3"/>
    <w:rsid w:val="00DD36A1"/>
    <w:rsid w:val="00DD3E5E"/>
    <w:rsid w:val="00DD4BDD"/>
    <w:rsid w:val="00DD5279"/>
    <w:rsid w:val="00DD5515"/>
    <w:rsid w:val="00DD6763"/>
    <w:rsid w:val="00DD78F9"/>
    <w:rsid w:val="00DE0405"/>
    <w:rsid w:val="00DE0503"/>
    <w:rsid w:val="00DE12E6"/>
    <w:rsid w:val="00DE18C9"/>
    <w:rsid w:val="00DE1F9D"/>
    <w:rsid w:val="00DE251D"/>
    <w:rsid w:val="00DE2904"/>
    <w:rsid w:val="00DE295F"/>
    <w:rsid w:val="00DE3A7A"/>
    <w:rsid w:val="00DE3E3A"/>
    <w:rsid w:val="00DE4208"/>
    <w:rsid w:val="00DE4312"/>
    <w:rsid w:val="00DE50B1"/>
    <w:rsid w:val="00DE50C1"/>
    <w:rsid w:val="00DE5465"/>
    <w:rsid w:val="00DE6C3D"/>
    <w:rsid w:val="00DF0AB0"/>
    <w:rsid w:val="00DF0D79"/>
    <w:rsid w:val="00DF118B"/>
    <w:rsid w:val="00DF1318"/>
    <w:rsid w:val="00DF13D9"/>
    <w:rsid w:val="00DF144D"/>
    <w:rsid w:val="00DF2857"/>
    <w:rsid w:val="00DF3191"/>
    <w:rsid w:val="00DF3A65"/>
    <w:rsid w:val="00DF46CB"/>
    <w:rsid w:val="00DF4B21"/>
    <w:rsid w:val="00DF4F1A"/>
    <w:rsid w:val="00DF4FD8"/>
    <w:rsid w:val="00DF518C"/>
    <w:rsid w:val="00DF5C6F"/>
    <w:rsid w:val="00DF5E9B"/>
    <w:rsid w:val="00DF5F00"/>
    <w:rsid w:val="00DF5FC5"/>
    <w:rsid w:val="00DF68A4"/>
    <w:rsid w:val="00DF6B4A"/>
    <w:rsid w:val="00DF6D75"/>
    <w:rsid w:val="00DF6F3B"/>
    <w:rsid w:val="00DF7188"/>
    <w:rsid w:val="00DF72CF"/>
    <w:rsid w:val="00DF7340"/>
    <w:rsid w:val="00DF744E"/>
    <w:rsid w:val="00DF7660"/>
    <w:rsid w:val="00DF7752"/>
    <w:rsid w:val="00DF7B96"/>
    <w:rsid w:val="00DF7D16"/>
    <w:rsid w:val="00E00553"/>
    <w:rsid w:val="00E00BEB"/>
    <w:rsid w:val="00E01086"/>
    <w:rsid w:val="00E013BE"/>
    <w:rsid w:val="00E0155E"/>
    <w:rsid w:val="00E01D00"/>
    <w:rsid w:val="00E01E49"/>
    <w:rsid w:val="00E029FB"/>
    <w:rsid w:val="00E03786"/>
    <w:rsid w:val="00E0422A"/>
    <w:rsid w:val="00E04CA5"/>
    <w:rsid w:val="00E0506B"/>
    <w:rsid w:val="00E05C5E"/>
    <w:rsid w:val="00E05CC7"/>
    <w:rsid w:val="00E0648F"/>
    <w:rsid w:val="00E0666E"/>
    <w:rsid w:val="00E0700B"/>
    <w:rsid w:val="00E07199"/>
    <w:rsid w:val="00E072D3"/>
    <w:rsid w:val="00E07646"/>
    <w:rsid w:val="00E07692"/>
    <w:rsid w:val="00E07842"/>
    <w:rsid w:val="00E079AE"/>
    <w:rsid w:val="00E07B15"/>
    <w:rsid w:val="00E07B2F"/>
    <w:rsid w:val="00E101A1"/>
    <w:rsid w:val="00E1159B"/>
    <w:rsid w:val="00E129D2"/>
    <w:rsid w:val="00E13135"/>
    <w:rsid w:val="00E13265"/>
    <w:rsid w:val="00E13357"/>
    <w:rsid w:val="00E1406E"/>
    <w:rsid w:val="00E1460E"/>
    <w:rsid w:val="00E1543A"/>
    <w:rsid w:val="00E15546"/>
    <w:rsid w:val="00E15AA6"/>
    <w:rsid w:val="00E1615A"/>
    <w:rsid w:val="00E1636E"/>
    <w:rsid w:val="00E16461"/>
    <w:rsid w:val="00E1670B"/>
    <w:rsid w:val="00E16FCA"/>
    <w:rsid w:val="00E176E7"/>
    <w:rsid w:val="00E17A39"/>
    <w:rsid w:val="00E17B07"/>
    <w:rsid w:val="00E20353"/>
    <w:rsid w:val="00E2066D"/>
    <w:rsid w:val="00E206DF"/>
    <w:rsid w:val="00E20E2F"/>
    <w:rsid w:val="00E212D0"/>
    <w:rsid w:val="00E2162F"/>
    <w:rsid w:val="00E217FF"/>
    <w:rsid w:val="00E21EE1"/>
    <w:rsid w:val="00E220ED"/>
    <w:rsid w:val="00E2230A"/>
    <w:rsid w:val="00E2243C"/>
    <w:rsid w:val="00E22CF9"/>
    <w:rsid w:val="00E22D70"/>
    <w:rsid w:val="00E22EE1"/>
    <w:rsid w:val="00E23278"/>
    <w:rsid w:val="00E23603"/>
    <w:rsid w:val="00E23898"/>
    <w:rsid w:val="00E23910"/>
    <w:rsid w:val="00E23934"/>
    <w:rsid w:val="00E23AD8"/>
    <w:rsid w:val="00E23B88"/>
    <w:rsid w:val="00E23C52"/>
    <w:rsid w:val="00E2420B"/>
    <w:rsid w:val="00E2438F"/>
    <w:rsid w:val="00E24744"/>
    <w:rsid w:val="00E24888"/>
    <w:rsid w:val="00E25F82"/>
    <w:rsid w:val="00E260E9"/>
    <w:rsid w:val="00E264FA"/>
    <w:rsid w:val="00E272EA"/>
    <w:rsid w:val="00E27A36"/>
    <w:rsid w:val="00E27C37"/>
    <w:rsid w:val="00E27FBA"/>
    <w:rsid w:val="00E30903"/>
    <w:rsid w:val="00E30A9E"/>
    <w:rsid w:val="00E3116B"/>
    <w:rsid w:val="00E31D94"/>
    <w:rsid w:val="00E323DD"/>
    <w:rsid w:val="00E3263A"/>
    <w:rsid w:val="00E32FEF"/>
    <w:rsid w:val="00E3336D"/>
    <w:rsid w:val="00E3392D"/>
    <w:rsid w:val="00E339E3"/>
    <w:rsid w:val="00E33D98"/>
    <w:rsid w:val="00E34D9E"/>
    <w:rsid w:val="00E35AA6"/>
    <w:rsid w:val="00E3697E"/>
    <w:rsid w:val="00E36A42"/>
    <w:rsid w:val="00E3710C"/>
    <w:rsid w:val="00E3754E"/>
    <w:rsid w:val="00E376A1"/>
    <w:rsid w:val="00E37D6E"/>
    <w:rsid w:val="00E37EEB"/>
    <w:rsid w:val="00E4048C"/>
    <w:rsid w:val="00E41DCA"/>
    <w:rsid w:val="00E4203A"/>
    <w:rsid w:val="00E42EB9"/>
    <w:rsid w:val="00E43334"/>
    <w:rsid w:val="00E43B3A"/>
    <w:rsid w:val="00E43D0C"/>
    <w:rsid w:val="00E43DED"/>
    <w:rsid w:val="00E446D5"/>
    <w:rsid w:val="00E448AF"/>
    <w:rsid w:val="00E448E3"/>
    <w:rsid w:val="00E4498D"/>
    <w:rsid w:val="00E44AB2"/>
    <w:rsid w:val="00E45067"/>
    <w:rsid w:val="00E456DD"/>
    <w:rsid w:val="00E457DA"/>
    <w:rsid w:val="00E45A3E"/>
    <w:rsid w:val="00E45AD0"/>
    <w:rsid w:val="00E45EFC"/>
    <w:rsid w:val="00E461A3"/>
    <w:rsid w:val="00E46F33"/>
    <w:rsid w:val="00E471B1"/>
    <w:rsid w:val="00E4753F"/>
    <w:rsid w:val="00E47584"/>
    <w:rsid w:val="00E50030"/>
    <w:rsid w:val="00E50D05"/>
    <w:rsid w:val="00E50E7B"/>
    <w:rsid w:val="00E51303"/>
    <w:rsid w:val="00E5158C"/>
    <w:rsid w:val="00E519B3"/>
    <w:rsid w:val="00E52C89"/>
    <w:rsid w:val="00E531EA"/>
    <w:rsid w:val="00E533F5"/>
    <w:rsid w:val="00E538BC"/>
    <w:rsid w:val="00E53AF7"/>
    <w:rsid w:val="00E54327"/>
    <w:rsid w:val="00E54356"/>
    <w:rsid w:val="00E548DF"/>
    <w:rsid w:val="00E55285"/>
    <w:rsid w:val="00E559C0"/>
    <w:rsid w:val="00E55AE0"/>
    <w:rsid w:val="00E55BBF"/>
    <w:rsid w:val="00E56072"/>
    <w:rsid w:val="00E5610D"/>
    <w:rsid w:val="00E56929"/>
    <w:rsid w:val="00E57693"/>
    <w:rsid w:val="00E57D52"/>
    <w:rsid w:val="00E57EBD"/>
    <w:rsid w:val="00E60010"/>
    <w:rsid w:val="00E60181"/>
    <w:rsid w:val="00E6094B"/>
    <w:rsid w:val="00E60B7F"/>
    <w:rsid w:val="00E61527"/>
    <w:rsid w:val="00E6165C"/>
    <w:rsid w:val="00E619CC"/>
    <w:rsid w:val="00E61C3F"/>
    <w:rsid w:val="00E61F36"/>
    <w:rsid w:val="00E62192"/>
    <w:rsid w:val="00E63384"/>
    <w:rsid w:val="00E6409F"/>
    <w:rsid w:val="00E641C6"/>
    <w:rsid w:val="00E6423B"/>
    <w:rsid w:val="00E642A3"/>
    <w:rsid w:val="00E6492E"/>
    <w:rsid w:val="00E64D2F"/>
    <w:rsid w:val="00E650E7"/>
    <w:rsid w:val="00E65683"/>
    <w:rsid w:val="00E6568D"/>
    <w:rsid w:val="00E658F7"/>
    <w:rsid w:val="00E65E24"/>
    <w:rsid w:val="00E66102"/>
    <w:rsid w:val="00E66653"/>
    <w:rsid w:val="00E67110"/>
    <w:rsid w:val="00E6719E"/>
    <w:rsid w:val="00E67E94"/>
    <w:rsid w:val="00E70814"/>
    <w:rsid w:val="00E717DD"/>
    <w:rsid w:val="00E71EE9"/>
    <w:rsid w:val="00E72562"/>
    <w:rsid w:val="00E73AEC"/>
    <w:rsid w:val="00E73B56"/>
    <w:rsid w:val="00E74500"/>
    <w:rsid w:val="00E7456A"/>
    <w:rsid w:val="00E74612"/>
    <w:rsid w:val="00E76751"/>
    <w:rsid w:val="00E7690A"/>
    <w:rsid w:val="00E775A9"/>
    <w:rsid w:val="00E77888"/>
    <w:rsid w:val="00E80218"/>
    <w:rsid w:val="00E80247"/>
    <w:rsid w:val="00E80429"/>
    <w:rsid w:val="00E804F7"/>
    <w:rsid w:val="00E8144B"/>
    <w:rsid w:val="00E818D7"/>
    <w:rsid w:val="00E81C9B"/>
    <w:rsid w:val="00E820E2"/>
    <w:rsid w:val="00E82B73"/>
    <w:rsid w:val="00E82C88"/>
    <w:rsid w:val="00E831C9"/>
    <w:rsid w:val="00E83462"/>
    <w:rsid w:val="00E83C72"/>
    <w:rsid w:val="00E83EAA"/>
    <w:rsid w:val="00E85D31"/>
    <w:rsid w:val="00E85F4B"/>
    <w:rsid w:val="00E86053"/>
    <w:rsid w:val="00E865B2"/>
    <w:rsid w:val="00E867FD"/>
    <w:rsid w:val="00E86CC8"/>
    <w:rsid w:val="00E86F4E"/>
    <w:rsid w:val="00E8725B"/>
    <w:rsid w:val="00E87373"/>
    <w:rsid w:val="00E878CD"/>
    <w:rsid w:val="00E879AE"/>
    <w:rsid w:val="00E90E19"/>
    <w:rsid w:val="00E91191"/>
    <w:rsid w:val="00E91D5F"/>
    <w:rsid w:val="00E92331"/>
    <w:rsid w:val="00E92661"/>
    <w:rsid w:val="00E92674"/>
    <w:rsid w:val="00E939A8"/>
    <w:rsid w:val="00E94084"/>
    <w:rsid w:val="00E944E1"/>
    <w:rsid w:val="00E94D9C"/>
    <w:rsid w:val="00E95162"/>
    <w:rsid w:val="00E9555D"/>
    <w:rsid w:val="00E95D43"/>
    <w:rsid w:val="00E96047"/>
    <w:rsid w:val="00E9707B"/>
    <w:rsid w:val="00E9746F"/>
    <w:rsid w:val="00E97837"/>
    <w:rsid w:val="00E97E68"/>
    <w:rsid w:val="00EA0450"/>
    <w:rsid w:val="00EA19C0"/>
    <w:rsid w:val="00EA1B12"/>
    <w:rsid w:val="00EA1F17"/>
    <w:rsid w:val="00EA21FA"/>
    <w:rsid w:val="00EA28A2"/>
    <w:rsid w:val="00EA2DE3"/>
    <w:rsid w:val="00EA2E9F"/>
    <w:rsid w:val="00EA302A"/>
    <w:rsid w:val="00EA3152"/>
    <w:rsid w:val="00EA39E8"/>
    <w:rsid w:val="00EA4018"/>
    <w:rsid w:val="00EA4C07"/>
    <w:rsid w:val="00EA5B37"/>
    <w:rsid w:val="00EA67DE"/>
    <w:rsid w:val="00EA6AA4"/>
    <w:rsid w:val="00EA7F69"/>
    <w:rsid w:val="00EB0101"/>
    <w:rsid w:val="00EB0598"/>
    <w:rsid w:val="00EB099E"/>
    <w:rsid w:val="00EB11AA"/>
    <w:rsid w:val="00EB14DC"/>
    <w:rsid w:val="00EB15EF"/>
    <w:rsid w:val="00EB174D"/>
    <w:rsid w:val="00EB18F3"/>
    <w:rsid w:val="00EB19BE"/>
    <w:rsid w:val="00EB1A51"/>
    <w:rsid w:val="00EB32CA"/>
    <w:rsid w:val="00EB3C6D"/>
    <w:rsid w:val="00EB451A"/>
    <w:rsid w:val="00EB47FE"/>
    <w:rsid w:val="00EB4A16"/>
    <w:rsid w:val="00EB4B13"/>
    <w:rsid w:val="00EB4B96"/>
    <w:rsid w:val="00EB509F"/>
    <w:rsid w:val="00EB5765"/>
    <w:rsid w:val="00EB5A78"/>
    <w:rsid w:val="00EB60FF"/>
    <w:rsid w:val="00EB62E3"/>
    <w:rsid w:val="00EB66DD"/>
    <w:rsid w:val="00EB68C9"/>
    <w:rsid w:val="00EB7473"/>
    <w:rsid w:val="00EB7921"/>
    <w:rsid w:val="00EB7D0E"/>
    <w:rsid w:val="00EC0115"/>
    <w:rsid w:val="00EC0B5E"/>
    <w:rsid w:val="00EC0C71"/>
    <w:rsid w:val="00EC13FB"/>
    <w:rsid w:val="00EC17C8"/>
    <w:rsid w:val="00EC197A"/>
    <w:rsid w:val="00EC199D"/>
    <w:rsid w:val="00EC2C03"/>
    <w:rsid w:val="00EC2D03"/>
    <w:rsid w:val="00EC323E"/>
    <w:rsid w:val="00EC35E1"/>
    <w:rsid w:val="00EC365A"/>
    <w:rsid w:val="00EC3986"/>
    <w:rsid w:val="00EC42B2"/>
    <w:rsid w:val="00EC4D1A"/>
    <w:rsid w:val="00EC5205"/>
    <w:rsid w:val="00EC55C3"/>
    <w:rsid w:val="00EC58A2"/>
    <w:rsid w:val="00EC625F"/>
    <w:rsid w:val="00EC6966"/>
    <w:rsid w:val="00EC6E1D"/>
    <w:rsid w:val="00EC76A0"/>
    <w:rsid w:val="00EC789E"/>
    <w:rsid w:val="00ED0922"/>
    <w:rsid w:val="00ED0A81"/>
    <w:rsid w:val="00ED12E4"/>
    <w:rsid w:val="00ED19E1"/>
    <w:rsid w:val="00ED378A"/>
    <w:rsid w:val="00ED3B47"/>
    <w:rsid w:val="00ED3CD6"/>
    <w:rsid w:val="00ED438C"/>
    <w:rsid w:val="00ED472B"/>
    <w:rsid w:val="00ED477C"/>
    <w:rsid w:val="00ED4A98"/>
    <w:rsid w:val="00ED4E2C"/>
    <w:rsid w:val="00ED512E"/>
    <w:rsid w:val="00ED6F35"/>
    <w:rsid w:val="00ED7E55"/>
    <w:rsid w:val="00EE044F"/>
    <w:rsid w:val="00EE0725"/>
    <w:rsid w:val="00EE0CCB"/>
    <w:rsid w:val="00EE144F"/>
    <w:rsid w:val="00EE1887"/>
    <w:rsid w:val="00EE249A"/>
    <w:rsid w:val="00EE272E"/>
    <w:rsid w:val="00EE27FC"/>
    <w:rsid w:val="00EE28C4"/>
    <w:rsid w:val="00EE313B"/>
    <w:rsid w:val="00EE3BA5"/>
    <w:rsid w:val="00EE56C5"/>
    <w:rsid w:val="00EE65F2"/>
    <w:rsid w:val="00EE7152"/>
    <w:rsid w:val="00EF01EC"/>
    <w:rsid w:val="00EF1517"/>
    <w:rsid w:val="00EF228A"/>
    <w:rsid w:val="00EF263C"/>
    <w:rsid w:val="00EF38FC"/>
    <w:rsid w:val="00EF3CF3"/>
    <w:rsid w:val="00EF4237"/>
    <w:rsid w:val="00EF42A2"/>
    <w:rsid w:val="00EF43A8"/>
    <w:rsid w:val="00EF4C55"/>
    <w:rsid w:val="00EF5424"/>
    <w:rsid w:val="00EF59C2"/>
    <w:rsid w:val="00EF5A68"/>
    <w:rsid w:val="00EF6120"/>
    <w:rsid w:val="00F00796"/>
    <w:rsid w:val="00F00D7C"/>
    <w:rsid w:val="00F010F1"/>
    <w:rsid w:val="00F01999"/>
    <w:rsid w:val="00F01EB7"/>
    <w:rsid w:val="00F01F74"/>
    <w:rsid w:val="00F022EE"/>
    <w:rsid w:val="00F02897"/>
    <w:rsid w:val="00F029BE"/>
    <w:rsid w:val="00F02F6C"/>
    <w:rsid w:val="00F042EC"/>
    <w:rsid w:val="00F04853"/>
    <w:rsid w:val="00F04AA1"/>
    <w:rsid w:val="00F05538"/>
    <w:rsid w:val="00F059E3"/>
    <w:rsid w:val="00F05A45"/>
    <w:rsid w:val="00F05DDE"/>
    <w:rsid w:val="00F0658F"/>
    <w:rsid w:val="00F06784"/>
    <w:rsid w:val="00F07851"/>
    <w:rsid w:val="00F07A09"/>
    <w:rsid w:val="00F07AC5"/>
    <w:rsid w:val="00F10399"/>
    <w:rsid w:val="00F10563"/>
    <w:rsid w:val="00F108A8"/>
    <w:rsid w:val="00F108F3"/>
    <w:rsid w:val="00F10F6D"/>
    <w:rsid w:val="00F1165C"/>
    <w:rsid w:val="00F120F9"/>
    <w:rsid w:val="00F1283A"/>
    <w:rsid w:val="00F12C3C"/>
    <w:rsid w:val="00F13517"/>
    <w:rsid w:val="00F140FB"/>
    <w:rsid w:val="00F14363"/>
    <w:rsid w:val="00F15E1C"/>
    <w:rsid w:val="00F1698F"/>
    <w:rsid w:val="00F169AA"/>
    <w:rsid w:val="00F17C5C"/>
    <w:rsid w:val="00F17D00"/>
    <w:rsid w:val="00F2028C"/>
    <w:rsid w:val="00F20485"/>
    <w:rsid w:val="00F206BE"/>
    <w:rsid w:val="00F20935"/>
    <w:rsid w:val="00F21581"/>
    <w:rsid w:val="00F21B38"/>
    <w:rsid w:val="00F2229D"/>
    <w:rsid w:val="00F2237A"/>
    <w:rsid w:val="00F2260A"/>
    <w:rsid w:val="00F2288A"/>
    <w:rsid w:val="00F22B23"/>
    <w:rsid w:val="00F23488"/>
    <w:rsid w:val="00F241CF"/>
    <w:rsid w:val="00F245CA"/>
    <w:rsid w:val="00F24A0A"/>
    <w:rsid w:val="00F24E34"/>
    <w:rsid w:val="00F251EE"/>
    <w:rsid w:val="00F2561A"/>
    <w:rsid w:val="00F258E2"/>
    <w:rsid w:val="00F259B7"/>
    <w:rsid w:val="00F25B0D"/>
    <w:rsid w:val="00F26191"/>
    <w:rsid w:val="00F262CF"/>
    <w:rsid w:val="00F26782"/>
    <w:rsid w:val="00F26A44"/>
    <w:rsid w:val="00F273EB"/>
    <w:rsid w:val="00F27C3C"/>
    <w:rsid w:val="00F301D1"/>
    <w:rsid w:val="00F30942"/>
    <w:rsid w:val="00F30D94"/>
    <w:rsid w:val="00F31732"/>
    <w:rsid w:val="00F318B1"/>
    <w:rsid w:val="00F31FCE"/>
    <w:rsid w:val="00F321CD"/>
    <w:rsid w:val="00F32458"/>
    <w:rsid w:val="00F32C6C"/>
    <w:rsid w:val="00F34361"/>
    <w:rsid w:val="00F3466D"/>
    <w:rsid w:val="00F3495B"/>
    <w:rsid w:val="00F34BE3"/>
    <w:rsid w:val="00F355EE"/>
    <w:rsid w:val="00F3602F"/>
    <w:rsid w:val="00F36696"/>
    <w:rsid w:val="00F3684D"/>
    <w:rsid w:val="00F37446"/>
    <w:rsid w:val="00F37479"/>
    <w:rsid w:val="00F37963"/>
    <w:rsid w:val="00F37C66"/>
    <w:rsid w:val="00F37E68"/>
    <w:rsid w:val="00F401DD"/>
    <w:rsid w:val="00F409DE"/>
    <w:rsid w:val="00F41534"/>
    <w:rsid w:val="00F41595"/>
    <w:rsid w:val="00F41A42"/>
    <w:rsid w:val="00F41B96"/>
    <w:rsid w:val="00F41E45"/>
    <w:rsid w:val="00F41FAA"/>
    <w:rsid w:val="00F41FFC"/>
    <w:rsid w:val="00F422F2"/>
    <w:rsid w:val="00F4230D"/>
    <w:rsid w:val="00F42932"/>
    <w:rsid w:val="00F430F2"/>
    <w:rsid w:val="00F43836"/>
    <w:rsid w:val="00F438FA"/>
    <w:rsid w:val="00F43A0B"/>
    <w:rsid w:val="00F43A7F"/>
    <w:rsid w:val="00F43A8D"/>
    <w:rsid w:val="00F441BE"/>
    <w:rsid w:val="00F443A1"/>
    <w:rsid w:val="00F44E31"/>
    <w:rsid w:val="00F450BC"/>
    <w:rsid w:val="00F4553E"/>
    <w:rsid w:val="00F458B4"/>
    <w:rsid w:val="00F45A76"/>
    <w:rsid w:val="00F45B7D"/>
    <w:rsid w:val="00F45DA9"/>
    <w:rsid w:val="00F45FA5"/>
    <w:rsid w:val="00F4610F"/>
    <w:rsid w:val="00F464A1"/>
    <w:rsid w:val="00F466AC"/>
    <w:rsid w:val="00F46FEF"/>
    <w:rsid w:val="00F472D1"/>
    <w:rsid w:val="00F47494"/>
    <w:rsid w:val="00F474C5"/>
    <w:rsid w:val="00F4778D"/>
    <w:rsid w:val="00F477B7"/>
    <w:rsid w:val="00F47E50"/>
    <w:rsid w:val="00F5080E"/>
    <w:rsid w:val="00F50E5A"/>
    <w:rsid w:val="00F5127D"/>
    <w:rsid w:val="00F516B5"/>
    <w:rsid w:val="00F519BB"/>
    <w:rsid w:val="00F520E7"/>
    <w:rsid w:val="00F52364"/>
    <w:rsid w:val="00F52420"/>
    <w:rsid w:val="00F5285E"/>
    <w:rsid w:val="00F52A99"/>
    <w:rsid w:val="00F53378"/>
    <w:rsid w:val="00F53A3A"/>
    <w:rsid w:val="00F540F4"/>
    <w:rsid w:val="00F54841"/>
    <w:rsid w:val="00F54D25"/>
    <w:rsid w:val="00F54DD6"/>
    <w:rsid w:val="00F55FA4"/>
    <w:rsid w:val="00F5623E"/>
    <w:rsid w:val="00F562F2"/>
    <w:rsid w:val="00F567F6"/>
    <w:rsid w:val="00F56DF1"/>
    <w:rsid w:val="00F57E58"/>
    <w:rsid w:val="00F6012A"/>
    <w:rsid w:val="00F605C6"/>
    <w:rsid w:val="00F6082D"/>
    <w:rsid w:val="00F60FE1"/>
    <w:rsid w:val="00F616A9"/>
    <w:rsid w:val="00F616D4"/>
    <w:rsid w:val="00F617AE"/>
    <w:rsid w:val="00F61E92"/>
    <w:rsid w:val="00F625A1"/>
    <w:rsid w:val="00F6311A"/>
    <w:rsid w:val="00F634F3"/>
    <w:rsid w:val="00F6399D"/>
    <w:rsid w:val="00F6420E"/>
    <w:rsid w:val="00F645CA"/>
    <w:rsid w:val="00F646D4"/>
    <w:rsid w:val="00F64C00"/>
    <w:rsid w:val="00F64F35"/>
    <w:rsid w:val="00F6540F"/>
    <w:rsid w:val="00F657D3"/>
    <w:rsid w:val="00F65810"/>
    <w:rsid w:val="00F65A1C"/>
    <w:rsid w:val="00F65ADB"/>
    <w:rsid w:val="00F65CF7"/>
    <w:rsid w:val="00F65DF4"/>
    <w:rsid w:val="00F65E83"/>
    <w:rsid w:val="00F661BB"/>
    <w:rsid w:val="00F669A7"/>
    <w:rsid w:val="00F66A43"/>
    <w:rsid w:val="00F674E9"/>
    <w:rsid w:val="00F67B01"/>
    <w:rsid w:val="00F67E41"/>
    <w:rsid w:val="00F70416"/>
    <w:rsid w:val="00F704D7"/>
    <w:rsid w:val="00F70845"/>
    <w:rsid w:val="00F70987"/>
    <w:rsid w:val="00F70C72"/>
    <w:rsid w:val="00F70CF9"/>
    <w:rsid w:val="00F71423"/>
    <w:rsid w:val="00F720F2"/>
    <w:rsid w:val="00F72C00"/>
    <w:rsid w:val="00F73049"/>
    <w:rsid w:val="00F73A4B"/>
    <w:rsid w:val="00F74043"/>
    <w:rsid w:val="00F747C8"/>
    <w:rsid w:val="00F752B6"/>
    <w:rsid w:val="00F75E38"/>
    <w:rsid w:val="00F763A0"/>
    <w:rsid w:val="00F76529"/>
    <w:rsid w:val="00F76942"/>
    <w:rsid w:val="00F76E6C"/>
    <w:rsid w:val="00F77AF0"/>
    <w:rsid w:val="00F77C7D"/>
    <w:rsid w:val="00F8011E"/>
    <w:rsid w:val="00F80161"/>
    <w:rsid w:val="00F802A3"/>
    <w:rsid w:val="00F80CFA"/>
    <w:rsid w:val="00F81305"/>
    <w:rsid w:val="00F81A44"/>
    <w:rsid w:val="00F8253E"/>
    <w:rsid w:val="00F82895"/>
    <w:rsid w:val="00F83BDA"/>
    <w:rsid w:val="00F84245"/>
    <w:rsid w:val="00F84360"/>
    <w:rsid w:val="00F85383"/>
    <w:rsid w:val="00F853EC"/>
    <w:rsid w:val="00F856F6"/>
    <w:rsid w:val="00F857DE"/>
    <w:rsid w:val="00F85A5C"/>
    <w:rsid w:val="00F865BD"/>
    <w:rsid w:val="00F8681F"/>
    <w:rsid w:val="00F873F9"/>
    <w:rsid w:val="00F874A7"/>
    <w:rsid w:val="00F87E27"/>
    <w:rsid w:val="00F9010B"/>
    <w:rsid w:val="00F90B17"/>
    <w:rsid w:val="00F90FBE"/>
    <w:rsid w:val="00F912B8"/>
    <w:rsid w:val="00F9191D"/>
    <w:rsid w:val="00F91942"/>
    <w:rsid w:val="00F929A5"/>
    <w:rsid w:val="00F93430"/>
    <w:rsid w:val="00F93C5A"/>
    <w:rsid w:val="00F956FD"/>
    <w:rsid w:val="00F959F6"/>
    <w:rsid w:val="00F96CDF"/>
    <w:rsid w:val="00F978B0"/>
    <w:rsid w:val="00F97A10"/>
    <w:rsid w:val="00F97A51"/>
    <w:rsid w:val="00F97AF9"/>
    <w:rsid w:val="00FA011D"/>
    <w:rsid w:val="00FA0631"/>
    <w:rsid w:val="00FA080E"/>
    <w:rsid w:val="00FA087E"/>
    <w:rsid w:val="00FA0889"/>
    <w:rsid w:val="00FA0C4C"/>
    <w:rsid w:val="00FA0CB7"/>
    <w:rsid w:val="00FA10D5"/>
    <w:rsid w:val="00FA22A9"/>
    <w:rsid w:val="00FA28A2"/>
    <w:rsid w:val="00FA2AF9"/>
    <w:rsid w:val="00FA2F14"/>
    <w:rsid w:val="00FA386D"/>
    <w:rsid w:val="00FA3BD1"/>
    <w:rsid w:val="00FA4075"/>
    <w:rsid w:val="00FA4505"/>
    <w:rsid w:val="00FA4827"/>
    <w:rsid w:val="00FA483E"/>
    <w:rsid w:val="00FA4989"/>
    <w:rsid w:val="00FA4C4A"/>
    <w:rsid w:val="00FA4F4C"/>
    <w:rsid w:val="00FA5165"/>
    <w:rsid w:val="00FA5A4E"/>
    <w:rsid w:val="00FA5CF2"/>
    <w:rsid w:val="00FA5E52"/>
    <w:rsid w:val="00FA60AD"/>
    <w:rsid w:val="00FA617D"/>
    <w:rsid w:val="00FA61D8"/>
    <w:rsid w:val="00FA62F8"/>
    <w:rsid w:val="00FA64A8"/>
    <w:rsid w:val="00FA6A70"/>
    <w:rsid w:val="00FA6B45"/>
    <w:rsid w:val="00FA73BC"/>
    <w:rsid w:val="00FA745E"/>
    <w:rsid w:val="00FA7C33"/>
    <w:rsid w:val="00FB02B1"/>
    <w:rsid w:val="00FB0849"/>
    <w:rsid w:val="00FB0EE6"/>
    <w:rsid w:val="00FB11B5"/>
    <w:rsid w:val="00FB1445"/>
    <w:rsid w:val="00FB15F1"/>
    <w:rsid w:val="00FB2014"/>
    <w:rsid w:val="00FB2522"/>
    <w:rsid w:val="00FB2776"/>
    <w:rsid w:val="00FB2D5C"/>
    <w:rsid w:val="00FB2F54"/>
    <w:rsid w:val="00FB31F5"/>
    <w:rsid w:val="00FB33E7"/>
    <w:rsid w:val="00FB3A6B"/>
    <w:rsid w:val="00FB50C3"/>
    <w:rsid w:val="00FB5239"/>
    <w:rsid w:val="00FB5247"/>
    <w:rsid w:val="00FB55CC"/>
    <w:rsid w:val="00FB5CF8"/>
    <w:rsid w:val="00FB61E3"/>
    <w:rsid w:val="00FB6A51"/>
    <w:rsid w:val="00FB7283"/>
    <w:rsid w:val="00FB76FA"/>
    <w:rsid w:val="00FB7A88"/>
    <w:rsid w:val="00FC005F"/>
    <w:rsid w:val="00FC10F4"/>
    <w:rsid w:val="00FC1D17"/>
    <w:rsid w:val="00FC20E6"/>
    <w:rsid w:val="00FC21DD"/>
    <w:rsid w:val="00FC286C"/>
    <w:rsid w:val="00FC2C81"/>
    <w:rsid w:val="00FC3A2E"/>
    <w:rsid w:val="00FC3BBF"/>
    <w:rsid w:val="00FC3EB5"/>
    <w:rsid w:val="00FC4793"/>
    <w:rsid w:val="00FC4E13"/>
    <w:rsid w:val="00FC57C1"/>
    <w:rsid w:val="00FC6088"/>
    <w:rsid w:val="00FC6D28"/>
    <w:rsid w:val="00FC723D"/>
    <w:rsid w:val="00FC7771"/>
    <w:rsid w:val="00FC7B2A"/>
    <w:rsid w:val="00FC7BC7"/>
    <w:rsid w:val="00FC7E30"/>
    <w:rsid w:val="00FD0A38"/>
    <w:rsid w:val="00FD1072"/>
    <w:rsid w:val="00FD108F"/>
    <w:rsid w:val="00FD14DA"/>
    <w:rsid w:val="00FD2A6E"/>
    <w:rsid w:val="00FD2A9D"/>
    <w:rsid w:val="00FD2E0A"/>
    <w:rsid w:val="00FD30A6"/>
    <w:rsid w:val="00FD3674"/>
    <w:rsid w:val="00FD3878"/>
    <w:rsid w:val="00FD3885"/>
    <w:rsid w:val="00FD39A9"/>
    <w:rsid w:val="00FD3F43"/>
    <w:rsid w:val="00FD4209"/>
    <w:rsid w:val="00FD4449"/>
    <w:rsid w:val="00FD4AC2"/>
    <w:rsid w:val="00FD50DE"/>
    <w:rsid w:val="00FD5F52"/>
    <w:rsid w:val="00FD6096"/>
    <w:rsid w:val="00FD630B"/>
    <w:rsid w:val="00FD68E5"/>
    <w:rsid w:val="00FD6AD5"/>
    <w:rsid w:val="00FD6E99"/>
    <w:rsid w:val="00FD71F0"/>
    <w:rsid w:val="00FD7255"/>
    <w:rsid w:val="00FD7521"/>
    <w:rsid w:val="00FD769D"/>
    <w:rsid w:val="00FD795D"/>
    <w:rsid w:val="00FE034C"/>
    <w:rsid w:val="00FE06FF"/>
    <w:rsid w:val="00FE0D58"/>
    <w:rsid w:val="00FE1009"/>
    <w:rsid w:val="00FE130E"/>
    <w:rsid w:val="00FE20D1"/>
    <w:rsid w:val="00FE238A"/>
    <w:rsid w:val="00FE2CA7"/>
    <w:rsid w:val="00FE2D41"/>
    <w:rsid w:val="00FE32A5"/>
    <w:rsid w:val="00FE37C6"/>
    <w:rsid w:val="00FE3937"/>
    <w:rsid w:val="00FE40DF"/>
    <w:rsid w:val="00FE4154"/>
    <w:rsid w:val="00FE4B0C"/>
    <w:rsid w:val="00FE5530"/>
    <w:rsid w:val="00FE628B"/>
    <w:rsid w:val="00FE6488"/>
    <w:rsid w:val="00FE67C4"/>
    <w:rsid w:val="00FE6904"/>
    <w:rsid w:val="00FE71B3"/>
    <w:rsid w:val="00FE7901"/>
    <w:rsid w:val="00FE7E7A"/>
    <w:rsid w:val="00FF060E"/>
    <w:rsid w:val="00FF0A1A"/>
    <w:rsid w:val="00FF1000"/>
    <w:rsid w:val="00FF12DC"/>
    <w:rsid w:val="00FF19D2"/>
    <w:rsid w:val="00FF2962"/>
    <w:rsid w:val="00FF2ED3"/>
    <w:rsid w:val="00FF3040"/>
    <w:rsid w:val="00FF33CF"/>
    <w:rsid w:val="00FF3C18"/>
    <w:rsid w:val="00FF3E3F"/>
    <w:rsid w:val="00FF64AC"/>
    <w:rsid w:val="00FF6B55"/>
    <w:rsid w:val="00FF7441"/>
    <w:rsid w:val="00FF7A62"/>
    <w:rsid w:val="00FF7EBC"/>
    <w:rsid w:val="00FF7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6ACF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C3A9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136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136B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513CD"/>
    <w:rPr>
      <w:color w:val="808080"/>
    </w:rPr>
  </w:style>
  <w:style w:type="paragraph" w:styleId="a4">
    <w:name w:val="header"/>
    <w:basedOn w:val="a"/>
    <w:link w:val="a5"/>
    <w:uiPriority w:val="99"/>
    <w:unhideWhenUsed/>
    <w:rsid w:val="00242C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242C2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42C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242C29"/>
    <w:rPr>
      <w:sz w:val="18"/>
      <w:szCs w:val="18"/>
    </w:rPr>
  </w:style>
  <w:style w:type="character" w:styleId="a8">
    <w:name w:val="Hyperlink"/>
    <w:basedOn w:val="a0"/>
    <w:uiPriority w:val="99"/>
    <w:unhideWhenUsed/>
    <w:rsid w:val="00A677B3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CE2186"/>
    <w:pPr>
      <w:ind w:firstLineChars="200" w:firstLine="420"/>
    </w:pPr>
  </w:style>
  <w:style w:type="paragraph" w:styleId="aa">
    <w:name w:val="Document Map"/>
    <w:basedOn w:val="a"/>
    <w:link w:val="ab"/>
    <w:uiPriority w:val="99"/>
    <w:semiHidden/>
    <w:unhideWhenUsed/>
    <w:rsid w:val="009E4199"/>
    <w:rPr>
      <w:rFonts w:ascii="宋体" w:eastAsia="宋体"/>
    </w:rPr>
  </w:style>
  <w:style w:type="character" w:customStyle="1" w:styleId="ab">
    <w:name w:val="文档结构图字符"/>
    <w:basedOn w:val="a0"/>
    <w:link w:val="aa"/>
    <w:uiPriority w:val="99"/>
    <w:semiHidden/>
    <w:rsid w:val="009E4199"/>
    <w:rPr>
      <w:rFonts w:ascii="宋体" w:eastAsia="宋体"/>
    </w:rPr>
  </w:style>
  <w:style w:type="character" w:customStyle="1" w:styleId="20">
    <w:name w:val="标题 2字符"/>
    <w:basedOn w:val="a0"/>
    <w:link w:val="2"/>
    <w:uiPriority w:val="9"/>
    <w:rsid w:val="000136B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0136B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0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0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5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image" Target="media/image17.png"/><Relationship Id="rId27" Type="http://schemas.openxmlformats.org/officeDocument/2006/relationships/image" Target="media/image18.png"/><Relationship Id="rId28" Type="http://schemas.openxmlformats.org/officeDocument/2006/relationships/image" Target="media/image19.png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30" Type="http://schemas.openxmlformats.org/officeDocument/2006/relationships/image" Target="media/image21.png"/><Relationship Id="rId31" Type="http://schemas.openxmlformats.org/officeDocument/2006/relationships/image" Target="media/image22.png"/><Relationship Id="rId32" Type="http://schemas.openxmlformats.org/officeDocument/2006/relationships/image" Target="media/image23.png"/><Relationship Id="rId9" Type="http://schemas.openxmlformats.org/officeDocument/2006/relationships/hyperlink" Target="https://zhuanlan.zhihu.com/python-kivy" TargetMode="External"/><Relationship Id="rId6" Type="http://schemas.openxmlformats.org/officeDocument/2006/relationships/endnotes" Target="endnotes.xml"/><Relationship Id="rId7" Type="http://schemas.openxmlformats.org/officeDocument/2006/relationships/hyperlink" Target="http://cs229.stanford.edu/" TargetMode="External"/><Relationship Id="rId8" Type="http://schemas.openxmlformats.org/officeDocument/2006/relationships/hyperlink" Target="http://open.163.com/movie/2008/1/M/C/M6SGF6VB4_M6SGHFBMC.html" TargetMode="External"/><Relationship Id="rId33" Type="http://schemas.openxmlformats.org/officeDocument/2006/relationships/image" Target="media/image24.png"/><Relationship Id="rId34" Type="http://schemas.openxmlformats.org/officeDocument/2006/relationships/image" Target="media/image25.png"/><Relationship Id="rId35" Type="http://schemas.openxmlformats.org/officeDocument/2006/relationships/image" Target="media/image26.png"/><Relationship Id="rId36" Type="http://schemas.openxmlformats.org/officeDocument/2006/relationships/image" Target="media/image27.png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37" Type="http://schemas.openxmlformats.org/officeDocument/2006/relationships/image" Target="media/image28.png"/><Relationship Id="rId38" Type="http://schemas.openxmlformats.org/officeDocument/2006/relationships/image" Target="media/image29.png"/><Relationship Id="rId39" Type="http://schemas.openxmlformats.org/officeDocument/2006/relationships/footer" Target="footer1.xml"/><Relationship Id="rId40" Type="http://schemas.openxmlformats.org/officeDocument/2006/relationships/fontTable" Target="fontTable.xml"/><Relationship Id="rId4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970</Words>
  <Characters>5533</Characters>
  <Application>Microsoft Macintosh Word</Application>
  <DocSecurity>0</DocSecurity>
  <Lines>46</Lines>
  <Paragraphs>12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Yohhon Johnn</dc:creator>
  <cp:keywords/>
  <dc:description/>
  <cp:lastModifiedBy>Yohhon Johnn</cp:lastModifiedBy>
  <cp:revision>480</cp:revision>
  <cp:lastPrinted>2017-07-17T05:35:00Z</cp:lastPrinted>
  <dcterms:created xsi:type="dcterms:W3CDTF">2017-07-17T05:35:00Z</dcterms:created>
  <dcterms:modified xsi:type="dcterms:W3CDTF">2017-07-19T07:31:00Z</dcterms:modified>
</cp:coreProperties>
</file>