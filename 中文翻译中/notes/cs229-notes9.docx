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8"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69CEDCCA" w14:textId="5501864D" w:rsidR="004F7252" w:rsidRDefault="00E33D98" w:rsidP="004F7252">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r w:rsidR="004F7252">
        <w:rPr>
          <w:rFonts w:ascii="Times" w:hAnsi="Times" w:cs="Times"/>
          <w:color w:val="000000"/>
          <w:kern w:val="0"/>
          <w:sz w:val="37"/>
          <w:szCs w:val="37"/>
        </w:rPr>
        <w:t xml:space="preserve"> </w:t>
      </w:r>
    </w:p>
    <w:p w14:paraId="6306D772" w14:textId="77777777" w:rsidR="00BB4A73" w:rsidRDefault="00BB4A73" w:rsidP="00BB4A73">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45"/>
          <w:szCs w:val="45"/>
        </w:rPr>
        <w:t xml:space="preserve">Part IX </w:t>
      </w:r>
    </w:p>
    <w:p w14:paraId="4BD971FB" w14:textId="293600E6" w:rsidR="001F2496" w:rsidRDefault="00FB35BD" w:rsidP="008B36DA">
      <w:pPr>
        <w:pStyle w:val="1"/>
      </w:pPr>
      <w:r w:rsidRPr="00FB35BD">
        <w:t>因子分析</w:t>
      </w:r>
      <w:r>
        <w:rPr>
          <w:rFonts w:hint="eastAsia"/>
        </w:rPr>
        <w:t>（</w:t>
      </w:r>
      <w:r w:rsidR="001F2496">
        <w:t>F</w:t>
      </w:r>
      <w:r w:rsidR="008B36DA">
        <w:t>actor analysis</w:t>
      </w:r>
      <w:r>
        <w:rPr>
          <w:rFonts w:hint="eastAsia"/>
        </w:rPr>
        <w:t>）</w:t>
      </w:r>
    </w:p>
    <w:p w14:paraId="31475F13" w14:textId="3E68D93C" w:rsidR="00221935" w:rsidRDefault="00080B22" w:rsidP="001F249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如果有一个多个高斯模型混合</w:t>
      </w:r>
      <w:r w:rsidR="00CD3AA8">
        <w:rPr>
          <w:rFonts w:ascii="Times" w:hAnsi="Times" w:cs="Times" w:hint="eastAsia"/>
          <w:color w:val="000000"/>
          <w:kern w:val="0"/>
          <w:sz w:val="32"/>
          <w:szCs w:val="32"/>
        </w:rPr>
        <w:t>（</w:t>
      </w:r>
      <w:r w:rsidR="00CD3AA8">
        <w:rPr>
          <w:rFonts w:ascii="Times" w:hAnsi="Times" w:cs="Times"/>
          <w:color w:val="000000"/>
          <w:kern w:val="0"/>
          <w:sz w:val="32"/>
          <w:szCs w:val="32"/>
        </w:rPr>
        <w:t>a mixture of several Gaussians</w:t>
      </w:r>
      <w:r w:rsidR="00CD3AA8">
        <w:rPr>
          <w:rFonts w:ascii="Times" w:hAnsi="Times" w:cs="Times" w:hint="eastAsia"/>
          <w:color w:val="000000"/>
          <w:kern w:val="0"/>
          <w:sz w:val="32"/>
          <w:szCs w:val="32"/>
        </w:rPr>
        <w:t>）</w:t>
      </w:r>
      <w:r w:rsidR="000613A5">
        <w:rPr>
          <w:rFonts w:ascii="Times" w:hAnsi="Times" w:cs="Times" w:hint="eastAsia"/>
          <w:color w:val="000000"/>
          <w:kern w:val="0"/>
          <w:sz w:val="32"/>
          <w:szCs w:val="32"/>
        </w:rPr>
        <w:t>而</w:t>
      </w:r>
      <w:r>
        <w:rPr>
          <w:rFonts w:ascii="Times" w:hAnsi="Times" w:cs="Times" w:hint="eastAsia"/>
          <w:color w:val="000000"/>
          <w:kern w:val="0"/>
          <w:sz w:val="32"/>
          <w:szCs w:val="32"/>
        </w:rPr>
        <w:t>来的数据集</w:t>
      </w:r>
      <w:r>
        <w:rPr>
          <w:rFonts w:ascii="Times" w:hAnsi="Times" w:cs="Times" w:hint="eastAsia"/>
          <w:color w:val="000000"/>
          <w:kern w:val="0"/>
          <w:sz w:val="32"/>
          <w:szCs w:val="32"/>
        </w:rPr>
        <w:t xml:space="preserve"> </w:t>
      </w:r>
      <w:r>
        <w:rPr>
          <w:rFonts w:ascii="Times" w:hAnsi="Times" w:cs="Times"/>
          <w:color w:val="000000"/>
          <w:kern w:val="0"/>
          <w:sz w:val="32"/>
          <w:szCs w:val="32"/>
        </w:rPr>
        <w:t>x</w:t>
      </w:r>
      <w:r>
        <w:rPr>
          <w:rFonts w:ascii="Times" w:hAnsi="Times" w:cs="Times"/>
          <w:color w:val="000000"/>
          <w:kern w:val="0"/>
          <w:position w:val="10"/>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n</w:t>
      </w:r>
      <w:r w:rsidR="00E25FDD">
        <w:rPr>
          <w:rFonts w:ascii="Times" w:hAnsi="Times" w:cs="Times" w:hint="eastAsia"/>
          <w:color w:val="000000"/>
          <w:kern w:val="0"/>
          <w:sz w:val="32"/>
          <w:szCs w:val="32"/>
        </w:rPr>
        <w:t xml:space="preserve"> </w:t>
      </w:r>
      <w:r w:rsidR="00E25FDD">
        <w:rPr>
          <w:rFonts w:ascii="Times" w:hAnsi="Times" w:cs="Times" w:hint="eastAsia"/>
          <w:color w:val="000000"/>
          <w:kern w:val="0"/>
          <w:sz w:val="32"/>
          <w:szCs w:val="32"/>
        </w:rPr>
        <w:t>，那么就可以用期望最大化算法（</w:t>
      </w:r>
      <w:r w:rsidR="00E25FDD">
        <w:rPr>
          <w:rFonts w:ascii="Times" w:hAnsi="Times" w:cs="Times" w:hint="eastAsia"/>
          <w:color w:val="000000"/>
          <w:kern w:val="0"/>
          <w:sz w:val="32"/>
          <w:szCs w:val="32"/>
        </w:rPr>
        <w:t>EM algorithm</w:t>
      </w:r>
      <w:r w:rsidR="00E25FDD">
        <w:rPr>
          <w:rFonts w:ascii="Times" w:hAnsi="Times" w:cs="Times" w:hint="eastAsia"/>
          <w:color w:val="000000"/>
          <w:kern w:val="0"/>
          <w:sz w:val="32"/>
          <w:szCs w:val="32"/>
        </w:rPr>
        <w:t>）来对这个混合模型（</w:t>
      </w:r>
      <w:r w:rsidR="00E25FDD">
        <w:rPr>
          <w:rFonts w:ascii="Times" w:hAnsi="Times" w:cs="Times" w:hint="eastAsia"/>
          <w:color w:val="000000"/>
          <w:kern w:val="0"/>
          <w:sz w:val="32"/>
          <w:szCs w:val="32"/>
        </w:rPr>
        <w:t>mixture model</w:t>
      </w:r>
      <w:r w:rsidR="00E25FDD">
        <w:rPr>
          <w:rFonts w:ascii="Times" w:hAnsi="Times" w:cs="Times" w:hint="eastAsia"/>
          <w:color w:val="000000"/>
          <w:kern w:val="0"/>
          <w:sz w:val="32"/>
          <w:szCs w:val="32"/>
        </w:rPr>
        <w:t>）进行拟合</w:t>
      </w:r>
      <w:r w:rsidR="004D6018">
        <w:rPr>
          <w:rFonts w:ascii="Times" w:hAnsi="Times" w:cs="Times" w:hint="eastAsia"/>
          <w:color w:val="000000"/>
          <w:kern w:val="0"/>
          <w:sz w:val="32"/>
          <w:szCs w:val="32"/>
        </w:rPr>
        <w:t>。</w:t>
      </w:r>
      <w:r w:rsidR="00502997">
        <w:rPr>
          <w:rFonts w:ascii="Times" w:hAnsi="Times" w:cs="Times" w:hint="eastAsia"/>
          <w:color w:val="000000"/>
          <w:kern w:val="0"/>
          <w:sz w:val="32"/>
          <w:szCs w:val="32"/>
        </w:rPr>
        <w:t>这种情况下，</w:t>
      </w:r>
      <w:r w:rsidR="00B94F0E">
        <w:rPr>
          <w:rFonts w:ascii="Times" w:hAnsi="Times" w:cs="Times" w:hint="eastAsia"/>
          <w:color w:val="000000"/>
          <w:kern w:val="0"/>
          <w:sz w:val="32"/>
          <w:szCs w:val="32"/>
        </w:rPr>
        <w:t>对于</w:t>
      </w:r>
      <w:r w:rsidR="003D52AB">
        <w:rPr>
          <w:rFonts w:ascii="Times" w:hAnsi="Times" w:cs="Times" w:hint="eastAsia"/>
          <w:color w:val="000000"/>
          <w:kern w:val="0"/>
          <w:sz w:val="32"/>
          <w:szCs w:val="32"/>
        </w:rPr>
        <w:t>有充足数据（</w:t>
      </w:r>
      <w:r w:rsidR="00B545EC">
        <w:rPr>
          <w:rFonts w:ascii="Times" w:hAnsi="Times" w:cs="Times"/>
          <w:color w:val="000000"/>
          <w:kern w:val="0"/>
          <w:sz w:val="32"/>
          <w:szCs w:val="32"/>
        </w:rPr>
        <w:t>sufficient data</w:t>
      </w:r>
      <w:r w:rsidR="003D52AB">
        <w:rPr>
          <w:rFonts w:ascii="Times" w:hAnsi="Times" w:cs="Times" w:hint="eastAsia"/>
          <w:color w:val="000000"/>
          <w:kern w:val="0"/>
          <w:sz w:val="32"/>
          <w:szCs w:val="32"/>
        </w:rPr>
        <w:t>）的问题</w:t>
      </w:r>
      <w:r w:rsidR="00B94F0E">
        <w:rPr>
          <w:rFonts w:ascii="Times" w:hAnsi="Times" w:cs="Times" w:hint="eastAsia"/>
          <w:color w:val="000000"/>
          <w:kern w:val="0"/>
          <w:sz w:val="32"/>
          <w:szCs w:val="32"/>
        </w:rPr>
        <w:t>，我们通常假设</w:t>
      </w:r>
      <w:r w:rsidR="00366B3F">
        <w:rPr>
          <w:rFonts w:ascii="Times" w:hAnsi="Times" w:cs="Times" w:hint="eastAsia"/>
          <w:color w:val="000000"/>
          <w:kern w:val="0"/>
          <w:sz w:val="32"/>
          <w:szCs w:val="32"/>
        </w:rPr>
        <w:t>可以从数据中识别出多个高斯模型结构</w:t>
      </w:r>
      <w:r w:rsidR="009044FD">
        <w:rPr>
          <w:rFonts w:ascii="Times" w:hAnsi="Times" w:cs="Times" w:hint="eastAsia"/>
          <w:color w:val="000000"/>
          <w:kern w:val="0"/>
          <w:sz w:val="32"/>
          <w:szCs w:val="32"/>
        </w:rPr>
        <w:t>（</w:t>
      </w:r>
      <w:r w:rsidR="009044FD">
        <w:rPr>
          <w:rFonts w:ascii="Times" w:hAnsi="Times" w:cs="Times"/>
          <w:color w:val="000000"/>
          <w:kern w:val="0"/>
          <w:sz w:val="32"/>
          <w:szCs w:val="32"/>
        </w:rPr>
        <w:t>multiple-Gaussian structure</w:t>
      </w:r>
      <w:r w:rsidR="009044FD">
        <w:rPr>
          <w:rFonts w:ascii="Times" w:hAnsi="Times" w:cs="Times" w:hint="eastAsia"/>
          <w:color w:val="000000"/>
          <w:kern w:val="0"/>
          <w:sz w:val="32"/>
          <w:szCs w:val="32"/>
        </w:rPr>
        <w:t>）</w:t>
      </w:r>
      <w:r w:rsidR="00366B3F">
        <w:rPr>
          <w:rFonts w:ascii="Times" w:hAnsi="Times" w:cs="Times" w:hint="eastAsia"/>
          <w:color w:val="000000"/>
          <w:kern w:val="0"/>
          <w:sz w:val="32"/>
          <w:szCs w:val="32"/>
        </w:rPr>
        <w:t>。</w:t>
      </w:r>
      <w:r w:rsidR="008746F4">
        <w:rPr>
          <w:rFonts w:ascii="Times" w:hAnsi="Times" w:cs="Times" w:hint="eastAsia"/>
          <w:color w:val="000000"/>
          <w:kern w:val="0"/>
          <w:sz w:val="32"/>
          <w:szCs w:val="32"/>
        </w:rPr>
        <w:t>例如</w:t>
      </w:r>
      <w:r w:rsidR="00834FBF">
        <w:rPr>
          <w:rFonts w:ascii="Times" w:hAnsi="Times" w:cs="Times" w:hint="eastAsia"/>
          <w:color w:val="000000"/>
          <w:kern w:val="0"/>
          <w:sz w:val="32"/>
          <w:szCs w:val="32"/>
        </w:rPr>
        <w:t>，如果我们的训练样本集合规模</w:t>
      </w:r>
      <w:r w:rsidR="00D50E0F">
        <w:rPr>
          <w:rFonts w:ascii="Times" w:hAnsi="Times" w:cs="Times" w:hint="eastAsia"/>
          <w:color w:val="000000"/>
          <w:kern w:val="0"/>
          <w:sz w:val="32"/>
          <w:szCs w:val="32"/>
        </w:rPr>
        <w:t>（</w:t>
      </w:r>
      <w:r w:rsidR="00D50E0F">
        <w:rPr>
          <w:rFonts w:ascii="Times" w:hAnsi="Times" w:cs="Times"/>
          <w:color w:val="000000"/>
          <w:kern w:val="0"/>
          <w:sz w:val="32"/>
          <w:szCs w:val="32"/>
        </w:rPr>
        <w:t>training set size</w:t>
      </w:r>
      <w:r w:rsidR="00D50E0F">
        <w:rPr>
          <w:rFonts w:ascii="Times" w:hAnsi="Times" w:cs="Times" w:hint="eastAsia"/>
          <w:color w:val="000000"/>
          <w:kern w:val="0"/>
          <w:sz w:val="32"/>
          <w:szCs w:val="32"/>
        </w:rPr>
        <w:t>）</w:t>
      </w:r>
      <w:r w:rsidR="00834FBF">
        <w:rPr>
          <w:rFonts w:ascii="Times" w:hAnsi="Times" w:cs="Times" w:hint="eastAsia"/>
          <w:color w:val="000000"/>
          <w:kern w:val="0"/>
          <w:sz w:val="32"/>
          <w:szCs w:val="32"/>
        </w:rPr>
        <w:t xml:space="preserve"> m </w:t>
      </w:r>
      <w:r w:rsidR="00834FBF">
        <w:rPr>
          <w:rFonts w:ascii="Times" w:hAnsi="Times" w:cs="Times" w:hint="eastAsia"/>
          <w:color w:val="000000"/>
          <w:kern w:val="0"/>
          <w:sz w:val="32"/>
          <w:szCs w:val="32"/>
        </w:rPr>
        <w:t>远远大于</w:t>
      </w:r>
      <w:r w:rsidR="007D1F15">
        <w:rPr>
          <w:rFonts w:ascii="Times" w:hAnsi="Times" w:cs="Times" w:hint="eastAsia"/>
          <w:color w:val="000000"/>
          <w:kern w:val="0"/>
          <w:sz w:val="32"/>
          <w:szCs w:val="32"/>
        </w:rPr>
        <w:t>（</w:t>
      </w:r>
      <w:r w:rsidR="007D1F15">
        <w:rPr>
          <w:rFonts w:ascii="Times" w:hAnsi="Times" w:cs="Times"/>
          <w:color w:val="000000"/>
          <w:kern w:val="0"/>
          <w:sz w:val="32"/>
          <w:szCs w:val="32"/>
        </w:rPr>
        <w:t>significantly larger than</w:t>
      </w:r>
      <w:r w:rsidR="007D1F15">
        <w:rPr>
          <w:rFonts w:ascii="Times" w:hAnsi="Times" w:cs="Times" w:hint="eastAsia"/>
          <w:color w:val="000000"/>
          <w:kern w:val="0"/>
          <w:sz w:val="32"/>
          <w:szCs w:val="32"/>
        </w:rPr>
        <w:t>）</w:t>
      </w:r>
      <w:r w:rsidR="00834FBF">
        <w:rPr>
          <w:rFonts w:ascii="Times" w:hAnsi="Times" w:cs="Times" w:hint="eastAsia"/>
          <w:color w:val="000000"/>
          <w:kern w:val="0"/>
          <w:sz w:val="32"/>
          <w:szCs w:val="32"/>
        </w:rPr>
        <w:t>数据的维度</w:t>
      </w:r>
      <w:r w:rsidR="00F4076E">
        <w:rPr>
          <w:rFonts w:ascii="Times" w:hAnsi="Times" w:cs="Times" w:hint="eastAsia"/>
          <w:color w:val="000000"/>
          <w:kern w:val="0"/>
          <w:sz w:val="32"/>
          <w:szCs w:val="32"/>
        </w:rPr>
        <w:t>（</w:t>
      </w:r>
      <w:r w:rsidR="00F4076E">
        <w:rPr>
          <w:rFonts w:ascii="Times" w:hAnsi="Times" w:cs="Times"/>
          <w:color w:val="000000"/>
          <w:kern w:val="0"/>
          <w:sz w:val="32"/>
          <w:szCs w:val="32"/>
        </w:rPr>
        <w:t>dimension</w:t>
      </w:r>
      <w:r w:rsidR="00F4076E">
        <w:rPr>
          <w:rFonts w:ascii="Times" w:hAnsi="Times" w:cs="Times" w:hint="eastAsia"/>
          <w:color w:val="000000"/>
          <w:kern w:val="0"/>
          <w:sz w:val="32"/>
          <w:szCs w:val="32"/>
        </w:rPr>
        <w:t>）</w:t>
      </w:r>
      <w:r w:rsidR="00834FBF">
        <w:rPr>
          <w:rFonts w:ascii="Times" w:hAnsi="Times" w:cs="Times" w:hint="eastAsia"/>
          <w:color w:val="000000"/>
          <w:kern w:val="0"/>
          <w:sz w:val="32"/>
          <w:szCs w:val="32"/>
        </w:rPr>
        <w:t xml:space="preserve"> n</w:t>
      </w:r>
      <w:r w:rsidR="00834FBF">
        <w:rPr>
          <w:rFonts w:ascii="Times" w:hAnsi="Times" w:cs="Times" w:hint="eastAsia"/>
          <w:color w:val="000000"/>
          <w:kern w:val="0"/>
          <w:sz w:val="32"/>
          <w:szCs w:val="32"/>
        </w:rPr>
        <w:t>，就符合这种情况。</w:t>
      </w:r>
    </w:p>
    <w:p w14:paraId="044AF02B" w14:textId="51C0E9BA" w:rsidR="00221935" w:rsidRPr="00896B45" w:rsidRDefault="00221935" w:rsidP="001F2496">
      <w:pPr>
        <w:widowControl/>
        <w:autoSpaceDE w:val="0"/>
        <w:autoSpaceDN w:val="0"/>
        <w:adjustRightInd w:val="0"/>
        <w:spacing w:after="240" w:line="360" w:lineRule="atLeast"/>
        <w:jc w:val="left"/>
        <w:rPr>
          <w:rFonts w:ascii="Times" w:hAnsi="Times" w:cs="Times"/>
          <w:color w:val="000000"/>
          <w:kern w:val="0"/>
          <w:sz w:val="32"/>
          <w:szCs w:val="32"/>
        </w:rPr>
      </w:pPr>
      <w:r w:rsidRPr="00221935">
        <w:rPr>
          <w:rFonts w:ascii="Times" w:hAnsi="Times" w:cs="Times"/>
          <w:color w:val="000000"/>
          <w:kern w:val="0"/>
          <w:sz w:val="32"/>
          <w:szCs w:val="32"/>
        </w:rPr>
        <w:t>然后来考虑一下反过来的情况，也就是</w:t>
      </w:r>
      <w:r w:rsidRPr="00221935">
        <w:rPr>
          <w:rFonts w:ascii="Times" w:hAnsi="Times" w:cs="Times"/>
          <w:color w:val="000000"/>
          <w:kern w:val="0"/>
          <w:sz w:val="32"/>
          <w:szCs w:val="32"/>
        </w:rPr>
        <w:t xml:space="preserve"> n </w:t>
      </w:r>
      <w:r w:rsidRPr="00221935">
        <w:rPr>
          <w:rFonts w:ascii="Times" w:hAnsi="Times" w:cs="Times"/>
          <w:color w:val="000000"/>
          <w:kern w:val="0"/>
          <w:sz w:val="32"/>
          <w:szCs w:val="32"/>
        </w:rPr>
        <w:t>远远大于</w:t>
      </w:r>
      <w:r w:rsidRPr="00221935">
        <w:rPr>
          <w:rFonts w:ascii="Times" w:hAnsi="Times" w:cs="Times"/>
          <w:color w:val="000000"/>
          <w:kern w:val="0"/>
          <w:sz w:val="32"/>
          <w:szCs w:val="32"/>
        </w:rPr>
        <w:t xml:space="preserve"> m</w:t>
      </w:r>
      <w:r w:rsidRPr="00221935">
        <w:rPr>
          <w:rFonts w:ascii="Times" w:hAnsi="Times" w:cs="Times"/>
          <w:color w:val="000000"/>
          <w:kern w:val="0"/>
          <w:sz w:val="32"/>
          <w:szCs w:val="32"/>
        </w:rPr>
        <w:t>，即</w:t>
      </w:r>
      <w:r w:rsidRPr="00221935">
        <w:rPr>
          <w:rFonts w:ascii="Times" w:hAnsi="Times" w:cs="Times"/>
          <w:color w:val="000000"/>
          <w:kern w:val="0"/>
          <w:sz w:val="32"/>
          <w:szCs w:val="32"/>
        </w:rPr>
        <w:t xml:space="preserve"> n </w:t>
      </w:r>
      <w:r w:rsidRPr="00221935">
        <w:rPr>
          <w:rFonts w:ascii="MS Mincho" w:eastAsia="MS Mincho" w:hAnsi="MS Mincho" w:cs="MS Mincho"/>
          <w:color w:val="000000"/>
          <w:kern w:val="0"/>
          <w:sz w:val="32"/>
          <w:szCs w:val="32"/>
        </w:rPr>
        <w:t>≫</w:t>
      </w:r>
      <w:r w:rsidRPr="00221935">
        <w:rPr>
          <w:rFonts w:ascii="Times" w:hAnsi="Times" w:cs="Times"/>
          <w:color w:val="000000"/>
          <w:kern w:val="0"/>
          <w:sz w:val="32"/>
          <w:szCs w:val="32"/>
        </w:rPr>
        <w:t xml:space="preserve"> m</w:t>
      </w:r>
      <w:r w:rsidRPr="00221935">
        <w:rPr>
          <w:rFonts w:ascii="Times" w:hAnsi="Times" w:cs="Times"/>
          <w:color w:val="000000"/>
          <w:kern w:val="0"/>
          <w:sz w:val="32"/>
          <w:szCs w:val="32"/>
        </w:rPr>
        <w:t>。在这样的问题中，就可能用单独一个高斯模型来对数据建模都很难，更不用说多个高斯模型的混合模型了。由于</w:t>
      </w:r>
      <w:r w:rsidRPr="00221935">
        <w:rPr>
          <w:rFonts w:ascii="Times" w:hAnsi="Times" w:cs="Times"/>
          <w:color w:val="000000"/>
          <w:kern w:val="0"/>
          <w:sz w:val="32"/>
          <w:szCs w:val="32"/>
        </w:rPr>
        <w:t xml:space="preserve"> m </w:t>
      </w:r>
      <w:r w:rsidRPr="00221935">
        <w:rPr>
          <w:rFonts w:ascii="Times" w:hAnsi="Times" w:cs="Times"/>
          <w:color w:val="000000"/>
          <w:kern w:val="0"/>
          <w:sz w:val="32"/>
          <w:szCs w:val="32"/>
        </w:rPr>
        <w:t>个数据点所张开（</w:t>
      </w:r>
      <w:r w:rsidRPr="00221935">
        <w:rPr>
          <w:rFonts w:ascii="Times" w:hAnsi="Times" w:cs="Times"/>
          <w:color w:val="000000"/>
          <w:kern w:val="0"/>
          <w:sz w:val="32"/>
          <w:szCs w:val="32"/>
        </w:rPr>
        <w:t>span</w:t>
      </w:r>
      <w:r w:rsidRPr="00221935">
        <w:rPr>
          <w:rFonts w:ascii="Times" w:hAnsi="Times" w:cs="Times"/>
          <w:color w:val="000000"/>
          <w:kern w:val="0"/>
          <w:sz w:val="32"/>
          <w:szCs w:val="32"/>
        </w:rPr>
        <w:t>）的只是一个</w:t>
      </w:r>
      <w:r w:rsidRPr="00221935">
        <w:rPr>
          <w:rFonts w:ascii="Times" w:hAnsi="Times" w:cs="Times"/>
          <w:color w:val="000000"/>
          <w:kern w:val="0"/>
          <w:sz w:val="32"/>
          <w:szCs w:val="32"/>
        </w:rPr>
        <w:t xml:space="preserve"> n </w:t>
      </w:r>
      <w:r w:rsidRPr="00221935">
        <w:rPr>
          <w:rFonts w:ascii="Times" w:hAnsi="Times" w:cs="Times"/>
          <w:color w:val="000000"/>
          <w:kern w:val="0"/>
          <w:sz w:val="32"/>
          <w:szCs w:val="32"/>
        </w:rPr>
        <w:t>维空间</w:t>
      </w:r>
      <w:r w:rsidRPr="00221935">
        <w:rPr>
          <w:rFonts w:ascii="Times" w:hAnsi="Times" w:cs="Times"/>
          <w:color w:val="000000"/>
          <w:kern w:val="0"/>
          <w:sz w:val="32"/>
          <w:szCs w:val="32"/>
        </w:rPr>
        <w:t xml:space="preserve"> R</w:t>
      </w:r>
      <w:r w:rsidRPr="004F3C1F">
        <w:rPr>
          <w:rFonts w:ascii="Times" w:hAnsi="Times" w:cs="Times"/>
          <w:color w:val="000000"/>
          <w:kern w:val="0"/>
          <w:sz w:val="32"/>
          <w:szCs w:val="32"/>
          <w:vertAlign w:val="superscript"/>
        </w:rPr>
        <w:t>n</w:t>
      </w:r>
      <w:r w:rsidRPr="00221935">
        <w:rPr>
          <w:rFonts w:ascii="Times" w:hAnsi="Times" w:cs="Times"/>
          <w:color w:val="000000"/>
          <w:kern w:val="0"/>
          <w:sz w:val="32"/>
          <w:szCs w:val="32"/>
        </w:rPr>
        <w:t xml:space="preserve"> </w:t>
      </w:r>
      <w:r w:rsidRPr="00221935">
        <w:rPr>
          <w:rFonts w:ascii="Times" w:hAnsi="Times" w:cs="Times"/>
          <w:color w:val="000000"/>
          <w:kern w:val="0"/>
          <w:sz w:val="32"/>
          <w:szCs w:val="32"/>
        </w:rPr>
        <w:t>的低维度子空间（</w:t>
      </w:r>
      <w:r w:rsidRPr="00221935">
        <w:rPr>
          <w:rFonts w:ascii="Times" w:hAnsi="Times" w:cs="Times"/>
          <w:color w:val="000000"/>
          <w:kern w:val="0"/>
          <w:sz w:val="32"/>
          <w:szCs w:val="32"/>
        </w:rPr>
        <w:t>low-dimensional subspace</w:t>
      </w:r>
      <w:r w:rsidRPr="00221935">
        <w:rPr>
          <w:rFonts w:ascii="Times" w:hAnsi="Times" w:cs="Times"/>
          <w:color w:val="000000"/>
          <w:kern w:val="0"/>
          <w:sz w:val="32"/>
          <w:szCs w:val="32"/>
        </w:rPr>
        <w:t>）</w:t>
      </w:r>
      <w:r w:rsidR="003A745B">
        <w:rPr>
          <w:rFonts w:ascii="Times" w:hAnsi="Times" w:cs="Times" w:hint="eastAsia"/>
          <w:color w:val="000000"/>
          <w:kern w:val="0"/>
          <w:sz w:val="32"/>
          <w:szCs w:val="32"/>
        </w:rPr>
        <w:t>，如果用高斯模型</w:t>
      </w:r>
      <w:r w:rsidR="007F3B1D">
        <w:rPr>
          <w:rFonts w:ascii="Times" w:hAnsi="Times" w:cs="Times" w:hint="eastAsia"/>
          <w:color w:val="000000"/>
          <w:kern w:val="0"/>
          <w:sz w:val="32"/>
          <w:szCs w:val="32"/>
        </w:rPr>
        <w:t>（</w:t>
      </w:r>
      <w:r w:rsidR="007F3B1D">
        <w:rPr>
          <w:rFonts w:ascii="Times" w:hAnsi="Times" w:cs="Times"/>
          <w:color w:val="000000"/>
          <w:kern w:val="0"/>
          <w:sz w:val="32"/>
          <w:szCs w:val="32"/>
        </w:rPr>
        <w:t>Gaussian</w:t>
      </w:r>
      <w:r w:rsidR="007F3B1D">
        <w:rPr>
          <w:rFonts w:ascii="Times" w:hAnsi="Times" w:cs="Times" w:hint="eastAsia"/>
          <w:color w:val="000000"/>
          <w:kern w:val="0"/>
          <w:sz w:val="32"/>
          <w:szCs w:val="32"/>
        </w:rPr>
        <w:t>）</w:t>
      </w:r>
      <w:r w:rsidR="003A745B">
        <w:rPr>
          <w:rFonts w:ascii="Times" w:hAnsi="Times" w:cs="Times" w:hint="eastAsia"/>
          <w:color w:val="000000"/>
          <w:kern w:val="0"/>
          <w:sz w:val="32"/>
          <w:szCs w:val="32"/>
        </w:rPr>
        <w:t>对数据进行建模，然后</w:t>
      </w:r>
      <w:r w:rsidR="00AE2285">
        <w:rPr>
          <w:rFonts w:ascii="Times" w:hAnsi="Times" w:cs="Times" w:hint="eastAsia"/>
          <w:color w:val="000000"/>
          <w:kern w:val="0"/>
          <w:sz w:val="32"/>
          <w:szCs w:val="32"/>
        </w:rPr>
        <w:t>还是用常规的最大似然估计（</w:t>
      </w:r>
      <w:r w:rsidR="00E0764B">
        <w:rPr>
          <w:rFonts w:ascii="Times" w:hAnsi="Times" w:cs="Times"/>
          <w:color w:val="000000"/>
          <w:kern w:val="0"/>
          <w:sz w:val="32"/>
          <w:szCs w:val="32"/>
        </w:rPr>
        <w:t xml:space="preserve">usual </w:t>
      </w:r>
      <w:r w:rsidR="00AE2285">
        <w:rPr>
          <w:rFonts w:ascii="Times" w:hAnsi="Times" w:cs="Times"/>
          <w:color w:val="000000"/>
          <w:kern w:val="0"/>
          <w:sz w:val="32"/>
          <w:szCs w:val="32"/>
        </w:rPr>
        <w:t>maximum likelihood estimators</w:t>
      </w:r>
      <w:r w:rsidR="00AE2285">
        <w:rPr>
          <w:rFonts w:ascii="Times" w:hAnsi="Times" w:cs="Times" w:hint="eastAsia"/>
          <w:color w:val="000000"/>
          <w:kern w:val="0"/>
          <w:sz w:val="32"/>
          <w:szCs w:val="32"/>
        </w:rPr>
        <w:t>）来</w:t>
      </w:r>
      <w:r w:rsidR="003A745B">
        <w:rPr>
          <w:rFonts w:ascii="Times" w:hAnsi="Times" w:cs="Times" w:hint="eastAsia"/>
          <w:color w:val="000000"/>
          <w:kern w:val="0"/>
          <w:sz w:val="32"/>
          <w:szCs w:val="32"/>
        </w:rPr>
        <w:t>估计（</w:t>
      </w:r>
      <w:r w:rsidR="003A745B">
        <w:rPr>
          <w:rFonts w:ascii="Times" w:hAnsi="Times" w:cs="Times" w:hint="eastAsia"/>
          <w:color w:val="000000"/>
          <w:kern w:val="0"/>
          <w:sz w:val="32"/>
          <w:szCs w:val="32"/>
        </w:rPr>
        <w:t>estimate</w:t>
      </w:r>
      <w:r w:rsidR="003A745B">
        <w:rPr>
          <w:rFonts w:ascii="Times" w:hAnsi="Times" w:cs="Times" w:hint="eastAsia"/>
          <w:color w:val="000000"/>
          <w:kern w:val="0"/>
          <w:sz w:val="32"/>
          <w:szCs w:val="32"/>
        </w:rPr>
        <w:t>）</w:t>
      </w:r>
      <w:r w:rsidR="009E623D">
        <w:rPr>
          <w:rFonts w:ascii="Times" w:hAnsi="Times" w:cs="Times" w:hint="eastAsia"/>
          <w:color w:val="000000"/>
          <w:kern w:val="0"/>
          <w:sz w:val="32"/>
          <w:szCs w:val="32"/>
        </w:rPr>
        <w:t>平均值</w:t>
      </w:r>
      <w:r w:rsidR="00274400">
        <w:rPr>
          <w:rFonts w:ascii="Times" w:hAnsi="Times" w:cs="Times" w:hint="eastAsia"/>
          <w:color w:val="000000"/>
          <w:kern w:val="0"/>
          <w:sz w:val="32"/>
          <w:szCs w:val="32"/>
        </w:rPr>
        <w:t>（</w:t>
      </w:r>
      <w:r w:rsidR="00274400">
        <w:rPr>
          <w:rFonts w:ascii="Times" w:hAnsi="Times" w:cs="Times"/>
          <w:color w:val="000000"/>
          <w:kern w:val="0"/>
          <w:sz w:val="32"/>
          <w:szCs w:val="32"/>
        </w:rPr>
        <w:t>mean</w:t>
      </w:r>
      <w:r w:rsidR="00274400">
        <w:rPr>
          <w:rFonts w:ascii="Times" w:hAnsi="Times" w:cs="Times" w:hint="eastAsia"/>
          <w:color w:val="000000"/>
          <w:kern w:val="0"/>
          <w:sz w:val="32"/>
          <w:szCs w:val="32"/>
        </w:rPr>
        <w:t>）</w:t>
      </w:r>
      <w:r w:rsidR="009E623D">
        <w:rPr>
          <w:rFonts w:ascii="Times" w:hAnsi="Times" w:cs="Times" w:hint="eastAsia"/>
          <w:color w:val="000000"/>
          <w:kern w:val="0"/>
          <w:sz w:val="32"/>
          <w:szCs w:val="32"/>
        </w:rPr>
        <w:t>和方差</w:t>
      </w:r>
      <w:r w:rsidR="00F73D7A">
        <w:rPr>
          <w:rFonts w:ascii="Times" w:hAnsi="Times" w:cs="Times" w:hint="eastAsia"/>
          <w:color w:val="000000"/>
          <w:kern w:val="0"/>
          <w:sz w:val="32"/>
          <w:szCs w:val="32"/>
        </w:rPr>
        <w:t>（</w:t>
      </w:r>
      <w:r w:rsidR="00F73D7A">
        <w:rPr>
          <w:rFonts w:ascii="Times" w:hAnsi="Times" w:cs="Times"/>
          <w:color w:val="000000"/>
          <w:kern w:val="0"/>
          <w:sz w:val="32"/>
          <w:szCs w:val="32"/>
        </w:rPr>
        <w:t>covariance</w:t>
      </w:r>
      <w:r w:rsidR="00F73D7A">
        <w:rPr>
          <w:rFonts w:ascii="Times" w:hAnsi="Times" w:cs="Times" w:hint="eastAsia"/>
          <w:color w:val="000000"/>
          <w:kern w:val="0"/>
          <w:sz w:val="32"/>
          <w:szCs w:val="32"/>
        </w:rPr>
        <w:t>）</w:t>
      </w:r>
      <w:r w:rsidR="00896B45">
        <w:rPr>
          <w:rFonts w:ascii="Times" w:hAnsi="Times" w:cs="Times" w:hint="eastAsia"/>
          <w:color w:val="000000"/>
          <w:kern w:val="0"/>
          <w:sz w:val="32"/>
          <w:szCs w:val="32"/>
        </w:rPr>
        <w:t>，</w:t>
      </w:r>
      <w:r w:rsidR="00B233F5">
        <w:rPr>
          <w:rFonts w:ascii="Times" w:hAnsi="Times" w:cs="Times" w:hint="eastAsia"/>
          <w:color w:val="000000"/>
          <w:kern w:val="0"/>
          <w:sz w:val="32"/>
          <w:szCs w:val="32"/>
        </w:rPr>
        <w:t>得到的</w:t>
      </w:r>
      <w:r w:rsidR="00A56EDE">
        <w:rPr>
          <w:rFonts w:ascii="Times" w:hAnsi="Times" w:cs="Times" w:hint="eastAsia"/>
          <w:color w:val="000000"/>
          <w:kern w:val="0"/>
          <w:sz w:val="32"/>
          <w:szCs w:val="32"/>
        </w:rPr>
        <w:t>则</w:t>
      </w:r>
      <w:r w:rsidR="00B233F5">
        <w:rPr>
          <w:rFonts w:ascii="Times" w:hAnsi="Times" w:cs="Times" w:hint="eastAsia"/>
          <w:color w:val="000000"/>
          <w:kern w:val="0"/>
          <w:sz w:val="32"/>
          <w:szCs w:val="32"/>
        </w:rPr>
        <w:t>是：</w:t>
      </w:r>
    </w:p>
    <w:p w14:paraId="190632B2" w14:textId="082C036A" w:rsidR="00DF289A" w:rsidRDefault="00134B63" w:rsidP="00134B63">
      <w:pPr>
        <w:widowControl/>
        <w:autoSpaceDE w:val="0"/>
        <w:autoSpaceDN w:val="0"/>
        <w:adjustRightInd w:val="0"/>
        <w:spacing w:after="240" w:line="360" w:lineRule="atLeast"/>
        <w:jc w:val="center"/>
        <w:rPr>
          <w:rFonts w:ascii="Times" w:hAnsi="Times" w:cs="Times"/>
          <w:color w:val="000000"/>
          <w:kern w:val="0"/>
          <w:position w:val="-8"/>
          <w:sz w:val="32"/>
          <w:szCs w:val="32"/>
        </w:rPr>
      </w:pPr>
      <w:r w:rsidRPr="00134B63">
        <w:rPr>
          <w:rFonts w:ascii="Times" w:hAnsi="Times" w:cs="Times"/>
          <w:noProof/>
          <w:color w:val="000000"/>
          <w:kern w:val="0"/>
          <w:position w:val="-8"/>
          <w:sz w:val="32"/>
          <w:szCs w:val="32"/>
        </w:rPr>
        <w:drawing>
          <wp:inline distT="0" distB="0" distL="0" distR="0" wp14:anchorId="1B8BA3EB" wp14:editId="1D4A85BC">
            <wp:extent cx="3352800" cy="1442977"/>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0592" cy="1450634"/>
                    </a:xfrm>
                    <a:prstGeom prst="rect">
                      <a:avLst/>
                    </a:prstGeom>
                  </pic:spPr>
                </pic:pic>
              </a:graphicData>
            </a:graphic>
          </wp:inline>
        </w:drawing>
      </w:r>
    </w:p>
    <w:p w14:paraId="64A1B714" w14:textId="77777777" w:rsidR="001F2496" w:rsidRDefault="001F2496" w:rsidP="001F249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we would find that the matrix Σ is singular. This means that Σ</w:t>
      </w:r>
      <w:r>
        <w:rPr>
          <w:rFonts w:ascii="Times" w:hAnsi="Times" w:cs="Times"/>
          <w:color w:val="000000"/>
          <w:kern w:val="0"/>
          <w:position w:val="10"/>
          <w:sz w:val="21"/>
          <w:szCs w:val="21"/>
        </w:rPr>
        <w:t xml:space="preserve">−1 </w:t>
      </w:r>
      <w:r>
        <w:rPr>
          <w:rFonts w:ascii="Times" w:hAnsi="Times" w:cs="Times"/>
          <w:color w:val="000000"/>
          <w:kern w:val="0"/>
          <w:sz w:val="32"/>
          <w:szCs w:val="32"/>
        </w:rPr>
        <w:t>does not exist, and 1/|Σ|</w:t>
      </w:r>
      <w:r>
        <w:rPr>
          <w:rFonts w:ascii="Times" w:hAnsi="Times" w:cs="Times"/>
          <w:color w:val="000000"/>
          <w:kern w:val="0"/>
          <w:position w:val="10"/>
          <w:sz w:val="21"/>
          <w:szCs w:val="21"/>
        </w:rPr>
        <w:t xml:space="preserve">1/2 </w:t>
      </w:r>
      <w:r>
        <w:rPr>
          <w:rFonts w:ascii="Times" w:hAnsi="Times" w:cs="Times"/>
          <w:color w:val="000000"/>
          <w:kern w:val="0"/>
          <w:sz w:val="32"/>
          <w:szCs w:val="32"/>
        </w:rPr>
        <w:t>= 1/0. But both of these terms are needed in computing the usual density of a multivariate Gaussian distribution. Another way of stating this difficulty is that maximum likelihood estimates of the parameters result in a Gaussian that places all of its probability in the affine space spanned by the data,</w:t>
      </w:r>
      <w:r>
        <w:rPr>
          <w:rFonts w:ascii="Times" w:hAnsi="Times" w:cs="Times"/>
          <w:color w:val="000000"/>
          <w:kern w:val="0"/>
          <w:position w:val="10"/>
          <w:sz w:val="21"/>
          <w:szCs w:val="21"/>
        </w:rPr>
        <w:t xml:space="preserve">1 </w:t>
      </w:r>
      <w:r w:rsidRPr="00E774D1">
        <w:rPr>
          <w:rFonts w:ascii="Times" w:hAnsi="Times" w:cs="Times"/>
          <w:color w:val="000000"/>
          <w:kern w:val="0"/>
          <w:sz w:val="32"/>
          <w:szCs w:val="32"/>
          <w:highlight w:val="yellow"/>
        </w:rPr>
        <w:t>and this corresponds to a singular covariance matrix.</w:t>
      </w:r>
      <w:r>
        <w:rPr>
          <w:rFonts w:ascii="Times" w:hAnsi="Times" w:cs="Times"/>
          <w:color w:val="000000"/>
          <w:kern w:val="0"/>
          <w:sz w:val="32"/>
          <w:szCs w:val="32"/>
        </w:rPr>
        <w:t xml:space="preserve"> </w:t>
      </w:r>
    </w:p>
    <w:p w14:paraId="47A5CC59" w14:textId="75E8B654" w:rsidR="00892AC0" w:rsidRPr="005929DA" w:rsidRDefault="00892AC0" w:rsidP="001F249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我们会发现这里的</w:t>
      </w:r>
      <w:r>
        <w:rPr>
          <w:rFonts w:ascii="Times" w:hAnsi="Times" w:cs="Times" w:hint="eastAsia"/>
          <w:color w:val="000000"/>
          <w:kern w:val="0"/>
          <w:sz w:val="32"/>
          <w:szCs w:val="32"/>
        </w:rPr>
        <w:t xml:space="preserve"> </w:t>
      </w:r>
      <w:r w:rsidR="001A18F1">
        <w:rPr>
          <w:rFonts w:ascii="Times" w:hAnsi="Times" w:cs="Times"/>
          <w:color w:val="000000"/>
          <w:kern w:val="0"/>
          <w:sz w:val="32"/>
          <w:szCs w:val="32"/>
        </w:rPr>
        <w:t>Σ</w:t>
      </w:r>
      <w:r w:rsidR="001A18F1">
        <w:rPr>
          <w:rFonts w:ascii="Times" w:hAnsi="Times" w:cs="Times" w:hint="eastAsia"/>
          <w:color w:val="000000"/>
          <w:kern w:val="0"/>
          <w:sz w:val="32"/>
          <w:szCs w:val="32"/>
        </w:rPr>
        <w:t xml:space="preserve"> </w:t>
      </w:r>
      <w:r>
        <w:rPr>
          <w:rFonts w:ascii="Times" w:hAnsi="Times" w:cs="Times" w:hint="eastAsia"/>
          <w:color w:val="000000"/>
          <w:kern w:val="0"/>
          <w:sz w:val="32"/>
          <w:szCs w:val="32"/>
        </w:rPr>
        <w:t>是一个奇异</w:t>
      </w:r>
      <w:r w:rsidR="003E61D2">
        <w:rPr>
          <w:rFonts w:ascii="Times" w:hAnsi="Times" w:cs="Times" w:hint="eastAsia"/>
          <w:color w:val="000000"/>
          <w:kern w:val="0"/>
          <w:sz w:val="32"/>
          <w:szCs w:val="32"/>
        </w:rPr>
        <w:t>（</w:t>
      </w:r>
      <w:r w:rsidR="001A18F1">
        <w:rPr>
          <w:rFonts w:ascii="Times" w:hAnsi="Times" w:cs="Times"/>
          <w:color w:val="000000"/>
          <w:kern w:val="0"/>
          <w:sz w:val="32"/>
          <w:szCs w:val="32"/>
        </w:rPr>
        <w:t>singular</w:t>
      </w:r>
      <w:r w:rsidR="003E61D2">
        <w:rPr>
          <w:rFonts w:ascii="Times" w:hAnsi="Times" w:cs="Times" w:hint="eastAsia"/>
          <w:color w:val="000000"/>
          <w:kern w:val="0"/>
          <w:sz w:val="32"/>
          <w:szCs w:val="32"/>
        </w:rPr>
        <w:t>）</w:t>
      </w:r>
      <w:r>
        <w:rPr>
          <w:rFonts w:ascii="Times" w:hAnsi="Times" w:cs="Times" w:hint="eastAsia"/>
          <w:color w:val="000000"/>
          <w:kern w:val="0"/>
          <w:sz w:val="32"/>
          <w:szCs w:val="32"/>
        </w:rPr>
        <w:t>矩阵</w:t>
      </w:r>
      <w:r w:rsidR="001A18F1">
        <w:rPr>
          <w:rFonts w:ascii="Times" w:hAnsi="Times" w:cs="Times" w:hint="eastAsia"/>
          <w:color w:val="000000"/>
          <w:kern w:val="0"/>
          <w:sz w:val="32"/>
          <w:szCs w:val="32"/>
        </w:rPr>
        <w:t>。</w:t>
      </w:r>
      <w:r w:rsidR="007F57F9">
        <w:rPr>
          <w:rFonts w:ascii="Times" w:hAnsi="Times" w:cs="Times" w:hint="eastAsia"/>
          <w:color w:val="000000"/>
          <w:kern w:val="0"/>
          <w:sz w:val="32"/>
          <w:szCs w:val="32"/>
        </w:rPr>
        <w:t>这也就意味着其逆矩阵</w:t>
      </w:r>
      <w:r w:rsidR="001840E0">
        <w:rPr>
          <w:rFonts w:ascii="Times" w:hAnsi="Times" w:cs="Times" w:hint="eastAsia"/>
          <w:color w:val="000000"/>
          <w:kern w:val="0"/>
          <w:sz w:val="32"/>
          <w:szCs w:val="32"/>
        </w:rPr>
        <w:t xml:space="preserve"> </w:t>
      </w:r>
      <w:r w:rsidR="001840E0">
        <w:rPr>
          <w:rFonts w:ascii="Times" w:hAnsi="Times" w:cs="Times"/>
          <w:color w:val="000000"/>
          <w:kern w:val="0"/>
          <w:sz w:val="32"/>
          <w:szCs w:val="32"/>
        </w:rPr>
        <w:t>Σ</w:t>
      </w:r>
      <w:r w:rsidR="001840E0">
        <w:rPr>
          <w:rFonts w:ascii="Times" w:hAnsi="Times" w:cs="Times"/>
          <w:color w:val="000000"/>
          <w:kern w:val="0"/>
          <w:position w:val="10"/>
          <w:sz w:val="21"/>
          <w:szCs w:val="21"/>
        </w:rPr>
        <w:t>−1</w:t>
      </w:r>
      <w:r w:rsidR="001840E0">
        <w:rPr>
          <w:rFonts w:ascii="Times" w:hAnsi="Times" w:cs="Times" w:hint="eastAsia"/>
          <w:color w:val="000000"/>
          <w:kern w:val="0"/>
          <w:position w:val="10"/>
          <w:sz w:val="21"/>
          <w:szCs w:val="21"/>
        </w:rPr>
        <w:t xml:space="preserve"> </w:t>
      </w:r>
      <w:r w:rsidR="007F57F9">
        <w:rPr>
          <w:rFonts w:ascii="Times" w:hAnsi="Times" w:cs="Times" w:hint="eastAsia"/>
          <w:color w:val="000000"/>
          <w:kern w:val="0"/>
          <w:sz w:val="32"/>
          <w:szCs w:val="32"/>
        </w:rPr>
        <w:t>不</w:t>
      </w:r>
      <w:r w:rsidR="00294EF1">
        <w:rPr>
          <w:rFonts w:ascii="Times" w:hAnsi="Times" w:cs="Times" w:hint="eastAsia"/>
          <w:color w:val="000000"/>
          <w:kern w:val="0"/>
          <w:sz w:val="32"/>
          <w:szCs w:val="32"/>
        </w:rPr>
        <w:t>存在</w:t>
      </w:r>
      <w:r w:rsidR="007F57F9">
        <w:rPr>
          <w:rFonts w:ascii="Times" w:hAnsi="Times" w:cs="Times" w:hint="eastAsia"/>
          <w:color w:val="000000"/>
          <w:kern w:val="0"/>
          <w:sz w:val="32"/>
          <w:szCs w:val="32"/>
        </w:rPr>
        <w:t>，而</w:t>
      </w:r>
      <w:r w:rsidR="007F57F9">
        <w:rPr>
          <w:rFonts w:ascii="Times" w:hAnsi="Times" w:cs="Times" w:hint="eastAsia"/>
          <w:color w:val="000000"/>
          <w:kern w:val="0"/>
          <w:sz w:val="32"/>
          <w:szCs w:val="32"/>
        </w:rPr>
        <w:t xml:space="preserve"> </w:t>
      </w:r>
      <w:r w:rsidR="005929DA">
        <w:rPr>
          <w:rFonts w:ascii="Times" w:hAnsi="Times" w:cs="Times"/>
          <w:color w:val="000000"/>
          <w:kern w:val="0"/>
          <w:sz w:val="32"/>
          <w:szCs w:val="32"/>
        </w:rPr>
        <w:t>1/|Σ|</w:t>
      </w:r>
      <w:r w:rsidR="005929DA">
        <w:rPr>
          <w:rFonts w:ascii="Times" w:hAnsi="Times" w:cs="Times"/>
          <w:color w:val="000000"/>
          <w:kern w:val="0"/>
          <w:position w:val="10"/>
          <w:sz w:val="21"/>
          <w:szCs w:val="21"/>
        </w:rPr>
        <w:t xml:space="preserve">1/2 </w:t>
      </w:r>
      <w:r w:rsidR="005929DA">
        <w:rPr>
          <w:rFonts w:ascii="Times" w:hAnsi="Times" w:cs="Times"/>
          <w:color w:val="000000"/>
          <w:kern w:val="0"/>
          <w:sz w:val="32"/>
          <w:szCs w:val="32"/>
        </w:rPr>
        <w:t>= 1/0</w:t>
      </w:r>
      <w:r w:rsidR="005929DA">
        <w:rPr>
          <w:rFonts w:ascii="Times" w:hAnsi="Times" w:cs="Times" w:hint="eastAsia"/>
          <w:color w:val="000000"/>
          <w:kern w:val="0"/>
          <w:sz w:val="32"/>
          <w:szCs w:val="32"/>
        </w:rPr>
        <w:t>。</w:t>
      </w:r>
      <w:r w:rsidR="007F57F9">
        <w:rPr>
          <w:rFonts w:ascii="Times" w:hAnsi="Times" w:cs="Times" w:hint="eastAsia"/>
          <w:color w:val="000000"/>
          <w:kern w:val="0"/>
          <w:sz w:val="32"/>
          <w:szCs w:val="32"/>
        </w:rPr>
        <w:t xml:space="preserve"> </w:t>
      </w:r>
      <w:r w:rsidR="002B30C4">
        <w:rPr>
          <w:rFonts w:ascii="Times" w:hAnsi="Times" w:cs="Times" w:hint="eastAsia"/>
          <w:color w:val="000000"/>
          <w:kern w:val="0"/>
          <w:sz w:val="32"/>
          <w:szCs w:val="32"/>
        </w:rPr>
        <w:t>但这</w:t>
      </w:r>
      <w:r w:rsidR="00A26C00">
        <w:rPr>
          <w:rFonts w:ascii="Times" w:hAnsi="Times" w:cs="Times" w:hint="eastAsia"/>
          <w:color w:val="000000"/>
          <w:kern w:val="0"/>
          <w:sz w:val="32"/>
          <w:szCs w:val="32"/>
        </w:rPr>
        <w:t>几个</w:t>
      </w:r>
      <w:r w:rsidR="002B30C4">
        <w:rPr>
          <w:rFonts w:ascii="Times" w:hAnsi="Times" w:cs="Times" w:hint="eastAsia"/>
          <w:color w:val="000000"/>
          <w:kern w:val="0"/>
          <w:sz w:val="32"/>
          <w:szCs w:val="32"/>
        </w:rPr>
        <w:t>变量都还是需要的，要用来计算一个多元高斯分布</w:t>
      </w:r>
      <w:r w:rsidR="002D748B">
        <w:rPr>
          <w:rFonts w:ascii="Times" w:hAnsi="Times" w:cs="Times" w:hint="eastAsia"/>
          <w:color w:val="000000"/>
          <w:kern w:val="0"/>
          <w:sz w:val="32"/>
          <w:szCs w:val="32"/>
        </w:rPr>
        <w:t>（</w:t>
      </w:r>
      <w:r w:rsidR="002D748B">
        <w:rPr>
          <w:rFonts w:ascii="Times" w:hAnsi="Times" w:cs="Times"/>
          <w:color w:val="000000"/>
          <w:kern w:val="0"/>
          <w:sz w:val="32"/>
          <w:szCs w:val="32"/>
        </w:rPr>
        <w:t>multivariate Gaussian distribution</w:t>
      </w:r>
      <w:r w:rsidR="002D748B">
        <w:rPr>
          <w:rFonts w:ascii="Times" w:hAnsi="Times" w:cs="Times" w:hint="eastAsia"/>
          <w:color w:val="000000"/>
          <w:kern w:val="0"/>
          <w:sz w:val="32"/>
          <w:szCs w:val="32"/>
        </w:rPr>
        <w:t>）</w:t>
      </w:r>
      <w:r w:rsidR="002B30C4">
        <w:rPr>
          <w:rFonts w:ascii="Times" w:hAnsi="Times" w:cs="Times" w:hint="eastAsia"/>
          <w:color w:val="000000"/>
          <w:kern w:val="0"/>
          <w:sz w:val="32"/>
          <w:szCs w:val="32"/>
        </w:rPr>
        <w:t>的常规密度函数</w:t>
      </w:r>
      <w:r w:rsidR="00CE79AA">
        <w:rPr>
          <w:rFonts w:ascii="Times" w:hAnsi="Times" w:cs="Times" w:hint="eastAsia"/>
          <w:color w:val="000000"/>
          <w:kern w:val="0"/>
          <w:sz w:val="32"/>
          <w:szCs w:val="32"/>
        </w:rPr>
        <w:t>（</w:t>
      </w:r>
      <w:r w:rsidR="002D748B">
        <w:rPr>
          <w:rFonts w:ascii="Times" w:hAnsi="Times" w:cs="Times"/>
          <w:color w:val="000000"/>
          <w:kern w:val="0"/>
          <w:sz w:val="32"/>
          <w:szCs w:val="32"/>
        </w:rPr>
        <w:t>usual density</w:t>
      </w:r>
      <w:r w:rsidR="00CE79AA">
        <w:rPr>
          <w:rFonts w:ascii="Times" w:hAnsi="Times" w:cs="Times" w:hint="eastAsia"/>
          <w:color w:val="000000"/>
          <w:kern w:val="0"/>
          <w:sz w:val="32"/>
          <w:szCs w:val="32"/>
        </w:rPr>
        <w:t>）</w:t>
      </w:r>
      <w:r w:rsidR="002B30C4">
        <w:rPr>
          <w:rFonts w:ascii="Times" w:hAnsi="Times" w:cs="Times" w:hint="eastAsia"/>
          <w:color w:val="000000"/>
          <w:kern w:val="0"/>
          <w:sz w:val="32"/>
          <w:szCs w:val="32"/>
        </w:rPr>
        <w:t>。</w:t>
      </w:r>
      <w:r w:rsidR="00AC7390">
        <w:rPr>
          <w:rFonts w:ascii="Times" w:hAnsi="Times" w:cs="Times" w:hint="eastAsia"/>
          <w:color w:val="000000"/>
          <w:kern w:val="0"/>
          <w:sz w:val="32"/>
          <w:szCs w:val="32"/>
        </w:rPr>
        <w:t>还可以用另外一种方法来讲述清楚这个难题，</w:t>
      </w:r>
      <w:r w:rsidR="00144FB0">
        <w:rPr>
          <w:rFonts w:ascii="Times" w:hAnsi="Times" w:cs="Times" w:hint="eastAsia"/>
          <w:color w:val="000000"/>
          <w:kern w:val="0"/>
          <w:sz w:val="32"/>
          <w:szCs w:val="32"/>
        </w:rPr>
        <w:t>也就是对参数</w:t>
      </w:r>
      <w:r w:rsidR="00F34503">
        <w:rPr>
          <w:rFonts w:ascii="Times" w:hAnsi="Times" w:cs="Times" w:hint="eastAsia"/>
          <w:color w:val="000000"/>
          <w:kern w:val="0"/>
          <w:sz w:val="32"/>
          <w:szCs w:val="32"/>
        </w:rPr>
        <w:t>（</w:t>
      </w:r>
      <w:r w:rsidR="00F34503">
        <w:rPr>
          <w:rFonts w:ascii="Times" w:hAnsi="Times" w:cs="Times"/>
          <w:color w:val="000000"/>
          <w:kern w:val="0"/>
          <w:sz w:val="32"/>
          <w:szCs w:val="32"/>
        </w:rPr>
        <w:t>parameters</w:t>
      </w:r>
      <w:r w:rsidR="00F34503">
        <w:rPr>
          <w:rFonts w:ascii="Times" w:hAnsi="Times" w:cs="Times" w:hint="eastAsia"/>
          <w:color w:val="000000"/>
          <w:kern w:val="0"/>
          <w:sz w:val="32"/>
          <w:szCs w:val="32"/>
        </w:rPr>
        <w:t>）</w:t>
      </w:r>
      <w:r w:rsidR="00144FB0">
        <w:rPr>
          <w:rFonts w:ascii="Times" w:hAnsi="Times" w:cs="Times" w:hint="eastAsia"/>
          <w:color w:val="000000"/>
          <w:kern w:val="0"/>
          <w:sz w:val="32"/>
          <w:szCs w:val="32"/>
        </w:rPr>
        <w:t>的最大似然估计（</w:t>
      </w:r>
      <w:r w:rsidR="00144FB0">
        <w:rPr>
          <w:rFonts w:ascii="Times" w:hAnsi="Times" w:cs="Times"/>
          <w:color w:val="000000"/>
          <w:kern w:val="0"/>
          <w:sz w:val="32"/>
          <w:szCs w:val="32"/>
        </w:rPr>
        <w:t>maximum likelihood estimates</w:t>
      </w:r>
      <w:r w:rsidR="00144FB0">
        <w:rPr>
          <w:rFonts w:ascii="Times" w:hAnsi="Times" w:cs="Times" w:hint="eastAsia"/>
          <w:color w:val="000000"/>
          <w:kern w:val="0"/>
          <w:sz w:val="32"/>
          <w:szCs w:val="32"/>
        </w:rPr>
        <w:t>）</w:t>
      </w:r>
      <w:r w:rsidR="001A27A4">
        <w:rPr>
          <w:rFonts w:ascii="Times" w:hAnsi="Times" w:cs="Times" w:hint="eastAsia"/>
          <w:color w:val="000000"/>
          <w:kern w:val="0"/>
          <w:sz w:val="32"/>
          <w:szCs w:val="32"/>
        </w:rPr>
        <w:t>会产生一个高斯分布（</w:t>
      </w:r>
      <w:r w:rsidR="001A27A4">
        <w:rPr>
          <w:rFonts w:ascii="Times" w:hAnsi="Times" w:cs="Times" w:hint="eastAsia"/>
          <w:color w:val="000000"/>
          <w:kern w:val="0"/>
          <w:sz w:val="32"/>
          <w:szCs w:val="32"/>
        </w:rPr>
        <w:t>Gaussian</w:t>
      </w:r>
      <w:r w:rsidR="00536D04">
        <w:rPr>
          <w:rFonts w:ascii="Times" w:hAnsi="Times" w:cs="Times" w:hint="eastAsia"/>
          <w:color w:val="000000"/>
          <w:kern w:val="0"/>
          <w:sz w:val="32"/>
          <w:szCs w:val="32"/>
        </w:rPr>
        <w:t>），其概率分布在由样本数据所张成的</w:t>
      </w:r>
      <w:r w:rsidR="008E4A70">
        <w:rPr>
          <w:rFonts w:ascii="Times" w:hAnsi="Times" w:cs="Times" w:hint="eastAsia"/>
          <w:color w:val="000000"/>
          <w:kern w:val="0"/>
          <w:sz w:val="32"/>
          <w:szCs w:val="32"/>
        </w:rPr>
        <w:t>仿射空间</w:t>
      </w:r>
      <w:r w:rsidR="00AD0EF7">
        <w:rPr>
          <w:rFonts w:ascii="Times" w:hAnsi="Times" w:cs="Times" w:hint="eastAsia"/>
          <w:color w:val="000000"/>
          <w:kern w:val="0"/>
          <w:sz w:val="32"/>
          <w:szCs w:val="32"/>
        </w:rPr>
        <w:t>（</w:t>
      </w:r>
      <w:r w:rsidR="00AD0EF7">
        <w:rPr>
          <w:rFonts w:ascii="Times" w:hAnsi="Times" w:cs="Times"/>
          <w:color w:val="000000"/>
          <w:kern w:val="0"/>
          <w:sz w:val="32"/>
          <w:szCs w:val="32"/>
        </w:rPr>
        <w:t>affine space</w:t>
      </w:r>
      <w:r w:rsidR="00AD0EF7">
        <w:rPr>
          <w:rFonts w:ascii="Times" w:hAnsi="Times" w:cs="Times" w:hint="eastAsia"/>
          <w:color w:val="000000"/>
          <w:kern w:val="0"/>
          <w:sz w:val="32"/>
          <w:szCs w:val="32"/>
        </w:rPr>
        <w:t>）</w:t>
      </w:r>
      <w:r w:rsidR="00536D04">
        <w:rPr>
          <w:rFonts w:ascii="Times" w:hAnsi="Times" w:cs="Times" w:hint="eastAsia"/>
          <w:color w:val="000000"/>
          <w:kern w:val="0"/>
          <w:sz w:val="32"/>
          <w:szCs w:val="32"/>
        </w:rPr>
        <w:t>中，</w:t>
      </w:r>
      <w:r w:rsidR="00185347" w:rsidRPr="004E6F5D">
        <w:rPr>
          <w:rFonts w:ascii="Times" w:hAnsi="Times" w:cs="Times" w:hint="eastAsia"/>
          <w:color w:val="000000"/>
          <w:kern w:val="0"/>
          <w:sz w:val="32"/>
          <w:szCs w:val="32"/>
          <w:highlight w:val="yellow"/>
        </w:rPr>
        <w:t>对应着一个奇异的协方差矩阵</w:t>
      </w:r>
      <w:r w:rsidR="00794BC9" w:rsidRPr="004E6F5D">
        <w:rPr>
          <w:rFonts w:ascii="Times" w:hAnsi="Times" w:cs="Times" w:hint="eastAsia"/>
          <w:color w:val="000000"/>
          <w:kern w:val="0"/>
          <w:sz w:val="32"/>
          <w:szCs w:val="32"/>
          <w:highlight w:val="yellow"/>
        </w:rPr>
        <w:t>（</w:t>
      </w:r>
      <w:r w:rsidR="00794BC9" w:rsidRPr="004E6F5D">
        <w:rPr>
          <w:rFonts w:ascii="Times" w:hAnsi="Times" w:cs="Times"/>
          <w:color w:val="000000"/>
          <w:kern w:val="0"/>
          <w:sz w:val="32"/>
          <w:szCs w:val="32"/>
          <w:highlight w:val="yellow"/>
        </w:rPr>
        <w:t>singular covariance matrix</w:t>
      </w:r>
      <w:r w:rsidR="00794BC9" w:rsidRPr="004E6F5D">
        <w:rPr>
          <w:rFonts w:ascii="Times" w:hAnsi="Times" w:cs="Times" w:hint="eastAsia"/>
          <w:color w:val="000000"/>
          <w:kern w:val="0"/>
          <w:sz w:val="32"/>
          <w:szCs w:val="32"/>
          <w:highlight w:val="yellow"/>
        </w:rPr>
        <w:t>）</w:t>
      </w:r>
      <w:r w:rsidR="00185347">
        <w:rPr>
          <w:rFonts w:ascii="Times" w:hAnsi="Times" w:cs="Times" w:hint="eastAsia"/>
          <w:color w:val="000000"/>
          <w:kern w:val="0"/>
          <w:sz w:val="32"/>
          <w:szCs w:val="32"/>
        </w:rPr>
        <w:t>。</w:t>
      </w:r>
    </w:p>
    <w:p w14:paraId="3E9D45BA" w14:textId="77777777" w:rsidR="00892AC0" w:rsidRDefault="00892AC0" w:rsidP="001F2496">
      <w:pPr>
        <w:widowControl/>
        <w:autoSpaceDE w:val="0"/>
        <w:autoSpaceDN w:val="0"/>
        <w:adjustRightInd w:val="0"/>
        <w:spacing w:after="240" w:line="360" w:lineRule="atLeast"/>
        <w:jc w:val="left"/>
        <w:rPr>
          <w:rFonts w:ascii="Times" w:hAnsi="Times" w:cs="Times"/>
          <w:color w:val="000000"/>
          <w:kern w:val="0"/>
        </w:rPr>
      </w:pPr>
    </w:p>
    <w:p w14:paraId="1086E74A" w14:textId="6DB3E71A" w:rsidR="00DA49BA" w:rsidRDefault="001F2496" w:rsidP="005A024A">
      <w:pPr>
        <w:widowControl/>
        <w:autoSpaceDE w:val="0"/>
        <w:autoSpaceDN w:val="0"/>
        <w:adjustRightInd w:val="0"/>
        <w:spacing w:after="240" w:line="200" w:lineRule="atLeast"/>
        <w:jc w:val="left"/>
        <w:rPr>
          <w:rFonts w:ascii="Times" w:hAnsi="Times" w:cs="Times" w:hint="eastAsia"/>
          <w:color w:val="000000"/>
          <w:kern w:val="0"/>
          <w:sz w:val="26"/>
          <w:szCs w:val="26"/>
        </w:rPr>
      </w:pPr>
      <w:r>
        <w:rPr>
          <w:rFonts w:ascii="Times" w:hAnsi="Times" w:cs="Times"/>
          <w:color w:val="000000"/>
          <w:kern w:val="0"/>
          <w:position w:val="10"/>
          <w:sz w:val="18"/>
          <w:szCs w:val="18"/>
        </w:rPr>
        <w:t>1</w:t>
      </w:r>
      <w:r>
        <w:rPr>
          <w:rFonts w:ascii="Times" w:hAnsi="Times" w:cs="Times"/>
          <w:color w:val="000000"/>
          <w:kern w:val="0"/>
          <w:sz w:val="26"/>
          <w:szCs w:val="26"/>
        </w:rPr>
        <w:t xml:space="preserve">This is the set of points x satisfying x = </w:t>
      </w:r>
      <w:r w:rsidR="0002091C">
        <w:rPr>
          <w:rFonts w:ascii="Times" w:hAnsi="Times" w:cs="Times"/>
          <w:color w:val="000000"/>
          <w:kern w:val="0"/>
          <w:sz w:val="32"/>
          <w:szCs w:val="32"/>
        </w:rPr>
        <w:t>Σ</w:t>
      </w:r>
      <w:r w:rsidR="0002091C">
        <w:rPr>
          <w:rFonts w:ascii="Times" w:hAnsi="Times" w:cs="Times"/>
          <w:color w:val="000000"/>
          <w:kern w:val="0"/>
          <w:position w:val="13"/>
          <w:sz w:val="18"/>
          <w:szCs w:val="18"/>
        </w:rPr>
        <w:t xml:space="preserve"> </w:t>
      </w:r>
      <w:r w:rsidR="0002091C">
        <w:rPr>
          <w:rFonts w:ascii="Times" w:hAnsi="Times" w:cs="Times" w:hint="eastAsia"/>
          <w:color w:val="000000"/>
          <w:kern w:val="0"/>
          <w:position w:val="13"/>
          <w:sz w:val="18"/>
          <w:szCs w:val="18"/>
        </w:rPr>
        <w:t xml:space="preserve"> </w:t>
      </w:r>
      <w:r>
        <w:rPr>
          <w:rFonts w:ascii="Times" w:hAnsi="Times" w:cs="Times"/>
          <w:color w:val="000000"/>
          <w:kern w:val="0"/>
          <w:position w:val="13"/>
          <w:sz w:val="18"/>
          <w:szCs w:val="18"/>
        </w:rPr>
        <w:t>m</w:t>
      </w:r>
      <w:r>
        <w:rPr>
          <w:rFonts w:ascii="Times" w:hAnsi="Times" w:cs="Times"/>
          <w:color w:val="000000"/>
          <w:kern w:val="0"/>
          <w:position w:val="-8"/>
          <w:sz w:val="18"/>
          <w:szCs w:val="18"/>
        </w:rPr>
        <w:t xml:space="preserve">i=1 </w:t>
      </w:r>
      <w:r>
        <w:rPr>
          <w:rFonts w:ascii="Times" w:hAnsi="Times" w:cs="Times"/>
          <w:color w:val="000000"/>
          <w:kern w:val="0"/>
          <w:sz w:val="26"/>
          <w:szCs w:val="26"/>
        </w:rPr>
        <w:t>α</w:t>
      </w:r>
      <w:r>
        <w:rPr>
          <w:rFonts w:ascii="Times" w:hAnsi="Times" w:cs="Times"/>
          <w:color w:val="000000"/>
          <w:kern w:val="0"/>
          <w:position w:val="-3"/>
          <w:sz w:val="18"/>
          <w:szCs w:val="18"/>
        </w:rPr>
        <w:t>i</w:t>
      </w:r>
      <w:r>
        <w:rPr>
          <w:rFonts w:ascii="Times" w:hAnsi="Times" w:cs="Times"/>
          <w:color w:val="000000"/>
          <w:kern w:val="0"/>
          <w:sz w:val="26"/>
          <w:szCs w:val="26"/>
        </w:rPr>
        <w:t>x</w:t>
      </w:r>
      <w:r>
        <w:rPr>
          <w:rFonts w:ascii="Times" w:hAnsi="Times" w:cs="Times"/>
          <w:color w:val="000000"/>
          <w:kern w:val="0"/>
          <w:position w:val="10"/>
          <w:sz w:val="18"/>
          <w:szCs w:val="18"/>
        </w:rPr>
        <w:t>(i)</w:t>
      </w:r>
      <w:r>
        <w:rPr>
          <w:rFonts w:ascii="Times" w:hAnsi="Times" w:cs="Times"/>
          <w:color w:val="000000"/>
          <w:kern w:val="0"/>
          <w:sz w:val="26"/>
          <w:szCs w:val="26"/>
        </w:rPr>
        <w:t>, for some α</w:t>
      </w:r>
      <w:r>
        <w:rPr>
          <w:rFonts w:ascii="Times" w:hAnsi="Times" w:cs="Times"/>
          <w:color w:val="000000"/>
          <w:kern w:val="0"/>
          <w:position w:val="-3"/>
          <w:sz w:val="18"/>
          <w:szCs w:val="18"/>
        </w:rPr>
        <w:t>i</w:t>
      </w:r>
      <w:r>
        <w:rPr>
          <w:rFonts w:ascii="Times" w:hAnsi="Times" w:cs="Times"/>
          <w:color w:val="000000"/>
          <w:kern w:val="0"/>
          <w:sz w:val="26"/>
          <w:szCs w:val="26"/>
        </w:rPr>
        <w:t xml:space="preserve">’s so that </w:t>
      </w:r>
      <w:r w:rsidR="001373B0">
        <w:rPr>
          <w:rFonts w:ascii="Times" w:hAnsi="Times" w:cs="Times"/>
          <w:color w:val="000000"/>
          <w:kern w:val="0"/>
          <w:sz w:val="32"/>
          <w:szCs w:val="32"/>
        </w:rPr>
        <w:t>Σ</w:t>
      </w:r>
      <w:r w:rsidR="001373B0">
        <w:rPr>
          <w:rFonts w:ascii="Times" w:hAnsi="Times" w:cs="Times"/>
          <w:color w:val="000000"/>
          <w:kern w:val="0"/>
          <w:position w:val="13"/>
          <w:sz w:val="18"/>
          <w:szCs w:val="18"/>
        </w:rPr>
        <w:t xml:space="preserve"> </w:t>
      </w:r>
      <w:r>
        <w:rPr>
          <w:rFonts w:ascii="Times" w:hAnsi="Times" w:cs="Times"/>
          <w:color w:val="000000"/>
          <w:kern w:val="0"/>
          <w:position w:val="13"/>
          <w:sz w:val="18"/>
          <w:szCs w:val="18"/>
        </w:rPr>
        <w:t>m</w:t>
      </w:r>
      <w:r>
        <w:rPr>
          <w:rFonts w:ascii="Times" w:hAnsi="Times" w:cs="Times"/>
          <w:color w:val="000000"/>
          <w:kern w:val="0"/>
          <w:position w:val="-8"/>
          <w:sz w:val="18"/>
          <w:szCs w:val="18"/>
        </w:rPr>
        <w:t xml:space="preserve">i=1 </w:t>
      </w:r>
      <w:r>
        <w:rPr>
          <w:rFonts w:ascii="Times" w:hAnsi="Times" w:cs="Times"/>
          <w:color w:val="000000"/>
          <w:kern w:val="0"/>
          <w:sz w:val="26"/>
          <w:szCs w:val="26"/>
        </w:rPr>
        <w:t>α</w:t>
      </w:r>
      <w:r>
        <w:rPr>
          <w:rFonts w:ascii="Times" w:hAnsi="Times" w:cs="Times"/>
          <w:color w:val="000000"/>
          <w:kern w:val="0"/>
          <w:position w:val="-3"/>
          <w:sz w:val="18"/>
          <w:szCs w:val="18"/>
        </w:rPr>
        <w:t xml:space="preserve">1 </w:t>
      </w:r>
      <w:r>
        <w:rPr>
          <w:rFonts w:ascii="Times" w:hAnsi="Times" w:cs="Times"/>
          <w:color w:val="000000"/>
          <w:kern w:val="0"/>
          <w:sz w:val="26"/>
          <w:szCs w:val="26"/>
        </w:rPr>
        <w:t xml:space="preserve">= 1. </w:t>
      </w:r>
    </w:p>
    <w:p w14:paraId="647367C7" w14:textId="580FB3A4" w:rsidR="00E774D1" w:rsidRDefault="00E774D1" w:rsidP="005A024A">
      <w:pPr>
        <w:widowControl/>
        <w:autoSpaceDE w:val="0"/>
        <w:autoSpaceDN w:val="0"/>
        <w:adjustRightInd w:val="0"/>
        <w:spacing w:after="240" w:line="200" w:lineRule="atLeast"/>
        <w:jc w:val="left"/>
        <w:rPr>
          <w:rFonts w:ascii="Times" w:hAnsi="Times" w:cs="Times" w:hint="eastAsia"/>
          <w:color w:val="000000"/>
          <w:kern w:val="0"/>
        </w:rPr>
      </w:pPr>
      <w:r>
        <w:rPr>
          <w:rFonts w:ascii="Times" w:hAnsi="Times" w:cs="Times" w:hint="eastAsia"/>
          <w:color w:val="000000"/>
          <w:kern w:val="0"/>
          <w:sz w:val="26"/>
          <w:szCs w:val="26"/>
        </w:rPr>
        <w:t>这是一个点集，</w:t>
      </w:r>
      <w:r w:rsidR="00D26D65">
        <w:rPr>
          <w:rFonts w:ascii="Times" w:hAnsi="Times" w:cs="Times" w:hint="eastAsia"/>
          <w:color w:val="000000"/>
          <w:kern w:val="0"/>
          <w:sz w:val="26"/>
          <w:szCs w:val="26"/>
        </w:rPr>
        <w:t>对于某些</w:t>
      </w:r>
      <w:r w:rsidR="00D26D65">
        <w:rPr>
          <w:rFonts w:ascii="Times" w:hAnsi="Times" w:cs="Times" w:hint="eastAsia"/>
          <w:color w:val="000000"/>
          <w:kern w:val="0"/>
          <w:sz w:val="26"/>
          <w:szCs w:val="26"/>
        </w:rPr>
        <w:t xml:space="preserve"> </w:t>
      </w:r>
      <w:r w:rsidR="00D26D65">
        <w:rPr>
          <w:rFonts w:ascii="Times" w:hAnsi="Times" w:cs="Times"/>
          <w:color w:val="000000"/>
          <w:kern w:val="0"/>
          <w:sz w:val="26"/>
          <w:szCs w:val="26"/>
        </w:rPr>
        <w:t>α</w:t>
      </w:r>
      <w:r w:rsidR="00D26D65">
        <w:rPr>
          <w:rFonts w:ascii="Times" w:hAnsi="Times" w:cs="Times"/>
          <w:color w:val="000000"/>
          <w:kern w:val="0"/>
          <w:position w:val="-3"/>
          <w:sz w:val="18"/>
          <w:szCs w:val="18"/>
        </w:rPr>
        <w:t>i</w:t>
      </w:r>
      <w:r w:rsidR="00D26D65">
        <w:rPr>
          <w:rFonts w:ascii="Times" w:hAnsi="Times" w:cs="Times"/>
          <w:color w:val="000000"/>
          <w:kern w:val="0"/>
          <w:sz w:val="26"/>
          <w:szCs w:val="26"/>
        </w:rPr>
        <w:t>，</w:t>
      </w:r>
      <w:r w:rsidR="00D26D65">
        <w:rPr>
          <w:rFonts w:ascii="Times" w:hAnsi="Times" w:cs="Times" w:hint="eastAsia"/>
          <w:color w:val="000000"/>
          <w:kern w:val="0"/>
          <w:sz w:val="26"/>
          <w:szCs w:val="26"/>
        </w:rPr>
        <w:t>此集合</w:t>
      </w:r>
      <w:r>
        <w:rPr>
          <w:rFonts w:ascii="Times" w:hAnsi="Times" w:cs="Times" w:hint="eastAsia"/>
          <w:color w:val="000000"/>
          <w:kern w:val="0"/>
          <w:sz w:val="26"/>
          <w:szCs w:val="26"/>
        </w:rPr>
        <w:t>中的点</w:t>
      </w:r>
      <w:r>
        <w:rPr>
          <w:rFonts w:ascii="Times" w:hAnsi="Times" w:cs="Times" w:hint="eastAsia"/>
          <w:color w:val="000000"/>
          <w:kern w:val="0"/>
          <w:sz w:val="26"/>
          <w:szCs w:val="26"/>
        </w:rPr>
        <w:t xml:space="preserve"> x </w:t>
      </w:r>
      <w:r>
        <w:rPr>
          <w:rFonts w:ascii="Times" w:hAnsi="Times" w:cs="Times" w:hint="eastAsia"/>
          <w:color w:val="000000"/>
          <w:kern w:val="0"/>
          <w:sz w:val="26"/>
          <w:szCs w:val="26"/>
        </w:rPr>
        <w:t>都满足</w:t>
      </w:r>
      <w:r>
        <w:rPr>
          <w:rFonts w:ascii="Times" w:hAnsi="Times" w:cs="Times" w:hint="eastAsia"/>
          <w:color w:val="000000"/>
          <w:kern w:val="0"/>
          <w:sz w:val="26"/>
          <w:szCs w:val="26"/>
        </w:rPr>
        <w:t xml:space="preserve"> </w:t>
      </w:r>
      <w:r>
        <w:rPr>
          <w:rFonts w:ascii="Times" w:hAnsi="Times" w:cs="Times"/>
          <w:color w:val="000000"/>
          <w:kern w:val="0"/>
          <w:sz w:val="26"/>
          <w:szCs w:val="26"/>
        </w:rPr>
        <w:t xml:space="preserve">x = </w:t>
      </w:r>
      <w:r>
        <w:rPr>
          <w:rFonts w:ascii="Times" w:hAnsi="Times" w:cs="Times"/>
          <w:color w:val="000000"/>
          <w:kern w:val="0"/>
          <w:sz w:val="32"/>
          <w:szCs w:val="32"/>
        </w:rPr>
        <w:t>Σ</w:t>
      </w:r>
      <w:r>
        <w:rPr>
          <w:rFonts w:ascii="Times" w:hAnsi="Times" w:cs="Times"/>
          <w:color w:val="000000"/>
          <w:kern w:val="0"/>
          <w:position w:val="13"/>
          <w:sz w:val="18"/>
          <w:szCs w:val="18"/>
        </w:rPr>
        <w:t xml:space="preserve"> </w:t>
      </w:r>
      <w:r>
        <w:rPr>
          <w:rFonts w:ascii="Times" w:hAnsi="Times" w:cs="Times" w:hint="eastAsia"/>
          <w:color w:val="000000"/>
          <w:kern w:val="0"/>
          <w:position w:val="13"/>
          <w:sz w:val="18"/>
          <w:szCs w:val="18"/>
        </w:rPr>
        <w:t xml:space="preserve"> </w:t>
      </w:r>
      <w:r>
        <w:rPr>
          <w:rFonts w:ascii="Times" w:hAnsi="Times" w:cs="Times"/>
          <w:color w:val="000000"/>
          <w:kern w:val="0"/>
          <w:position w:val="13"/>
          <w:sz w:val="18"/>
          <w:szCs w:val="18"/>
        </w:rPr>
        <w:t>m</w:t>
      </w:r>
      <w:r>
        <w:rPr>
          <w:rFonts w:ascii="Times" w:hAnsi="Times" w:cs="Times"/>
          <w:color w:val="000000"/>
          <w:kern w:val="0"/>
          <w:position w:val="-8"/>
          <w:sz w:val="18"/>
          <w:szCs w:val="18"/>
        </w:rPr>
        <w:t xml:space="preserve">i=1 </w:t>
      </w:r>
      <w:r>
        <w:rPr>
          <w:rFonts w:ascii="Times" w:hAnsi="Times" w:cs="Times"/>
          <w:color w:val="000000"/>
          <w:kern w:val="0"/>
          <w:sz w:val="26"/>
          <w:szCs w:val="26"/>
        </w:rPr>
        <w:t>α</w:t>
      </w:r>
      <w:r>
        <w:rPr>
          <w:rFonts w:ascii="Times" w:hAnsi="Times" w:cs="Times"/>
          <w:color w:val="000000"/>
          <w:kern w:val="0"/>
          <w:position w:val="-3"/>
          <w:sz w:val="18"/>
          <w:szCs w:val="18"/>
        </w:rPr>
        <w:t>i</w:t>
      </w:r>
      <w:r>
        <w:rPr>
          <w:rFonts w:ascii="Times" w:hAnsi="Times" w:cs="Times"/>
          <w:color w:val="000000"/>
          <w:kern w:val="0"/>
          <w:sz w:val="26"/>
          <w:szCs w:val="26"/>
        </w:rPr>
        <w:t>x</w:t>
      </w:r>
      <w:r>
        <w:rPr>
          <w:rFonts w:ascii="Times" w:hAnsi="Times" w:cs="Times"/>
          <w:color w:val="000000"/>
          <w:kern w:val="0"/>
          <w:position w:val="10"/>
          <w:sz w:val="18"/>
          <w:szCs w:val="18"/>
        </w:rPr>
        <w:t>(i</w:t>
      </w:r>
      <w:r w:rsidR="00090A37">
        <w:rPr>
          <w:rFonts w:ascii="Times" w:hAnsi="Times" w:cs="Times"/>
          <w:color w:val="000000"/>
          <w:kern w:val="0"/>
          <w:position w:val="10"/>
          <w:sz w:val="18"/>
          <w:szCs w:val="18"/>
        </w:rPr>
        <w:t>)</w:t>
      </w:r>
      <w:r w:rsidR="00090A37">
        <w:rPr>
          <w:rFonts w:ascii="Times" w:hAnsi="Times" w:cs="Times"/>
          <w:color w:val="000000"/>
          <w:kern w:val="0"/>
          <w:sz w:val="26"/>
          <w:szCs w:val="26"/>
        </w:rPr>
        <w:t>,</w:t>
      </w:r>
      <w:r w:rsidR="00D26D65">
        <w:rPr>
          <w:rFonts w:ascii="Times" w:hAnsi="Times" w:cs="Times" w:hint="eastAsia"/>
          <w:color w:val="000000"/>
          <w:kern w:val="0"/>
          <w:sz w:val="26"/>
          <w:szCs w:val="26"/>
        </w:rPr>
        <w:t xml:space="preserve"> </w:t>
      </w:r>
      <w:r w:rsidR="00AE278A">
        <w:rPr>
          <w:rFonts w:ascii="Times" w:hAnsi="Times" w:cs="Times" w:hint="eastAsia"/>
          <w:color w:val="000000"/>
          <w:kern w:val="0"/>
          <w:sz w:val="26"/>
          <w:szCs w:val="26"/>
        </w:rPr>
        <w:t>因此</w:t>
      </w:r>
      <w:r w:rsidR="00AE278A">
        <w:rPr>
          <w:rFonts w:ascii="Times" w:hAnsi="Times" w:cs="Times" w:hint="eastAsia"/>
          <w:color w:val="000000"/>
          <w:kern w:val="0"/>
          <w:sz w:val="26"/>
          <w:szCs w:val="26"/>
        </w:rPr>
        <w:t xml:space="preserve"> </w:t>
      </w:r>
      <w:r w:rsidR="00D26D65">
        <w:rPr>
          <w:rFonts w:ascii="Times" w:hAnsi="Times" w:cs="Times"/>
          <w:color w:val="000000"/>
          <w:kern w:val="0"/>
          <w:sz w:val="32"/>
          <w:szCs w:val="32"/>
        </w:rPr>
        <w:t>Σ</w:t>
      </w:r>
      <w:r w:rsidR="00D26D65">
        <w:rPr>
          <w:rFonts w:ascii="Times" w:hAnsi="Times" w:cs="Times"/>
          <w:color w:val="000000"/>
          <w:kern w:val="0"/>
          <w:position w:val="13"/>
          <w:sz w:val="18"/>
          <w:szCs w:val="18"/>
        </w:rPr>
        <w:t xml:space="preserve"> m</w:t>
      </w:r>
      <w:r w:rsidR="00D26D65">
        <w:rPr>
          <w:rFonts w:ascii="Times" w:hAnsi="Times" w:cs="Times"/>
          <w:color w:val="000000"/>
          <w:kern w:val="0"/>
          <w:position w:val="-8"/>
          <w:sz w:val="18"/>
          <w:szCs w:val="18"/>
        </w:rPr>
        <w:t xml:space="preserve">i=1 </w:t>
      </w:r>
      <w:r w:rsidR="00D26D65">
        <w:rPr>
          <w:rFonts w:ascii="Times" w:hAnsi="Times" w:cs="Times"/>
          <w:color w:val="000000"/>
          <w:kern w:val="0"/>
          <w:sz w:val="26"/>
          <w:szCs w:val="26"/>
        </w:rPr>
        <w:t>α</w:t>
      </w:r>
      <w:r w:rsidR="00D26D65">
        <w:rPr>
          <w:rFonts w:ascii="Times" w:hAnsi="Times" w:cs="Times"/>
          <w:color w:val="000000"/>
          <w:kern w:val="0"/>
          <w:position w:val="-3"/>
          <w:sz w:val="18"/>
          <w:szCs w:val="18"/>
        </w:rPr>
        <w:t xml:space="preserve">1 </w:t>
      </w:r>
      <w:r w:rsidR="00D26D65">
        <w:rPr>
          <w:rFonts w:ascii="Times" w:hAnsi="Times" w:cs="Times"/>
          <w:color w:val="000000"/>
          <w:kern w:val="0"/>
          <w:sz w:val="26"/>
          <w:szCs w:val="26"/>
        </w:rPr>
        <w:t>= 1</w:t>
      </w:r>
      <w:r w:rsidR="00D26D65">
        <w:rPr>
          <w:rFonts w:ascii="Times" w:hAnsi="Times" w:cs="Times" w:hint="eastAsia"/>
          <w:color w:val="000000"/>
          <w:kern w:val="0"/>
          <w:sz w:val="26"/>
          <w:szCs w:val="26"/>
        </w:rPr>
        <w:t>。</w:t>
      </w:r>
    </w:p>
    <w:p w14:paraId="29B5C7A9" w14:textId="77777777" w:rsidR="005A024A" w:rsidRDefault="005A024A" w:rsidP="005A024A">
      <w:pPr>
        <w:widowControl/>
        <w:autoSpaceDE w:val="0"/>
        <w:autoSpaceDN w:val="0"/>
        <w:adjustRightInd w:val="0"/>
        <w:spacing w:after="240" w:line="200" w:lineRule="atLeast"/>
        <w:jc w:val="left"/>
        <w:rPr>
          <w:rFonts w:ascii="Times" w:hAnsi="Times" w:cs="Times"/>
          <w:color w:val="000000"/>
          <w:kern w:val="0"/>
          <w:sz w:val="21"/>
          <w:szCs w:val="21"/>
        </w:rPr>
      </w:pPr>
    </w:p>
    <w:p w14:paraId="1F348A67" w14:textId="52E1614C" w:rsidR="00233889" w:rsidRDefault="000B003E" w:rsidP="001F249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通常情况下</w:t>
      </w:r>
      <w:r w:rsidR="00487947">
        <w:rPr>
          <w:rFonts w:ascii="Times" w:hAnsi="Times" w:cs="Times" w:hint="eastAsia"/>
          <w:color w:val="000000"/>
          <w:kern w:val="0"/>
          <w:sz w:val="32"/>
          <w:szCs w:val="32"/>
        </w:rPr>
        <w:t>，除非</w:t>
      </w:r>
      <w:r w:rsidR="00487947">
        <w:rPr>
          <w:rFonts w:ascii="Times" w:hAnsi="Times" w:cs="Times" w:hint="eastAsia"/>
          <w:color w:val="000000"/>
          <w:kern w:val="0"/>
          <w:sz w:val="32"/>
          <w:szCs w:val="32"/>
        </w:rPr>
        <w:t xml:space="preserve"> m </w:t>
      </w:r>
      <w:r w:rsidR="00487947">
        <w:rPr>
          <w:rFonts w:ascii="Times" w:hAnsi="Times" w:cs="Times" w:hint="eastAsia"/>
          <w:color w:val="000000"/>
          <w:kern w:val="0"/>
          <w:sz w:val="32"/>
          <w:szCs w:val="32"/>
        </w:rPr>
        <w:t>比</w:t>
      </w:r>
      <w:r w:rsidR="00487947">
        <w:rPr>
          <w:rFonts w:ascii="Times" w:hAnsi="Times" w:cs="Times" w:hint="eastAsia"/>
          <w:color w:val="000000"/>
          <w:kern w:val="0"/>
          <w:sz w:val="32"/>
          <w:szCs w:val="32"/>
        </w:rPr>
        <w:t xml:space="preserve"> n </w:t>
      </w:r>
      <w:r w:rsidR="00487947">
        <w:rPr>
          <w:rFonts w:ascii="Times" w:hAnsi="Times" w:cs="Times" w:hint="eastAsia"/>
          <w:color w:val="000000"/>
          <w:kern w:val="0"/>
          <w:sz w:val="32"/>
          <w:szCs w:val="32"/>
        </w:rPr>
        <w:t>大出相当多（</w:t>
      </w:r>
      <w:r w:rsidR="00487947">
        <w:rPr>
          <w:rFonts w:ascii="Times" w:hAnsi="Times" w:cs="Times"/>
          <w:color w:val="000000"/>
          <w:kern w:val="0"/>
          <w:sz w:val="32"/>
          <w:szCs w:val="32"/>
        </w:rPr>
        <w:t>some reasonable amount</w:t>
      </w:r>
      <w:r w:rsidR="00487947">
        <w:rPr>
          <w:rFonts w:ascii="Times" w:hAnsi="Times" w:cs="Times" w:hint="eastAsia"/>
          <w:color w:val="000000"/>
          <w:kern w:val="0"/>
          <w:sz w:val="32"/>
          <w:szCs w:val="32"/>
        </w:rPr>
        <w:t>）</w:t>
      </w:r>
      <w:r w:rsidR="00BB3A22">
        <w:rPr>
          <w:rFonts w:ascii="Times" w:hAnsi="Times" w:cs="Times" w:hint="eastAsia"/>
          <w:color w:val="000000"/>
          <w:kern w:val="0"/>
          <w:sz w:val="32"/>
          <w:szCs w:val="32"/>
        </w:rPr>
        <w:t>，否则最大似然估计</w:t>
      </w:r>
      <w:r w:rsidR="00106CB6">
        <w:rPr>
          <w:rFonts w:ascii="Times" w:hAnsi="Times" w:cs="Times" w:hint="eastAsia"/>
          <w:color w:val="000000"/>
          <w:kern w:val="0"/>
          <w:sz w:val="32"/>
          <w:szCs w:val="32"/>
        </w:rPr>
        <w:t>（</w:t>
      </w:r>
      <w:r w:rsidR="00106CB6">
        <w:rPr>
          <w:rFonts w:ascii="Times" w:hAnsi="Times" w:cs="Times"/>
          <w:color w:val="000000"/>
          <w:kern w:val="0"/>
          <w:sz w:val="32"/>
          <w:szCs w:val="32"/>
        </w:rPr>
        <w:t>maximum likelihood estimates</w:t>
      </w:r>
      <w:r w:rsidR="00106CB6">
        <w:rPr>
          <w:rFonts w:ascii="Times" w:hAnsi="Times" w:cs="Times" w:hint="eastAsia"/>
          <w:color w:val="000000"/>
          <w:kern w:val="0"/>
          <w:sz w:val="32"/>
          <w:szCs w:val="32"/>
        </w:rPr>
        <w:t>）</w:t>
      </w:r>
      <w:r w:rsidR="00BB3A22">
        <w:rPr>
          <w:rFonts w:ascii="Times" w:hAnsi="Times" w:cs="Times" w:hint="eastAsia"/>
          <w:color w:val="000000"/>
          <w:kern w:val="0"/>
          <w:sz w:val="32"/>
          <w:szCs w:val="32"/>
        </w:rPr>
        <w:t>得到的均值</w:t>
      </w:r>
      <w:r w:rsidR="00AD5008">
        <w:rPr>
          <w:rFonts w:ascii="Times" w:hAnsi="Times" w:cs="Times" w:hint="eastAsia"/>
          <w:color w:val="000000"/>
          <w:kern w:val="0"/>
          <w:sz w:val="32"/>
          <w:szCs w:val="32"/>
        </w:rPr>
        <w:t>（</w:t>
      </w:r>
      <w:r w:rsidR="00AD5008">
        <w:rPr>
          <w:rFonts w:ascii="Times" w:hAnsi="Times" w:cs="Times"/>
          <w:color w:val="000000"/>
          <w:kern w:val="0"/>
          <w:sz w:val="32"/>
          <w:szCs w:val="32"/>
        </w:rPr>
        <w:t>mean</w:t>
      </w:r>
      <w:r w:rsidR="00AD5008">
        <w:rPr>
          <w:rFonts w:ascii="Times" w:hAnsi="Times" w:cs="Times" w:hint="eastAsia"/>
          <w:color w:val="000000"/>
          <w:kern w:val="0"/>
          <w:sz w:val="32"/>
          <w:szCs w:val="32"/>
        </w:rPr>
        <w:t>）</w:t>
      </w:r>
      <w:r w:rsidR="00BB3A22">
        <w:rPr>
          <w:rFonts w:ascii="Times" w:hAnsi="Times" w:cs="Times" w:hint="eastAsia"/>
          <w:color w:val="000000"/>
          <w:kern w:val="0"/>
          <w:sz w:val="32"/>
          <w:szCs w:val="32"/>
        </w:rPr>
        <w:t>和方差</w:t>
      </w:r>
      <w:r w:rsidR="0037385A">
        <w:rPr>
          <w:rFonts w:ascii="Times" w:hAnsi="Times" w:cs="Times" w:hint="eastAsia"/>
          <w:color w:val="000000"/>
          <w:kern w:val="0"/>
          <w:sz w:val="32"/>
          <w:szCs w:val="32"/>
        </w:rPr>
        <w:t>（</w:t>
      </w:r>
      <w:r w:rsidR="0037385A">
        <w:rPr>
          <w:rFonts w:ascii="Times" w:hAnsi="Times" w:cs="Times"/>
          <w:color w:val="000000"/>
          <w:kern w:val="0"/>
          <w:sz w:val="32"/>
          <w:szCs w:val="32"/>
        </w:rPr>
        <w:t>covariance</w:t>
      </w:r>
      <w:r w:rsidR="0037385A">
        <w:rPr>
          <w:rFonts w:ascii="Times" w:hAnsi="Times" w:cs="Times" w:hint="eastAsia"/>
          <w:color w:val="000000"/>
          <w:kern w:val="0"/>
          <w:sz w:val="32"/>
          <w:szCs w:val="32"/>
        </w:rPr>
        <w:t>）</w:t>
      </w:r>
      <w:r w:rsidR="00BB3A22">
        <w:rPr>
          <w:rFonts w:ascii="Times" w:hAnsi="Times" w:cs="Times" w:hint="eastAsia"/>
          <w:color w:val="000000"/>
          <w:kern w:val="0"/>
          <w:sz w:val="32"/>
          <w:szCs w:val="32"/>
        </w:rPr>
        <w:t>都会很差</w:t>
      </w:r>
      <w:r w:rsidR="00790A6F">
        <w:rPr>
          <w:rFonts w:ascii="Times" w:hAnsi="Times" w:cs="Times" w:hint="eastAsia"/>
          <w:color w:val="000000"/>
          <w:kern w:val="0"/>
          <w:sz w:val="32"/>
          <w:szCs w:val="32"/>
        </w:rPr>
        <w:t>（</w:t>
      </w:r>
      <w:r w:rsidR="00790A6F">
        <w:rPr>
          <w:rFonts w:ascii="Times" w:hAnsi="Times" w:cs="Times"/>
          <w:color w:val="000000"/>
          <w:kern w:val="0"/>
          <w:sz w:val="32"/>
          <w:szCs w:val="32"/>
        </w:rPr>
        <w:t>quite poor</w:t>
      </w:r>
      <w:r w:rsidR="00790A6F">
        <w:rPr>
          <w:rFonts w:ascii="Times" w:hAnsi="Times" w:cs="Times" w:hint="eastAsia"/>
          <w:color w:val="000000"/>
          <w:kern w:val="0"/>
          <w:sz w:val="32"/>
          <w:szCs w:val="32"/>
        </w:rPr>
        <w:t>）</w:t>
      </w:r>
      <w:r w:rsidR="00BB3A22">
        <w:rPr>
          <w:rFonts w:ascii="Times" w:hAnsi="Times" w:cs="Times" w:hint="eastAsia"/>
          <w:color w:val="000000"/>
          <w:kern w:val="0"/>
          <w:sz w:val="32"/>
          <w:szCs w:val="32"/>
        </w:rPr>
        <w:t>。</w:t>
      </w:r>
      <w:r w:rsidR="00593D15">
        <w:rPr>
          <w:rFonts w:ascii="Times" w:hAnsi="Times" w:cs="Times" w:hint="eastAsia"/>
          <w:color w:val="000000"/>
          <w:kern w:val="0"/>
          <w:sz w:val="32"/>
          <w:szCs w:val="32"/>
        </w:rPr>
        <w:t>尽管如此，我们还是希望能用已有的数据</w:t>
      </w:r>
      <w:r w:rsidR="00DC2C1E">
        <w:rPr>
          <w:rFonts w:ascii="Times" w:hAnsi="Times" w:cs="Times" w:hint="eastAsia"/>
          <w:color w:val="000000"/>
          <w:kern w:val="0"/>
          <w:sz w:val="32"/>
          <w:szCs w:val="32"/>
        </w:rPr>
        <w:t>，</w:t>
      </w:r>
      <w:r w:rsidR="00593D15">
        <w:rPr>
          <w:rFonts w:ascii="Times" w:hAnsi="Times" w:cs="Times" w:hint="eastAsia"/>
          <w:color w:val="000000"/>
          <w:kern w:val="0"/>
          <w:sz w:val="32"/>
          <w:szCs w:val="32"/>
        </w:rPr>
        <w:t>拟合出一个合理</w:t>
      </w:r>
      <w:r w:rsidR="00DC2C1E">
        <w:rPr>
          <w:rFonts w:ascii="Times" w:hAnsi="Times" w:cs="Times" w:hint="eastAsia"/>
          <w:color w:val="000000"/>
          <w:kern w:val="0"/>
          <w:sz w:val="32"/>
          <w:szCs w:val="32"/>
        </w:rPr>
        <w:t>（</w:t>
      </w:r>
      <w:r w:rsidR="00DC2C1E">
        <w:rPr>
          <w:rFonts w:ascii="Times" w:hAnsi="Times" w:cs="Times"/>
          <w:color w:val="000000"/>
          <w:kern w:val="0"/>
          <w:sz w:val="32"/>
          <w:szCs w:val="32"/>
        </w:rPr>
        <w:t>reasonable</w:t>
      </w:r>
      <w:r w:rsidR="00DC2C1E">
        <w:rPr>
          <w:rFonts w:ascii="Times" w:hAnsi="Times" w:cs="Times" w:hint="eastAsia"/>
          <w:color w:val="000000"/>
          <w:kern w:val="0"/>
          <w:sz w:val="32"/>
          <w:szCs w:val="32"/>
        </w:rPr>
        <w:t>）</w:t>
      </w:r>
      <w:r w:rsidR="00593D15">
        <w:rPr>
          <w:rFonts w:ascii="Times" w:hAnsi="Times" w:cs="Times" w:hint="eastAsia"/>
          <w:color w:val="000000"/>
          <w:kern w:val="0"/>
          <w:sz w:val="32"/>
          <w:szCs w:val="32"/>
        </w:rPr>
        <w:t>的高斯模型</w:t>
      </w:r>
      <w:r w:rsidR="002F3957">
        <w:rPr>
          <w:rFonts w:ascii="Times" w:hAnsi="Times" w:cs="Times" w:hint="eastAsia"/>
          <w:color w:val="000000"/>
          <w:kern w:val="0"/>
          <w:sz w:val="32"/>
          <w:szCs w:val="32"/>
        </w:rPr>
        <w:t>（</w:t>
      </w:r>
      <w:r w:rsidR="002F3957">
        <w:rPr>
          <w:rFonts w:ascii="Times" w:hAnsi="Times" w:cs="Times"/>
          <w:color w:val="000000"/>
          <w:kern w:val="0"/>
          <w:sz w:val="32"/>
          <w:szCs w:val="32"/>
        </w:rPr>
        <w:t>Gaussian model</w:t>
      </w:r>
      <w:r w:rsidR="002F3957">
        <w:rPr>
          <w:rFonts w:ascii="Times" w:hAnsi="Times" w:cs="Times" w:hint="eastAsia"/>
          <w:color w:val="000000"/>
          <w:kern w:val="0"/>
          <w:sz w:val="32"/>
          <w:szCs w:val="32"/>
        </w:rPr>
        <w:t>）</w:t>
      </w:r>
      <w:r w:rsidR="00660A4A">
        <w:rPr>
          <w:rFonts w:ascii="Times" w:hAnsi="Times" w:cs="Times" w:hint="eastAsia"/>
          <w:color w:val="000000"/>
          <w:kern w:val="0"/>
          <w:sz w:val="32"/>
          <w:szCs w:val="32"/>
        </w:rPr>
        <w:t>，而且还希望能识别出数据中的某些有</w:t>
      </w:r>
      <w:r w:rsidR="00123473">
        <w:rPr>
          <w:rFonts w:ascii="Times" w:hAnsi="Times" w:cs="Times" w:hint="eastAsia"/>
          <w:color w:val="000000"/>
          <w:kern w:val="0"/>
          <w:sz w:val="32"/>
          <w:szCs w:val="32"/>
        </w:rPr>
        <w:t>意义</w:t>
      </w:r>
      <w:r w:rsidR="00660A4A">
        <w:rPr>
          <w:rFonts w:ascii="Times" w:hAnsi="Times" w:cs="Times" w:hint="eastAsia"/>
          <w:color w:val="000000"/>
          <w:kern w:val="0"/>
          <w:sz w:val="32"/>
          <w:szCs w:val="32"/>
        </w:rPr>
        <w:t>的协方差结构（</w:t>
      </w:r>
      <w:r w:rsidR="00123473">
        <w:rPr>
          <w:rFonts w:ascii="Times" w:hAnsi="Times" w:cs="Times"/>
          <w:color w:val="000000"/>
          <w:kern w:val="0"/>
          <w:sz w:val="32"/>
          <w:szCs w:val="32"/>
        </w:rPr>
        <w:t>covariance structure</w:t>
      </w:r>
      <w:r w:rsidR="00660A4A">
        <w:rPr>
          <w:rFonts w:ascii="Times" w:hAnsi="Times" w:cs="Times" w:hint="eastAsia"/>
          <w:color w:val="000000"/>
          <w:kern w:val="0"/>
          <w:sz w:val="32"/>
          <w:szCs w:val="32"/>
        </w:rPr>
        <w:t>）</w:t>
      </w:r>
      <w:r w:rsidR="00B371A9">
        <w:rPr>
          <w:rFonts w:ascii="Times" w:hAnsi="Times" w:cs="Times" w:hint="eastAsia"/>
          <w:color w:val="000000"/>
          <w:kern w:val="0"/>
          <w:sz w:val="32"/>
          <w:szCs w:val="32"/>
        </w:rPr>
        <w:t>。那这可怎么办呢？</w:t>
      </w:r>
    </w:p>
    <w:p w14:paraId="70E3C873" w14:textId="2E30CABE" w:rsidR="00351D9B" w:rsidRDefault="005B02B1" w:rsidP="001F249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在接下来的这一部分内容里，我们</w:t>
      </w:r>
      <w:r w:rsidR="00EF600D">
        <w:rPr>
          <w:rFonts w:ascii="Times" w:hAnsi="Times" w:cs="Times" w:hint="eastAsia"/>
          <w:color w:val="000000"/>
          <w:kern w:val="0"/>
          <w:sz w:val="32"/>
          <w:szCs w:val="32"/>
        </w:rPr>
        <w:t>首先回顾一下对</w:t>
      </w:r>
      <w:r w:rsidR="00EF600D">
        <w:rPr>
          <w:rFonts w:ascii="Times" w:hAnsi="Times" w:cs="Times" w:hint="eastAsia"/>
          <w:color w:val="000000"/>
          <w:kern w:val="0"/>
          <w:sz w:val="32"/>
          <w:szCs w:val="32"/>
        </w:rPr>
        <w:t xml:space="preserve"> </w:t>
      </w:r>
      <w:r w:rsidR="00182844">
        <w:rPr>
          <w:rFonts w:ascii="Times" w:hAnsi="Times" w:cs="Times"/>
          <w:color w:val="000000"/>
          <w:kern w:val="0"/>
          <w:sz w:val="32"/>
          <w:szCs w:val="32"/>
        </w:rPr>
        <w:t>Σ</w:t>
      </w:r>
      <w:r w:rsidR="00182844">
        <w:rPr>
          <w:rFonts w:ascii="Times" w:hAnsi="Times" w:cs="Times" w:hint="eastAsia"/>
          <w:color w:val="000000"/>
          <w:kern w:val="0"/>
          <w:sz w:val="32"/>
          <w:szCs w:val="32"/>
        </w:rPr>
        <w:t xml:space="preserve"> </w:t>
      </w:r>
      <w:r w:rsidR="00EF600D">
        <w:rPr>
          <w:rFonts w:ascii="Times" w:hAnsi="Times" w:cs="Times" w:hint="eastAsia"/>
          <w:color w:val="000000"/>
          <w:kern w:val="0"/>
          <w:sz w:val="32"/>
          <w:szCs w:val="32"/>
        </w:rPr>
        <w:t>的两个可能的约束（</w:t>
      </w:r>
      <w:r w:rsidR="00EF600D">
        <w:rPr>
          <w:rFonts w:ascii="Times" w:hAnsi="Times" w:cs="Times"/>
          <w:color w:val="000000"/>
          <w:kern w:val="0"/>
          <w:sz w:val="32"/>
          <w:szCs w:val="32"/>
        </w:rPr>
        <w:t>possible restrictions</w:t>
      </w:r>
      <w:r w:rsidR="00EF600D">
        <w:rPr>
          <w:rFonts w:ascii="Times" w:hAnsi="Times" w:cs="Times" w:hint="eastAsia"/>
          <w:color w:val="000000"/>
          <w:kern w:val="0"/>
          <w:sz w:val="32"/>
          <w:szCs w:val="32"/>
        </w:rPr>
        <w:t>）</w:t>
      </w:r>
      <w:r w:rsidR="00510E3A">
        <w:rPr>
          <w:rFonts w:ascii="Times" w:hAnsi="Times" w:cs="Times" w:hint="eastAsia"/>
          <w:color w:val="000000"/>
          <w:kern w:val="0"/>
          <w:sz w:val="32"/>
          <w:szCs w:val="32"/>
        </w:rPr>
        <w:t>，</w:t>
      </w:r>
      <w:r w:rsidR="00424295">
        <w:rPr>
          <w:rFonts w:ascii="Times" w:hAnsi="Times" w:cs="Times" w:hint="eastAsia"/>
          <w:color w:val="000000"/>
          <w:kern w:val="0"/>
          <w:sz w:val="32"/>
          <w:szCs w:val="32"/>
        </w:rPr>
        <w:t>这两个</w:t>
      </w:r>
      <w:r w:rsidR="000876BD">
        <w:rPr>
          <w:rFonts w:ascii="Times" w:hAnsi="Times" w:cs="Times" w:hint="eastAsia"/>
          <w:color w:val="000000"/>
          <w:kern w:val="0"/>
          <w:sz w:val="32"/>
          <w:szCs w:val="32"/>
        </w:rPr>
        <w:t>约束条件能让我们使用小规模数据来拟合</w:t>
      </w:r>
      <w:r w:rsidR="000876BD">
        <w:rPr>
          <w:rFonts w:ascii="Times" w:hAnsi="Times" w:cs="Times" w:hint="eastAsia"/>
          <w:color w:val="000000"/>
          <w:kern w:val="0"/>
          <w:sz w:val="32"/>
          <w:szCs w:val="32"/>
        </w:rPr>
        <w:t xml:space="preserve"> </w:t>
      </w:r>
      <w:r w:rsidR="000876BD">
        <w:rPr>
          <w:rFonts w:ascii="Times" w:hAnsi="Times" w:cs="Times"/>
          <w:color w:val="000000"/>
          <w:kern w:val="0"/>
          <w:sz w:val="32"/>
          <w:szCs w:val="32"/>
        </w:rPr>
        <w:t>Σ</w:t>
      </w:r>
      <w:r w:rsidR="000876BD">
        <w:rPr>
          <w:rFonts w:ascii="Times" w:hAnsi="Times" w:cs="Times" w:hint="eastAsia"/>
          <w:color w:val="000000"/>
          <w:kern w:val="0"/>
          <w:sz w:val="32"/>
          <w:szCs w:val="32"/>
        </w:rPr>
        <w:t>，</w:t>
      </w:r>
      <w:r w:rsidR="00424295">
        <w:rPr>
          <w:rFonts w:ascii="Times" w:hAnsi="Times" w:cs="Times" w:hint="eastAsia"/>
          <w:color w:val="000000"/>
          <w:kern w:val="0"/>
          <w:sz w:val="32"/>
          <w:szCs w:val="32"/>
        </w:rPr>
        <w:t>但都不能就我们的问题给出让人满意的解</w:t>
      </w:r>
      <w:r w:rsidR="002A0209">
        <w:rPr>
          <w:rFonts w:ascii="Times" w:hAnsi="Times" w:cs="Times" w:hint="eastAsia"/>
          <w:color w:val="000000"/>
          <w:kern w:val="0"/>
          <w:sz w:val="32"/>
          <w:szCs w:val="32"/>
        </w:rPr>
        <w:t>（</w:t>
      </w:r>
      <w:r w:rsidR="002A0209">
        <w:rPr>
          <w:rFonts w:ascii="Times" w:hAnsi="Times" w:cs="Times"/>
          <w:color w:val="000000"/>
          <w:kern w:val="0"/>
          <w:sz w:val="32"/>
          <w:szCs w:val="32"/>
        </w:rPr>
        <w:t>satisfactory solution</w:t>
      </w:r>
      <w:r w:rsidR="002A0209">
        <w:rPr>
          <w:rFonts w:ascii="Times" w:hAnsi="Times" w:cs="Times" w:hint="eastAsia"/>
          <w:color w:val="000000"/>
          <w:kern w:val="0"/>
          <w:sz w:val="32"/>
          <w:szCs w:val="32"/>
        </w:rPr>
        <w:t>）</w:t>
      </w:r>
      <w:r w:rsidR="00424295">
        <w:rPr>
          <w:rFonts w:ascii="Times" w:hAnsi="Times" w:cs="Times" w:hint="eastAsia"/>
          <w:color w:val="000000"/>
          <w:kern w:val="0"/>
          <w:sz w:val="32"/>
          <w:szCs w:val="32"/>
        </w:rPr>
        <w:t>。</w:t>
      </w:r>
      <w:r w:rsidR="007B34AB">
        <w:rPr>
          <w:rFonts w:ascii="Times" w:hAnsi="Times" w:cs="Times" w:hint="eastAsia"/>
          <w:color w:val="000000"/>
          <w:kern w:val="0"/>
          <w:sz w:val="32"/>
          <w:szCs w:val="32"/>
        </w:rPr>
        <w:t>然后接下来我们要讨论一下高斯模型的一些特点，这些后面会用得上，具体来说也就是如何找到高斯模型的边界和条件分布。</w:t>
      </w:r>
      <w:r w:rsidR="00202AA0">
        <w:rPr>
          <w:rFonts w:ascii="Times" w:hAnsi="Times" w:cs="Times" w:hint="eastAsia"/>
          <w:color w:val="000000"/>
          <w:kern w:val="0"/>
          <w:sz w:val="32"/>
          <w:szCs w:val="32"/>
        </w:rPr>
        <w:t>最后，我们会讲一下因子分析模型</w:t>
      </w:r>
      <w:r w:rsidR="00E33C3B">
        <w:rPr>
          <w:rFonts w:ascii="Times" w:hAnsi="Times" w:cs="Times" w:hint="eastAsia"/>
          <w:color w:val="000000"/>
          <w:kern w:val="0"/>
          <w:sz w:val="32"/>
          <w:szCs w:val="32"/>
        </w:rPr>
        <w:t>（</w:t>
      </w:r>
      <w:r w:rsidR="00E33C3B">
        <w:rPr>
          <w:rFonts w:ascii="Times" w:hAnsi="Times" w:cs="Times"/>
          <w:color w:val="000000"/>
          <w:kern w:val="0"/>
          <w:sz w:val="32"/>
          <w:szCs w:val="32"/>
        </w:rPr>
        <w:t>factor analysis model</w:t>
      </w:r>
      <w:r w:rsidR="00E33C3B">
        <w:rPr>
          <w:rFonts w:ascii="Times" w:hAnsi="Times" w:cs="Times" w:hint="eastAsia"/>
          <w:color w:val="000000"/>
          <w:kern w:val="0"/>
          <w:sz w:val="32"/>
          <w:szCs w:val="32"/>
        </w:rPr>
        <w:t>）</w:t>
      </w:r>
      <w:r w:rsidR="00202AA0">
        <w:rPr>
          <w:rFonts w:ascii="Times" w:hAnsi="Times" w:cs="Times" w:hint="eastAsia"/>
          <w:color w:val="000000"/>
          <w:kern w:val="0"/>
          <w:sz w:val="32"/>
          <w:szCs w:val="32"/>
        </w:rPr>
        <w:t>，以及对应的期望最大化算法（</w:t>
      </w:r>
      <w:r w:rsidR="00202AA0">
        <w:rPr>
          <w:rFonts w:ascii="Times" w:hAnsi="Times" w:cs="Times" w:hint="eastAsia"/>
          <w:color w:val="000000"/>
          <w:kern w:val="0"/>
          <w:sz w:val="32"/>
          <w:szCs w:val="32"/>
        </w:rPr>
        <w:t>EM algorithm</w:t>
      </w:r>
      <w:r w:rsidR="00202AA0">
        <w:rPr>
          <w:rFonts w:ascii="Times" w:hAnsi="Times" w:cs="Times" w:hint="eastAsia"/>
          <w:color w:val="000000"/>
          <w:kern w:val="0"/>
          <w:sz w:val="32"/>
          <w:szCs w:val="32"/>
        </w:rPr>
        <w:t>）。</w:t>
      </w:r>
    </w:p>
    <w:p w14:paraId="6D8DDD9C" w14:textId="77777777" w:rsidR="00351D9B" w:rsidRDefault="00351D9B" w:rsidP="001F2496">
      <w:pPr>
        <w:widowControl/>
        <w:autoSpaceDE w:val="0"/>
        <w:autoSpaceDN w:val="0"/>
        <w:adjustRightInd w:val="0"/>
        <w:spacing w:after="240" w:line="360" w:lineRule="atLeast"/>
        <w:jc w:val="left"/>
        <w:rPr>
          <w:rFonts w:ascii="Times" w:hAnsi="Times" w:cs="Times" w:hint="eastAsia"/>
          <w:color w:val="000000"/>
          <w:kern w:val="0"/>
          <w:sz w:val="32"/>
          <w:szCs w:val="32"/>
        </w:rPr>
      </w:pPr>
    </w:p>
    <w:p w14:paraId="767B90FF" w14:textId="77777777" w:rsidR="00351D9B" w:rsidRDefault="00351D9B" w:rsidP="001F2496">
      <w:pPr>
        <w:widowControl/>
        <w:autoSpaceDE w:val="0"/>
        <w:autoSpaceDN w:val="0"/>
        <w:adjustRightInd w:val="0"/>
        <w:spacing w:after="240" w:line="360" w:lineRule="atLeast"/>
        <w:jc w:val="left"/>
        <w:rPr>
          <w:rFonts w:ascii="Times" w:hAnsi="Times" w:cs="Times" w:hint="eastAsia"/>
          <w:color w:val="000000"/>
          <w:kern w:val="0"/>
          <w:sz w:val="32"/>
          <w:szCs w:val="32"/>
        </w:rPr>
      </w:pPr>
    </w:p>
    <w:p w14:paraId="7D76730E" w14:textId="77777777" w:rsidR="00351D9B" w:rsidRDefault="00351D9B" w:rsidP="001F2496">
      <w:pPr>
        <w:widowControl/>
        <w:autoSpaceDE w:val="0"/>
        <w:autoSpaceDN w:val="0"/>
        <w:adjustRightInd w:val="0"/>
        <w:spacing w:after="240" w:line="360" w:lineRule="atLeast"/>
        <w:jc w:val="left"/>
        <w:rPr>
          <w:rFonts w:ascii="Times" w:hAnsi="Times" w:cs="Times" w:hint="eastAsia"/>
          <w:color w:val="000000"/>
          <w:kern w:val="0"/>
        </w:rPr>
      </w:pPr>
    </w:p>
    <w:p w14:paraId="7A8DAD23" w14:textId="67F407BD" w:rsidR="001F2496" w:rsidRDefault="001F2496" w:rsidP="001755CF">
      <w:pPr>
        <w:pStyle w:val="1"/>
        <w:rPr>
          <w:rFonts w:hint="eastAsia"/>
        </w:rPr>
      </w:pPr>
      <w:r>
        <w:t xml:space="preserve">1 Σ </w:t>
      </w:r>
      <w:r w:rsidR="00A00B97">
        <w:rPr>
          <w:rFonts w:hint="eastAsia"/>
        </w:rPr>
        <w:t>的约束条件（Restriction）</w:t>
      </w:r>
    </w:p>
    <w:p w14:paraId="30060BDC" w14:textId="356D40A1" w:rsidR="00AC312A" w:rsidRDefault="00AC312A" w:rsidP="001F2496">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如果我们没有充足的数据来拟合一个完整的协方差矩阵（</w:t>
      </w:r>
      <w:r>
        <w:rPr>
          <w:rFonts w:ascii="Times" w:hAnsi="Times" w:cs="Times"/>
          <w:color w:val="000000"/>
          <w:kern w:val="0"/>
          <w:sz w:val="32"/>
          <w:szCs w:val="32"/>
        </w:rPr>
        <w:t>covariance matrix</w:t>
      </w:r>
      <w:r>
        <w:rPr>
          <w:rFonts w:ascii="Times" w:hAnsi="Times" w:cs="Times" w:hint="eastAsia"/>
          <w:color w:val="000000"/>
          <w:kern w:val="0"/>
          <w:sz w:val="32"/>
          <w:szCs w:val="32"/>
        </w:rPr>
        <w:t>），</w:t>
      </w:r>
      <w:r w:rsidR="00966D04">
        <w:rPr>
          <w:rFonts w:ascii="Times" w:hAnsi="Times" w:cs="Times" w:hint="eastAsia"/>
          <w:color w:val="000000"/>
          <w:kern w:val="0"/>
          <w:sz w:val="32"/>
          <w:szCs w:val="32"/>
        </w:rPr>
        <w:t>就可以对矩阵空间</w:t>
      </w:r>
      <w:r w:rsidR="00966D04">
        <w:rPr>
          <w:rFonts w:ascii="Times" w:hAnsi="Times" w:cs="Times" w:hint="eastAsia"/>
          <w:color w:val="000000"/>
          <w:kern w:val="0"/>
          <w:sz w:val="32"/>
          <w:szCs w:val="32"/>
        </w:rPr>
        <w:t xml:space="preserve"> </w:t>
      </w:r>
      <w:r w:rsidR="00966D04">
        <w:rPr>
          <w:rFonts w:ascii="Times" w:hAnsi="Times" w:cs="Times" w:hint="eastAsia"/>
          <w:color w:val="000000"/>
          <w:kern w:val="0"/>
          <w:sz w:val="32"/>
          <w:szCs w:val="32"/>
        </w:rPr>
        <w:t>Σ</w:t>
      </w:r>
      <w:r w:rsidR="00966D04">
        <w:rPr>
          <w:rFonts w:ascii="Times" w:hAnsi="Times" w:cs="Times" w:hint="eastAsia"/>
          <w:color w:val="000000"/>
          <w:kern w:val="0"/>
          <w:sz w:val="32"/>
          <w:szCs w:val="32"/>
        </w:rPr>
        <w:t xml:space="preserve"> </w:t>
      </w:r>
      <w:r w:rsidR="00966D04">
        <w:rPr>
          <w:rFonts w:ascii="Times" w:hAnsi="Times" w:cs="Times" w:hint="eastAsia"/>
          <w:color w:val="000000"/>
          <w:kern w:val="0"/>
          <w:sz w:val="32"/>
          <w:szCs w:val="32"/>
        </w:rPr>
        <w:t>给出某些约束条件</w:t>
      </w:r>
      <w:r w:rsidR="00F94B31">
        <w:rPr>
          <w:rFonts w:ascii="Times" w:hAnsi="Times" w:cs="Times" w:hint="eastAsia"/>
          <w:color w:val="000000"/>
          <w:kern w:val="0"/>
          <w:sz w:val="32"/>
          <w:szCs w:val="32"/>
        </w:rPr>
        <w:t>（</w:t>
      </w:r>
      <w:r w:rsidR="00F94B31">
        <w:rPr>
          <w:rFonts w:ascii="Times" w:hAnsi="Times" w:cs="Times"/>
          <w:color w:val="000000"/>
          <w:kern w:val="0"/>
          <w:sz w:val="32"/>
          <w:szCs w:val="32"/>
        </w:rPr>
        <w:t>restrictions</w:t>
      </w:r>
      <w:r w:rsidR="00F94B31">
        <w:rPr>
          <w:rFonts w:ascii="Times" w:hAnsi="Times" w:cs="Times" w:hint="eastAsia"/>
          <w:color w:val="000000"/>
          <w:kern w:val="0"/>
          <w:sz w:val="32"/>
          <w:szCs w:val="32"/>
        </w:rPr>
        <w:t>）</w:t>
      </w:r>
      <w:r w:rsidR="00966D04">
        <w:rPr>
          <w:rFonts w:ascii="Times" w:hAnsi="Times" w:cs="Times" w:hint="eastAsia"/>
          <w:color w:val="000000"/>
          <w:kern w:val="0"/>
          <w:sz w:val="32"/>
          <w:szCs w:val="32"/>
        </w:rPr>
        <w:t>。</w:t>
      </w:r>
      <w:r w:rsidR="002636DE">
        <w:rPr>
          <w:rFonts w:ascii="Times" w:hAnsi="Times" w:cs="Times" w:hint="eastAsia"/>
          <w:color w:val="000000"/>
          <w:kern w:val="0"/>
          <w:sz w:val="32"/>
          <w:szCs w:val="32"/>
        </w:rPr>
        <w:t>例如，我们可以选择去拟合一个对角</w:t>
      </w:r>
      <w:r w:rsidR="0090408F">
        <w:rPr>
          <w:rFonts w:ascii="Times" w:hAnsi="Times" w:cs="Times" w:hint="eastAsia"/>
          <w:color w:val="000000"/>
          <w:kern w:val="0"/>
          <w:sz w:val="32"/>
          <w:szCs w:val="32"/>
        </w:rPr>
        <w:t>（</w:t>
      </w:r>
      <w:r w:rsidR="0090408F">
        <w:rPr>
          <w:rFonts w:ascii="Times" w:hAnsi="Times" w:cs="Times"/>
          <w:color w:val="000000"/>
          <w:kern w:val="0"/>
          <w:sz w:val="32"/>
          <w:szCs w:val="32"/>
        </w:rPr>
        <w:t>diagonal</w:t>
      </w:r>
      <w:r w:rsidR="0090408F">
        <w:rPr>
          <w:rFonts w:ascii="Times" w:hAnsi="Times" w:cs="Times" w:hint="eastAsia"/>
          <w:color w:val="000000"/>
          <w:kern w:val="0"/>
          <w:sz w:val="32"/>
          <w:szCs w:val="32"/>
        </w:rPr>
        <w:t>）</w:t>
      </w:r>
      <w:r w:rsidR="002636DE">
        <w:rPr>
          <w:rFonts w:ascii="Times" w:hAnsi="Times" w:cs="Times" w:hint="eastAsia"/>
          <w:color w:val="000000"/>
          <w:kern w:val="0"/>
          <w:sz w:val="32"/>
          <w:szCs w:val="32"/>
        </w:rPr>
        <w:t>的协方差矩阵</w:t>
      </w:r>
      <w:r w:rsidR="002636DE">
        <w:rPr>
          <w:rFonts w:ascii="Times" w:hAnsi="Times" w:cs="Times" w:hint="eastAsia"/>
          <w:color w:val="000000"/>
          <w:kern w:val="0"/>
          <w:sz w:val="32"/>
          <w:szCs w:val="32"/>
        </w:rPr>
        <w:t xml:space="preserve"> </w:t>
      </w:r>
      <w:r w:rsidR="002636DE">
        <w:rPr>
          <w:rFonts w:ascii="Times" w:hAnsi="Times" w:cs="Times" w:hint="eastAsia"/>
          <w:color w:val="000000"/>
          <w:kern w:val="0"/>
          <w:sz w:val="32"/>
          <w:szCs w:val="32"/>
        </w:rPr>
        <w:t>Σ。</w:t>
      </w:r>
      <w:r w:rsidR="00BB51BC">
        <w:rPr>
          <w:rFonts w:ascii="Times" w:hAnsi="Times" w:cs="Times" w:hint="eastAsia"/>
          <w:color w:val="000000"/>
          <w:kern w:val="0"/>
          <w:sz w:val="32"/>
          <w:szCs w:val="32"/>
        </w:rPr>
        <w:t>这样</w:t>
      </w:r>
      <w:r w:rsidR="00C859B0">
        <w:rPr>
          <w:rFonts w:ascii="Times" w:hAnsi="Times" w:cs="Times" w:hint="eastAsia"/>
          <w:color w:val="000000"/>
          <w:kern w:val="0"/>
          <w:sz w:val="32"/>
          <w:szCs w:val="32"/>
        </w:rPr>
        <w:t>，读者很容易就能验证这样的一个协方差矩阵的最大似然估计</w:t>
      </w:r>
      <w:r w:rsidR="00C130A6">
        <w:rPr>
          <w:rFonts w:ascii="Times" w:hAnsi="Times" w:cs="Times" w:hint="eastAsia"/>
          <w:color w:val="000000"/>
          <w:kern w:val="0"/>
          <w:sz w:val="32"/>
          <w:szCs w:val="32"/>
        </w:rPr>
        <w:t>（</w:t>
      </w:r>
      <w:r w:rsidR="00C130A6">
        <w:rPr>
          <w:rFonts w:ascii="Times" w:hAnsi="Times" w:cs="Times"/>
          <w:color w:val="000000"/>
          <w:kern w:val="0"/>
          <w:sz w:val="32"/>
          <w:szCs w:val="32"/>
        </w:rPr>
        <w:t xml:space="preserve">maximum likelihood </w:t>
      </w:r>
      <w:r w:rsidR="00895240">
        <w:rPr>
          <w:rFonts w:ascii="Times" w:hAnsi="Times" w:cs="Times"/>
          <w:color w:val="000000"/>
          <w:kern w:val="0"/>
          <w:sz w:val="32"/>
          <w:szCs w:val="32"/>
        </w:rPr>
        <w:t>estimate</w:t>
      </w:r>
      <w:r w:rsidR="00C130A6">
        <w:rPr>
          <w:rFonts w:ascii="Times" w:hAnsi="Times" w:cs="Times" w:hint="eastAsia"/>
          <w:color w:val="000000"/>
          <w:kern w:val="0"/>
          <w:sz w:val="32"/>
          <w:szCs w:val="32"/>
        </w:rPr>
        <w:t>）</w:t>
      </w:r>
      <w:r w:rsidR="00FE534B">
        <w:rPr>
          <w:rFonts w:ascii="Times" w:hAnsi="Times" w:cs="Times" w:hint="eastAsia"/>
          <w:color w:val="000000"/>
          <w:kern w:val="0"/>
          <w:sz w:val="32"/>
          <w:szCs w:val="32"/>
        </w:rPr>
        <w:t>可以</w:t>
      </w:r>
      <w:r w:rsidR="00AF1685">
        <w:rPr>
          <w:rFonts w:ascii="Times" w:hAnsi="Times" w:cs="Times" w:hint="eastAsia"/>
          <w:color w:val="000000"/>
          <w:kern w:val="0"/>
          <w:sz w:val="32"/>
          <w:szCs w:val="32"/>
        </w:rPr>
        <w:t>由对角矩阵</w:t>
      </w:r>
      <w:r w:rsidR="00DE7582">
        <w:rPr>
          <w:rFonts w:ascii="Times" w:hAnsi="Times" w:cs="Times" w:hint="eastAsia"/>
          <w:color w:val="000000"/>
          <w:kern w:val="0"/>
          <w:sz w:val="32"/>
          <w:szCs w:val="32"/>
        </w:rPr>
        <w:t>（</w:t>
      </w:r>
      <w:r w:rsidR="00DE7582">
        <w:rPr>
          <w:rFonts w:ascii="Times" w:hAnsi="Times" w:cs="Times"/>
          <w:color w:val="000000"/>
          <w:kern w:val="0"/>
          <w:sz w:val="32"/>
          <w:szCs w:val="32"/>
        </w:rPr>
        <w:t>diagonal matrix</w:t>
      </w:r>
      <w:r w:rsidR="00DE7582">
        <w:rPr>
          <w:rFonts w:ascii="Times" w:hAnsi="Times" w:cs="Times" w:hint="eastAsia"/>
          <w:color w:val="000000"/>
          <w:kern w:val="0"/>
          <w:sz w:val="32"/>
          <w:szCs w:val="32"/>
        </w:rPr>
        <w:t>）</w:t>
      </w:r>
      <w:r w:rsidR="00AF1685">
        <w:rPr>
          <w:rFonts w:ascii="Times" w:hAnsi="Times" w:cs="Times" w:hint="eastAsia"/>
          <w:color w:val="000000"/>
          <w:kern w:val="0"/>
          <w:sz w:val="32"/>
          <w:szCs w:val="32"/>
        </w:rPr>
        <w:t xml:space="preserve"> </w:t>
      </w:r>
      <w:r w:rsidR="00AF1685">
        <w:rPr>
          <w:rFonts w:ascii="Times" w:hAnsi="Times" w:cs="Times" w:hint="eastAsia"/>
          <w:color w:val="000000"/>
          <w:kern w:val="0"/>
          <w:sz w:val="32"/>
          <w:szCs w:val="32"/>
        </w:rPr>
        <w:t>Σ</w:t>
      </w:r>
      <w:r w:rsidR="00AF1685">
        <w:rPr>
          <w:rFonts w:ascii="Times" w:hAnsi="Times" w:cs="Times" w:hint="eastAsia"/>
          <w:color w:val="000000"/>
          <w:kern w:val="0"/>
          <w:sz w:val="32"/>
          <w:szCs w:val="32"/>
        </w:rPr>
        <w:t xml:space="preserve"> </w:t>
      </w:r>
      <w:r w:rsidR="00AF1685">
        <w:rPr>
          <w:rFonts w:ascii="Times" w:hAnsi="Times" w:cs="Times" w:hint="eastAsia"/>
          <w:color w:val="000000"/>
          <w:kern w:val="0"/>
          <w:sz w:val="32"/>
          <w:szCs w:val="32"/>
        </w:rPr>
        <w:t>满足：</w:t>
      </w:r>
    </w:p>
    <w:p w14:paraId="73F08249" w14:textId="79945E70" w:rsidR="00E66D44" w:rsidRDefault="00E66D44" w:rsidP="005A024A">
      <w:pPr>
        <w:widowControl/>
        <w:autoSpaceDE w:val="0"/>
        <w:autoSpaceDN w:val="0"/>
        <w:adjustRightInd w:val="0"/>
        <w:spacing w:after="240" w:line="360" w:lineRule="atLeast"/>
        <w:jc w:val="center"/>
        <w:rPr>
          <w:rFonts w:ascii="Times" w:hAnsi="Times" w:cs="Times"/>
          <w:color w:val="000000"/>
          <w:kern w:val="0"/>
          <w:position w:val="-8"/>
          <w:sz w:val="32"/>
          <w:szCs w:val="32"/>
        </w:rPr>
      </w:pPr>
      <w:r w:rsidRPr="00E66D44">
        <w:rPr>
          <w:rFonts w:ascii="Times" w:hAnsi="Times" w:cs="Times"/>
          <w:noProof/>
          <w:color w:val="000000"/>
          <w:kern w:val="0"/>
          <w:position w:val="-8"/>
          <w:sz w:val="32"/>
          <w:szCs w:val="32"/>
        </w:rPr>
        <w:drawing>
          <wp:inline distT="0" distB="0" distL="0" distR="0" wp14:anchorId="4BF7EA78" wp14:editId="00EADA22">
            <wp:extent cx="3416300" cy="1219200"/>
            <wp:effectExtent l="0" t="0" r="1270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6300" cy="1219200"/>
                    </a:xfrm>
                    <a:prstGeom prst="rect">
                      <a:avLst/>
                    </a:prstGeom>
                  </pic:spPr>
                </pic:pic>
              </a:graphicData>
            </a:graphic>
          </wp:inline>
        </w:drawing>
      </w:r>
    </w:p>
    <w:p w14:paraId="3B554172" w14:textId="504FED95" w:rsidR="008A51F4" w:rsidRDefault="00B22F25" w:rsidP="001F2496">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因</w:t>
      </w:r>
      <w:r w:rsidR="008A51F4">
        <w:rPr>
          <w:rFonts w:ascii="Times" w:hAnsi="Times" w:cs="Times" w:hint="eastAsia"/>
          <w:color w:val="000000"/>
          <w:kern w:val="0"/>
          <w:sz w:val="32"/>
          <w:szCs w:val="32"/>
        </w:rPr>
        <w:t>此</w:t>
      </w:r>
      <w:r w:rsidR="00211A03">
        <w:rPr>
          <w:rFonts w:ascii="Times" w:hAnsi="Times" w:cs="Times" w:hint="eastAsia"/>
          <w:color w:val="000000"/>
          <w:kern w:val="0"/>
          <w:sz w:val="32"/>
          <w:szCs w:val="32"/>
        </w:rPr>
        <w:t>，</w:t>
      </w:r>
      <w:r w:rsidR="00081DDA">
        <w:rPr>
          <w:rFonts w:ascii="Times" w:hAnsi="Times" w:cs="Times"/>
          <w:color w:val="000000"/>
          <w:kern w:val="0"/>
          <w:sz w:val="32"/>
          <w:szCs w:val="32"/>
        </w:rPr>
        <w:t>Σ</w:t>
      </w:r>
      <w:r w:rsidR="00081DDA">
        <w:rPr>
          <w:rFonts w:ascii="Times" w:hAnsi="Times" w:cs="Times"/>
          <w:color w:val="000000"/>
          <w:kern w:val="0"/>
          <w:position w:val="-6"/>
          <w:sz w:val="21"/>
          <w:szCs w:val="21"/>
        </w:rPr>
        <w:t>jj</w:t>
      </w:r>
      <w:r w:rsidR="00081DDA">
        <w:rPr>
          <w:rFonts w:ascii="Times" w:hAnsi="Times" w:cs="Times" w:hint="eastAsia"/>
          <w:color w:val="000000"/>
          <w:kern w:val="0"/>
          <w:position w:val="-6"/>
          <w:sz w:val="21"/>
          <w:szCs w:val="21"/>
        </w:rPr>
        <w:t xml:space="preserve"> </w:t>
      </w:r>
      <w:r w:rsidR="00211A03">
        <w:rPr>
          <w:rFonts w:ascii="Times" w:hAnsi="Times" w:cs="Times" w:hint="eastAsia"/>
          <w:color w:val="000000"/>
          <w:kern w:val="0"/>
          <w:sz w:val="32"/>
          <w:szCs w:val="32"/>
        </w:rPr>
        <w:t>就是对数据中第</w:t>
      </w:r>
      <w:r w:rsidR="00211A03">
        <w:rPr>
          <w:rFonts w:ascii="Times" w:hAnsi="Times" w:cs="Times" w:hint="eastAsia"/>
          <w:color w:val="000000"/>
          <w:kern w:val="0"/>
          <w:sz w:val="32"/>
          <w:szCs w:val="32"/>
        </w:rPr>
        <w:t xml:space="preserve"> j </w:t>
      </w:r>
      <w:r w:rsidR="00211A03">
        <w:rPr>
          <w:rFonts w:ascii="Times" w:hAnsi="Times" w:cs="Times" w:hint="eastAsia"/>
          <w:color w:val="000000"/>
          <w:kern w:val="0"/>
          <w:sz w:val="32"/>
          <w:szCs w:val="32"/>
        </w:rPr>
        <w:t>个坐标位置的方差值的经验估计</w:t>
      </w:r>
      <w:r w:rsidR="00797264">
        <w:rPr>
          <w:rFonts w:ascii="Times" w:hAnsi="Times" w:cs="Times" w:hint="eastAsia"/>
          <w:color w:val="000000"/>
          <w:kern w:val="0"/>
          <w:sz w:val="32"/>
          <w:szCs w:val="32"/>
        </w:rPr>
        <w:t>（</w:t>
      </w:r>
      <w:r w:rsidR="00797264">
        <w:rPr>
          <w:rFonts w:ascii="Times" w:hAnsi="Times" w:cs="Times"/>
          <w:color w:val="000000"/>
          <w:kern w:val="0"/>
          <w:sz w:val="32"/>
          <w:szCs w:val="32"/>
        </w:rPr>
        <w:t>empirical estimate</w:t>
      </w:r>
      <w:r w:rsidR="00797264">
        <w:rPr>
          <w:rFonts w:ascii="Times" w:hAnsi="Times" w:cs="Times" w:hint="eastAsia"/>
          <w:color w:val="000000"/>
          <w:kern w:val="0"/>
          <w:sz w:val="32"/>
          <w:szCs w:val="32"/>
        </w:rPr>
        <w:t>）</w:t>
      </w:r>
      <w:r w:rsidR="00211A03">
        <w:rPr>
          <w:rFonts w:ascii="Times" w:hAnsi="Times" w:cs="Times" w:hint="eastAsia"/>
          <w:color w:val="000000"/>
          <w:kern w:val="0"/>
          <w:sz w:val="32"/>
          <w:szCs w:val="32"/>
        </w:rPr>
        <w:t>。</w:t>
      </w:r>
    </w:p>
    <w:p w14:paraId="0AB6D5BF" w14:textId="25900549" w:rsidR="00037BB9" w:rsidRDefault="001F2496" w:rsidP="001F249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 xml:space="preserve">Recall that the contours of a Gaussian density are ellipses. </w:t>
      </w:r>
      <w:r w:rsidRPr="00631A17">
        <w:rPr>
          <w:rFonts w:ascii="Times" w:hAnsi="Times" w:cs="Times"/>
          <w:color w:val="000000"/>
          <w:kern w:val="0"/>
          <w:sz w:val="32"/>
          <w:szCs w:val="32"/>
          <w:highlight w:val="yellow"/>
        </w:rPr>
        <w:t>A diagonal Σ corresponds to a Gaussian where the major axes of these ellipses are axis- aligned.</w:t>
      </w:r>
      <w:r>
        <w:rPr>
          <w:rFonts w:ascii="Times" w:hAnsi="Times" w:cs="Times"/>
          <w:color w:val="000000"/>
          <w:kern w:val="0"/>
          <w:sz w:val="32"/>
          <w:szCs w:val="32"/>
        </w:rPr>
        <w:t xml:space="preserve"> </w:t>
      </w:r>
    </w:p>
    <w:p w14:paraId="2332ABEC" w14:textId="1D64332F" w:rsidR="00037BB9" w:rsidRPr="00037BB9" w:rsidRDefault="00037BB9" w:rsidP="001F2496">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回忆一下，高斯模型的密度的形状是椭圆形的。</w:t>
      </w:r>
      <w:r w:rsidRPr="00631A17">
        <w:rPr>
          <w:rFonts w:ascii="Times" w:hAnsi="Times" w:cs="Times" w:hint="eastAsia"/>
          <w:color w:val="000000"/>
          <w:kern w:val="0"/>
          <w:sz w:val="32"/>
          <w:szCs w:val="32"/>
          <w:highlight w:val="yellow"/>
        </w:rPr>
        <w:t>对角线矩阵</w:t>
      </w:r>
      <w:r w:rsidRPr="00631A17">
        <w:rPr>
          <w:rFonts w:ascii="Times" w:hAnsi="Times" w:cs="Times" w:hint="eastAsia"/>
          <w:color w:val="000000"/>
          <w:kern w:val="0"/>
          <w:sz w:val="32"/>
          <w:szCs w:val="32"/>
          <w:highlight w:val="yellow"/>
        </w:rPr>
        <w:t xml:space="preserve"> </w:t>
      </w:r>
      <w:r w:rsidRPr="00631A17">
        <w:rPr>
          <w:rFonts w:ascii="Times" w:hAnsi="Times" w:cs="Times" w:hint="eastAsia"/>
          <w:color w:val="000000"/>
          <w:kern w:val="0"/>
          <w:sz w:val="32"/>
          <w:szCs w:val="32"/>
          <w:highlight w:val="yellow"/>
        </w:rPr>
        <w:t>Σ</w:t>
      </w:r>
      <w:r w:rsidRPr="00631A17">
        <w:rPr>
          <w:rFonts w:ascii="Times" w:hAnsi="Times" w:cs="Times" w:hint="eastAsia"/>
          <w:color w:val="000000"/>
          <w:kern w:val="0"/>
          <w:sz w:val="32"/>
          <w:szCs w:val="32"/>
          <w:highlight w:val="yellow"/>
        </w:rPr>
        <w:t xml:space="preserve"> </w:t>
      </w:r>
      <w:r w:rsidRPr="00631A17">
        <w:rPr>
          <w:rFonts w:ascii="Times" w:hAnsi="Times" w:cs="Times" w:hint="eastAsia"/>
          <w:color w:val="000000"/>
          <w:kern w:val="0"/>
          <w:sz w:val="32"/>
          <w:szCs w:val="32"/>
          <w:highlight w:val="yellow"/>
        </w:rPr>
        <w:t>对应的就是椭圆长轴（</w:t>
      </w:r>
      <w:r w:rsidRPr="00631A17">
        <w:rPr>
          <w:rFonts w:ascii="Times" w:hAnsi="Times" w:cs="Times" w:hint="eastAsia"/>
          <w:color w:val="000000"/>
          <w:kern w:val="0"/>
          <w:sz w:val="32"/>
          <w:szCs w:val="32"/>
          <w:highlight w:val="yellow"/>
        </w:rPr>
        <w:t>major axes</w:t>
      </w:r>
      <w:r w:rsidRPr="00631A17">
        <w:rPr>
          <w:rFonts w:ascii="Times" w:hAnsi="Times" w:cs="Times" w:hint="eastAsia"/>
          <w:color w:val="000000"/>
          <w:kern w:val="0"/>
          <w:sz w:val="32"/>
          <w:szCs w:val="32"/>
          <w:highlight w:val="yellow"/>
        </w:rPr>
        <w:t>）</w:t>
      </w:r>
      <w:r w:rsidR="00AB2823" w:rsidRPr="00631A17">
        <w:rPr>
          <w:rFonts w:ascii="Times" w:hAnsi="Times" w:cs="Times" w:hint="eastAsia"/>
          <w:color w:val="000000"/>
          <w:kern w:val="0"/>
          <w:sz w:val="32"/>
          <w:szCs w:val="32"/>
          <w:highlight w:val="yellow"/>
        </w:rPr>
        <w:t>对齐</w:t>
      </w:r>
      <w:r w:rsidR="006D2521" w:rsidRPr="00631A17">
        <w:rPr>
          <w:rFonts w:ascii="Times" w:hAnsi="Times" w:cs="Times" w:hint="eastAsia"/>
          <w:color w:val="000000"/>
          <w:kern w:val="0"/>
          <w:sz w:val="32"/>
          <w:szCs w:val="32"/>
          <w:highlight w:val="yellow"/>
        </w:rPr>
        <w:t>（</w:t>
      </w:r>
      <w:r w:rsidR="006D2521" w:rsidRPr="00631A17">
        <w:rPr>
          <w:rFonts w:ascii="Times" w:hAnsi="Times" w:cs="Times"/>
          <w:color w:val="000000"/>
          <w:kern w:val="0"/>
          <w:sz w:val="32"/>
          <w:szCs w:val="32"/>
          <w:highlight w:val="yellow"/>
        </w:rPr>
        <w:t>axis- aligned</w:t>
      </w:r>
      <w:r w:rsidR="006D2521" w:rsidRPr="00631A17">
        <w:rPr>
          <w:rFonts w:ascii="Times" w:hAnsi="Times" w:cs="Times" w:hint="eastAsia"/>
          <w:color w:val="000000"/>
          <w:kern w:val="0"/>
          <w:sz w:val="32"/>
          <w:szCs w:val="32"/>
          <w:highlight w:val="yellow"/>
        </w:rPr>
        <w:t>）</w:t>
      </w:r>
      <w:r w:rsidR="00AB2823" w:rsidRPr="00631A17">
        <w:rPr>
          <w:rFonts w:ascii="Times" w:hAnsi="Times" w:cs="Times" w:hint="eastAsia"/>
          <w:color w:val="000000"/>
          <w:kern w:val="0"/>
          <w:sz w:val="32"/>
          <w:szCs w:val="32"/>
          <w:highlight w:val="yellow"/>
        </w:rPr>
        <w:t>的高斯模型</w:t>
      </w:r>
      <w:r w:rsidR="00F163B0">
        <w:rPr>
          <w:rFonts w:ascii="Times" w:hAnsi="Times" w:cs="Times" w:hint="eastAsia"/>
          <w:color w:val="000000"/>
          <w:kern w:val="0"/>
          <w:sz w:val="32"/>
          <w:szCs w:val="32"/>
        </w:rPr>
        <w:t>。</w:t>
      </w:r>
    </w:p>
    <w:p w14:paraId="5852C095" w14:textId="4919AA53" w:rsidR="00431A60" w:rsidRDefault="00122B40" w:rsidP="001F2496">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有时候，我们还要对这个协方差矩阵（</w:t>
      </w:r>
      <w:r>
        <w:rPr>
          <w:rFonts w:ascii="Times" w:hAnsi="Times" w:cs="Times" w:hint="eastAsia"/>
          <w:color w:val="000000"/>
          <w:kern w:val="0"/>
          <w:sz w:val="32"/>
          <w:szCs w:val="32"/>
        </w:rPr>
        <w:t>covariance matrix</w:t>
      </w:r>
      <w:r>
        <w:rPr>
          <w:rFonts w:ascii="Times" w:hAnsi="Times" w:cs="Times" w:hint="eastAsia"/>
          <w:color w:val="000000"/>
          <w:kern w:val="0"/>
          <w:sz w:val="32"/>
          <w:szCs w:val="32"/>
        </w:rPr>
        <w:t>）给出进一步的约束，不仅设为对角的（</w:t>
      </w:r>
      <w:r>
        <w:rPr>
          <w:rFonts w:ascii="Times" w:hAnsi="Times" w:cs="Times" w:hint="eastAsia"/>
          <w:color w:val="000000"/>
          <w:kern w:val="0"/>
          <w:sz w:val="32"/>
          <w:szCs w:val="32"/>
        </w:rPr>
        <w:t>major axes</w:t>
      </w:r>
      <w:r>
        <w:rPr>
          <w:rFonts w:ascii="Times" w:hAnsi="Times" w:cs="Times" w:hint="eastAsia"/>
          <w:color w:val="000000"/>
          <w:kern w:val="0"/>
          <w:sz w:val="32"/>
          <w:szCs w:val="32"/>
        </w:rPr>
        <w:t>），还要求所有对角元素</w:t>
      </w:r>
      <w:r w:rsidR="007B14DA">
        <w:rPr>
          <w:rFonts w:ascii="Times" w:hAnsi="Times" w:cs="Times" w:hint="eastAsia"/>
          <w:color w:val="000000"/>
          <w:kern w:val="0"/>
          <w:sz w:val="32"/>
          <w:szCs w:val="32"/>
        </w:rPr>
        <w:t>（</w:t>
      </w:r>
      <w:r w:rsidR="007B14DA">
        <w:rPr>
          <w:rFonts w:ascii="Times" w:hAnsi="Times" w:cs="Times"/>
          <w:color w:val="000000"/>
          <w:kern w:val="0"/>
          <w:sz w:val="32"/>
          <w:szCs w:val="32"/>
        </w:rPr>
        <w:t>diagonal entries</w:t>
      </w:r>
      <w:r w:rsidR="007B14DA">
        <w:rPr>
          <w:rFonts w:ascii="Times" w:hAnsi="Times" w:cs="Times" w:hint="eastAsia"/>
          <w:color w:val="000000"/>
          <w:kern w:val="0"/>
          <w:sz w:val="32"/>
          <w:szCs w:val="32"/>
        </w:rPr>
        <w:t>）</w:t>
      </w:r>
      <w:r>
        <w:rPr>
          <w:rFonts w:ascii="Times" w:hAnsi="Times" w:cs="Times" w:hint="eastAsia"/>
          <w:color w:val="000000"/>
          <w:kern w:val="0"/>
          <w:sz w:val="32"/>
          <w:szCs w:val="32"/>
        </w:rPr>
        <w:t>都相等。</w:t>
      </w:r>
      <w:r w:rsidR="00E307B0">
        <w:rPr>
          <w:rFonts w:ascii="Times" w:hAnsi="Times" w:cs="Times" w:hint="eastAsia"/>
          <w:color w:val="000000"/>
          <w:kern w:val="0"/>
          <w:sz w:val="32"/>
          <w:szCs w:val="32"/>
        </w:rPr>
        <w:t>这时候，就有</w:t>
      </w:r>
      <w:r w:rsidR="00E307B0">
        <w:rPr>
          <w:rFonts w:ascii="Times" w:hAnsi="Times" w:cs="Times" w:hint="eastAsia"/>
          <w:color w:val="000000"/>
          <w:kern w:val="0"/>
          <w:sz w:val="32"/>
          <w:szCs w:val="32"/>
        </w:rPr>
        <w:t xml:space="preserve"> </w:t>
      </w:r>
      <w:r w:rsidR="00E307B0">
        <w:rPr>
          <w:rFonts w:ascii="Times" w:hAnsi="Times" w:cs="Times"/>
          <w:color w:val="000000"/>
          <w:kern w:val="0"/>
          <w:sz w:val="32"/>
          <w:szCs w:val="32"/>
        </w:rPr>
        <w:t>Σ = σ</w:t>
      </w:r>
      <w:r w:rsidR="00E307B0">
        <w:rPr>
          <w:rFonts w:ascii="Times" w:hAnsi="Times" w:cs="Times"/>
          <w:color w:val="000000"/>
          <w:kern w:val="0"/>
          <w:position w:val="10"/>
          <w:sz w:val="21"/>
          <w:szCs w:val="21"/>
        </w:rPr>
        <w:t>2</w:t>
      </w:r>
      <w:r w:rsidR="00E307B0">
        <w:rPr>
          <w:rFonts w:ascii="Times" w:hAnsi="Times" w:cs="Times"/>
          <w:color w:val="000000"/>
          <w:kern w:val="0"/>
          <w:sz w:val="32"/>
          <w:szCs w:val="32"/>
        </w:rPr>
        <w:t>I</w:t>
      </w:r>
      <w:r w:rsidR="00E307B0">
        <w:rPr>
          <w:rFonts w:ascii="Times" w:hAnsi="Times" w:cs="Times"/>
          <w:color w:val="000000"/>
          <w:kern w:val="0"/>
          <w:sz w:val="32"/>
          <w:szCs w:val="32"/>
        </w:rPr>
        <w:t>，</w:t>
      </w:r>
      <w:r w:rsidR="00E307B0">
        <w:rPr>
          <w:rFonts w:ascii="Times" w:hAnsi="Times" w:cs="Times" w:hint="eastAsia"/>
          <w:color w:val="000000"/>
          <w:kern w:val="0"/>
          <w:sz w:val="32"/>
          <w:szCs w:val="32"/>
        </w:rPr>
        <w:t>其中</w:t>
      </w:r>
      <w:r w:rsidR="00E307B0">
        <w:rPr>
          <w:rFonts w:ascii="Times" w:hAnsi="Times" w:cs="Times" w:hint="eastAsia"/>
          <w:color w:val="000000"/>
          <w:kern w:val="0"/>
          <w:sz w:val="32"/>
          <w:szCs w:val="32"/>
        </w:rPr>
        <w:t xml:space="preserve"> </w:t>
      </w:r>
      <w:r w:rsidR="000E0544">
        <w:rPr>
          <w:rFonts w:ascii="Times" w:hAnsi="Times" w:cs="Times"/>
          <w:color w:val="000000"/>
          <w:kern w:val="0"/>
          <w:sz w:val="32"/>
          <w:szCs w:val="32"/>
        </w:rPr>
        <w:t>σ</w:t>
      </w:r>
      <w:r w:rsidR="000E0544">
        <w:rPr>
          <w:rFonts w:ascii="Times" w:hAnsi="Times" w:cs="Times"/>
          <w:color w:val="000000"/>
          <w:kern w:val="0"/>
          <w:position w:val="10"/>
          <w:sz w:val="21"/>
          <w:szCs w:val="21"/>
        </w:rPr>
        <w:t>2</w:t>
      </w:r>
      <w:r w:rsidR="000E0544">
        <w:rPr>
          <w:rFonts w:ascii="Times" w:hAnsi="Times" w:cs="Times" w:hint="eastAsia"/>
          <w:color w:val="000000"/>
          <w:kern w:val="0"/>
          <w:position w:val="10"/>
          <w:sz w:val="21"/>
          <w:szCs w:val="21"/>
        </w:rPr>
        <w:t xml:space="preserve"> </w:t>
      </w:r>
      <w:r w:rsidR="00E307B0">
        <w:rPr>
          <w:rFonts w:ascii="Times" w:hAnsi="Times" w:cs="Times" w:hint="eastAsia"/>
          <w:color w:val="000000"/>
          <w:kern w:val="0"/>
          <w:sz w:val="32"/>
          <w:szCs w:val="32"/>
        </w:rPr>
        <w:t>是我们控制的参数。</w:t>
      </w:r>
      <w:r w:rsidR="00CE6934">
        <w:rPr>
          <w:rFonts w:ascii="Times" w:hAnsi="Times" w:cs="Times" w:hint="eastAsia"/>
          <w:color w:val="000000"/>
          <w:kern w:val="0"/>
          <w:sz w:val="32"/>
          <w:szCs w:val="32"/>
        </w:rPr>
        <w:t>对这个</w:t>
      </w:r>
      <w:r w:rsidR="00CE6934">
        <w:rPr>
          <w:rFonts w:ascii="Times" w:hAnsi="Times" w:cs="Times" w:hint="eastAsia"/>
          <w:color w:val="000000"/>
          <w:kern w:val="0"/>
          <w:sz w:val="32"/>
          <w:szCs w:val="32"/>
        </w:rPr>
        <w:t xml:space="preserve"> </w:t>
      </w:r>
      <w:r w:rsidR="00CE6934">
        <w:rPr>
          <w:rFonts w:ascii="Times" w:hAnsi="Times" w:cs="Times"/>
          <w:color w:val="000000"/>
          <w:kern w:val="0"/>
          <w:sz w:val="32"/>
          <w:szCs w:val="32"/>
        </w:rPr>
        <w:t>σ</w:t>
      </w:r>
      <w:r w:rsidR="00CE6934">
        <w:rPr>
          <w:rFonts w:ascii="Times" w:hAnsi="Times" w:cs="Times"/>
          <w:color w:val="000000"/>
          <w:kern w:val="0"/>
          <w:position w:val="10"/>
          <w:sz w:val="21"/>
          <w:szCs w:val="21"/>
        </w:rPr>
        <w:t>2</w:t>
      </w:r>
      <w:r w:rsidR="00CE6934">
        <w:rPr>
          <w:rFonts w:ascii="Times" w:hAnsi="Times" w:cs="Times" w:hint="eastAsia"/>
          <w:color w:val="000000"/>
          <w:kern w:val="0"/>
          <w:position w:val="10"/>
          <w:sz w:val="21"/>
          <w:szCs w:val="21"/>
        </w:rPr>
        <w:t xml:space="preserve"> </w:t>
      </w:r>
      <w:r w:rsidR="00CE6934">
        <w:rPr>
          <w:rFonts w:ascii="Times" w:hAnsi="Times" w:cs="Times" w:hint="eastAsia"/>
          <w:color w:val="000000"/>
          <w:kern w:val="0"/>
          <w:sz w:val="32"/>
          <w:szCs w:val="32"/>
        </w:rPr>
        <w:t>的最大似然估计则为：</w:t>
      </w:r>
    </w:p>
    <w:p w14:paraId="001B6392" w14:textId="14E1024F" w:rsidR="001D7AAC" w:rsidRDefault="001D7AAC" w:rsidP="001D7AAC">
      <w:pPr>
        <w:widowControl/>
        <w:autoSpaceDE w:val="0"/>
        <w:autoSpaceDN w:val="0"/>
        <w:adjustRightInd w:val="0"/>
        <w:spacing w:after="240" w:line="360" w:lineRule="atLeast"/>
        <w:jc w:val="center"/>
        <w:rPr>
          <w:rFonts w:ascii="Times" w:hAnsi="Times" w:cs="Times"/>
          <w:color w:val="000000"/>
          <w:kern w:val="0"/>
          <w:position w:val="-8"/>
          <w:sz w:val="32"/>
          <w:szCs w:val="32"/>
        </w:rPr>
      </w:pPr>
      <w:r w:rsidRPr="001D7AAC">
        <w:rPr>
          <w:rFonts w:ascii="Times" w:hAnsi="Times" w:cs="Times"/>
          <w:noProof/>
          <w:color w:val="000000"/>
          <w:kern w:val="0"/>
          <w:position w:val="-8"/>
          <w:sz w:val="32"/>
          <w:szCs w:val="32"/>
        </w:rPr>
        <w:drawing>
          <wp:inline distT="0" distB="0" distL="0" distR="0" wp14:anchorId="17224C92" wp14:editId="19E0358A">
            <wp:extent cx="4013200" cy="1028700"/>
            <wp:effectExtent l="0" t="0" r="0" b="1270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3200" cy="1028700"/>
                    </a:xfrm>
                    <a:prstGeom prst="rect">
                      <a:avLst/>
                    </a:prstGeom>
                  </pic:spPr>
                </pic:pic>
              </a:graphicData>
            </a:graphic>
          </wp:inline>
        </w:drawing>
      </w:r>
    </w:p>
    <w:p w14:paraId="382A5109" w14:textId="1BD1D00F" w:rsidR="00822C25" w:rsidRDefault="00822C25" w:rsidP="006C7882">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这种模型对应的是</w:t>
      </w:r>
      <w:r w:rsidR="00326832">
        <w:rPr>
          <w:rFonts w:ascii="Times" w:hAnsi="Times" w:cs="Times" w:hint="eastAsia"/>
          <w:color w:val="000000"/>
          <w:kern w:val="0"/>
          <w:sz w:val="32"/>
          <w:szCs w:val="32"/>
        </w:rPr>
        <w:t>密度函数为</w:t>
      </w:r>
      <w:r>
        <w:rPr>
          <w:rFonts w:ascii="Times" w:hAnsi="Times" w:cs="Times" w:hint="eastAsia"/>
          <w:color w:val="000000"/>
          <w:kern w:val="0"/>
          <w:sz w:val="32"/>
          <w:szCs w:val="32"/>
        </w:rPr>
        <w:t>圆形</w:t>
      </w:r>
      <w:r w:rsidR="00326832">
        <w:rPr>
          <w:rFonts w:ascii="Times" w:hAnsi="Times" w:cs="Times" w:hint="eastAsia"/>
          <w:color w:val="000000"/>
          <w:kern w:val="0"/>
          <w:sz w:val="32"/>
          <w:szCs w:val="32"/>
        </w:rPr>
        <w:t>轮廓的高斯模型（在二维空间也就是平面中是圆形，在更高维度当中就是球</w:t>
      </w:r>
      <w:r w:rsidR="00ED30FF">
        <w:rPr>
          <w:rFonts w:ascii="Times" w:hAnsi="Times" w:cs="Times" w:hint="eastAsia"/>
          <w:color w:val="000000"/>
          <w:kern w:val="0"/>
          <w:sz w:val="32"/>
          <w:szCs w:val="32"/>
        </w:rPr>
        <w:t>（</w:t>
      </w:r>
      <w:r w:rsidR="00ED30FF">
        <w:rPr>
          <w:rFonts w:ascii="Times" w:hAnsi="Times" w:cs="Times"/>
          <w:color w:val="000000"/>
          <w:kern w:val="0"/>
          <w:sz w:val="32"/>
          <w:szCs w:val="32"/>
        </w:rPr>
        <w:t>spheres</w:t>
      </w:r>
      <w:r w:rsidR="00ED30FF">
        <w:rPr>
          <w:rFonts w:ascii="Times" w:hAnsi="Times" w:cs="Times" w:hint="eastAsia"/>
          <w:color w:val="000000"/>
          <w:kern w:val="0"/>
          <w:sz w:val="32"/>
          <w:szCs w:val="32"/>
        </w:rPr>
        <w:t>）</w:t>
      </w:r>
      <w:r w:rsidR="00326832">
        <w:rPr>
          <w:rFonts w:ascii="Times" w:hAnsi="Times" w:cs="Times" w:hint="eastAsia"/>
          <w:color w:val="000000"/>
          <w:kern w:val="0"/>
          <w:sz w:val="32"/>
          <w:szCs w:val="32"/>
        </w:rPr>
        <w:t>或者超球体</w:t>
      </w:r>
      <w:r w:rsidR="00242EC8">
        <w:rPr>
          <w:rFonts w:ascii="Times" w:hAnsi="Times" w:cs="Times" w:hint="eastAsia"/>
          <w:color w:val="000000"/>
          <w:kern w:val="0"/>
          <w:sz w:val="32"/>
          <w:szCs w:val="32"/>
        </w:rPr>
        <w:t>（</w:t>
      </w:r>
      <w:r w:rsidR="00242EC8">
        <w:rPr>
          <w:rFonts w:ascii="Times" w:hAnsi="Times" w:cs="Times"/>
          <w:color w:val="000000"/>
          <w:kern w:val="0"/>
          <w:sz w:val="32"/>
          <w:szCs w:val="32"/>
        </w:rPr>
        <w:t>hyperspheres</w:t>
      </w:r>
      <w:r w:rsidR="00242EC8">
        <w:rPr>
          <w:rFonts w:ascii="Times" w:hAnsi="Times" w:cs="Times" w:hint="eastAsia"/>
          <w:color w:val="000000"/>
          <w:kern w:val="0"/>
          <w:sz w:val="32"/>
          <w:szCs w:val="32"/>
        </w:rPr>
        <w:t>）</w:t>
      </w:r>
      <w:r w:rsidR="00326832">
        <w:rPr>
          <w:rFonts w:ascii="Times" w:hAnsi="Times" w:cs="Times" w:hint="eastAsia"/>
          <w:color w:val="000000"/>
          <w:kern w:val="0"/>
          <w:sz w:val="32"/>
          <w:szCs w:val="32"/>
        </w:rPr>
        <w:t>）。</w:t>
      </w:r>
    </w:p>
    <w:p w14:paraId="4FD86316" w14:textId="2623983F" w:rsidR="001F2496" w:rsidRDefault="00D01903" w:rsidP="00E1522C">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如果我们对数据要拟合一个完整的，不受约束的（</w:t>
      </w:r>
      <w:r>
        <w:rPr>
          <w:rFonts w:ascii="Times" w:hAnsi="Times" w:cs="Times"/>
          <w:color w:val="000000"/>
          <w:kern w:val="0"/>
          <w:sz w:val="32"/>
          <w:szCs w:val="32"/>
        </w:rPr>
        <w:t>unconstrained</w:t>
      </w:r>
      <w:r>
        <w:rPr>
          <w:rFonts w:ascii="Times" w:hAnsi="Times" w:cs="Times" w:hint="eastAsia"/>
          <w:color w:val="000000"/>
          <w:kern w:val="0"/>
          <w:sz w:val="32"/>
          <w:szCs w:val="32"/>
        </w:rPr>
        <w:t>）协方差矩阵</w:t>
      </w:r>
      <w:r>
        <w:rPr>
          <w:rFonts w:ascii="Times" w:hAnsi="Times" w:cs="Times" w:hint="eastAsia"/>
          <w:color w:val="000000"/>
          <w:kern w:val="0"/>
          <w:sz w:val="32"/>
          <w:szCs w:val="32"/>
        </w:rPr>
        <w:t xml:space="preserve"> </w:t>
      </w:r>
      <w:r>
        <w:rPr>
          <w:rFonts w:ascii="Times" w:hAnsi="Times" w:cs="Times" w:hint="eastAsia"/>
          <w:color w:val="000000"/>
          <w:kern w:val="0"/>
          <w:sz w:val="32"/>
          <w:szCs w:val="32"/>
        </w:rPr>
        <w:t>Σ，就必须满足</w:t>
      </w:r>
      <w:r>
        <w:rPr>
          <w:rFonts w:ascii="Times" w:hAnsi="Times" w:cs="Times" w:hint="eastAsia"/>
          <w:color w:val="000000"/>
          <w:kern w:val="0"/>
          <w:sz w:val="32"/>
          <w:szCs w:val="32"/>
        </w:rPr>
        <w:t xml:space="preserve"> </w:t>
      </w:r>
      <w:r>
        <w:rPr>
          <w:rFonts w:ascii="Times" w:hAnsi="Times" w:cs="Times"/>
          <w:color w:val="000000"/>
          <w:kern w:val="0"/>
          <w:sz w:val="32"/>
          <w:szCs w:val="32"/>
        </w:rPr>
        <w:t>m ≥ n + 1</w:t>
      </w:r>
      <w:r>
        <w:rPr>
          <w:rFonts w:ascii="Times" w:hAnsi="Times" w:cs="Times" w:hint="eastAsia"/>
          <w:color w:val="000000"/>
          <w:kern w:val="0"/>
          <w:sz w:val="32"/>
          <w:szCs w:val="32"/>
        </w:rPr>
        <w:t>，这样才使得对</w:t>
      </w:r>
      <w:r>
        <w:rPr>
          <w:rFonts w:ascii="Times" w:hAnsi="Times" w:cs="Times" w:hint="eastAsia"/>
          <w:color w:val="000000"/>
          <w:kern w:val="0"/>
          <w:sz w:val="32"/>
          <w:szCs w:val="32"/>
        </w:rPr>
        <w:t xml:space="preserve"> </w:t>
      </w:r>
      <w:r>
        <w:rPr>
          <w:rFonts w:ascii="Times" w:hAnsi="Times" w:cs="Times" w:hint="eastAsia"/>
          <w:color w:val="000000"/>
          <w:kern w:val="0"/>
          <w:sz w:val="32"/>
          <w:szCs w:val="32"/>
        </w:rPr>
        <w:t>Σ</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的最大似然估计不是奇异矩阵</w:t>
      </w:r>
      <w:r w:rsidR="00AB2FC5">
        <w:rPr>
          <w:rFonts w:ascii="Times" w:hAnsi="Times" w:cs="Times" w:hint="eastAsia"/>
          <w:color w:val="000000"/>
          <w:kern w:val="0"/>
          <w:sz w:val="32"/>
          <w:szCs w:val="32"/>
        </w:rPr>
        <w:t>（</w:t>
      </w:r>
      <w:r w:rsidR="00AB2FC5">
        <w:rPr>
          <w:rFonts w:ascii="Times" w:hAnsi="Times" w:cs="Times"/>
          <w:color w:val="000000"/>
          <w:kern w:val="0"/>
          <w:sz w:val="32"/>
          <w:szCs w:val="32"/>
        </w:rPr>
        <w:t>singular</w:t>
      </w:r>
      <w:r w:rsidR="00FF0AF5">
        <w:rPr>
          <w:rFonts w:ascii="Times" w:hAnsi="Times" w:cs="Times" w:hint="eastAsia"/>
          <w:color w:val="000000"/>
          <w:kern w:val="0"/>
          <w:sz w:val="32"/>
          <w:szCs w:val="32"/>
        </w:rPr>
        <w:t xml:space="preserve"> matrix</w:t>
      </w:r>
      <w:r w:rsidR="00AB2FC5">
        <w:rPr>
          <w:rFonts w:ascii="Times" w:hAnsi="Times" w:cs="Times" w:hint="eastAsia"/>
          <w:color w:val="000000"/>
          <w:kern w:val="0"/>
          <w:sz w:val="32"/>
          <w:szCs w:val="32"/>
        </w:rPr>
        <w:t>）</w:t>
      </w:r>
      <w:r w:rsidR="00443AF4">
        <w:rPr>
          <w:rFonts w:ascii="Times" w:hAnsi="Times" w:cs="Times" w:hint="eastAsia"/>
          <w:color w:val="000000"/>
          <w:kern w:val="0"/>
          <w:sz w:val="32"/>
          <w:szCs w:val="32"/>
        </w:rPr>
        <w:t>。在上面提到的两个约束条件之下，只要</w:t>
      </w:r>
      <w:r w:rsidR="00443AF4">
        <w:rPr>
          <w:rFonts w:ascii="Times" w:hAnsi="Times" w:cs="Times" w:hint="eastAsia"/>
          <w:color w:val="000000"/>
          <w:kern w:val="0"/>
          <w:sz w:val="32"/>
          <w:szCs w:val="32"/>
        </w:rPr>
        <w:t xml:space="preserve"> </w:t>
      </w:r>
      <w:r w:rsidR="00443AF4">
        <w:rPr>
          <w:rFonts w:ascii="Times" w:hAnsi="Times" w:cs="Times"/>
          <w:color w:val="000000"/>
          <w:kern w:val="0"/>
          <w:sz w:val="32"/>
          <w:szCs w:val="32"/>
        </w:rPr>
        <w:t>m ≥ 2</w:t>
      </w:r>
      <w:r w:rsidR="00443AF4">
        <w:rPr>
          <w:rFonts w:ascii="Times" w:hAnsi="Times" w:cs="Times" w:hint="eastAsia"/>
          <w:color w:val="000000"/>
          <w:kern w:val="0"/>
          <w:sz w:val="32"/>
          <w:szCs w:val="32"/>
        </w:rPr>
        <w:t>，我们就能获得非奇异的（</w:t>
      </w:r>
      <w:r w:rsidR="00443AF4">
        <w:rPr>
          <w:rFonts w:ascii="Times" w:hAnsi="Times" w:cs="Times"/>
          <w:color w:val="000000"/>
          <w:kern w:val="0"/>
          <w:sz w:val="32"/>
          <w:szCs w:val="32"/>
        </w:rPr>
        <w:t>non-singular</w:t>
      </w:r>
      <w:r w:rsidR="00443AF4">
        <w:rPr>
          <w:rFonts w:ascii="Times" w:hAnsi="Times" w:cs="Times" w:hint="eastAsia"/>
          <w:color w:val="000000"/>
          <w:kern w:val="0"/>
          <w:sz w:val="32"/>
          <w:szCs w:val="32"/>
        </w:rPr>
        <w:t>）</w:t>
      </w:r>
      <w:r w:rsidR="00443AF4">
        <w:rPr>
          <w:rFonts w:ascii="Times" w:hAnsi="Times" w:cs="Times" w:hint="eastAsia"/>
          <w:color w:val="000000"/>
          <w:kern w:val="0"/>
          <w:sz w:val="32"/>
          <w:szCs w:val="32"/>
        </w:rPr>
        <w:t xml:space="preserve"> </w:t>
      </w:r>
      <w:r w:rsidR="00443AF4">
        <w:rPr>
          <w:rFonts w:ascii="Times" w:hAnsi="Times" w:cs="Times" w:hint="eastAsia"/>
          <w:color w:val="000000"/>
          <w:kern w:val="0"/>
          <w:sz w:val="32"/>
          <w:szCs w:val="32"/>
        </w:rPr>
        <w:t>Σ</w:t>
      </w:r>
      <w:r w:rsidR="00C005D2">
        <w:rPr>
          <w:rFonts w:ascii="Times" w:hAnsi="Times" w:cs="Times" w:hint="eastAsia"/>
          <w:color w:val="000000"/>
          <w:kern w:val="0"/>
          <w:sz w:val="32"/>
          <w:szCs w:val="32"/>
        </w:rPr>
        <w:t>。</w:t>
      </w:r>
      <w:bookmarkStart w:id="0" w:name="_GoBack"/>
      <w:bookmarkEnd w:id="0"/>
      <w:r w:rsidR="001F2496">
        <w:rPr>
          <w:rFonts w:ascii="Times" w:hAnsi="Times" w:cs="Times"/>
          <w:color w:val="000000"/>
          <w:kern w:val="0"/>
          <w:sz w:val="32"/>
          <w:szCs w:val="32"/>
        </w:rPr>
        <w:t xml:space="preserve"> </w:t>
      </w:r>
    </w:p>
    <w:p w14:paraId="426B34AE" w14:textId="130F030B" w:rsidR="009846CF" w:rsidRDefault="00343A18" w:rsidP="001F249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然而，讲</w:t>
      </w:r>
      <w:r>
        <w:rPr>
          <w:rFonts w:ascii="Times" w:hAnsi="Times" w:cs="Times" w:hint="eastAsia"/>
          <w:color w:val="000000"/>
          <w:kern w:val="0"/>
          <w:sz w:val="32"/>
          <w:szCs w:val="32"/>
        </w:rPr>
        <w:t xml:space="preserve"> </w:t>
      </w:r>
      <w:r>
        <w:rPr>
          <w:rFonts w:ascii="Times" w:hAnsi="Times" w:cs="Times" w:hint="eastAsia"/>
          <w:color w:val="000000"/>
          <w:kern w:val="0"/>
          <w:sz w:val="32"/>
          <w:szCs w:val="32"/>
        </w:rPr>
        <w:t>Σ</w:t>
      </w:r>
      <w:r>
        <w:rPr>
          <w:rFonts w:ascii="Times" w:hAnsi="Times" w:cs="Times" w:hint="eastAsia"/>
          <w:color w:val="000000"/>
          <w:kern w:val="0"/>
          <w:sz w:val="32"/>
          <w:szCs w:val="32"/>
        </w:rPr>
        <w:t xml:space="preserve"> </w:t>
      </w:r>
      <w:r>
        <w:rPr>
          <w:rFonts w:ascii="Times" w:hAnsi="Times" w:cs="Times" w:hint="eastAsia"/>
          <w:color w:val="000000"/>
          <w:kern w:val="0"/>
          <w:sz w:val="32"/>
          <w:szCs w:val="32"/>
        </w:rPr>
        <w:t>限定为对角矩阵，也就意味着对数据中不同坐标</w:t>
      </w:r>
      <w:r w:rsidR="00A366CC">
        <w:rPr>
          <w:rFonts w:ascii="Times" w:hAnsi="Times" w:cs="Times" w:hint="eastAsia"/>
          <w:color w:val="000000"/>
          <w:kern w:val="0"/>
          <w:sz w:val="32"/>
          <w:szCs w:val="32"/>
        </w:rPr>
        <w:t>（</w:t>
      </w:r>
      <w:r w:rsidR="00A366CC">
        <w:rPr>
          <w:rFonts w:ascii="Times" w:hAnsi="Times" w:cs="Times"/>
          <w:color w:val="000000"/>
          <w:kern w:val="0"/>
          <w:sz w:val="32"/>
          <w:szCs w:val="32"/>
        </w:rPr>
        <w:t>coordinates</w:t>
      </w:r>
      <w:r w:rsidR="00A366CC">
        <w:rPr>
          <w:rFonts w:ascii="Times" w:hAnsi="Times" w:cs="Times" w:hint="eastAsia"/>
          <w:color w:val="000000"/>
          <w:kern w:val="0"/>
          <w:sz w:val="32"/>
          <w:szCs w:val="32"/>
        </w:rPr>
        <w:t>）</w:t>
      </w:r>
      <w:r>
        <w:rPr>
          <w:rFonts w:ascii="Times" w:hAnsi="Times" w:cs="Times" w:hint="eastAsia"/>
          <w:color w:val="000000"/>
          <w:kern w:val="0"/>
          <w:sz w:val="32"/>
          <w:szCs w:val="32"/>
        </w:rPr>
        <w:t>的</w:t>
      </w:r>
      <w:r w:rsidR="00B86AFA">
        <w:rPr>
          <w:rFonts w:ascii="Times" w:hAnsi="Times" w:cs="Times" w:hint="eastAsia"/>
          <w:color w:val="000000"/>
          <w:kern w:val="0"/>
          <w:sz w:val="32"/>
          <w:szCs w:val="32"/>
        </w:rPr>
        <w:t xml:space="preserve"> </w:t>
      </w:r>
      <w:r w:rsidR="00A366CC">
        <w:rPr>
          <w:rFonts w:ascii="Times" w:hAnsi="Times" w:cs="Times"/>
          <w:color w:val="000000"/>
          <w:kern w:val="0"/>
          <w:sz w:val="32"/>
          <w:szCs w:val="32"/>
        </w:rPr>
        <w:t>x</w:t>
      </w:r>
      <w:r w:rsidR="00A366CC">
        <w:rPr>
          <w:rFonts w:ascii="Times" w:hAnsi="Times" w:cs="Times"/>
          <w:color w:val="000000"/>
          <w:kern w:val="0"/>
          <w:position w:val="-6"/>
          <w:sz w:val="21"/>
          <w:szCs w:val="21"/>
        </w:rPr>
        <w:t>i</w:t>
      </w:r>
      <w:r w:rsidR="00750E90">
        <w:rPr>
          <w:rFonts w:ascii="Times" w:hAnsi="Times" w:cs="Times" w:hint="eastAsia"/>
          <w:color w:val="000000"/>
          <w:kern w:val="0"/>
          <w:sz w:val="32"/>
          <w:szCs w:val="32"/>
        </w:rPr>
        <w:t>，</w:t>
      </w:r>
      <w:r w:rsidR="00A366CC">
        <w:rPr>
          <w:rFonts w:ascii="Times" w:hAnsi="Times" w:cs="Times"/>
          <w:color w:val="000000"/>
          <w:kern w:val="0"/>
          <w:sz w:val="32"/>
          <w:szCs w:val="32"/>
        </w:rPr>
        <w:t>x</w:t>
      </w:r>
      <w:r w:rsidR="00A366CC">
        <w:rPr>
          <w:rFonts w:ascii="Times" w:hAnsi="Times" w:cs="Times"/>
          <w:color w:val="000000"/>
          <w:kern w:val="0"/>
          <w:position w:val="-6"/>
          <w:sz w:val="21"/>
          <w:szCs w:val="21"/>
        </w:rPr>
        <w:t>j</w:t>
      </w:r>
      <w:r>
        <w:rPr>
          <w:rFonts w:ascii="Times" w:hAnsi="Times" w:cs="Times" w:hint="eastAsia"/>
          <w:color w:val="000000"/>
          <w:kern w:val="0"/>
          <w:sz w:val="32"/>
          <w:szCs w:val="32"/>
        </w:rPr>
        <w:t>建模都将是不相关的</w:t>
      </w:r>
      <w:r w:rsidR="005C1B50">
        <w:rPr>
          <w:rFonts w:ascii="Times" w:hAnsi="Times" w:cs="Times" w:hint="eastAsia"/>
          <w:color w:val="000000"/>
          <w:kern w:val="0"/>
          <w:sz w:val="32"/>
          <w:szCs w:val="32"/>
        </w:rPr>
        <w:t>（</w:t>
      </w:r>
      <w:r w:rsidR="005C1B50">
        <w:rPr>
          <w:rFonts w:ascii="Times" w:hAnsi="Times" w:cs="Times"/>
          <w:color w:val="000000"/>
          <w:kern w:val="0"/>
          <w:sz w:val="32"/>
          <w:szCs w:val="32"/>
        </w:rPr>
        <w:t>uncorrelated</w:t>
      </w:r>
      <w:r w:rsidR="005C1B50">
        <w:rPr>
          <w:rFonts w:ascii="Times" w:hAnsi="Times" w:cs="Times" w:hint="eastAsia"/>
          <w:color w:val="000000"/>
          <w:kern w:val="0"/>
          <w:sz w:val="32"/>
          <w:szCs w:val="32"/>
        </w:rPr>
        <w:t>）</w:t>
      </w:r>
      <w:r>
        <w:rPr>
          <w:rFonts w:ascii="Times" w:hAnsi="Times" w:cs="Times" w:hint="eastAsia"/>
          <w:color w:val="000000"/>
          <w:kern w:val="0"/>
          <w:sz w:val="32"/>
          <w:szCs w:val="32"/>
        </w:rPr>
        <w:t>，且互相独立</w:t>
      </w:r>
      <w:r w:rsidR="003D3332">
        <w:rPr>
          <w:rFonts w:ascii="Times" w:hAnsi="Times" w:cs="Times" w:hint="eastAsia"/>
          <w:color w:val="000000"/>
          <w:kern w:val="0"/>
          <w:sz w:val="32"/>
          <w:szCs w:val="32"/>
        </w:rPr>
        <w:t>（</w:t>
      </w:r>
      <w:r w:rsidR="003D3332">
        <w:rPr>
          <w:rFonts w:ascii="Times" w:hAnsi="Times" w:cs="Times"/>
          <w:color w:val="000000"/>
          <w:kern w:val="0"/>
          <w:sz w:val="32"/>
          <w:szCs w:val="32"/>
        </w:rPr>
        <w:t>independent</w:t>
      </w:r>
      <w:r w:rsidR="003D3332">
        <w:rPr>
          <w:rFonts w:ascii="Times" w:hAnsi="Times" w:cs="Times" w:hint="eastAsia"/>
          <w:color w:val="000000"/>
          <w:kern w:val="0"/>
          <w:sz w:val="32"/>
          <w:szCs w:val="32"/>
        </w:rPr>
        <w:t>）</w:t>
      </w:r>
      <w:r>
        <w:rPr>
          <w:rFonts w:ascii="Times" w:hAnsi="Times" w:cs="Times" w:hint="eastAsia"/>
          <w:color w:val="000000"/>
          <w:kern w:val="0"/>
          <w:sz w:val="32"/>
          <w:szCs w:val="32"/>
        </w:rPr>
        <w:t>。</w:t>
      </w:r>
      <w:r w:rsidR="002C4ABD">
        <w:rPr>
          <w:rFonts w:ascii="Times" w:hAnsi="Times" w:cs="Times" w:hint="eastAsia"/>
          <w:color w:val="000000"/>
          <w:kern w:val="0"/>
          <w:sz w:val="32"/>
          <w:szCs w:val="32"/>
        </w:rPr>
        <w:t>通常，还是从样本数据里面获得某些有趣的相关信息结构比较好。</w:t>
      </w:r>
      <w:r w:rsidR="00872BB4">
        <w:rPr>
          <w:rFonts w:ascii="Times" w:hAnsi="Times" w:cs="Times" w:hint="eastAsia"/>
          <w:color w:val="000000"/>
          <w:kern w:val="0"/>
          <w:sz w:val="32"/>
          <w:szCs w:val="32"/>
        </w:rPr>
        <w:t>如果使用上面对</w:t>
      </w:r>
      <w:r w:rsidR="00872BB4">
        <w:rPr>
          <w:rFonts w:ascii="Times" w:hAnsi="Times" w:cs="Times" w:hint="eastAsia"/>
          <w:color w:val="000000"/>
          <w:kern w:val="0"/>
          <w:sz w:val="32"/>
          <w:szCs w:val="32"/>
        </w:rPr>
        <w:t xml:space="preserve"> </w:t>
      </w:r>
      <w:r w:rsidR="00872BB4">
        <w:rPr>
          <w:rFonts w:ascii="Times" w:hAnsi="Times" w:cs="Times" w:hint="eastAsia"/>
          <w:color w:val="000000"/>
          <w:kern w:val="0"/>
          <w:sz w:val="32"/>
          <w:szCs w:val="32"/>
        </w:rPr>
        <w:t>Σ</w:t>
      </w:r>
      <w:r w:rsidR="00872BB4">
        <w:rPr>
          <w:rFonts w:ascii="Times" w:hAnsi="Times" w:cs="Times" w:hint="eastAsia"/>
          <w:color w:val="000000"/>
          <w:kern w:val="0"/>
          <w:sz w:val="32"/>
          <w:szCs w:val="32"/>
        </w:rPr>
        <w:t xml:space="preserve"> </w:t>
      </w:r>
      <w:r w:rsidR="00872BB4">
        <w:rPr>
          <w:rFonts w:ascii="Times" w:hAnsi="Times" w:cs="Times" w:hint="eastAsia"/>
          <w:color w:val="000000"/>
          <w:kern w:val="0"/>
          <w:sz w:val="32"/>
          <w:szCs w:val="32"/>
        </w:rPr>
        <w:t>的某一种约束，</w:t>
      </w:r>
      <w:r w:rsidR="0098169C">
        <w:rPr>
          <w:rFonts w:ascii="Times" w:hAnsi="Times" w:cs="Times" w:hint="eastAsia"/>
          <w:color w:val="000000"/>
          <w:kern w:val="0"/>
          <w:sz w:val="32"/>
          <w:szCs w:val="32"/>
        </w:rPr>
        <w:t>就可能没办法获取这些信息了。</w:t>
      </w:r>
      <w:r w:rsidR="009A3E60">
        <w:rPr>
          <w:rFonts w:ascii="Times" w:hAnsi="Times" w:cs="Times" w:hint="eastAsia"/>
          <w:color w:val="000000"/>
          <w:kern w:val="0"/>
          <w:sz w:val="32"/>
          <w:szCs w:val="32"/>
        </w:rPr>
        <w:t>在本章讲义里面，</w:t>
      </w:r>
      <w:r w:rsidR="00EB300D">
        <w:rPr>
          <w:rFonts w:ascii="Times" w:hAnsi="Times" w:cs="Times" w:hint="eastAsia"/>
          <w:color w:val="000000"/>
          <w:kern w:val="0"/>
          <w:sz w:val="32"/>
          <w:szCs w:val="32"/>
        </w:rPr>
        <w:t>我们会提到因子分析</w:t>
      </w:r>
      <w:r w:rsidR="00E32A07">
        <w:rPr>
          <w:rFonts w:ascii="Times" w:hAnsi="Times" w:cs="Times" w:hint="eastAsia"/>
          <w:color w:val="000000"/>
          <w:kern w:val="0"/>
          <w:sz w:val="32"/>
          <w:szCs w:val="32"/>
        </w:rPr>
        <w:t>模型</w:t>
      </w:r>
      <w:r w:rsidR="00EB300D">
        <w:rPr>
          <w:rFonts w:ascii="Times" w:hAnsi="Times" w:cs="Times" w:hint="eastAsia"/>
          <w:color w:val="000000"/>
          <w:kern w:val="0"/>
          <w:sz w:val="32"/>
          <w:szCs w:val="32"/>
        </w:rPr>
        <w:t>（</w:t>
      </w:r>
      <w:r w:rsidR="00EB300D">
        <w:rPr>
          <w:rFonts w:ascii="Times" w:hAnsi="Times" w:cs="Times" w:hint="eastAsia"/>
          <w:color w:val="000000"/>
          <w:kern w:val="0"/>
          <w:sz w:val="32"/>
          <w:szCs w:val="32"/>
        </w:rPr>
        <w:t>factor analysis</w:t>
      </w:r>
      <w:r w:rsidR="00E32A07">
        <w:rPr>
          <w:rFonts w:ascii="Times" w:hAnsi="Times" w:cs="Times" w:hint="eastAsia"/>
          <w:color w:val="000000"/>
          <w:kern w:val="0"/>
          <w:sz w:val="32"/>
          <w:szCs w:val="32"/>
        </w:rPr>
        <w:t xml:space="preserve"> </w:t>
      </w:r>
      <w:r w:rsidR="00E32A07">
        <w:rPr>
          <w:rFonts w:ascii="Times" w:hAnsi="Times" w:cs="Times"/>
          <w:color w:val="000000"/>
          <w:kern w:val="0"/>
          <w:sz w:val="32"/>
          <w:szCs w:val="32"/>
        </w:rPr>
        <w:t>model</w:t>
      </w:r>
      <w:r w:rsidR="00EB300D">
        <w:rPr>
          <w:rFonts w:ascii="Times" w:hAnsi="Times" w:cs="Times" w:hint="eastAsia"/>
          <w:color w:val="000000"/>
          <w:kern w:val="0"/>
          <w:sz w:val="32"/>
          <w:szCs w:val="32"/>
        </w:rPr>
        <w:t>）</w:t>
      </w:r>
      <w:r w:rsidR="00E32A07">
        <w:rPr>
          <w:rFonts w:ascii="Times" w:hAnsi="Times" w:cs="Times" w:hint="eastAsia"/>
          <w:color w:val="000000"/>
          <w:kern w:val="0"/>
          <w:sz w:val="32"/>
          <w:szCs w:val="32"/>
        </w:rPr>
        <w:t>，</w:t>
      </w:r>
      <w:r w:rsidR="00942001">
        <w:rPr>
          <w:rFonts w:ascii="Times" w:hAnsi="Times" w:cs="Times" w:hint="eastAsia"/>
          <w:color w:val="000000"/>
          <w:kern w:val="0"/>
          <w:sz w:val="32"/>
          <w:szCs w:val="32"/>
        </w:rPr>
        <w:t>这个模型使用的参数比对角矩阵</w:t>
      </w:r>
      <w:r w:rsidR="00942001">
        <w:rPr>
          <w:rFonts w:ascii="Times" w:hAnsi="Times" w:cs="Times" w:hint="eastAsia"/>
          <w:color w:val="000000"/>
          <w:kern w:val="0"/>
          <w:sz w:val="32"/>
          <w:szCs w:val="32"/>
        </w:rPr>
        <w:t xml:space="preserve"> </w:t>
      </w:r>
      <w:r w:rsidR="00942001">
        <w:rPr>
          <w:rFonts w:ascii="Times" w:hAnsi="Times" w:cs="Times" w:hint="eastAsia"/>
          <w:color w:val="000000"/>
          <w:kern w:val="0"/>
          <w:sz w:val="32"/>
          <w:szCs w:val="32"/>
        </w:rPr>
        <w:t>Σ</w:t>
      </w:r>
      <w:r w:rsidR="00942001">
        <w:rPr>
          <w:rFonts w:ascii="Times" w:hAnsi="Times" w:cs="Times" w:hint="eastAsia"/>
          <w:color w:val="000000"/>
          <w:kern w:val="0"/>
          <w:sz w:val="32"/>
          <w:szCs w:val="32"/>
        </w:rPr>
        <w:t xml:space="preserve"> </w:t>
      </w:r>
      <w:r w:rsidR="00942001">
        <w:rPr>
          <w:rFonts w:ascii="Times" w:hAnsi="Times" w:cs="Times" w:hint="eastAsia"/>
          <w:color w:val="000000"/>
          <w:kern w:val="0"/>
          <w:sz w:val="32"/>
          <w:szCs w:val="32"/>
        </w:rPr>
        <w:t>更多，而且能从数据中获得某些相关性信息</w:t>
      </w:r>
      <w:r w:rsidR="006478DD">
        <w:rPr>
          <w:rFonts w:ascii="Times" w:hAnsi="Times" w:cs="Times" w:hint="eastAsia"/>
          <w:color w:val="000000"/>
          <w:kern w:val="0"/>
          <w:sz w:val="32"/>
          <w:szCs w:val="32"/>
        </w:rPr>
        <w:t>（</w:t>
      </w:r>
      <w:r w:rsidR="006478DD">
        <w:rPr>
          <w:rFonts w:ascii="Times" w:hAnsi="Times" w:cs="Times"/>
          <w:color w:val="000000"/>
          <w:kern w:val="0"/>
          <w:sz w:val="32"/>
          <w:szCs w:val="32"/>
        </w:rPr>
        <w:t>captures some correlations</w:t>
      </w:r>
      <w:r w:rsidR="006478DD">
        <w:rPr>
          <w:rFonts w:ascii="Times" w:hAnsi="Times" w:cs="Times" w:hint="eastAsia"/>
          <w:color w:val="000000"/>
          <w:kern w:val="0"/>
          <w:sz w:val="32"/>
          <w:szCs w:val="32"/>
        </w:rPr>
        <w:t>）</w:t>
      </w:r>
      <w:r w:rsidR="00942001">
        <w:rPr>
          <w:rFonts w:ascii="Times" w:hAnsi="Times" w:cs="Times" w:hint="eastAsia"/>
          <w:color w:val="000000"/>
          <w:kern w:val="0"/>
          <w:sz w:val="32"/>
          <w:szCs w:val="32"/>
        </w:rPr>
        <w:t>，</w:t>
      </w:r>
      <w:r w:rsidR="00C92FD4">
        <w:rPr>
          <w:rFonts w:ascii="Times" w:hAnsi="Times" w:cs="Times" w:hint="eastAsia"/>
          <w:color w:val="000000"/>
          <w:kern w:val="0"/>
          <w:sz w:val="32"/>
          <w:szCs w:val="32"/>
        </w:rPr>
        <w:t>但也不能对完整的协方差矩阵</w:t>
      </w:r>
      <w:r w:rsidR="004873C5">
        <w:rPr>
          <w:rFonts w:ascii="Times" w:hAnsi="Times" w:cs="Times" w:hint="eastAsia"/>
          <w:color w:val="000000"/>
          <w:kern w:val="0"/>
          <w:sz w:val="32"/>
          <w:szCs w:val="32"/>
        </w:rPr>
        <w:t>（</w:t>
      </w:r>
      <w:r w:rsidR="004873C5">
        <w:rPr>
          <w:rFonts w:ascii="Times" w:hAnsi="Times" w:cs="Times"/>
          <w:color w:val="000000"/>
          <w:kern w:val="0"/>
          <w:sz w:val="32"/>
          <w:szCs w:val="32"/>
        </w:rPr>
        <w:t>full covariance matrix</w:t>
      </w:r>
      <w:r w:rsidR="004873C5">
        <w:rPr>
          <w:rFonts w:ascii="Times" w:hAnsi="Times" w:cs="Times" w:hint="eastAsia"/>
          <w:color w:val="000000"/>
          <w:kern w:val="0"/>
          <w:sz w:val="32"/>
          <w:szCs w:val="32"/>
        </w:rPr>
        <w:t>）</w:t>
      </w:r>
      <w:r w:rsidR="00C92FD4">
        <w:rPr>
          <w:rFonts w:ascii="Times" w:hAnsi="Times" w:cs="Times" w:hint="eastAsia"/>
          <w:color w:val="000000"/>
          <w:kern w:val="0"/>
          <w:sz w:val="32"/>
          <w:szCs w:val="32"/>
        </w:rPr>
        <w:t>进行拟合。</w:t>
      </w:r>
    </w:p>
    <w:p w14:paraId="25D0D71F" w14:textId="77777777" w:rsidR="009846CF" w:rsidRDefault="009846CF" w:rsidP="001F2496">
      <w:pPr>
        <w:widowControl/>
        <w:autoSpaceDE w:val="0"/>
        <w:autoSpaceDN w:val="0"/>
        <w:adjustRightInd w:val="0"/>
        <w:spacing w:after="240" w:line="360" w:lineRule="atLeast"/>
        <w:jc w:val="left"/>
        <w:rPr>
          <w:rFonts w:ascii="Times" w:hAnsi="Times" w:cs="Times" w:hint="eastAsia"/>
          <w:color w:val="000000"/>
          <w:kern w:val="0"/>
        </w:rPr>
      </w:pPr>
    </w:p>
    <w:p w14:paraId="3B5E284C" w14:textId="77777777" w:rsidR="001F2496" w:rsidRDefault="001F2496" w:rsidP="001755CF">
      <w:pPr>
        <w:pStyle w:val="1"/>
      </w:pPr>
      <w:r>
        <w:t xml:space="preserve">2 Marginals and conditionals of Gaussians </w:t>
      </w:r>
    </w:p>
    <w:p w14:paraId="263CB544" w14:textId="35DA707B"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Before describing factor analysis, we digress to talk about ho</w:t>
      </w:r>
      <w:r w:rsidR="00516407">
        <w:rPr>
          <w:rFonts w:ascii="Times" w:hAnsi="Times" w:cs="Times"/>
          <w:color w:val="000000"/>
          <w:kern w:val="0"/>
          <w:sz w:val="32"/>
          <w:szCs w:val="32"/>
        </w:rPr>
        <w:t>w to find condi</w:t>
      </w:r>
      <w:r>
        <w:rPr>
          <w:rFonts w:ascii="Times" w:hAnsi="Times" w:cs="Times"/>
          <w:color w:val="000000"/>
          <w:kern w:val="0"/>
          <w:sz w:val="32"/>
          <w:szCs w:val="32"/>
        </w:rPr>
        <w:t>tional and marginal distributions of random v</w:t>
      </w:r>
      <w:r w:rsidR="00516407">
        <w:rPr>
          <w:rFonts w:ascii="Times" w:hAnsi="Times" w:cs="Times"/>
          <w:color w:val="000000"/>
          <w:kern w:val="0"/>
          <w:sz w:val="32"/>
          <w:szCs w:val="32"/>
        </w:rPr>
        <w:t>ariables with a joint multivari</w:t>
      </w:r>
      <w:r>
        <w:rPr>
          <w:rFonts w:ascii="Times" w:hAnsi="Times" w:cs="Times"/>
          <w:color w:val="000000"/>
          <w:kern w:val="0"/>
          <w:sz w:val="32"/>
          <w:szCs w:val="32"/>
        </w:rPr>
        <w:t xml:space="preserve">ate Gaussian distribution. </w:t>
      </w:r>
    </w:p>
    <w:p w14:paraId="3DB522C9" w14:textId="47A35E3D"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Suppose we have a vector-valued random variable </w:t>
      </w:r>
    </w:p>
    <w:p w14:paraId="264FCFAD" w14:textId="28044A4E" w:rsidR="009C19CE" w:rsidRDefault="009C19CE" w:rsidP="009C19CE">
      <w:pPr>
        <w:widowControl/>
        <w:autoSpaceDE w:val="0"/>
        <w:autoSpaceDN w:val="0"/>
        <w:adjustRightInd w:val="0"/>
        <w:spacing w:after="240" w:line="360" w:lineRule="atLeast"/>
        <w:jc w:val="center"/>
        <w:rPr>
          <w:rFonts w:ascii="Times" w:hAnsi="Times" w:cs="Times"/>
          <w:color w:val="000000"/>
          <w:kern w:val="0"/>
          <w:position w:val="-16"/>
          <w:sz w:val="32"/>
          <w:szCs w:val="32"/>
        </w:rPr>
      </w:pPr>
      <w:r w:rsidRPr="009C19CE">
        <w:rPr>
          <w:rFonts w:ascii="Times" w:hAnsi="Times" w:cs="Times"/>
          <w:noProof/>
          <w:color w:val="000000"/>
          <w:kern w:val="0"/>
          <w:position w:val="-16"/>
          <w:sz w:val="32"/>
          <w:szCs w:val="32"/>
        </w:rPr>
        <w:drawing>
          <wp:inline distT="0" distB="0" distL="0" distR="0" wp14:anchorId="4806D164" wp14:editId="489BB202">
            <wp:extent cx="1689100" cy="914400"/>
            <wp:effectExtent l="0" t="0" r="1270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9100" cy="914400"/>
                    </a:xfrm>
                    <a:prstGeom prst="rect">
                      <a:avLst/>
                    </a:prstGeom>
                  </pic:spPr>
                </pic:pic>
              </a:graphicData>
            </a:graphic>
          </wp:inline>
        </w:drawing>
      </w:r>
    </w:p>
    <w:p w14:paraId="638D25E2" w14:textId="5EDEE501"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where x</w:t>
      </w:r>
      <w:r>
        <w:rPr>
          <w:rFonts w:ascii="Times" w:hAnsi="Times" w:cs="Times"/>
          <w:color w:val="000000"/>
          <w:kern w:val="0"/>
          <w:position w:val="-6"/>
          <w:sz w:val="21"/>
          <w:szCs w:val="21"/>
        </w:rPr>
        <w:t xml:space="preserve">1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r</w:t>
      </w:r>
      <w:r>
        <w:rPr>
          <w:rFonts w:ascii="Times" w:hAnsi="Times" w:cs="Times"/>
          <w:color w:val="000000"/>
          <w:kern w:val="0"/>
          <w:sz w:val="32"/>
          <w:szCs w:val="32"/>
        </w:rPr>
        <w:t>, x</w:t>
      </w:r>
      <w:r>
        <w:rPr>
          <w:rFonts w:ascii="Times" w:hAnsi="Times" w:cs="Times"/>
          <w:color w:val="000000"/>
          <w:kern w:val="0"/>
          <w:position w:val="-6"/>
          <w:sz w:val="21"/>
          <w:szCs w:val="21"/>
        </w:rPr>
        <w:t xml:space="preserve">2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s</w:t>
      </w:r>
      <w:r>
        <w:rPr>
          <w:rFonts w:ascii="Times" w:hAnsi="Times" w:cs="Times"/>
          <w:color w:val="000000"/>
          <w:kern w:val="0"/>
          <w:sz w:val="32"/>
          <w:szCs w:val="32"/>
        </w:rPr>
        <w:t xml:space="preserve">, and x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r+s</w:t>
      </w:r>
      <w:r>
        <w:rPr>
          <w:rFonts w:ascii="Times" w:hAnsi="Times" w:cs="Times"/>
          <w:color w:val="000000"/>
          <w:kern w:val="0"/>
          <w:sz w:val="32"/>
          <w:szCs w:val="32"/>
        </w:rPr>
        <w:t xml:space="preserve">. Suppose x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N(μ,Σ), where </w:t>
      </w:r>
    </w:p>
    <w:p w14:paraId="61632413" w14:textId="48C59506" w:rsidR="009C19CE" w:rsidRDefault="009C19CE" w:rsidP="009C19CE">
      <w:pPr>
        <w:widowControl/>
        <w:autoSpaceDE w:val="0"/>
        <w:autoSpaceDN w:val="0"/>
        <w:adjustRightInd w:val="0"/>
        <w:spacing w:after="240" w:line="360" w:lineRule="atLeast"/>
        <w:jc w:val="center"/>
        <w:rPr>
          <w:rFonts w:ascii="Times" w:hAnsi="Times" w:cs="Times"/>
          <w:color w:val="000000"/>
          <w:kern w:val="0"/>
          <w:position w:val="-16"/>
          <w:sz w:val="32"/>
          <w:szCs w:val="32"/>
        </w:rPr>
      </w:pPr>
      <w:r w:rsidRPr="009C19CE">
        <w:rPr>
          <w:rFonts w:ascii="Times" w:hAnsi="Times" w:cs="Times"/>
          <w:noProof/>
          <w:color w:val="000000"/>
          <w:kern w:val="0"/>
          <w:position w:val="-16"/>
          <w:sz w:val="32"/>
          <w:szCs w:val="32"/>
        </w:rPr>
        <w:drawing>
          <wp:inline distT="0" distB="0" distL="0" distR="0" wp14:anchorId="5EF2D1BB" wp14:editId="2464E8DF">
            <wp:extent cx="4584700" cy="1104900"/>
            <wp:effectExtent l="0" t="0" r="12700" b="1270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4700" cy="1104900"/>
                    </a:xfrm>
                    <a:prstGeom prst="rect">
                      <a:avLst/>
                    </a:prstGeom>
                  </pic:spPr>
                </pic:pic>
              </a:graphicData>
            </a:graphic>
          </wp:inline>
        </w:drawing>
      </w:r>
    </w:p>
    <w:p w14:paraId="65DD9B8B" w14:textId="77777777"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Here, μ</w:t>
      </w:r>
      <w:r>
        <w:rPr>
          <w:rFonts w:ascii="Times" w:hAnsi="Times" w:cs="Times"/>
          <w:color w:val="000000"/>
          <w:kern w:val="0"/>
          <w:position w:val="-6"/>
          <w:sz w:val="21"/>
          <w:szCs w:val="21"/>
        </w:rPr>
        <w:t xml:space="preserve">1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r</w:t>
      </w:r>
      <w:r>
        <w:rPr>
          <w:rFonts w:ascii="Times" w:hAnsi="Times" w:cs="Times"/>
          <w:color w:val="000000"/>
          <w:kern w:val="0"/>
          <w:sz w:val="32"/>
          <w:szCs w:val="32"/>
        </w:rPr>
        <w:t>, μ</w:t>
      </w:r>
      <w:r>
        <w:rPr>
          <w:rFonts w:ascii="Times" w:hAnsi="Times" w:cs="Times"/>
          <w:color w:val="000000"/>
          <w:kern w:val="0"/>
          <w:position w:val="-6"/>
          <w:sz w:val="21"/>
          <w:szCs w:val="21"/>
        </w:rPr>
        <w:t xml:space="preserve">2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s</w:t>
      </w:r>
      <w:r>
        <w:rPr>
          <w:rFonts w:ascii="Times" w:hAnsi="Times" w:cs="Times"/>
          <w:color w:val="000000"/>
          <w:kern w:val="0"/>
          <w:sz w:val="32"/>
          <w:szCs w:val="32"/>
        </w:rPr>
        <w:t>, Σ</w:t>
      </w:r>
      <w:r>
        <w:rPr>
          <w:rFonts w:ascii="Times" w:hAnsi="Times" w:cs="Times"/>
          <w:color w:val="000000"/>
          <w:kern w:val="0"/>
          <w:position w:val="-6"/>
          <w:sz w:val="21"/>
          <w:szCs w:val="21"/>
        </w:rPr>
        <w:t xml:space="preserve">11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r×r</w:t>
      </w:r>
      <w:r>
        <w:rPr>
          <w:rFonts w:ascii="Times" w:hAnsi="Times" w:cs="Times"/>
          <w:color w:val="000000"/>
          <w:kern w:val="0"/>
          <w:sz w:val="32"/>
          <w:szCs w:val="32"/>
        </w:rPr>
        <w:t>, Σ</w:t>
      </w:r>
      <w:r>
        <w:rPr>
          <w:rFonts w:ascii="Times" w:hAnsi="Times" w:cs="Times"/>
          <w:color w:val="000000"/>
          <w:kern w:val="0"/>
          <w:position w:val="-6"/>
          <w:sz w:val="21"/>
          <w:szCs w:val="21"/>
        </w:rPr>
        <w:t xml:space="preserve">12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r×s</w:t>
      </w:r>
      <w:r>
        <w:rPr>
          <w:rFonts w:ascii="Times" w:hAnsi="Times" w:cs="Times"/>
          <w:color w:val="000000"/>
          <w:kern w:val="0"/>
          <w:sz w:val="32"/>
          <w:szCs w:val="32"/>
        </w:rPr>
        <w:t>, and so on. Note that since covariance matrices are symmetric, Σ</w:t>
      </w:r>
      <w:r>
        <w:rPr>
          <w:rFonts w:ascii="Times" w:hAnsi="Times" w:cs="Times"/>
          <w:color w:val="000000"/>
          <w:kern w:val="0"/>
          <w:position w:val="-6"/>
          <w:sz w:val="21"/>
          <w:szCs w:val="21"/>
        </w:rPr>
        <w:t xml:space="preserve">12 </w:t>
      </w:r>
      <w:r>
        <w:rPr>
          <w:rFonts w:ascii="Times" w:hAnsi="Times" w:cs="Times"/>
          <w:color w:val="000000"/>
          <w:kern w:val="0"/>
          <w:sz w:val="32"/>
          <w:szCs w:val="32"/>
        </w:rPr>
        <w:t>= Σ</w:t>
      </w:r>
      <w:r>
        <w:rPr>
          <w:rFonts w:ascii="Times" w:hAnsi="Times" w:cs="Times"/>
          <w:color w:val="000000"/>
          <w:kern w:val="0"/>
          <w:position w:val="10"/>
          <w:sz w:val="21"/>
          <w:szCs w:val="21"/>
        </w:rPr>
        <w:t>T</w:t>
      </w:r>
      <w:r>
        <w:rPr>
          <w:rFonts w:ascii="Times" w:hAnsi="Times" w:cs="Times"/>
          <w:color w:val="000000"/>
          <w:kern w:val="0"/>
          <w:position w:val="-8"/>
          <w:sz w:val="21"/>
          <w:szCs w:val="21"/>
        </w:rPr>
        <w:t>21</w:t>
      </w:r>
      <w:r>
        <w:rPr>
          <w:rFonts w:ascii="Times" w:hAnsi="Times" w:cs="Times"/>
          <w:color w:val="000000"/>
          <w:kern w:val="0"/>
          <w:sz w:val="32"/>
          <w:szCs w:val="32"/>
        </w:rPr>
        <w:t xml:space="preserve">. </w:t>
      </w:r>
    </w:p>
    <w:p w14:paraId="462E88E8" w14:textId="77777777" w:rsidR="0042114B" w:rsidRDefault="001F2496" w:rsidP="001F2496">
      <w:pPr>
        <w:widowControl/>
        <w:autoSpaceDE w:val="0"/>
        <w:autoSpaceDN w:val="0"/>
        <w:adjustRightInd w:val="0"/>
        <w:spacing w:after="240" w:line="360" w:lineRule="atLeast"/>
        <w:jc w:val="left"/>
        <w:rPr>
          <w:rFonts w:ascii="MS Mincho" w:eastAsia="MS Mincho" w:hAnsi="MS Mincho" w:cs="MS Mincho"/>
          <w:color w:val="000000"/>
          <w:kern w:val="0"/>
          <w:sz w:val="32"/>
          <w:szCs w:val="32"/>
        </w:rPr>
      </w:pPr>
      <w:r>
        <w:rPr>
          <w:rFonts w:ascii="Times" w:hAnsi="Times" w:cs="Times"/>
          <w:color w:val="000000"/>
          <w:kern w:val="0"/>
          <w:sz w:val="32"/>
          <w:szCs w:val="32"/>
        </w:rPr>
        <w:t>Under our assumptions, x</w:t>
      </w:r>
      <w:r>
        <w:rPr>
          <w:rFonts w:ascii="Times" w:hAnsi="Times" w:cs="Times"/>
          <w:color w:val="000000"/>
          <w:kern w:val="0"/>
          <w:position w:val="-6"/>
          <w:sz w:val="21"/>
          <w:szCs w:val="21"/>
        </w:rPr>
        <w:t xml:space="preserve">1 </w:t>
      </w:r>
      <w:r>
        <w:rPr>
          <w:rFonts w:ascii="Times" w:hAnsi="Times" w:cs="Times"/>
          <w:color w:val="000000"/>
          <w:kern w:val="0"/>
          <w:sz w:val="32"/>
          <w:szCs w:val="32"/>
        </w:rPr>
        <w:t>and x</w:t>
      </w:r>
      <w:r>
        <w:rPr>
          <w:rFonts w:ascii="Times" w:hAnsi="Times" w:cs="Times"/>
          <w:color w:val="000000"/>
          <w:kern w:val="0"/>
          <w:position w:val="-6"/>
          <w:sz w:val="21"/>
          <w:szCs w:val="21"/>
        </w:rPr>
        <w:t xml:space="preserve">2 </w:t>
      </w:r>
      <w:r>
        <w:rPr>
          <w:rFonts w:ascii="Times" w:hAnsi="Times" w:cs="Times"/>
          <w:color w:val="000000"/>
          <w:kern w:val="0"/>
          <w:sz w:val="32"/>
          <w:szCs w:val="32"/>
        </w:rPr>
        <w:t>are jointly multivariate Gaussian. What is the marginal distribution of x</w:t>
      </w:r>
      <w:r>
        <w:rPr>
          <w:rFonts w:ascii="Times" w:hAnsi="Times" w:cs="Times"/>
          <w:color w:val="000000"/>
          <w:kern w:val="0"/>
          <w:position w:val="-6"/>
          <w:sz w:val="21"/>
          <w:szCs w:val="21"/>
        </w:rPr>
        <w:t>1</w:t>
      </w:r>
      <w:r>
        <w:rPr>
          <w:rFonts w:ascii="Times" w:hAnsi="Times" w:cs="Times"/>
          <w:color w:val="000000"/>
          <w:kern w:val="0"/>
          <w:sz w:val="32"/>
          <w:szCs w:val="32"/>
        </w:rPr>
        <w:t>? It is not hard to see that E[x</w:t>
      </w:r>
      <w:r>
        <w:rPr>
          <w:rFonts w:ascii="Times" w:hAnsi="Times" w:cs="Times"/>
          <w:color w:val="000000"/>
          <w:kern w:val="0"/>
          <w:position w:val="-6"/>
          <w:sz w:val="21"/>
          <w:szCs w:val="21"/>
        </w:rPr>
        <w:t>1</w:t>
      </w:r>
      <w:r>
        <w:rPr>
          <w:rFonts w:ascii="Times" w:hAnsi="Times" w:cs="Times"/>
          <w:color w:val="000000"/>
          <w:kern w:val="0"/>
          <w:sz w:val="32"/>
          <w:szCs w:val="32"/>
        </w:rPr>
        <w:t>] = μ</w:t>
      </w:r>
      <w:r>
        <w:rPr>
          <w:rFonts w:ascii="Times" w:hAnsi="Times" w:cs="Times"/>
          <w:color w:val="000000"/>
          <w:kern w:val="0"/>
          <w:position w:val="-6"/>
          <w:sz w:val="21"/>
          <w:szCs w:val="21"/>
        </w:rPr>
        <w:t>1</w:t>
      </w:r>
      <w:r>
        <w:rPr>
          <w:rFonts w:ascii="Times" w:hAnsi="Times" w:cs="Times"/>
          <w:color w:val="000000"/>
          <w:kern w:val="0"/>
          <w:sz w:val="32"/>
          <w:szCs w:val="32"/>
        </w:rPr>
        <w:t>, and that Cov(x</w:t>
      </w:r>
      <w:r>
        <w:rPr>
          <w:rFonts w:ascii="Times" w:hAnsi="Times" w:cs="Times"/>
          <w:color w:val="000000"/>
          <w:kern w:val="0"/>
          <w:position w:val="-6"/>
          <w:sz w:val="21"/>
          <w:szCs w:val="21"/>
        </w:rPr>
        <w:t>1</w:t>
      </w:r>
      <w:r>
        <w:rPr>
          <w:rFonts w:ascii="Times" w:hAnsi="Times" w:cs="Times"/>
          <w:color w:val="000000"/>
          <w:kern w:val="0"/>
          <w:sz w:val="32"/>
          <w:szCs w:val="32"/>
        </w:rPr>
        <w:t>) = E[(x</w:t>
      </w:r>
      <w:r>
        <w:rPr>
          <w:rFonts w:ascii="Times" w:hAnsi="Times" w:cs="Times"/>
          <w:color w:val="000000"/>
          <w:kern w:val="0"/>
          <w:position w:val="-6"/>
          <w:sz w:val="21"/>
          <w:szCs w:val="21"/>
        </w:rPr>
        <w:t xml:space="preserve">1 </w:t>
      </w:r>
      <w:r>
        <w:rPr>
          <w:rFonts w:ascii="Times" w:hAnsi="Times" w:cs="Times"/>
          <w:color w:val="000000"/>
          <w:kern w:val="0"/>
          <w:sz w:val="32"/>
          <w:szCs w:val="32"/>
        </w:rPr>
        <w:t>− μ</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μ</w:t>
      </w:r>
      <w:r>
        <w:rPr>
          <w:rFonts w:ascii="Times" w:hAnsi="Times" w:cs="Times"/>
          <w:color w:val="000000"/>
          <w:kern w:val="0"/>
          <w:position w:val="-6"/>
          <w:sz w:val="21"/>
          <w:szCs w:val="21"/>
        </w:rPr>
        <w:t>1</w:t>
      </w:r>
      <w:r>
        <w:rPr>
          <w:rFonts w:ascii="Times" w:hAnsi="Times" w:cs="Times"/>
          <w:color w:val="000000"/>
          <w:kern w:val="0"/>
          <w:sz w:val="32"/>
          <w:szCs w:val="32"/>
        </w:rPr>
        <w:t>)] = Σ</w:t>
      </w:r>
      <w:r>
        <w:rPr>
          <w:rFonts w:ascii="Times" w:hAnsi="Times" w:cs="Times"/>
          <w:color w:val="000000"/>
          <w:kern w:val="0"/>
          <w:position w:val="-6"/>
          <w:sz w:val="21"/>
          <w:szCs w:val="21"/>
        </w:rPr>
        <w:t>11</w:t>
      </w:r>
      <w:r>
        <w:rPr>
          <w:rFonts w:ascii="Times" w:hAnsi="Times" w:cs="Times"/>
          <w:color w:val="000000"/>
          <w:kern w:val="0"/>
          <w:sz w:val="32"/>
          <w:szCs w:val="32"/>
        </w:rPr>
        <w:t>. To see that the latter is true, note that by definition of the joint covariance of x</w:t>
      </w:r>
      <w:r>
        <w:rPr>
          <w:rFonts w:ascii="Times" w:hAnsi="Times" w:cs="Times"/>
          <w:color w:val="000000"/>
          <w:kern w:val="0"/>
          <w:position w:val="-6"/>
          <w:sz w:val="21"/>
          <w:szCs w:val="21"/>
        </w:rPr>
        <w:t xml:space="preserve">1 </w:t>
      </w:r>
      <w:r>
        <w:rPr>
          <w:rFonts w:ascii="Times" w:hAnsi="Times" w:cs="Times"/>
          <w:color w:val="000000"/>
          <w:kern w:val="0"/>
          <w:sz w:val="32"/>
          <w:szCs w:val="32"/>
        </w:rPr>
        <w:t>and x</w:t>
      </w:r>
      <w:r>
        <w:rPr>
          <w:rFonts w:ascii="Times" w:hAnsi="Times" w:cs="Times"/>
          <w:color w:val="000000"/>
          <w:kern w:val="0"/>
          <w:position w:val="-6"/>
          <w:sz w:val="21"/>
          <w:szCs w:val="21"/>
        </w:rPr>
        <w:t>2</w:t>
      </w:r>
      <w:r>
        <w:rPr>
          <w:rFonts w:ascii="Times" w:hAnsi="Times" w:cs="Times"/>
          <w:color w:val="000000"/>
          <w:kern w:val="0"/>
          <w:sz w:val="32"/>
          <w:szCs w:val="32"/>
        </w:rPr>
        <w:t>, we have that</w:t>
      </w:r>
      <w:r>
        <w:rPr>
          <w:rFonts w:ascii="MS Mincho" w:eastAsia="MS Mincho" w:hAnsi="MS Mincho" w:cs="MS Mincho"/>
          <w:color w:val="000000"/>
          <w:kern w:val="0"/>
          <w:sz w:val="32"/>
          <w:szCs w:val="32"/>
        </w:rPr>
        <w:t> </w:t>
      </w:r>
    </w:p>
    <w:p w14:paraId="7938AB23" w14:textId="77777777" w:rsidR="0042114B" w:rsidRDefault="0042114B" w:rsidP="001F2496">
      <w:pPr>
        <w:widowControl/>
        <w:autoSpaceDE w:val="0"/>
        <w:autoSpaceDN w:val="0"/>
        <w:adjustRightInd w:val="0"/>
        <w:spacing w:after="240" w:line="360" w:lineRule="atLeast"/>
        <w:jc w:val="left"/>
        <w:rPr>
          <w:rFonts w:ascii="MS Mincho" w:eastAsia="MS Mincho" w:hAnsi="MS Mincho" w:cs="MS Mincho"/>
          <w:color w:val="000000"/>
          <w:kern w:val="0"/>
          <w:sz w:val="32"/>
          <w:szCs w:val="32"/>
        </w:rPr>
      </w:pPr>
    </w:p>
    <w:p w14:paraId="0E0A6378" w14:textId="123E4769" w:rsidR="0042114B" w:rsidRDefault="0042114B" w:rsidP="00634B9D">
      <w:pPr>
        <w:widowControl/>
        <w:autoSpaceDE w:val="0"/>
        <w:autoSpaceDN w:val="0"/>
        <w:adjustRightInd w:val="0"/>
        <w:spacing w:after="240" w:line="360" w:lineRule="atLeast"/>
        <w:jc w:val="center"/>
        <w:rPr>
          <w:rFonts w:ascii="Times" w:hAnsi="Times" w:cs="Times"/>
          <w:color w:val="000000"/>
          <w:kern w:val="0"/>
          <w:sz w:val="32"/>
          <w:szCs w:val="32"/>
        </w:rPr>
      </w:pPr>
      <w:r w:rsidRPr="0042114B">
        <w:rPr>
          <w:rFonts w:ascii="Times" w:hAnsi="Times" w:cs="Times"/>
          <w:noProof/>
          <w:color w:val="000000"/>
          <w:kern w:val="0"/>
          <w:sz w:val="32"/>
          <w:szCs w:val="32"/>
        </w:rPr>
        <w:drawing>
          <wp:inline distT="0" distB="0" distL="0" distR="0" wp14:anchorId="7A463B84" wp14:editId="2AA71109">
            <wp:extent cx="6471920" cy="2928972"/>
            <wp:effectExtent l="0" t="0" r="508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6691" cy="2931131"/>
                    </a:xfrm>
                    <a:prstGeom prst="rect">
                      <a:avLst/>
                    </a:prstGeom>
                  </pic:spPr>
                </pic:pic>
              </a:graphicData>
            </a:graphic>
          </wp:inline>
        </w:drawing>
      </w:r>
    </w:p>
    <w:p w14:paraId="3F969F7A" w14:textId="77777777" w:rsidR="0042114B" w:rsidRDefault="0042114B" w:rsidP="001F2496">
      <w:pPr>
        <w:widowControl/>
        <w:autoSpaceDE w:val="0"/>
        <w:autoSpaceDN w:val="0"/>
        <w:adjustRightInd w:val="0"/>
        <w:spacing w:after="240" w:line="360" w:lineRule="atLeast"/>
        <w:jc w:val="left"/>
        <w:rPr>
          <w:rFonts w:ascii="Times" w:hAnsi="Times" w:cs="Times"/>
          <w:color w:val="000000"/>
          <w:kern w:val="0"/>
          <w:sz w:val="32"/>
          <w:szCs w:val="32"/>
        </w:rPr>
      </w:pPr>
    </w:p>
    <w:p w14:paraId="2BD0B4FC" w14:textId="77777777"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Matching the upper-left subblocks in the matrices in the second and the last lines above gives the result. </w:t>
      </w:r>
    </w:p>
    <w:p w14:paraId="00BBDF39" w14:textId="77777777"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Since marginal distributions of Gaussians are themselves Gaussian, we therefore have that the marginal distribution of x</w:t>
      </w:r>
      <w:r>
        <w:rPr>
          <w:rFonts w:ascii="Times" w:hAnsi="Times" w:cs="Times"/>
          <w:color w:val="000000"/>
          <w:kern w:val="0"/>
          <w:position w:val="-6"/>
          <w:sz w:val="21"/>
          <w:szCs w:val="21"/>
        </w:rPr>
        <w:t xml:space="preserve">1 </w:t>
      </w:r>
      <w:r>
        <w:rPr>
          <w:rFonts w:ascii="Times" w:hAnsi="Times" w:cs="Times"/>
          <w:color w:val="000000"/>
          <w:kern w:val="0"/>
          <w:sz w:val="32"/>
          <w:szCs w:val="32"/>
        </w:rPr>
        <w:t>is given by x</w:t>
      </w:r>
      <w:r>
        <w:rPr>
          <w:rFonts w:ascii="Times" w:hAnsi="Times" w:cs="Times"/>
          <w:color w:val="000000"/>
          <w:kern w:val="0"/>
          <w:position w:val="-6"/>
          <w:sz w:val="21"/>
          <w:szCs w:val="21"/>
        </w:rPr>
        <w:t xml:space="preserve">1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N (μ</w:t>
      </w:r>
      <w:r>
        <w:rPr>
          <w:rFonts w:ascii="Times" w:hAnsi="Times" w:cs="Times"/>
          <w:color w:val="000000"/>
          <w:kern w:val="0"/>
          <w:position w:val="-6"/>
          <w:sz w:val="21"/>
          <w:szCs w:val="21"/>
        </w:rPr>
        <w:t>1</w:t>
      </w:r>
      <w:r>
        <w:rPr>
          <w:rFonts w:ascii="Times" w:hAnsi="Times" w:cs="Times"/>
          <w:color w:val="000000"/>
          <w:kern w:val="0"/>
          <w:sz w:val="32"/>
          <w:szCs w:val="32"/>
        </w:rPr>
        <w:t>, Σ</w:t>
      </w:r>
      <w:r>
        <w:rPr>
          <w:rFonts w:ascii="Times" w:hAnsi="Times" w:cs="Times"/>
          <w:color w:val="000000"/>
          <w:kern w:val="0"/>
          <w:position w:val="-6"/>
          <w:sz w:val="21"/>
          <w:szCs w:val="21"/>
        </w:rPr>
        <w:t>11</w:t>
      </w:r>
      <w:r>
        <w:rPr>
          <w:rFonts w:ascii="Times" w:hAnsi="Times" w:cs="Times"/>
          <w:color w:val="000000"/>
          <w:kern w:val="0"/>
          <w:sz w:val="32"/>
          <w:szCs w:val="32"/>
        </w:rPr>
        <w:t xml:space="preserve">). </w:t>
      </w:r>
    </w:p>
    <w:p w14:paraId="426F3F9C" w14:textId="77777777"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Also, we can ask, what is the conditional distribution of x</w:t>
      </w:r>
      <w:r>
        <w:rPr>
          <w:rFonts w:ascii="Times" w:hAnsi="Times" w:cs="Times"/>
          <w:color w:val="000000"/>
          <w:kern w:val="0"/>
          <w:position w:val="-6"/>
          <w:sz w:val="21"/>
          <w:szCs w:val="21"/>
        </w:rPr>
        <w:t xml:space="preserve">1 </w:t>
      </w:r>
      <w:r>
        <w:rPr>
          <w:rFonts w:ascii="Times" w:hAnsi="Times" w:cs="Times"/>
          <w:color w:val="000000"/>
          <w:kern w:val="0"/>
          <w:sz w:val="32"/>
          <w:szCs w:val="32"/>
        </w:rPr>
        <w:t>given x</w:t>
      </w:r>
      <w:r>
        <w:rPr>
          <w:rFonts w:ascii="Times" w:hAnsi="Times" w:cs="Times"/>
          <w:color w:val="000000"/>
          <w:kern w:val="0"/>
          <w:position w:val="-6"/>
          <w:sz w:val="21"/>
          <w:szCs w:val="21"/>
        </w:rPr>
        <w:t>2</w:t>
      </w:r>
      <w:r>
        <w:rPr>
          <w:rFonts w:ascii="Times" w:hAnsi="Times" w:cs="Times"/>
          <w:color w:val="000000"/>
          <w:kern w:val="0"/>
          <w:sz w:val="32"/>
          <w:szCs w:val="32"/>
        </w:rPr>
        <w:t>? By referring to the definition of the multivariate Gaussian distribution, it can be shown that x</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2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N (μ</w:t>
      </w:r>
      <w:r>
        <w:rPr>
          <w:rFonts w:ascii="Times" w:hAnsi="Times" w:cs="Times"/>
          <w:color w:val="000000"/>
          <w:kern w:val="0"/>
          <w:position w:val="-6"/>
          <w:sz w:val="21"/>
          <w:szCs w:val="21"/>
        </w:rPr>
        <w:t>1|2</w:t>
      </w:r>
      <w:r>
        <w:rPr>
          <w:rFonts w:ascii="Times" w:hAnsi="Times" w:cs="Times"/>
          <w:color w:val="000000"/>
          <w:kern w:val="0"/>
          <w:sz w:val="32"/>
          <w:szCs w:val="32"/>
        </w:rPr>
        <w:t>, Σ</w:t>
      </w:r>
      <w:r>
        <w:rPr>
          <w:rFonts w:ascii="Times" w:hAnsi="Times" w:cs="Times"/>
          <w:color w:val="000000"/>
          <w:kern w:val="0"/>
          <w:position w:val="-6"/>
          <w:sz w:val="21"/>
          <w:szCs w:val="21"/>
        </w:rPr>
        <w:t>1|2</w:t>
      </w:r>
      <w:r>
        <w:rPr>
          <w:rFonts w:ascii="Times" w:hAnsi="Times" w:cs="Times"/>
          <w:color w:val="000000"/>
          <w:kern w:val="0"/>
          <w:sz w:val="32"/>
          <w:szCs w:val="32"/>
        </w:rPr>
        <w:t xml:space="preserve">), where </w:t>
      </w:r>
    </w:p>
    <w:p w14:paraId="0227B3D4" w14:textId="6E54770A" w:rsidR="00D47C97" w:rsidRDefault="00D47C97" w:rsidP="00853A37">
      <w:pPr>
        <w:widowControl/>
        <w:autoSpaceDE w:val="0"/>
        <w:autoSpaceDN w:val="0"/>
        <w:adjustRightInd w:val="0"/>
        <w:spacing w:after="240" w:line="360" w:lineRule="atLeast"/>
        <w:jc w:val="center"/>
        <w:rPr>
          <w:rFonts w:ascii="Times" w:hAnsi="Times" w:cs="Times"/>
          <w:color w:val="000000"/>
          <w:kern w:val="0"/>
          <w:sz w:val="32"/>
          <w:szCs w:val="32"/>
        </w:rPr>
      </w:pPr>
      <w:r w:rsidRPr="00D47C97">
        <w:rPr>
          <w:rFonts w:ascii="Times" w:hAnsi="Times" w:cs="Times"/>
          <w:noProof/>
          <w:color w:val="000000"/>
          <w:kern w:val="0"/>
          <w:sz w:val="32"/>
          <w:szCs w:val="32"/>
        </w:rPr>
        <w:drawing>
          <wp:inline distT="0" distB="0" distL="0" distR="0" wp14:anchorId="39679EAA" wp14:editId="573EA61D">
            <wp:extent cx="7251700" cy="1181100"/>
            <wp:effectExtent l="0" t="0" r="12700" b="1270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51700" cy="1181100"/>
                    </a:xfrm>
                    <a:prstGeom prst="rect">
                      <a:avLst/>
                    </a:prstGeom>
                  </pic:spPr>
                </pic:pic>
              </a:graphicData>
            </a:graphic>
          </wp:inline>
        </w:drawing>
      </w:r>
    </w:p>
    <w:p w14:paraId="37787179" w14:textId="77777777"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When working with the factor analysis model in the next section, these formulas for finding conditional and marginal distributions of Gaussians will be very useful. </w:t>
      </w:r>
    </w:p>
    <w:p w14:paraId="22A60D98" w14:textId="77777777" w:rsidR="001F2496" w:rsidRDefault="001F2496" w:rsidP="001755CF">
      <w:pPr>
        <w:pStyle w:val="1"/>
      </w:pPr>
      <w:r>
        <w:t xml:space="preserve">3 The Factor analysis model </w:t>
      </w:r>
    </w:p>
    <w:p w14:paraId="57644381" w14:textId="77777777"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the factor analysis model, we posit a joint distribution on (x, z) as follows, where z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 xml:space="preserve">k </w:t>
      </w:r>
      <w:r>
        <w:rPr>
          <w:rFonts w:ascii="Times" w:hAnsi="Times" w:cs="Times"/>
          <w:color w:val="000000"/>
          <w:kern w:val="0"/>
          <w:sz w:val="32"/>
          <w:szCs w:val="32"/>
        </w:rPr>
        <w:t xml:space="preserve">is a latent random variable: </w:t>
      </w:r>
    </w:p>
    <w:p w14:paraId="119F9ED2" w14:textId="58C7464E" w:rsidR="00455D39" w:rsidRDefault="000A4014" w:rsidP="00455D39">
      <w:pPr>
        <w:widowControl/>
        <w:autoSpaceDE w:val="0"/>
        <w:autoSpaceDN w:val="0"/>
        <w:adjustRightInd w:val="0"/>
        <w:spacing w:after="240" w:line="360" w:lineRule="atLeast"/>
        <w:jc w:val="center"/>
        <w:rPr>
          <w:rFonts w:ascii="Times" w:hAnsi="Times" w:cs="Times"/>
          <w:color w:val="000000"/>
          <w:kern w:val="0"/>
          <w:sz w:val="32"/>
          <w:szCs w:val="32"/>
        </w:rPr>
      </w:pPr>
      <w:r w:rsidRPr="000A4014">
        <w:rPr>
          <w:rFonts w:ascii="Times" w:hAnsi="Times" w:cs="Times"/>
          <w:noProof/>
          <w:color w:val="000000"/>
          <w:kern w:val="0"/>
          <w:sz w:val="32"/>
          <w:szCs w:val="32"/>
        </w:rPr>
        <w:drawing>
          <wp:inline distT="0" distB="0" distL="0" distR="0" wp14:anchorId="4372EC6E" wp14:editId="2AE5232F">
            <wp:extent cx="3187700" cy="1054100"/>
            <wp:effectExtent l="0" t="0" r="12700" b="1270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7700" cy="1054100"/>
                    </a:xfrm>
                    <a:prstGeom prst="rect">
                      <a:avLst/>
                    </a:prstGeom>
                  </pic:spPr>
                </pic:pic>
              </a:graphicData>
            </a:graphic>
          </wp:inline>
        </w:drawing>
      </w:r>
    </w:p>
    <w:p w14:paraId="1C00764E" w14:textId="77777777" w:rsidR="00455D39" w:rsidRDefault="00455D39" w:rsidP="001F2496">
      <w:pPr>
        <w:widowControl/>
        <w:autoSpaceDE w:val="0"/>
        <w:autoSpaceDN w:val="0"/>
        <w:adjustRightInd w:val="0"/>
        <w:spacing w:after="240" w:line="360" w:lineRule="atLeast"/>
        <w:jc w:val="left"/>
        <w:rPr>
          <w:rFonts w:ascii="Times" w:hAnsi="Times" w:cs="Times"/>
          <w:color w:val="000000"/>
          <w:kern w:val="0"/>
          <w:sz w:val="32"/>
          <w:szCs w:val="32"/>
        </w:rPr>
      </w:pPr>
    </w:p>
    <w:p w14:paraId="5D82D48F" w14:textId="339CA8B2"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Here, the parameters of our model are the vector μ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n</w:t>
      </w:r>
      <w:r>
        <w:rPr>
          <w:rFonts w:ascii="Times" w:hAnsi="Times" w:cs="Times"/>
          <w:color w:val="000000"/>
          <w:kern w:val="0"/>
          <w:sz w:val="32"/>
          <w:szCs w:val="32"/>
        </w:rPr>
        <w:t xml:space="preserve">, the matrix Λ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n×k</w:t>
      </w:r>
      <w:r>
        <w:rPr>
          <w:rFonts w:ascii="Times" w:hAnsi="Times" w:cs="Times"/>
          <w:color w:val="000000"/>
          <w:kern w:val="0"/>
          <w:sz w:val="32"/>
          <w:szCs w:val="32"/>
        </w:rPr>
        <w:t xml:space="preserve">, and the diagonal matrix Ψ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n×n</w:t>
      </w:r>
      <w:r>
        <w:rPr>
          <w:rFonts w:ascii="Times" w:hAnsi="Times" w:cs="Times"/>
          <w:color w:val="000000"/>
          <w:kern w:val="0"/>
          <w:sz w:val="32"/>
          <w:szCs w:val="32"/>
        </w:rPr>
        <w:t xml:space="preserve">. The value of k is usually chosen to be smaller than n. </w:t>
      </w:r>
    </w:p>
    <w:p w14:paraId="0DB79370" w14:textId="77777777" w:rsidR="00974818" w:rsidRDefault="00974818" w:rsidP="001F2496">
      <w:pPr>
        <w:widowControl/>
        <w:autoSpaceDE w:val="0"/>
        <w:autoSpaceDN w:val="0"/>
        <w:adjustRightInd w:val="0"/>
        <w:spacing w:after="240" w:line="360" w:lineRule="atLeast"/>
        <w:jc w:val="left"/>
        <w:rPr>
          <w:rFonts w:ascii="Times" w:hAnsi="Times" w:cs="Times"/>
          <w:color w:val="000000"/>
          <w:kern w:val="0"/>
          <w:sz w:val="32"/>
          <w:szCs w:val="32"/>
        </w:rPr>
      </w:pPr>
    </w:p>
    <w:p w14:paraId="5C5BAE33" w14:textId="7F04EF7A"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Thus, we imagine that each </w:t>
      </w:r>
      <w:r w:rsidR="00974818">
        <w:rPr>
          <w:rFonts w:ascii="Times" w:hAnsi="Times" w:cs="Times"/>
          <w:color w:val="000000"/>
          <w:kern w:val="0"/>
          <w:sz w:val="32"/>
          <w:szCs w:val="32"/>
        </w:rPr>
        <w:t>data point</w:t>
      </w:r>
      <w:r>
        <w:rPr>
          <w:rFonts w:ascii="Times" w:hAnsi="Times" w:cs="Times"/>
          <w:color w:val="000000"/>
          <w:kern w:val="0"/>
          <w:sz w:val="32"/>
          <w:szCs w:val="32"/>
        </w:rPr>
        <w:t xml:space="preserve"> x</w:t>
      </w:r>
      <w:r>
        <w:rPr>
          <w:rFonts w:ascii="Times" w:hAnsi="Times" w:cs="Times"/>
          <w:color w:val="000000"/>
          <w:kern w:val="0"/>
          <w:position w:val="10"/>
          <w:sz w:val="21"/>
          <w:szCs w:val="21"/>
        </w:rPr>
        <w:t xml:space="preserve">(i) </w:t>
      </w:r>
      <w:r>
        <w:rPr>
          <w:rFonts w:ascii="Times" w:hAnsi="Times" w:cs="Times"/>
          <w:color w:val="000000"/>
          <w:kern w:val="0"/>
          <w:sz w:val="32"/>
          <w:szCs w:val="32"/>
        </w:rPr>
        <w:t>is generated by sampling a k dimension multivariate Gaussian z</w:t>
      </w:r>
      <w:r>
        <w:rPr>
          <w:rFonts w:ascii="Times" w:hAnsi="Times" w:cs="Times"/>
          <w:color w:val="000000"/>
          <w:kern w:val="0"/>
          <w:position w:val="10"/>
          <w:sz w:val="21"/>
          <w:szCs w:val="21"/>
        </w:rPr>
        <w:t>(i)</w:t>
      </w:r>
      <w:r>
        <w:rPr>
          <w:rFonts w:ascii="Times" w:hAnsi="Times" w:cs="Times"/>
          <w:color w:val="000000"/>
          <w:kern w:val="0"/>
          <w:sz w:val="32"/>
          <w:szCs w:val="32"/>
        </w:rPr>
        <w:t>. Then, it is mapped to a k-dimensional affine space of R</w:t>
      </w:r>
      <w:r>
        <w:rPr>
          <w:rFonts w:ascii="Times" w:hAnsi="Times" w:cs="Times"/>
          <w:color w:val="000000"/>
          <w:kern w:val="0"/>
          <w:position w:val="10"/>
          <w:sz w:val="21"/>
          <w:szCs w:val="21"/>
        </w:rPr>
        <w:t xml:space="preserve">n </w:t>
      </w:r>
      <w:r>
        <w:rPr>
          <w:rFonts w:ascii="Times" w:hAnsi="Times" w:cs="Times"/>
          <w:color w:val="000000"/>
          <w:kern w:val="0"/>
          <w:sz w:val="32"/>
          <w:szCs w:val="32"/>
        </w:rPr>
        <w:t>by computing μ+Λz</w:t>
      </w:r>
      <w:r>
        <w:rPr>
          <w:rFonts w:ascii="Times" w:hAnsi="Times" w:cs="Times"/>
          <w:color w:val="000000"/>
          <w:kern w:val="0"/>
          <w:position w:val="10"/>
          <w:sz w:val="21"/>
          <w:szCs w:val="21"/>
        </w:rPr>
        <w:t>(i)</w:t>
      </w:r>
      <w:r>
        <w:rPr>
          <w:rFonts w:ascii="Times" w:hAnsi="Times" w:cs="Times"/>
          <w:color w:val="000000"/>
          <w:kern w:val="0"/>
          <w:sz w:val="32"/>
          <w:szCs w:val="32"/>
        </w:rPr>
        <w:t>. Lastly, x</w:t>
      </w:r>
      <w:r>
        <w:rPr>
          <w:rFonts w:ascii="Times" w:hAnsi="Times" w:cs="Times"/>
          <w:color w:val="000000"/>
          <w:kern w:val="0"/>
          <w:position w:val="10"/>
          <w:sz w:val="21"/>
          <w:szCs w:val="21"/>
        </w:rPr>
        <w:t xml:space="preserve">(i) </w:t>
      </w:r>
      <w:r>
        <w:rPr>
          <w:rFonts w:ascii="Times" w:hAnsi="Times" w:cs="Times"/>
          <w:color w:val="000000"/>
          <w:kern w:val="0"/>
          <w:sz w:val="32"/>
          <w:szCs w:val="32"/>
        </w:rPr>
        <w:t>is generated by adding covariance Ψ noise to μ + Λz</w:t>
      </w:r>
      <w:r>
        <w:rPr>
          <w:rFonts w:ascii="Times" w:hAnsi="Times" w:cs="Times"/>
          <w:color w:val="000000"/>
          <w:kern w:val="0"/>
          <w:position w:val="10"/>
          <w:sz w:val="21"/>
          <w:szCs w:val="21"/>
        </w:rPr>
        <w:t>(i)</w:t>
      </w:r>
      <w:r>
        <w:rPr>
          <w:rFonts w:ascii="Times" w:hAnsi="Times" w:cs="Times"/>
          <w:color w:val="000000"/>
          <w:kern w:val="0"/>
          <w:sz w:val="32"/>
          <w:szCs w:val="32"/>
        </w:rPr>
        <w:t xml:space="preserve">. </w:t>
      </w:r>
    </w:p>
    <w:p w14:paraId="4436D4F6" w14:textId="77777777"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Equivalently (convince yourself that this is the case), we can therefore also define the factor analysis model according to </w:t>
      </w:r>
    </w:p>
    <w:p w14:paraId="7B641081" w14:textId="4C3F1DF5" w:rsidR="00974818" w:rsidRDefault="00974818" w:rsidP="0044661E">
      <w:pPr>
        <w:widowControl/>
        <w:autoSpaceDE w:val="0"/>
        <w:autoSpaceDN w:val="0"/>
        <w:adjustRightInd w:val="0"/>
        <w:spacing w:after="240" w:line="360" w:lineRule="atLeast"/>
        <w:jc w:val="center"/>
        <w:rPr>
          <w:rFonts w:ascii="Times" w:hAnsi="Times" w:cs="Times"/>
          <w:color w:val="000000"/>
          <w:kern w:val="0"/>
          <w:sz w:val="32"/>
          <w:szCs w:val="32"/>
        </w:rPr>
      </w:pPr>
      <w:r w:rsidRPr="00974818">
        <w:rPr>
          <w:rFonts w:ascii="Times" w:hAnsi="Times" w:cs="Times"/>
          <w:noProof/>
          <w:color w:val="000000"/>
          <w:kern w:val="0"/>
          <w:sz w:val="32"/>
          <w:szCs w:val="32"/>
        </w:rPr>
        <w:drawing>
          <wp:inline distT="0" distB="0" distL="0" distR="0" wp14:anchorId="2C6D1101" wp14:editId="6F321466">
            <wp:extent cx="2679700" cy="1447800"/>
            <wp:effectExtent l="0" t="0" r="1270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9700" cy="1447800"/>
                    </a:xfrm>
                    <a:prstGeom prst="rect">
                      <a:avLst/>
                    </a:prstGeom>
                  </pic:spPr>
                </pic:pic>
              </a:graphicData>
            </a:graphic>
          </wp:inline>
        </w:drawing>
      </w:r>
    </w:p>
    <w:p w14:paraId="48DA285D" w14:textId="77777777" w:rsidR="00974818" w:rsidRDefault="00974818" w:rsidP="001F2496">
      <w:pPr>
        <w:widowControl/>
        <w:autoSpaceDE w:val="0"/>
        <w:autoSpaceDN w:val="0"/>
        <w:adjustRightInd w:val="0"/>
        <w:spacing w:after="240" w:line="360" w:lineRule="atLeast"/>
        <w:jc w:val="left"/>
        <w:rPr>
          <w:rFonts w:ascii="Times" w:hAnsi="Times" w:cs="Times"/>
          <w:color w:val="000000"/>
          <w:kern w:val="0"/>
          <w:sz w:val="32"/>
          <w:szCs w:val="32"/>
        </w:rPr>
      </w:pPr>
    </w:p>
    <w:p w14:paraId="219D56F5" w14:textId="35B2006E"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where ε and z are independent.</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Let’s work out exactly what distribution our model defines. Our random variables z and x have a joint Gaussian distribution </w:t>
      </w:r>
    </w:p>
    <w:p w14:paraId="1EAED917" w14:textId="1FD20DBA" w:rsidR="007D1CEB" w:rsidRDefault="007D1CEB" w:rsidP="00C9712B">
      <w:pPr>
        <w:widowControl/>
        <w:autoSpaceDE w:val="0"/>
        <w:autoSpaceDN w:val="0"/>
        <w:adjustRightInd w:val="0"/>
        <w:spacing w:after="240" w:line="360" w:lineRule="atLeast"/>
        <w:jc w:val="center"/>
        <w:rPr>
          <w:rFonts w:ascii="Times" w:hAnsi="Times" w:cs="Times"/>
          <w:color w:val="000000"/>
          <w:kern w:val="0"/>
          <w:sz w:val="32"/>
          <w:szCs w:val="32"/>
        </w:rPr>
      </w:pPr>
      <w:r w:rsidRPr="007D1CEB">
        <w:rPr>
          <w:rFonts w:ascii="Times" w:hAnsi="Times" w:cs="Times"/>
          <w:noProof/>
          <w:color w:val="000000"/>
          <w:kern w:val="0"/>
          <w:sz w:val="32"/>
          <w:szCs w:val="32"/>
        </w:rPr>
        <w:drawing>
          <wp:inline distT="0" distB="0" distL="0" distR="0" wp14:anchorId="58655C9B" wp14:editId="439E9474">
            <wp:extent cx="2705100" cy="1104900"/>
            <wp:effectExtent l="0" t="0" r="12700" b="1270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5100" cy="1104900"/>
                    </a:xfrm>
                    <a:prstGeom prst="rect">
                      <a:avLst/>
                    </a:prstGeom>
                  </pic:spPr>
                </pic:pic>
              </a:graphicData>
            </a:graphic>
          </wp:inline>
        </w:drawing>
      </w:r>
    </w:p>
    <w:p w14:paraId="1C6B597F" w14:textId="77136B54" w:rsidR="00C9712B" w:rsidRDefault="00C9712B" w:rsidP="001F2496">
      <w:pPr>
        <w:widowControl/>
        <w:autoSpaceDE w:val="0"/>
        <w:autoSpaceDN w:val="0"/>
        <w:adjustRightInd w:val="0"/>
        <w:spacing w:after="240" w:line="360" w:lineRule="atLeast"/>
        <w:jc w:val="left"/>
        <w:rPr>
          <w:rFonts w:ascii="MS Mincho" w:eastAsia="MS Mincho" w:hAnsi="MS Mincho" w:cs="MS Mincho"/>
          <w:color w:val="000000"/>
          <w:kern w:val="0"/>
          <w:sz w:val="32"/>
          <w:szCs w:val="32"/>
        </w:rPr>
      </w:pPr>
      <w:r>
        <w:rPr>
          <w:rFonts w:ascii="Times" w:hAnsi="Times" w:cs="Times"/>
          <w:color w:val="000000"/>
          <w:kern w:val="0"/>
          <w:sz w:val="32"/>
          <w:szCs w:val="32"/>
        </w:rPr>
        <w:t>We will now find μ</w:t>
      </w:r>
      <w:r>
        <w:rPr>
          <w:rFonts w:ascii="Times" w:hAnsi="Times" w:cs="Times"/>
          <w:color w:val="000000"/>
          <w:kern w:val="0"/>
          <w:position w:val="-6"/>
          <w:sz w:val="21"/>
          <w:szCs w:val="21"/>
        </w:rPr>
        <w:t xml:space="preserve">zx </w:t>
      </w:r>
      <w:r>
        <w:rPr>
          <w:rFonts w:ascii="Times" w:hAnsi="Times" w:cs="Times"/>
          <w:color w:val="000000"/>
          <w:kern w:val="0"/>
          <w:sz w:val="32"/>
          <w:szCs w:val="32"/>
        </w:rPr>
        <w:t>and Σ.</w:t>
      </w:r>
    </w:p>
    <w:p w14:paraId="1CB8D0AB" w14:textId="3F09635C"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know that E[z] = 0, from the fact that z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N(0,I). Also, we have that </w:t>
      </w:r>
    </w:p>
    <w:p w14:paraId="50805A4C" w14:textId="589A45C5" w:rsidR="00C9712B" w:rsidRDefault="00C9712B" w:rsidP="00C9712B">
      <w:pPr>
        <w:widowControl/>
        <w:autoSpaceDE w:val="0"/>
        <w:autoSpaceDN w:val="0"/>
        <w:adjustRightInd w:val="0"/>
        <w:spacing w:after="240" w:line="360" w:lineRule="atLeast"/>
        <w:jc w:val="center"/>
        <w:rPr>
          <w:rFonts w:ascii="Times" w:hAnsi="Times" w:cs="Times"/>
          <w:color w:val="000000"/>
          <w:kern w:val="0"/>
          <w:sz w:val="32"/>
          <w:szCs w:val="32"/>
        </w:rPr>
      </w:pPr>
      <w:r w:rsidRPr="00C9712B">
        <w:rPr>
          <w:rFonts w:ascii="Times" w:hAnsi="Times" w:cs="Times"/>
          <w:noProof/>
          <w:color w:val="000000"/>
          <w:kern w:val="0"/>
          <w:sz w:val="32"/>
          <w:szCs w:val="32"/>
        </w:rPr>
        <w:drawing>
          <wp:inline distT="0" distB="0" distL="0" distR="0" wp14:anchorId="3173731B" wp14:editId="351392CC">
            <wp:extent cx="3556000" cy="15748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6000" cy="1574800"/>
                    </a:xfrm>
                    <a:prstGeom prst="rect">
                      <a:avLst/>
                    </a:prstGeom>
                  </pic:spPr>
                </pic:pic>
              </a:graphicData>
            </a:graphic>
          </wp:inline>
        </w:drawing>
      </w:r>
    </w:p>
    <w:p w14:paraId="5AF2A960" w14:textId="33153ADF"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Putting these together, we obtain </w:t>
      </w:r>
    </w:p>
    <w:p w14:paraId="65339FA5" w14:textId="4C985F16" w:rsidR="00C9712B" w:rsidRDefault="00201DCF" w:rsidP="004845F2">
      <w:pPr>
        <w:widowControl/>
        <w:autoSpaceDE w:val="0"/>
        <w:autoSpaceDN w:val="0"/>
        <w:adjustRightInd w:val="0"/>
        <w:spacing w:after="240" w:line="360" w:lineRule="atLeast"/>
        <w:jc w:val="center"/>
        <w:rPr>
          <w:rFonts w:ascii="Cambria Math" w:eastAsia="Cambria Math" w:hAnsi="Cambria Math" w:cs="Cambria Math"/>
          <w:color w:val="000000"/>
          <w:kern w:val="0"/>
          <w:position w:val="2"/>
          <w:sz w:val="32"/>
          <w:szCs w:val="32"/>
        </w:rPr>
      </w:pPr>
      <w:r w:rsidRPr="00201DCF">
        <w:rPr>
          <w:rFonts w:ascii="Cambria Math" w:eastAsia="Cambria Math" w:hAnsi="Cambria Math" w:cs="Cambria Math"/>
          <w:noProof/>
          <w:color w:val="000000"/>
          <w:kern w:val="0"/>
          <w:position w:val="2"/>
          <w:sz w:val="32"/>
          <w:szCs w:val="32"/>
        </w:rPr>
        <w:drawing>
          <wp:inline distT="0" distB="0" distL="0" distR="0" wp14:anchorId="0C849BB9" wp14:editId="5656BBAF">
            <wp:extent cx="1739900" cy="1066800"/>
            <wp:effectExtent l="0" t="0" r="1270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39900" cy="1066800"/>
                    </a:xfrm>
                    <a:prstGeom prst="rect">
                      <a:avLst/>
                    </a:prstGeom>
                  </pic:spPr>
                </pic:pic>
              </a:graphicData>
            </a:graphic>
          </wp:inline>
        </w:drawing>
      </w:r>
    </w:p>
    <w:p w14:paraId="08807A86" w14:textId="77777777" w:rsidR="00C9712B" w:rsidRPr="003421D6" w:rsidRDefault="00C9712B" w:rsidP="001F2496">
      <w:pPr>
        <w:widowControl/>
        <w:autoSpaceDE w:val="0"/>
        <w:autoSpaceDN w:val="0"/>
        <w:adjustRightInd w:val="0"/>
        <w:spacing w:after="240" w:line="360" w:lineRule="atLeast"/>
        <w:jc w:val="left"/>
        <w:rPr>
          <w:rFonts w:ascii="Cambria Math" w:eastAsia="Cambria Math" w:hAnsi="Cambria Math" w:cs="Cambria Math"/>
          <w:color w:val="000000"/>
          <w:kern w:val="0"/>
          <w:position w:val="2"/>
          <w:sz w:val="32"/>
          <w:szCs w:val="32"/>
        </w:rPr>
      </w:pPr>
    </w:p>
    <w:p w14:paraId="43E92AA4" w14:textId="77777777" w:rsidR="00C9712B" w:rsidRDefault="00C9712B" w:rsidP="001F2496">
      <w:pPr>
        <w:widowControl/>
        <w:autoSpaceDE w:val="0"/>
        <w:autoSpaceDN w:val="0"/>
        <w:adjustRightInd w:val="0"/>
        <w:spacing w:after="240" w:line="360" w:lineRule="atLeast"/>
        <w:jc w:val="left"/>
        <w:rPr>
          <w:rFonts w:ascii="Cambria Math" w:eastAsia="Cambria Math" w:hAnsi="Cambria Math" w:cs="Cambria Math"/>
          <w:color w:val="000000"/>
          <w:kern w:val="0"/>
          <w:position w:val="2"/>
          <w:sz w:val="32"/>
          <w:szCs w:val="32"/>
        </w:rPr>
      </w:pPr>
    </w:p>
    <w:p w14:paraId="295CCBD2" w14:textId="77777777"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Next, to find, Σ, we need to calculate Σ</w:t>
      </w:r>
      <w:r>
        <w:rPr>
          <w:rFonts w:ascii="Times" w:hAnsi="Times" w:cs="Times"/>
          <w:color w:val="000000"/>
          <w:kern w:val="0"/>
          <w:position w:val="-6"/>
          <w:sz w:val="21"/>
          <w:szCs w:val="21"/>
        </w:rPr>
        <w:t xml:space="preserve">zz </w:t>
      </w:r>
      <w:r>
        <w:rPr>
          <w:rFonts w:ascii="Times" w:hAnsi="Times" w:cs="Times"/>
          <w:color w:val="000000"/>
          <w:kern w:val="0"/>
          <w:sz w:val="32"/>
          <w:szCs w:val="32"/>
        </w:rPr>
        <w:t>= E[(z − E[z])(z − E[z])</w:t>
      </w:r>
      <w:r>
        <w:rPr>
          <w:rFonts w:ascii="Times" w:hAnsi="Times" w:cs="Times"/>
          <w:color w:val="000000"/>
          <w:kern w:val="0"/>
          <w:position w:val="10"/>
          <w:sz w:val="21"/>
          <w:szCs w:val="21"/>
        </w:rPr>
        <w:t xml:space="preserve">T </w:t>
      </w:r>
      <w:r>
        <w:rPr>
          <w:rFonts w:ascii="Times" w:hAnsi="Times" w:cs="Times"/>
          <w:color w:val="000000"/>
          <w:kern w:val="0"/>
          <w:sz w:val="32"/>
          <w:szCs w:val="32"/>
        </w:rPr>
        <w:t>] (the upper-left block of Σ), Σ</w:t>
      </w:r>
      <w:r>
        <w:rPr>
          <w:rFonts w:ascii="Times" w:hAnsi="Times" w:cs="Times"/>
          <w:color w:val="000000"/>
          <w:kern w:val="0"/>
          <w:position w:val="-6"/>
          <w:sz w:val="21"/>
          <w:szCs w:val="21"/>
        </w:rPr>
        <w:t xml:space="preserve">zx </w:t>
      </w:r>
      <w:r>
        <w:rPr>
          <w:rFonts w:ascii="Times" w:hAnsi="Times" w:cs="Times"/>
          <w:color w:val="000000"/>
          <w:kern w:val="0"/>
          <w:sz w:val="32"/>
          <w:szCs w:val="32"/>
        </w:rPr>
        <w:t>= E[(z − E[z])(x − E[x])</w:t>
      </w:r>
      <w:r>
        <w:rPr>
          <w:rFonts w:ascii="Times" w:hAnsi="Times" w:cs="Times"/>
          <w:color w:val="000000"/>
          <w:kern w:val="0"/>
          <w:position w:val="10"/>
          <w:sz w:val="21"/>
          <w:szCs w:val="21"/>
        </w:rPr>
        <w:t xml:space="preserve">T </w:t>
      </w:r>
      <w:r>
        <w:rPr>
          <w:rFonts w:ascii="Times" w:hAnsi="Times" w:cs="Times"/>
          <w:color w:val="000000"/>
          <w:kern w:val="0"/>
          <w:sz w:val="32"/>
          <w:szCs w:val="32"/>
        </w:rPr>
        <w:t>] (upper-right block), and Σ</w:t>
      </w:r>
      <w:r>
        <w:rPr>
          <w:rFonts w:ascii="Times" w:hAnsi="Times" w:cs="Times"/>
          <w:color w:val="000000"/>
          <w:kern w:val="0"/>
          <w:position w:val="-6"/>
          <w:sz w:val="21"/>
          <w:szCs w:val="21"/>
        </w:rPr>
        <w:t xml:space="preserve">xx </w:t>
      </w:r>
      <w:r>
        <w:rPr>
          <w:rFonts w:ascii="Times" w:hAnsi="Times" w:cs="Times"/>
          <w:color w:val="000000"/>
          <w:kern w:val="0"/>
          <w:sz w:val="32"/>
          <w:szCs w:val="32"/>
        </w:rPr>
        <w:t>= E[(x − E[x])(x − E[x])</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 (lower-right block). </w:t>
      </w:r>
    </w:p>
    <w:p w14:paraId="36031B88" w14:textId="77777777" w:rsidR="002D10F6" w:rsidRDefault="001F2496" w:rsidP="002D10F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Now, since z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N (0, I), we easily find that Σ</w:t>
      </w:r>
      <w:r>
        <w:rPr>
          <w:rFonts w:ascii="Times" w:hAnsi="Times" w:cs="Times"/>
          <w:color w:val="000000"/>
          <w:kern w:val="0"/>
          <w:position w:val="-6"/>
          <w:sz w:val="21"/>
          <w:szCs w:val="21"/>
        </w:rPr>
        <w:t xml:space="preserve">zz </w:t>
      </w:r>
      <w:r>
        <w:rPr>
          <w:rFonts w:ascii="Times" w:hAnsi="Times" w:cs="Times"/>
          <w:color w:val="000000"/>
          <w:kern w:val="0"/>
          <w:sz w:val="32"/>
          <w:szCs w:val="32"/>
        </w:rPr>
        <w:t xml:space="preserve">= Cov(z) = I. Also, </w:t>
      </w:r>
    </w:p>
    <w:p w14:paraId="3E6957A0" w14:textId="6A1E11EB" w:rsidR="002D10F6" w:rsidRDefault="002D10F6" w:rsidP="00B72F42">
      <w:pPr>
        <w:widowControl/>
        <w:autoSpaceDE w:val="0"/>
        <w:autoSpaceDN w:val="0"/>
        <w:adjustRightInd w:val="0"/>
        <w:spacing w:after="240" w:line="360" w:lineRule="atLeast"/>
        <w:jc w:val="center"/>
        <w:rPr>
          <w:rFonts w:ascii="Times" w:hAnsi="Times" w:cs="Times"/>
          <w:color w:val="000000"/>
          <w:kern w:val="0"/>
          <w:sz w:val="32"/>
          <w:szCs w:val="32"/>
        </w:rPr>
      </w:pPr>
      <w:r w:rsidRPr="002D10F6">
        <w:rPr>
          <w:rFonts w:ascii="Times" w:hAnsi="Times" w:cs="Times"/>
          <w:noProof/>
          <w:color w:val="000000"/>
          <w:kern w:val="0"/>
          <w:sz w:val="32"/>
          <w:szCs w:val="32"/>
        </w:rPr>
        <w:drawing>
          <wp:inline distT="0" distB="0" distL="0" distR="0" wp14:anchorId="1EA24807" wp14:editId="52B1FE59">
            <wp:extent cx="6870700" cy="1447800"/>
            <wp:effectExtent l="0" t="0" r="1270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70700" cy="1447800"/>
                    </a:xfrm>
                    <a:prstGeom prst="rect">
                      <a:avLst/>
                    </a:prstGeom>
                  </pic:spPr>
                </pic:pic>
              </a:graphicData>
            </a:graphic>
          </wp:inline>
        </w:drawing>
      </w:r>
    </w:p>
    <w:p w14:paraId="6A537867" w14:textId="77777777" w:rsidR="002D10F6" w:rsidRDefault="002D10F6" w:rsidP="002D10F6">
      <w:pPr>
        <w:widowControl/>
        <w:autoSpaceDE w:val="0"/>
        <w:autoSpaceDN w:val="0"/>
        <w:adjustRightInd w:val="0"/>
        <w:spacing w:after="240" w:line="360" w:lineRule="atLeast"/>
        <w:jc w:val="left"/>
        <w:rPr>
          <w:rFonts w:ascii="Times" w:hAnsi="Times" w:cs="Times"/>
          <w:color w:val="000000"/>
          <w:kern w:val="0"/>
          <w:sz w:val="32"/>
          <w:szCs w:val="32"/>
        </w:rPr>
      </w:pPr>
    </w:p>
    <w:p w14:paraId="1F3EFB1C" w14:textId="77777777" w:rsidR="002D10F6" w:rsidRDefault="002D10F6" w:rsidP="002D10F6">
      <w:pPr>
        <w:widowControl/>
        <w:autoSpaceDE w:val="0"/>
        <w:autoSpaceDN w:val="0"/>
        <w:adjustRightInd w:val="0"/>
        <w:spacing w:after="240" w:line="360" w:lineRule="atLeast"/>
        <w:jc w:val="left"/>
        <w:rPr>
          <w:rFonts w:ascii="Times" w:hAnsi="Times" w:cs="Times"/>
          <w:color w:val="000000"/>
          <w:kern w:val="0"/>
          <w:sz w:val="32"/>
          <w:szCs w:val="32"/>
        </w:rPr>
      </w:pPr>
    </w:p>
    <w:p w14:paraId="4E342608" w14:textId="77777777" w:rsidR="002D10F6" w:rsidRDefault="002D10F6" w:rsidP="002D10F6">
      <w:pPr>
        <w:widowControl/>
        <w:autoSpaceDE w:val="0"/>
        <w:autoSpaceDN w:val="0"/>
        <w:adjustRightInd w:val="0"/>
        <w:spacing w:after="240" w:line="360" w:lineRule="atLeast"/>
        <w:jc w:val="left"/>
        <w:rPr>
          <w:rFonts w:ascii="Times" w:hAnsi="Times" w:cs="Times"/>
          <w:color w:val="000000"/>
          <w:kern w:val="0"/>
          <w:sz w:val="32"/>
          <w:szCs w:val="32"/>
        </w:rPr>
      </w:pPr>
    </w:p>
    <w:p w14:paraId="21A01B85" w14:textId="111ABC3F" w:rsidR="001F2496" w:rsidRDefault="001F2496" w:rsidP="00FF27F0">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the last step, we used the fact that E[zz</w:t>
      </w:r>
      <w:r>
        <w:rPr>
          <w:rFonts w:ascii="Times" w:hAnsi="Times" w:cs="Times"/>
          <w:color w:val="000000"/>
          <w:kern w:val="0"/>
          <w:position w:val="10"/>
          <w:sz w:val="21"/>
          <w:szCs w:val="21"/>
        </w:rPr>
        <w:t xml:space="preserve">T </w:t>
      </w:r>
      <w:r>
        <w:rPr>
          <w:rFonts w:ascii="Times" w:hAnsi="Times" w:cs="Times"/>
          <w:color w:val="000000"/>
          <w:kern w:val="0"/>
          <w:sz w:val="32"/>
          <w:szCs w:val="32"/>
        </w:rPr>
        <w:t>] = Cov(z) (since z has zero mean), and E[zε</w:t>
      </w:r>
      <w:r>
        <w:rPr>
          <w:rFonts w:ascii="Times" w:hAnsi="Times" w:cs="Times"/>
          <w:color w:val="000000"/>
          <w:kern w:val="0"/>
          <w:position w:val="10"/>
          <w:sz w:val="21"/>
          <w:szCs w:val="21"/>
        </w:rPr>
        <w:t xml:space="preserve">T </w:t>
      </w:r>
      <w:r>
        <w:rPr>
          <w:rFonts w:ascii="Times" w:hAnsi="Times" w:cs="Times"/>
          <w:color w:val="000000"/>
          <w:kern w:val="0"/>
          <w:sz w:val="32"/>
          <w:szCs w:val="32"/>
        </w:rPr>
        <w:t>] = E[z]E[ε</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 = 0 (since z and ε are independent, and hence the expectation of their product is the product of their expectations). </w:t>
      </w:r>
    </w:p>
    <w:p w14:paraId="407D5DBC" w14:textId="77777777" w:rsidR="00527ED7" w:rsidRDefault="001F2496" w:rsidP="00527ED7">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Similarly, we can find Σ</w:t>
      </w:r>
      <w:r>
        <w:rPr>
          <w:rFonts w:ascii="Times" w:hAnsi="Times" w:cs="Times"/>
          <w:color w:val="000000"/>
          <w:kern w:val="0"/>
          <w:position w:val="-6"/>
          <w:sz w:val="21"/>
          <w:szCs w:val="21"/>
        </w:rPr>
        <w:t xml:space="preserve">xx </w:t>
      </w:r>
      <w:r>
        <w:rPr>
          <w:rFonts w:ascii="Times" w:hAnsi="Times" w:cs="Times"/>
          <w:color w:val="000000"/>
          <w:kern w:val="0"/>
          <w:sz w:val="32"/>
          <w:szCs w:val="32"/>
        </w:rPr>
        <w:t xml:space="preserve">as follows: </w:t>
      </w:r>
    </w:p>
    <w:p w14:paraId="23E89865" w14:textId="4E52467E" w:rsidR="00527ED7" w:rsidRDefault="00527ED7" w:rsidP="00963A17">
      <w:pPr>
        <w:widowControl/>
        <w:autoSpaceDE w:val="0"/>
        <w:autoSpaceDN w:val="0"/>
        <w:adjustRightInd w:val="0"/>
        <w:spacing w:after="240" w:line="360" w:lineRule="atLeast"/>
        <w:jc w:val="center"/>
        <w:rPr>
          <w:rFonts w:ascii="Times" w:hAnsi="Times" w:cs="Times"/>
          <w:color w:val="000000"/>
          <w:kern w:val="0"/>
          <w:sz w:val="32"/>
          <w:szCs w:val="32"/>
        </w:rPr>
      </w:pPr>
      <w:r w:rsidRPr="00527ED7">
        <w:rPr>
          <w:rFonts w:ascii="Times" w:hAnsi="Times" w:cs="Times"/>
          <w:noProof/>
          <w:color w:val="000000"/>
          <w:kern w:val="0"/>
          <w:sz w:val="32"/>
          <w:szCs w:val="32"/>
        </w:rPr>
        <w:drawing>
          <wp:inline distT="0" distB="0" distL="0" distR="0" wp14:anchorId="4567251E" wp14:editId="2107C578">
            <wp:extent cx="8940800" cy="1968500"/>
            <wp:effectExtent l="0" t="0" r="0" b="1270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940800" cy="1968500"/>
                    </a:xfrm>
                    <a:prstGeom prst="rect">
                      <a:avLst/>
                    </a:prstGeom>
                  </pic:spPr>
                </pic:pic>
              </a:graphicData>
            </a:graphic>
          </wp:inline>
        </w:drawing>
      </w:r>
    </w:p>
    <w:p w14:paraId="2D2B2F10" w14:textId="77777777" w:rsidR="00527ED7" w:rsidRDefault="00527ED7" w:rsidP="00527ED7">
      <w:pPr>
        <w:widowControl/>
        <w:autoSpaceDE w:val="0"/>
        <w:autoSpaceDN w:val="0"/>
        <w:adjustRightInd w:val="0"/>
        <w:spacing w:after="240" w:line="360" w:lineRule="atLeast"/>
        <w:jc w:val="left"/>
        <w:rPr>
          <w:rFonts w:ascii="Times" w:hAnsi="Times" w:cs="Times"/>
          <w:color w:val="000000"/>
          <w:kern w:val="0"/>
          <w:sz w:val="32"/>
          <w:szCs w:val="32"/>
        </w:rPr>
      </w:pPr>
    </w:p>
    <w:p w14:paraId="19ED01A4" w14:textId="77777777" w:rsidR="00527ED7" w:rsidRDefault="001F2496" w:rsidP="00527ED7">
      <w:pPr>
        <w:widowControl/>
        <w:autoSpaceDE w:val="0"/>
        <w:autoSpaceDN w:val="0"/>
        <w:adjustRightInd w:val="0"/>
        <w:spacing w:after="240" w:line="360" w:lineRule="atLeast"/>
        <w:jc w:val="left"/>
        <w:rPr>
          <w:rFonts w:ascii="Times" w:hAnsi="Times" w:cs="Times"/>
          <w:color w:val="000000"/>
          <w:kern w:val="0"/>
          <w:position w:val="-24"/>
          <w:sz w:val="32"/>
          <w:szCs w:val="32"/>
        </w:rPr>
      </w:pPr>
      <w:r>
        <w:rPr>
          <w:rFonts w:ascii="Times" w:hAnsi="Times" w:cs="Times"/>
          <w:color w:val="000000"/>
          <w:kern w:val="0"/>
          <w:sz w:val="32"/>
          <w:szCs w:val="32"/>
        </w:rPr>
        <w:t>Putting everything together, we therefore have that</w:t>
      </w:r>
      <w:r>
        <w:rPr>
          <w:rFonts w:ascii="MS Mincho" w:eastAsia="MS Mincho" w:hAnsi="MS Mincho" w:cs="MS Mincho"/>
          <w:color w:val="000000"/>
          <w:kern w:val="0"/>
          <w:sz w:val="32"/>
          <w:szCs w:val="32"/>
        </w:rPr>
        <w:t> </w:t>
      </w:r>
    </w:p>
    <w:p w14:paraId="13DF7FCC" w14:textId="5DA77DB3" w:rsidR="00527ED7" w:rsidRDefault="003123A3" w:rsidP="00E80D98">
      <w:pPr>
        <w:widowControl/>
        <w:autoSpaceDE w:val="0"/>
        <w:autoSpaceDN w:val="0"/>
        <w:adjustRightInd w:val="0"/>
        <w:spacing w:after="240" w:line="360" w:lineRule="atLeast"/>
        <w:jc w:val="center"/>
        <w:rPr>
          <w:rFonts w:ascii="Times" w:hAnsi="Times" w:cs="Times"/>
          <w:color w:val="000000"/>
          <w:kern w:val="0"/>
          <w:position w:val="-24"/>
          <w:sz w:val="32"/>
          <w:szCs w:val="32"/>
        </w:rPr>
      </w:pPr>
      <w:r w:rsidRPr="003123A3">
        <w:rPr>
          <w:rFonts w:ascii="Times" w:hAnsi="Times" w:cs="Times"/>
          <w:noProof/>
          <w:color w:val="000000"/>
          <w:kern w:val="0"/>
          <w:position w:val="-24"/>
          <w:sz w:val="32"/>
          <w:szCs w:val="32"/>
        </w:rPr>
        <w:drawing>
          <wp:inline distT="0" distB="0" distL="0" distR="0" wp14:anchorId="7D8E1F74" wp14:editId="5059A6C4">
            <wp:extent cx="7721600" cy="11430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721600" cy="1143000"/>
                    </a:xfrm>
                    <a:prstGeom prst="rect">
                      <a:avLst/>
                    </a:prstGeom>
                  </pic:spPr>
                </pic:pic>
              </a:graphicData>
            </a:graphic>
          </wp:inline>
        </w:drawing>
      </w:r>
    </w:p>
    <w:p w14:paraId="003662BF" w14:textId="77777777" w:rsidR="00527ED7" w:rsidRDefault="00527ED7" w:rsidP="00527ED7">
      <w:pPr>
        <w:widowControl/>
        <w:autoSpaceDE w:val="0"/>
        <w:autoSpaceDN w:val="0"/>
        <w:adjustRightInd w:val="0"/>
        <w:spacing w:after="240" w:line="360" w:lineRule="atLeast"/>
        <w:jc w:val="left"/>
        <w:rPr>
          <w:rFonts w:ascii="Times" w:hAnsi="Times" w:cs="Times"/>
          <w:color w:val="000000"/>
          <w:kern w:val="0"/>
          <w:position w:val="-24"/>
          <w:sz w:val="32"/>
          <w:szCs w:val="32"/>
        </w:rPr>
      </w:pPr>
    </w:p>
    <w:p w14:paraId="4176DE40" w14:textId="77777777" w:rsidR="00527ED7" w:rsidRDefault="00527ED7" w:rsidP="00527ED7">
      <w:pPr>
        <w:widowControl/>
        <w:autoSpaceDE w:val="0"/>
        <w:autoSpaceDN w:val="0"/>
        <w:adjustRightInd w:val="0"/>
        <w:spacing w:after="240" w:line="360" w:lineRule="atLeast"/>
        <w:jc w:val="left"/>
        <w:rPr>
          <w:rFonts w:ascii="Times" w:hAnsi="Times" w:cs="Times"/>
          <w:color w:val="000000"/>
          <w:kern w:val="0"/>
          <w:position w:val="-24"/>
          <w:sz w:val="32"/>
          <w:szCs w:val="32"/>
        </w:rPr>
      </w:pPr>
    </w:p>
    <w:p w14:paraId="3685E844" w14:textId="3464A375" w:rsidR="001F2496" w:rsidRDefault="001F2496" w:rsidP="00527ED7">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Hence, we also see that the marginal distribution of x is given by x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N(μ,ΛΛ</w:t>
      </w:r>
      <w:r>
        <w:rPr>
          <w:rFonts w:ascii="Times" w:hAnsi="Times" w:cs="Times"/>
          <w:color w:val="000000"/>
          <w:kern w:val="0"/>
          <w:position w:val="10"/>
          <w:sz w:val="21"/>
          <w:szCs w:val="21"/>
        </w:rPr>
        <w:t xml:space="preserve">T </w:t>
      </w:r>
      <w:r>
        <w:rPr>
          <w:rFonts w:ascii="Times" w:hAnsi="Times" w:cs="Times"/>
          <w:color w:val="000000"/>
          <w:kern w:val="0"/>
          <w:sz w:val="32"/>
          <w:szCs w:val="32"/>
        </w:rPr>
        <w:t>+Ψ). Thus, given a training set {x</w:t>
      </w:r>
      <w:r>
        <w:rPr>
          <w:rFonts w:ascii="Times" w:hAnsi="Times" w:cs="Times"/>
          <w:color w:val="000000"/>
          <w:kern w:val="0"/>
          <w:position w:val="10"/>
          <w:sz w:val="21"/>
          <w:szCs w:val="21"/>
        </w:rPr>
        <w:t>(i)</w:t>
      </w:r>
      <w:r>
        <w:rPr>
          <w:rFonts w:ascii="Times" w:hAnsi="Times" w:cs="Times"/>
          <w:color w:val="000000"/>
          <w:kern w:val="0"/>
          <w:sz w:val="32"/>
          <w:szCs w:val="32"/>
        </w:rPr>
        <w:t xml:space="preserve">;i = 1,...,m}, we can write down the log likelihood of the parameters: </w:t>
      </w:r>
    </w:p>
    <w:p w14:paraId="28FC273D" w14:textId="3246AA4D" w:rsidR="00A246BE" w:rsidRDefault="00A246BE" w:rsidP="00860555">
      <w:pPr>
        <w:widowControl/>
        <w:autoSpaceDE w:val="0"/>
        <w:autoSpaceDN w:val="0"/>
        <w:adjustRightInd w:val="0"/>
        <w:spacing w:after="240" w:line="360" w:lineRule="atLeast"/>
        <w:jc w:val="center"/>
        <w:rPr>
          <w:rFonts w:ascii="Times" w:hAnsi="Times" w:cs="Times"/>
          <w:color w:val="000000"/>
          <w:kern w:val="0"/>
          <w:position w:val="10"/>
          <w:sz w:val="21"/>
          <w:szCs w:val="21"/>
        </w:rPr>
      </w:pPr>
      <w:r w:rsidRPr="00A246BE">
        <w:rPr>
          <w:rFonts w:ascii="Times" w:hAnsi="Times" w:cs="Times"/>
          <w:noProof/>
          <w:color w:val="000000"/>
          <w:kern w:val="0"/>
          <w:position w:val="10"/>
          <w:sz w:val="21"/>
          <w:szCs w:val="21"/>
        </w:rPr>
        <w:drawing>
          <wp:inline distT="0" distB="0" distL="0" distR="0" wp14:anchorId="5C0007EA" wp14:editId="10DBC57C">
            <wp:extent cx="7452360" cy="751996"/>
            <wp:effectExtent l="0" t="0" r="0" b="1016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487647" cy="755557"/>
                    </a:xfrm>
                    <a:prstGeom prst="rect">
                      <a:avLst/>
                    </a:prstGeom>
                  </pic:spPr>
                </pic:pic>
              </a:graphicData>
            </a:graphic>
          </wp:inline>
        </w:drawing>
      </w:r>
    </w:p>
    <w:p w14:paraId="6C7A1584" w14:textId="77777777" w:rsidR="00A246BE" w:rsidRDefault="00A246BE" w:rsidP="001F2496">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0D1BDCD8" w14:textId="6C1E3621" w:rsidR="001F2496" w:rsidRDefault="001F2496" w:rsidP="001F249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To perform maximum likelihood estimation, we would like to maximize this quantity with respect to the parameters. </w:t>
      </w:r>
      <w:r w:rsidR="00E627A4">
        <w:rPr>
          <w:rFonts w:ascii="Times" w:hAnsi="Times" w:cs="Times"/>
          <w:color w:val="000000"/>
          <w:kern w:val="0"/>
          <w:sz w:val="32"/>
          <w:szCs w:val="32"/>
        </w:rPr>
        <w:t>But maximizing this formula ex</w:t>
      </w:r>
      <w:r>
        <w:rPr>
          <w:rFonts w:ascii="Times" w:hAnsi="Times" w:cs="Times"/>
          <w:color w:val="000000"/>
          <w:kern w:val="0"/>
          <w:sz w:val="32"/>
          <w:szCs w:val="32"/>
        </w:rPr>
        <w:t xml:space="preserve">plicitly is hard (try it yourself), and we are aware of no algorithm that does so in closed-form. So, we will instead use to the EM algorithm. In the next section, we derive EM for factor analysis. </w:t>
      </w:r>
    </w:p>
    <w:p w14:paraId="5E0F8FE4" w14:textId="77777777" w:rsidR="00E627A4" w:rsidRDefault="00E627A4" w:rsidP="001F2496">
      <w:pPr>
        <w:widowControl/>
        <w:autoSpaceDE w:val="0"/>
        <w:autoSpaceDN w:val="0"/>
        <w:adjustRightInd w:val="0"/>
        <w:spacing w:after="240" w:line="360" w:lineRule="atLeast"/>
        <w:jc w:val="left"/>
        <w:rPr>
          <w:rFonts w:ascii="Times" w:hAnsi="Times" w:cs="Times"/>
          <w:color w:val="000000"/>
          <w:kern w:val="0"/>
          <w:sz w:val="32"/>
          <w:szCs w:val="32"/>
        </w:rPr>
      </w:pPr>
    </w:p>
    <w:p w14:paraId="160FFA11" w14:textId="77777777" w:rsidR="00E627A4" w:rsidRDefault="00E627A4" w:rsidP="001F2496">
      <w:pPr>
        <w:widowControl/>
        <w:autoSpaceDE w:val="0"/>
        <w:autoSpaceDN w:val="0"/>
        <w:adjustRightInd w:val="0"/>
        <w:spacing w:after="240" w:line="360" w:lineRule="atLeast"/>
        <w:jc w:val="left"/>
        <w:rPr>
          <w:rFonts w:ascii="Times" w:hAnsi="Times" w:cs="Times"/>
          <w:color w:val="000000"/>
          <w:kern w:val="0"/>
        </w:rPr>
      </w:pPr>
    </w:p>
    <w:p w14:paraId="00F40A29" w14:textId="77777777" w:rsidR="001F2496" w:rsidRDefault="001F2496" w:rsidP="001755CF">
      <w:pPr>
        <w:pStyle w:val="1"/>
      </w:pPr>
      <w:r>
        <w:t xml:space="preserve">4 EM for factor analysis </w:t>
      </w:r>
    </w:p>
    <w:p w14:paraId="2D368982" w14:textId="77777777"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derivation for the E-step is easy. We need to compute Q</w:t>
      </w:r>
      <w:r>
        <w:rPr>
          <w:rFonts w:ascii="Times" w:hAnsi="Times" w:cs="Times"/>
          <w:color w:val="000000"/>
          <w:kern w:val="0"/>
          <w:position w:val="-6"/>
          <w:sz w:val="21"/>
          <w:szCs w:val="21"/>
        </w:rPr>
        <w:t>i</w:t>
      </w:r>
      <w:r>
        <w:rPr>
          <w:rFonts w:ascii="Times" w:hAnsi="Times" w:cs="Times"/>
          <w:color w:val="000000"/>
          <w:kern w:val="0"/>
          <w:sz w:val="32"/>
          <w:szCs w:val="32"/>
        </w:rPr>
        <w:t>(z</w:t>
      </w:r>
      <w:r>
        <w:rPr>
          <w:rFonts w:ascii="Times" w:hAnsi="Times" w:cs="Times"/>
          <w:color w:val="000000"/>
          <w:kern w:val="0"/>
          <w:position w:val="10"/>
          <w:sz w:val="21"/>
          <w:szCs w:val="21"/>
        </w:rPr>
        <w:t>(i)</w:t>
      </w:r>
      <w:r>
        <w:rPr>
          <w:rFonts w:ascii="Times" w:hAnsi="Times" w:cs="Times"/>
          <w:color w:val="000000"/>
          <w:kern w:val="0"/>
          <w:sz w:val="32"/>
          <w:szCs w:val="32"/>
        </w:rPr>
        <w:t>) = p(z</w:t>
      </w:r>
      <w:r>
        <w:rPr>
          <w:rFonts w:ascii="Times" w:hAnsi="Times" w:cs="Times"/>
          <w:color w:val="000000"/>
          <w:kern w:val="0"/>
          <w:position w:val="10"/>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μ, Λ, Ψ). By substituting the distribution given in Equation (3) into the formulas (1-2) used for finding the conditional distribution of a Gaussian, we find that z</w:t>
      </w:r>
      <w:r>
        <w:rPr>
          <w:rFonts w:ascii="Times" w:hAnsi="Times" w:cs="Times"/>
          <w:color w:val="000000"/>
          <w:kern w:val="0"/>
          <w:position w:val="10"/>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xml:space="preserve">; μ, Λ, Ψ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N (μ</w:t>
      </w:r>
      <w:r>
        <w:rPr>
          <w:rFonts w:ascii="Times" w:hAnsi="Times" w:cs="Times"/>
          <w:color w:val="000000"/>
          <w:kern w:val="0"/>
          <w:position w:val="-8"/>
          <w:sz w:val="21"/>
          <w:szCs w:val="21"/>
        </w:rPr>
        <w:t>z</w:t>
      </w:r>
      <w:r>
        <w:rPr>
          <w:rFonts w:ascii="Times" w:hAnsi="Times" w:cs="Times"/>
          <w:color w:val="000000"/>
          <w:kern w:val="0"/>
          <w:sz w:val="16"/>
          <w:szCs w:val="16"/>
        </w:rPr>
        <w:t>(i)</w:t>
      </w:r>
      <w:r>
        <w:rPr>
          <w:rFonts w:ascii="Times" w:hAnsi="Times" w:cs="Times"/>
          <w:color w:val="000000"/>
          <w:kern w:val="0"/>
          <w:position w:val="-8"/>
          <w:sz w:val="21"/>
          <w:szCs w:val="21"/>
        </w:rPr>
        <w:t>|x</w:t>
      </w:r>
      <w:r>
        <w:rPr>
          <w:rFonts w:ascii="Times" w:hAnsi="Times" w:cs="Times"/>
          <w:color w:val="000000"/>
          <w:kern w:val="0"/>
          <w:sz w:val="16"/>
          <w:szCs w:val="16"/>
        </w:rPr>
        <w:t xml:space="preserve">(i) </w:t>
      </w:r>
      <w:r>
        <w:rPr>
          <w:rFonts w:ascii="Times" w:hAnsi="Times" w:cs="Times"/>
          <w:color w:val="000000"/>
          <w:kern w:val="0"/>
          <w:sz w:val="32"/>
          <w:szCs w:val="32"/>
        </w:rPr>
        <w:t>, Σ</w:t>
      </w:r>
      <w:r>
        <w:rPr>
          <w:rFonts w:ascii="Times" w:hAnsi="Times" w:cs="Times"/>
          <w:color w:val="000000"/>
          <w:kern w:val="0"/>
          <w:position w:val="-8"/>
          <w:sz w:val="21"/>
          <w:szCs w:val="21"/>
        </w:rPr>
        <w:t>z</w:t>
      </w:r>
      <w:r>
        <w:rPr>
          <w:rFonts w:ascii="Times" w:hAnsi="Times" w:cs="Times"/>
          <w:color w:val="000000"/>
          <w:kern w:val="0"/>
          <w:sz w:val="16"/>
          <w:szCs w:val="16"/>
        </w:rPr>
        <w:t>(i)</w:t>
      </w:r>
      <w:r>
        <w:rPr>
          <w:rFonts w:ascii="Times" w:hAnsi="Times" w:cs="Times"/>
          <w:color w:val="000000"/>
          <w:kern w:val="0"/>
          <w:position w:val="-8"/>
          <w:sz w:val="21"/>
          <w:szCs w:val="21"/>
        </w:rPr>
        <w:t>|x</w:t>
      </w:r>
      <w:r>
        <w:rPr>
          <w:rFonts w:ascii="Times" w:hAnsi="Times" w:cs="Times"/>
          <w:color w:val="000000"/>
          <w:kern w:val="0"/>
          <w:sz w:val="16"/>
          <w:szCs w:val="16"/>
        </w:rPr>
        <w:t xml:space="preserve">(i) </w:t>
      </w:r>
      <w:r>
        <w:rPr>
          <w:rFonts w:ascii="Times" w:hAnsi="Times" w:cs="Times"/>
          <w:color w:val="000000"/>
          <w:kern w:val="0"/>
          <w:sz w:val="32"/>
          <w:szCs w:val="32"/>
        </w:rPr>
        <w:t xml:space="preserve">), where </w:t>
      </w:r>
    </w:p>
    <w:p w14:paraId="01E19EFC" w14:textId="77777777" w:rsidR="007A2CA4" w:rsidRDefault="007A2CA4" w:rsidP="00402EC6">
      <w:pPr>
        <w:widowControl/>
        <w:autoSpaceDE w:val="0"/>
        <w:autoSpaceDN w:val="0"/>
        <w:adjustRightInd w:val="0"/>
        <w:spacing w:after="240" w:line="360" w:lineRule="atLeast"/>
        <w:jc w:val="center"/>
        <w:rPr>
          <w:rFonts w:ascii="Times" w:hAnsi="Times" w:cs="Times"/>
          <w:color w:val="000000"/>
          <w:kern w:val="0"/>
          <w:sz w:val="32"/>
          <w:szCs w:val="32"/>
        </w:rPr>
      </w:pPr>
      <w:r w:rsidRPr="007A2CA4">
        <w:rPr>
          <w:rFonts w:ascii="Times" w:hAnsi="Times" w:cs="Times"/>
          <w:noProof/>
          <w:color w:val="000000"/>
          <w:kern w:val="0"/>
          <w:sz w:val="32"/>
          <w:szCs w:val="32"/>
        </w:rPr>
        <w:drawing>
          <wp:inline distT="0" distB="0" distL="0" distR="0" wp14:anchorId="6CC720AC" wp14:editId="2E3D548E">
            <wp:extent cx="5156200" cy="9652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56200" cy="965200"/>
                    </a:xfrm>
                    <a:prstGeom prst="rect">
                      <a:avLst/>
                    </a:prstGeom>
                  </pic:spPr>
                </pic:pic>
              </a:graphicData>
            </a:graphic>
          </wp:inline>
        </w:drawing>
      </w:r>
    </w:p>
    <w:p w14:paraId="68CC55DC" w14:textId="77777777" w:rsidR="007A2CA4" w:rsidRDefault="007A2CA4" w:rsidP="001F2496">
      <w:pPr>
        <w:widowControl/>
        <w:autoSpaceDE w:val="0"/>
        <w:autoSpaceDN w:val="0"/>
        <w:adjustRightInd w:val="0"/>
        <w:spacing w:after="240" w:line="360" w:lineRule="atLeast"/>
        <w:jc w:val="left"/>
        <w:rPr>
          <w:rFonts w:ascii="Times" w:hAnsi="Times" w:cs="Times"/>
          <w:color w:val="000000"/>
          <w:kern w:val="0"/>
          <w:sz w:val="32"/>
          <w:szCs w:val="32"/>
        </w:rPr>
      </w:pPr>
    </w:p>
    <w:p w14:paraId="612C753E" w14:textId="342CE8FC"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So, using these definitions for μ</w:t>
      </w:r>
      <w:r>
        <w:rPr>
          <w:rFonts w:ascii="Times" w:hAnsi="Times" w:cs="Times"/>
          <w:color w:val="000000"/>
          <w:kern w:val="0"/>
          <w:position w:val="-8"/>
          <w:sz w:val="21"/>
          <w:szCs w:val="21"/>
        </w:rPr>
        <w:t>z</w:t>
      </w:r>
      <w:r>
        <w:rPr>
          <w:rFonts w:ascii="Times" w:hAnsi="Times" w:cs="Times"/>
          <w:color w:val="000000"/>
          <w:kern w:val="0"/>
          <w:sz w:val="16"/>
          <w:szCs w:val="16"/>
        </w:rPr>
        <w:t>(i)</w:t>
      </w:r>
      <w:r>
        <w:rPr>
          <w:rFonts w:ascii="Times" w:hAnsi="Times" w:cs="Times"/>
          <w:color w:val="000000"/>
          <w:kern w:val="0"/>
          <w:position w:val="-8"/>
          <w:sz w:val="21"/>
          <w:szCs w:val="21"/>
        </w:rPr>
        <w:t>|x</w:t>
      </w:r>
      <w:r>
        <w:rPr>
          <w:rFonts w:ascii="Times" w:hAnsi="Times" w:cs="Times"/>
          <w:color w:val="000000"/>
          <w:kern w:val="0"/>
          <w:sz w:val="16"/>
          <w:szCs w:val="16"/>
        </w:rPr>
        <w:t xml:space="preserve">(i) </w:t>
      </w:r>
      <w:r>
        <w:rPr>
          <w:rFonts w:ascii="Times" w:hAnsi="Times" w:cs="Times"/>
          <w:color w:val="000000"/>
          <w:kern w:val="0"/>
          <w:sz w:val="32"/>
          <w:szCs w:val="32"/>
        </w:rPr>
        <w:t>and Σ</w:t>
      </w:r>
      <w:r>
        <w:rPr>
          <w:rFonts w:ascii="Times" w:hAnsi="Times" w:cs="Times"/>
          <w:color w:val="000000"/>
          <w:kern w:val="0"/>
          <w:position w:val="-8"/>
          <w:sz w:val="21"/>
          <w:szCs w:val="21"/>
        </w:rPr>
        <w:t>z</w:t>
      </w:r>
      <w:r>
        <w:rPr>
          <w:rFonts w:ascii="Times" w:hAnsi="Times" w:cs="Times"/>
          <w:color w:val="000000"/>
          <w:kern w:val="0"/>
          <w:sz w:val="16"/>
          <w:szCs w:val="16"/>
        </w:rPr>
        <w:t>(i)</w:t>
      </w:r>
      <w:r>
        <w:rPr>
          <w:rFonts w:ascii="Times" w:hAnsi="Times" w:cs="Times"/>
          <w:color w:val="000000"/>
          <w:kern w:val="0"/>
          <w:position w:val="-8"/>
          <w:sz w:val="21"/>
          <w:szCs w:val="21"/>
        </w:rPr>
        <w:t>|x</w:t>
      </w:r>
      <w:r>
        <w:rPr>
          <w:rFonts w:ascii="Times" w:hAnsi="Times" w:cs="Times"/>
          <w:color w:val="000000"/>
          <w:kern w:val="0"/>
          <w:sz w:val="16"/>
          <w:szCs w:val="16"/>
        </w:rPr>
        <w:t>(i)</w:t>
      </w:r>
      <w:r>
        <w:rPr>
          <w:rFonts w:ascii="Times" w:hAnsi="Times" w:cs="Times"/>
          <w:color w:val="000000"/>
          <w:kern w:val="0"/>
          <w:sz w:val="32"/>
          <w:szCs w:val="32"/>
        </w:rPr>
        <w:t>, we have</w:t>
      </w:r>
      <w:r w:rsidR="00807804">
        <w:rPr>
          <w:rFonts w:ascii="Times" w:hAnsi="Times" w:cs="Times" w:hint="eastAsia"/>
          <w:color w:val="000000"/>
          <w:kern w:val="0"/>
          <w:sz w:val="32"/>
          <w:szCs w:val="32"/>
        </w:rPr>
        <w:t xml:space="preserve"> </w:t>
      </w:r>
    </w:p>
    <w:p w14:paraId="16A38195" w14:textId="77777777" w:rsidR="00E66536" w:rsidRDefault="00E66536" w:rsidP="001F2496">
      <w:pPr>
        <w:widowControl/>
        <w:autoSpaceDE w:val="0"/>
        <w:autoSpaceDN w:val="0"/>
        <w:adjustRightInd w:val="0"/>
        <w:spacing w:line="280" w:lineRule="atLeast"/>
        <w:jc w:val="left"/>
        <w:rPr>
          <w:rFonts w:ascii="Times" w:hAnsi="Times" w:cs="Times"/>
          <w:color w:val="000000"/>
          <w:kern w:val="0"/>
          <w:sz w:val="32"/>
          <w:szCs w:val="32"/>
        </w:rPr>
      </w:pPr>
    </w:p>
    <w:p w14:paraId="19AEF3D1" w14:textId="36788ADD" w:rsidR="00E66536" w:rsidRDefault="00E66536" w:rsidP="00AB7519">
      <w:pPr>
        <w:widowControl/>
        <w:autoSpaceDE w:val="0"/>
        <w:autoSpaceDN w:val="0"/>
        <w:adjustRightInd w:val="0"/>
        <w:spacing w:line="280" w:lineRule="atLeast"/>
        <w:jc w:val="center"/>
        <w:rPr>
          <w:rFonts w:ascii="Times" w:hAnsi="Times" w:cs="Times"/>
          <w:color w:val="000000"/>
          <w:kern w:val="0"/>
          <w:sz w:val="32"/>
          <w:szCs w:val="32"/>
        </w:rPr>
      </w:pPr>
      <w:r w:rsidRPr="00E66536">
        <w:rPr>
          <w:rFonts w:ascii="Times" w:hAnsi="Times" w:cs="Times"/>
          <w:noProof/>
          <w:color w:val="000000"/>
          <w:kern w:val="0"/>
          <w:sz w:val="32"/>
          <w:szCs w:val="32"/>
        </w:rPr>
        <w:drawing>
          <wp:inline distT="0" distB="0" distL="0" distR="0" wp14:anchorId="497420DE" wp14:editId="0976F927">
            <wp:extent cx="6327140" cy="676535"/>
            <wp:effectExtent l="0" t="0" r="0"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63581" cy="680431"/>
                    </a:xfrm>
                    <a:prstGeom prst="rect">
                      <a:avLst/>
                    </a:prstGeom>
                  </pic:spPr>
                </pic:pic>
              </a:graphicData>
            </a:graphic>
          </wp:inline>
        </w:drawing>
      </w:r>
    </w:p>
    <w:p w14:paraId="1BE7EA29" w14:textId="77777777" w:rsidR="00E66536" w:rsidRDefault="00E66536" w:rsidP="001F2496">
      <w:pPr>
        <w:widowControl/>
        <w:autoSpaceDE w:val="0"/>
        <w:autoSpaceDN w:val="0"/>
        <w:adjustRightInd w:val="0"/>
        <w:spacing w:line="280" w:lineRule="atLeast"/>
        <w:jc w:val="left"/>
        <w:rPr>
          <w:rFonts w:ascii="Times" w:hAnsi="Times" w:cs="Times"/>
          <w:color w:val="000000"/>
          <w:kern w:val="0"/>
          <w:sz w:val="32"/>
          <w:szCs w:val="32"/>
        </w:rPr>
      </w:pPr>
    </w:p>
    <w:p w14:paraId="27B4F0B4" w14:textId="5F297D9C" w:rsidR="001F2496" w:rsidRDefault="001F2496" w:rsidP="001F2496">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230C9577" wp14:editId="333A505B">
            <wp:extent cx="314960" cy="203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960" cy="2032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4CEC5F5" wp14:editId="2E4345F4">
            <wp:extent cx="40640" cy="1016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640" cy="10160"/>
                    </a:xfrm>
                    <a:prstGeom prst="rect">
                      <a:avLst/>
                    </a:prstGeom>
                    <a:noFill/>
                    <a:ln>
                      <a:noFill/>
                    </a:ln>
                  </pic:spPr>
                </pic:pic>
              </a:graphicData>
            </a:graphic>
          </wp:inline>
        </w:drawing>
      </w:r>
      <w:r>
        <w:rPr>
          <w:rFonts w:ascii="Times" w:hAnsi="Times" w:cs="Times"/>
          <w:color w:val="000000"/>
          <w:kern w:val="0"/>
        </w:rPr>
        <w:t xml:space="preserve"> </w:t>
      </w:r>
    </w:p>
    <w:p w14:paraId="6383015B" w14:textId="77777777"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now work out the M-step. Here, we need to maximize </w:t>
      </w:r>
    </w:p>
    <w:p w14:paraId="54BEAC36" w14:textId="77777777" w:rsidR="000C31CE" w:rsidRDefault="000C31CE" w:rsidP="000C31CE">
      <w:pPr>
        <w:widowControl/>
        <w:autoSpaceDE w:val="0"/>
        <w:autoSpaceDN w:val="0"/>
        <w:adjustRightInd w:val="0"/>
        <w:spacing w:after="240" w:line="360" w:lineRule="atLeast"/>
        <w:jc w:val="center"/>
        <w:rPr>
          <w:rFonts w:ascii="Times" w:hAnsi="Times" w:cs="Times"/>
          <w:color w:val="000000"/>
          <w:kern w:val="0"/>
          <w:sz w:val="32"/>
          <w:szCs w:val="32"/>
        </w:rPr>
      </w:pPr>
      <w:r w:rsidRPr="000C31CE">
        <w:rPr>
          <w:rFonts w:ascii="Times" w:hAnsi="Times" w:cs="Times"/>
          <w:noProof/>
          <w:color w:val="000000"/>
          <w:kern w:val="0"/>
          <w:sz w:val="21"/>
          <w:szCs w:val="21"/>
        </w:rPr>
        <w:drawing>
          <wp:inline distT="0" distB="0" distL="0" distR="0" wp14:anchorId="58385BBC" wp14:editId="29ED6E77">
            <wp:extent cx="5582920" cy="735528"/>
            <wp:effectExtent l="0" t="0" r="5080" b="127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05394" cy="738489"/>
                    </a:xfrm>
                    <a:prstGeom prst="rect">
                      <a:avLst/>
                    </a:prstGeom>
                  </pic:spPr>
                </pic:pic>
              </a:graphicData>
            </a:graphic>
          </wp:inline>
        </w:drawing>
      </w:r>
    </w:p>
    <w:p w14:paraId="1ECBA935" w14:textId="266A1A2C" w:rsidR="00705EDA" w:rsidRDefault="00705EDA" w:rsidP="00705EDA">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with respect to the parameters μ, Λ, Ψ. We will work out only the optimization with respect to Λ, and leave the derivations of the updates for μ and Ψ as an exercise to the reader. </w:t>
      </w:r>
    </w:p>
    <w:p w14:paraId="062717BF" w14:textId="77777777" w:rsidR="00705EDA" w:rsidRDefault="00705EDA" w:rsidP="00705EDA">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can simplify Equation (4) as follows: </w:t>
      </w:r>
    </w:p>
    <w:p w14:paraId="342A8565" w14:textId="77777777" w:rsidR="000C31CE" w:rsidRPr="00705EDA" w:rsidRDefault="000C31CE" w:rsidP="001F2496">
      <w:pPr>
        <w:widowControl/>
        <w:autoSpaceDE w:val="0"/>
        <w:autoSpaceDN w:val="0"/>
        <w:adjustRightInd w:val="0"/>
        <w:spacing w:after="240" w:line="360" w:lineRule="atLeast"/>
        <w:jc w:val="left"/>
        <w:rPr>
          <w:rFonts w:ascii="Times" w:hAnsi="Times" w:cs="Times"/>
          <w:color w:val="000000"/>
          <w:kern w:val="0"/>
          <w:sz w:val="32"/>
          <w:szCs w:val="32"/>
        </w:rPr>
      </w:pPr>
    </w:p>
    <w:p w14:paraId="5E4C4C08" w14:textId="4ABAC561" w:rsidR="000C31CE" w:rsidRDefault="0053482D" w:rsidP="00EB5834">
      <w:pPr>
        <w:widowControl/>
        <w:autoSpaceDE w:val="0"/>
        <w:autoSpaceDN w:val="0"/>
        <w:adjustRightInd w:val="0"/>
        <w:spacing w:after="240" w:line="360" w:lineRule="atLeast"/>
        <w:jc w:val="center"/>
        <w:rPr>
          <w:rFonts w:ascii="Times" w:hAnsi="Times" w:cs="Times"/>
          <w:color w:val="000000"/>
          <w:kern w:val="0"/>
          <w:sz w:val="32"/>
          <w:szCs w:val="32"/>
        </w:rPr>
      </w:pPr>
      <w:r w:rsidRPr="0053482D">
        <w:rPr>
          <w:rFonts w:ascii="Times" w:hAnsi="Times" w:cs="Times"/>
          <w:noProof/>
          <w:color w:val="000000"/>
          <w:kern w:val="0"/>
          <w:sz w:val="32"/>
          <w:szCs w:val="32"/>
        </w:rPr>
        <w:drawing>
          <wp:inline distT="0" distB="0" distL="0" distR="0" wp14:anchorId="7A3306F5" wp14:editId="665B77F8">
            <wp:extent cx="6132806" cy="1259840"/>
            <wp:effectExtent l="0" t="0" r="0" b="1016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52850" cy="1263958"/>
                    </a:xfrm>
                    <a:prstGeom prst="rect">
                      <a:avLst/>
                    </a:prstGeom>
                  </pic:spPr>
                </pic:pic>
              </a:graphicData>
            </a:graphic>
          </wp:inline>
        </w:drawing>
      </w:r>
    </w:p>
    <w:p w14:paraId="221D2C47" w14:textId="31E187FB"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Here, the “z</w:t>
      </w:r>
      <w:r>
        <w:rPr>
          <w:rFonts w:ascii="Times" w:hAnsi="Times" w:cs="Times"/>
          <w:color w:val="000000"/>
          <w:kern w:val="0"/>
          <w:position w:val="10"/>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Q</w:t>
      </w:r>
      <w:r>
        <w:rPr>
          <w:rFonts w:ascii="Times" w:hAnsi="Times" w:cs="Times"/>
          <w:color w:val="000000"/>
          <w:kern w:val="0"/>
          <w:position w:val="-6"/>
          <w:sz w:val="21"/>
          <w:szCs w:val="21"/>
        </w:rPr>
        <w:t>i</w:t>
      </w:r>
      <w:r>
        <w:rPr>
          <w:rFonts w:ascii="Times" w:hAnsi="Times" w:cs="Times"/>
          <w:color w:val="000000"/>
          <w:kern w:val="0"/>
          <w:sz w:val="32"/>
          <w:szCs w:val="32"/>
        </w:rPr>
        <w:t>” subscript indicates that the expectation is with respect to z</w:t>
      </w:r>
      <w:r>
        <w:rPr>
          <w:rFonts w:ascii="Times" w:hAnsi="Times" w:cs="Times"/>
          <w:color w:val="000000"/>
          <w:kern w:val="0"/>
          <w:position w:val="10"/>
          <w:sz w:val="21"/>
          <w:szCs w:val="21"/>
        </w:rPr>
        <w:t xml:space="preserve">(i) </w:t>
      </w:r>
      <w:r>
        <w:rPr>
          <w:rFonts w:ascii="Times" w:hAnsi="Times" w:cs="Times"/>
          <w:color w:val="000000"/>
          <w:kern w:val="0"/>
          <w:sz w:val="32"/>
          <w:szCs w:val="32"/>
        </w:rPr>
        <w:t>drawn from Q</w:t>
      </w:r>
      <w:r>
        <w:rPr>
          <w:rFonts w:ascii="Times" w:hAnsi="Times" w:cs="Times"/>
          <w:color w:val="000000"/>
          <w:kern w:val="0"/>
          <w:position w:val="-6"/>
          <w:sz w:val="21"/>
          <w:szCs w:val="21"/>
        </w:rPr>
        <w:t>i</w:t>
      </w:r>
      <w:r>
        <w:rPr>
          <w:rFonts w:ascii="Times" w:hAnsi="Times" w:cs="Times"/>
          <w:color w:val="000000"/>
          <w:kern w:val="0"/>
          <w:sz w:val="32"/>
          <w:szCs w:val="32"/>
        </w:rPr>
        <w:t xml:space="preserve">. In the subsequent development, we will omit this subscript when there is no risk of ambiguity. Dropping terms that do not depend on the parameters, we find that we need to maximize: </w:t>
      </w:r>
    </w:p>
    <w:p w14:paraId="2B496382" w14:textId="707E7B07" w:rsidR="00E335ED" w:rsidRDefault="00E335ED" w:rsidP="00F058A1">
      <w:pPr>
        <w:widowControl/>
        <w:autoSpaceDE w:val="0"/>
        <w:autoSpaceDN w:val="0"/>
        <w:adjustRightInd w:val="0"/>
        <w:spacing w:after="240" w:line="260" w:lineRule="atLeast"/>
        <w:jc w:val="center"/>
        <w:rPr>
          <w:rFonts w:ascii="Times" w:hAnsi="Times" w:cs="Times"/>
          <w:color w:val="000000"/>
          <w:kern w:val="0"/>
          <w:position w:val="26"/>
          <w:sz w:val="21"/>
          <w:szCs w:val="21"/>
        </w:rPr>
      </w:pPr>
      <w:r w:rsidRPr="00E335ED">
        <w:rPr>
          <w:rFonts w:ascii="Times" w:hAnsi="Times" w:cs="Times"/>
          <w:noProof/>
          <w:color w:val="000000"/>
          <w:kern w:val="0"/>
          <w:position w:val="26"/>
          <w:sz w:val="21"/>
          <w:szCs w:val="21"/>
        </w:rPr>
        <w:drawing>
          <wp:inline distT="0" distB="0" distL="0" distR="0" wp14:anchorId="3F429C47" wp14:editId="068E8D74">
            <wp:extent cx="6276340" cy="1784524"/>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83688" cy="1786613"/>
                    </a:xfrm>
                    <a:prstGeom prst="rect">
                      <a:avLst/>
                    </a:prstGeom>
                  </pic:spPr>
                </pic:pic>
              </a:graphicData>
            </a:graphic>
          </wp:inline>
        </w:drawing>
      </w:r>
    </w:p>
    <w:p w14:paraId="397B3F2E" w14:textId="77777777" w:rsidR="00E335ED" w:rsidRDefault="00E335ED" w:rsidP="001F2496">
      <w:pPr>
        <w:widowControl/>
        <w:autoSpaceDE w:val="0"/>
        <w:autoSpaceDN w:val="0"/>
        <w:adjustRightInd w:val="0"/>
        <w:spacing w:after="240" w:line="260" w:lineRule="atLeast"/>
        <w:jc w:val="left"/>
        <w:rPr>
          <w:rFonts w:ascii="Times" w:hAnsi="Times" w:cs="Times"/>
          <w:color w:val="000000"/>
          <w:kern w:val="0"/>
          <w:position w:val="26"/>
          <w:sz w:val="21"/>
          <w:szCs w:val="21"/>
        </w:rPr>
      </w:pPr>
    </w:p>
    <w:p w14:paraId="48EAC25D" w14:textId="15C114D8" w:rsidR="001F2496" w:rsidRDefault="001F2496" w:rsidP="001F2496">
      <w:pPr>
        <w:widowControl/>
        <w:autoSpaceDE w:val="0"/>
        <w:autoSpaceDN w:val="0"/>
        <w:adjustRightInd w:val="0"/>
        <w:spacing w:after="240" w:line="260" w:lineRule="atLeast"/>
        <w:jc w:val="left"/>
        <w:rPr>
          <w:rFonts w:ascii="Times" w:hAnsi="Times" w:cs="Times"/>
          <w:color w:val="000000"/>
          <w:kern w:val="0"/>
        </w:rPr>
      </w:pPr>
      <w:r>
        <w:rPr>
          <w:rFonts w:ascii="Times" w:hAnsi="Times" w:cs="Times"/>
          <w:color w:val="000000"/>
          <w:kern w:val="0"/>
          <w:sz w:val="32"/>
          <w:szCs w:val="32"/>
        </w:rPr>
        <w:t xml:space="preserve">Let’s maximize this with respect to Λ. Only the last term above depends </w:t>
      </w:r>
    </w:p>
    <w:p w14:paraId="5FB4BE84" w14:textId="77777777" w:rsidR="006C060C" w:rsidRDefault="001F2496" w:rsidP="006C060C">
      <w:pPr>
        <w:widowControl/>
        <w:autoSpaceDE w:val="0"/>
        <w:autoSpaceDN w:val="0"/>
        <w:adjustRightInd w:val="0"/>
        <w:spacing w:after="240" w:line="360" w:lineRule="atLeast"/>
        <w:jc w:val="left"/>
        <w:rPr>
          <w:rFonts w:ascii="Times" w:hAnsi="Times" w:cs="Times"/>
          <w:color w:val="000000"/>
          <w:kern w:val="0"/>
          <w:sz w:val="21"/>
          <w:szCs w:val="21"/>
        </w:rPr>
      </w:pPr>
      <w:r>
        <w:rPr>
          <w:rFonts w:ascii="Times" w:hAnsi="Times" w:cs="Times"/>
          <w:color w:val="000000"/>
          <w:kern w:val="0"/>
          <w:sz w:val="32"/>
          <w:szCs w:val="32"/>
        </w:rPr>
        <w:t>on Λ. Taking derivatives, and using the facts that tr</w:t>
      </w:r>
      <w:r w:rsidR="000B6CA3">
        <w:rPr>
          <w:rFonts w:ascii="Times" w:hAnsi="Times" w:cs="Times" w:hint="eastAsia"/>
          <w:color w:val="000000"/>
          <w:kern w:val="0"/>
          <w:sz w:val="32"/>
          <w:szCs w:val="32"/>
        </w:rPr>
        <w:t xml:space="preserve"> </w:t>
      </w:r>
      <w:r>
        <w:rPr>
          <w:rFonts w:ascii="Times" w:hAnsi="Times" w:cs="Times"/>
          <w:color w:val="000000"/>
          <w:kern w:val="0"/>
          <w:sz w:val="32"/>
          <w:szCs w:val="32"/>
        </w:rPr>
        <w:t xml:space="preserve">a = a (for a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 trAB = trBA, and </w:t>
      </w:r>
      <w:r>
        <w:rPr>
          <w:rFonts w:ascii="MS Mincho" w:eastAsia="MS Mincho" w:hAnsi="MS Mincho" w:cs="MS Mincho"/>
          <w:color w:val="000000"/>
          <w:kern w:val="0"/>
          <w:sz w:val="32"/>
          <w:szCs w:val="32"/>
        </w:rPr>
        <w:t>∇</w:t>
      </w:r>
      <w:r>
        <w:rPr>
          <w:rFonts w:ascii="Times" w:hAnsi="Times" w:cs="Times"/>
          <w:color w:val="000000"/>
          <w:kern w:val="0"/>
          <w:position w:val="-6"/>
          <w:sz w:val="21"/>
          <w:szCs w:val="21"/>
        </w:rPr>
        <w:t>A</w:t>
      </w:r>
      <w:r>
        <w:rPr>
          <w:rFonts w:ascii="Times" w:hAnsi="Times" w:cs="Times"/>
          <w:color w:val="000000"/>
          <w:kern w:val="0"/>
          <w:sz w:val="32"/>
          <w:szCs w:val="32"/>
        </w:rPr>
        <w:t>trABA</w:t>
      </w:r>
      <w:r>
        <w:rPr>
          <w:rFonts w:ascii="Times" w:hAnsi="Times" w:cs="Times"/>
          <w:color w:val="000000"/>
          <w:kern w:val="0"/>
          <w:position w:val="10"/>
          <w:sz w:val="21"/>
          <w:szCs w:val="21"/>
        </w:rPr>
        <w:t xml:space="preserve">T </w:t>
      </w:r>
      <w:r>
        <w:rPr>
          <w:rFonts w:ascii="Times" w:hAnsi="Times" w:cs="Times"/>
          <w:color w:val="000000"/>
          <w:kern w:val="0"/>
          <w:sz w:val="32"/>
          <w:szCs w:val="32"/>
        </w:rPr>
        <w:t>C = CAB + C</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AB, we get: </w:t>
      </w:r>
    </w:p>
    <w:p w14:paraId="26543A53" w14:textId="6457B3D7" w:rsidR="006C060C" w:rsidRDefault="006C060C" w:rsidP="00CC6F14">
      <w:pPr>
        <w:widowControl/>
        <w:autoSpaceDE w:val="0"/>
        <w:autoSpaceDN w:val="0"/>
        <w:adjustRightInd w:val="0"/>
        <w:spacing w:after="240" w:line="360" w:lineRule="atLeast"/>
        <w:jc w:val="center"/>
        <w:rPr>
          <w:rFonts w:ascii="Times" w:hAnsi="Times" w:cs="Times"/>
          <w:color w:val="000000"/>
          <w:kern w:val="0"/>
          <w:sz w:val="21"/>
          <w:szCs w:val="21"/>
        </w:rPr>
      </w:pPr>
      <w:r w:rsidRPr="006C060C">
        <w:rPr>
          <w:rFonts w:ascii="Times" w:hAnsi="Times" w:cs="Times"/>
          <w:noProof/>
          <w:color w:val="000000"/>
          <w:kern w:val="0"/>
          <w:sz w:val="21"/>
          <w:szCs w:val="21"/>
        </w:rPr>
        <w:drawing>
          <wp:inline distT="0" distB="0" distL="0" distR="0" wp14:anchorId="139B3426" wp14:editId="1E384A97">
            <wp:extent cx="5525492" cy="2621280"/>
            <wp:effectExtent l="0" t="0" r="1206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31421" cy="2624093"/>
                    </a:xfrm>
                    <a:prstGeom prst="rect">
                      <a:avLst/>
                    </a:prstGeom>
                  </pic:spPr>
                </pic:pic>
              </a:graphicData>
            </a:graphic>
          </wp:inline>
        </w:drawing>
      </w:r>
    </w:p>
    <w:p w14:paraId="1FDE4B9C" w14:textId="77777777"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Setting this to zero and simplifying, we get: </w:t>
      </w:r>
    </w:p>
    <w:p w14:paraId="7DB1AD51" w14:textId="51B70B76" w:rsidR="00B92BE7" w:rsidRDefault="00B92BE7" w:rsidP="00B92BE7">
      <w:pPr>
        <w:widowControl/>
        <w:autoSpaceDE w:val="0"/>
        <w:autoSpaceDN w:val="0"/>
        <w:adjustRightInd w:val="0"/>
        <w:spacing w:after="240" w:line="360" w:lineRule="atLeast"/>
        <w:jc w:val="center"/>
        <w:rPr>
          <w:rFonts w:ascii="Times" w:hAnsi="Times" w:cs="Times"/>
          <w:color w:val="000000"/>
          <w:kern w:val="0"/>
          <w:position w:val="8"/>
          <w:sz w:val="21"/>
          <w:szCs w:val="21"/>
        </w:rPr>
      </w:pPr>
      <w:r w:rsidRPr="00B92BE7">
        <w:rPr>
          <w:rFonts w:ascii="Times" w:hAnsi="Times" w:cs="Times"/>
          <w:noProof/>
          <w:color w:val="000000"/>
          <w:kern w:val="0"/>
          <w:position w:val="8"/>
          <w:sz w:val="21"/>
          <w:szCs w:val="21"/>
        </w:rPr>
        <w:drawing>
          <wp:inline distT="0" distB="0" distL="0" distR="0" wp14:anchorId="763F932B" wp14:editId="6FC24BCD">
            <wp:extent cx="4452620" cy="693505"/>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81978" cy="698078"/>
                    </a:xfrm>
                    <a:prstGeom prst="rect">
                      <a:avLst/>
                    </a:prstGeom>
                  </pic:spPr>
                </pic:pic>
              </a:graphicData>
            </a:graphic>
          </wp:inline>
        </w:drawing>
      </w:r>
    </w:p>
    <w:p w14:paraId="69103A29" w14:textId="77777777"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Hence, solving for Λ, we obtain </w:t>
      </w:r>
    </w:p>
    <w:p w14:paraId="2EA279AE" w14:textId="7FAA3D7D" w:rsidR="006A518C" w:rsidRDefault="006A518C" w:rsidP="002B385D">
      <w:pPr>
        <w:widowControl/>
        <w:autoSpaceDE w:val="0"/>
        <w:autoSpaceDN w:val="0"/>
        <w:adjustRightInd w:val="0"/>
        <w:spacing w:after="240" w:line="360" w:lineRule="atLeast"/>
        <w:jc w:val="center"/>
        <w:rPr>
          <w:rFonts w:ascii="MS Mincho" w:eastAsia="MS Mincho" w:hAnsi="MS Mincho" w:cs="MS Mincho"/>
          <w:color w:val="000000"/>
          <w:kern w:val="0"/>
          <w:sz w:val="16"/>
          <w:szCs w:val="16"/>
        </w:rPr>
      </w:pPr>
      <w:r w:rsidRPr="006A518C">
        <w:rPr>
          <w:rFonts w:ascii="Times" w:hAnsi="Times" w:cs="Times"/>
          <w:noProof/>
          <w:color w:val="000000"/>
          <w:kern w:val="0"/>
          <w:sz w:val="21"/>
          <w:szCs w:val="21"/>
        </w:rPr>
        <w:drawing>
          <wp:inline distT="0" distB="0" distL="0" distR="0" wp14:anchorId="4105F120" wp14:editId="28054925">
            <wp:extent cx="5615940" cy="706742"/>
            <wp:effectExtent l="0" t="0" r="0" b="508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12476" cy="718891"/>
                    </a:xfrm>
                    <a:prstGeom prst="rect">
                      <a:avLst/>
                    </a:prstGeom>
                  </pic:spPr>
                </pic:pic>
              </a:graphicData>
            </a:graphic>
          </wp:inline>
        </w:drawing>
      </w:r>
    </w:p>
    <w:p w14:paraId="2A22E400" w14:textId="77777777" w:rsidR="006A518C" w:rsidRDefault="006A518C" w:rsidP="001F2496">
      <w:pPr>
        <w:widowControl/>
        <w:autoSpaceDE w:val="0"/>
        <w:autoSpaceDN w:val="0"/>
        <w:adjustRightInd w:val="0"/>
        <w:spacing w:after="240" w:line="360" w:lineRule="atLeast"/>
        <w:jc w:val="left"/>
        <w:rPr>
          <w:rFonts w:ascii="MS Mincho" w:eastAsia="MS Mincho" w:hAnsi="MS Mincho" w:cs="MS Mincho"/>
          <w:color w:val="000000"/>
          <w:kern w:val="0"/>
          <w:sz w:val="16"/>
          <w:szCs w:val="16"/>
        </w:rPr>
      </w:pPr>
    </w:p>
    <w:p w14:paraId="6D35C5C2" w14:textId="4A7067C0" w:rsidR="001F2496" w:rsidRDefault="001F2496" w:rsidP="001F249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It is interesting to note the close relationship between this equation and the normal equation that we’d derived for least squares regression, </w:t>
      </w:r>
    </w:p>
    <w:p w14:paraId="4A04EC18" w14:textId="6503115D" w:rsidR="003A5B29" w:rsidRDefault="003A5B29" w:rsidP="002027CD">
      <w:pPr>
        <w:widowControl/>
        <w:autoSpaceDE w:val="0"/>
        <w:autoSpaceDN w:val="0"/>
        <w:adjustRightInd w:val="0"/>
        <w:spacing w:after="240" w:line="360" w:lineRule="atLeast"/>
        <w:jc w:val="center"/>
        <w:rPr>
          <w:rFonts w:ascii="Times" w:hAnsi="Times" w:cs="Times"/>
          <w:color w:val="000000"/>
          <w:kern w:val="0"/>
          <w:sz w:val="32"/>
          <w:szCs w:val="32"/>
        </w:rPr>
      </w:pPr>
      <w:r w:rsidRPr="003A5B29">
        <w:rPr>
          <w:rFonts w:ascii="Times" w:hAnsi="Times" w:cs="Times"/>
          <w:noProof/>
          <w:color w:val="000000"/>
          <w:kern w:val="0"/>
          <w:sz w:val="32"/>
          <w:szCs w:val="32"/>
        </w:rPr>
        <w:drawing>
          <wp:inline distT="0" distB="0" distL="0" distR="0" wp14:anchorId="41BDFC9E" wp14:editId="30911F74">
            <wp:extent cx="3378200" cy="6096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78200" cy="609600"/>
                    </a:xfrm>
                    <a:prstGeom prst="rect">
                      <a:avLst/>
                    </a:prstGeom>
                  </pic:spPr>
                </pic:pic>
              </a:graphicData>
            </a:graphic>
          </wp:inline>
        </w:drawing>
      </w:r>
    </w:p>
    <w:p w14:paraId="39E22591" w14:textId="77777777" w:rsidR="003A5B29" w:rsidRDefault="003A5B29" w:rsidP="001F2496">
      <w:pPr>
        <w:widowControl/>
        <w:autoSpaceDE w:val="0"/>
        <w:autoSpaceDN w:val="0"/>
        <w:adjustRightInd w:val="0"/>
        <w:spacing w:after="240" w:line="360" w:lineRule="atLeast"/>
        <w:jc w:val="left"/>
        <w:rPr>
          <w:rFonts w:ascii="Times" w:hAnsi="Times" w:cs="Times"/>
          <w:color w:val="000000"/>
          <w:kern w:val="0"/>
        </w:rPr>
      </w:pPr>
    </w:p>
    <w:p w14:paraId="42F08CC0" w14:textId="77777777"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analogy is that here, the x’s are a linear function of the z’s (plus noise). Given the “guesses” for z that the E-step has found, we will now try to estimate the unknown linearity Λ relating the x’s and z’s. It is therefore no surprise that we obtain something similar to the normal equation. There is, however, one important difference between this and an algorithm that performs least squares using just the “best guesses” of the z’s; we will see this difference shortly. </w:t>
      </w:r>
    </w:p>
    <w:p w14:paraId="21548389" w14:textId="7CBF9A19"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To complete our M-step update, let’s work</w:t>
      </w:r>
      <w:r w:rsidR="005E562C">
        <w:rPr>
          <w:rFonts w:ascii="Times" w:hAnsi="Times" w:cs="Times"/>
          <w:color w:val="000000"/>
          <w:kern w:val="0"/>
          <w:sz w:val="32"/>
          <w:szCs w:val="32"/>
        </w:rPr>
        <w:t xml:space="preserve"> out the values of the expecta</w:t>
      </w:r>
      <w:r>
        <w:rPr>
          <w:rFonts w:ascii="Times" w:hAnsi="Times" w:cs="Times"/>
          <w:color w:val="000000"/>
          <w:kern w:val="0"/>
          <w:sz w:val="32"/>
          <w:szCs w:val="32"/>
        </w:rPr>
        <w:t>tions in Equation (7). From our definition of Q</w:t>
      </w:r>
      <w:r>
        <w:rPr>
          <w:rFonts w:ascii="Times" w:hAnsi="Times" w:cs="Times"/>
          <w:color w:val="000000"/>
          <w:kern w:val="0"/>
          <w:position w:val="-6"/>
          <w:sz w:val="21"/>
          <w:szCs w:val="21"/>
        </w:rPr>
        <w:t xml:space="preserve">i </w:t>
      </w:r>
      <w:r>
        <w:rPr>
          <w:rFonts w:ascii="Times" w:hAnsi="Times" w:cs="Times"/>
          <w:color w:val="000000"/>
          <w:kern w:val="0"/>
          <w:sz w:val="32"/>
          <w:szCs w:val="32"/>
        </w:rPr>
        <w:t>being Gaussian with mean μ</w:t>
      </w:r>
      <w:r>
        <w:rPr>
          <w:rFonts w:ascii="Times" w:hAnsi="Times" w:cs="Times"/>
          <w:color w:val="000000"/>
          <w:kern w:val="0"/>
          <w:position w:val="-8"/>
          <w:sz w:val="21"/>
          <w:szCs w:val="21"/>
        </w:rPr>
        <w:t>z</w:t>
      </w:r>
      <w:r>
        <w:rPr>
          <w:rFonts w:ascii="Times" w:hAnsi="Times" w:cs="Times"/>
          <w:color w:val="000000"/>
          <w:kern w:val="0"/>
          <w:sz w:val="16"/>
          <w:szCs w:val="16"/>
        </w:rPr>
        <w:t>(i)</w:t>
      </w:r>
      <w:r>
        <w:rPr>
          <w:rFonts w:ascii="Times" w:hAnsi="Times" w:cs="Times"/>
          <w:color w:val="000000"/>
          <w:kern w:val="0"/>
          <w:position w:val="-8"/>
          <w:sz w:val="21"/>
          <w:szCs w:val="21"/>
        </w:rPr>
        <w:t>|x</w:t>
      </w:r>
      <w:r>
        <w:rPr>
          <w:rFonts w:ascii="Times" w:hAnsi="Times" w:cs="Times"/>
          <w:color w:val="000000"/>
          <w:kern w:val="0"/>
          <w:sz w:val="16"/>
          <w:szCs w:val="16"/>
        </w:rPr>
        <w:t xml:space="preserve">(i) </w:t>
      </w:r>
      <w:r>
        <w:rPr>
          <w:rFonts w:ascii="Times" w:hAnsi="Times" w:cs="Times"/>
          <w:color w:val="000000"/>
          <w:kern w:val="0"/>
          <w:sz w:val="32"/>
          <w:szCs w:val="32"/>
        </w:rPr>
        <w:t>and covariance Σ</w:t>
      </w:r>
      <w:r>
        <w:rPr>
          <w:rFonts w:ascii="Times" w:hAnsi="Times" w:cs="Times"/>
          <w:color w:val="000000"/>
          <w:kern w:val="0"/>
          <w:position w:val="-8"/>
          <w:sz w:val="21"/>
          <w:szCs w:val="21"/>
        </w:rPr>
        <w:t>z</w:t>
      </w:r>
      <w:r>
        <w:rPr>
          <w:rFonts w:ascii="Times" w:hAnsi="Times" w:cs="Times"/>
          <w:color w:val="000000"/>
          <w:kern w:val="0"/>
          <w:sz w:val="16"/>
          <w:szCs w:val="16"/>
        </w:rPr>
        <w:t>(i)</w:t>
      </w:r>
      <w:r>
        <w:rPr>
          <w:rFonts w:ascii="Times" w:hAnsi="Times" w:cs="Times"/>
          <w:color w:val="000000"/>
          <w:kern w:val="0"/>
          <w:position w:val="-8"/>
          <w:sz w:val="21"/>
          <w:szCs w:val="21"/>
        </w:rPr>
        <w:t>|x</w:t>
      </w:r>
      <w:r>
        <w:rPr>
          <w:rFonts w:ascii="Times" w:hAnsi="Times" w:cs="Times"/>
          <w:color w:val="000000"/>
          <w:kern w:val="0"/>
          <w:sz w:val="16"/>
          <w:szCs w:val="16"/>
        </w:rPr>
        <w:t xml:space="preserve">(i) </w:t>
      </w:r>
      <w:r>
        <w:rPr>
          <w:rFonts w:ascii="Times" w:hAnsi="Times" w:cs="Times"/>
          <w:color w:val="000000"/>
          <w:kern w:val="0"/>
          <w:sz w:val="32"/>
          <w:szCs w:val="32"/>
        </w:rPr>
        <w:t xml:space="preserve">, we easily find </w:t>
      </w:r>
    </w:p>
    <w:p w14:paraId="6DCEAA83" w14:textId="1A3836AE" w:rsidR="00CB029A" w:rsidRDefault="00CB029A" w:rsidP="00CB029A">
      <w:pPr>
        <w:widowControl/>
        <w:autoSpaceDE w:val="0"/>
        <w:autoSpaceDN w:val="0"/>
        <w:adjustRightInd w:val="0"/>
        <w:spacing w:after="240" w:line="360" w:lineRule="atLeast"/>
        <w:jc w:val="center"/>
        <w:rPr>
          <w:rFonts w:ascii="Times" w:hAnsi="Times" w:cs="Times"/>
          <w:color w:val="000000"/>
          <w:kern w:val="0"/>
          <w:sz w:val="21"/>
          <w:szCs w:val="21"/>
        </w:rPr>
      </w:pPr>
      <w:r w:rsidRPr="00CB029A">
        <w:rPr>
          <w:rFonts w:ascii="Times" w:hAnsi="Times" w:cs="Times"/>
          <w:noProof/>
          <w:color w:val="000000"/>
          <w:kern w:val="0"/>
          <w:sz w:val="21"/>
          <w:szCs w:val="21"/>
        </w:rPr>
        <w:drawing>
          <wp:inline distT="0" distB="0" distL="0" distR="0" wp14:anchorId="799660DD" wp14:editId="190EEC35">
            <wp:extent cx="6667500" cy="1435100"/>
            <wp:effectExtent l="0" t="0" r="12700" b="1270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67500" cy="1435100"/>
                    </a:xfrm>
                    <a:prstGeom prst="rect">
                      <a:avLst/>
                    </a:prstGeom>
                  </pic:spPr>
                </pic:pic>
              </a:graphicData>
            </a:graphic>
          </wp:inline>
        </w:drawing>
      </w:r>
    </w:p>
    <w:p w14:paraId="2C70435A" w14:textId="77777777" w:rsidR="00CB029A" w:rsidRDefault="00CB029A" w:rsidP="001F2496">
      <w:pPr>
        <w:widowControl/>
        <w:autoSpaceDE w:val="0"/>
        <w:autoSpaceDN w:val="0"/>
        <w:adjustRightInd w:val="0"/>
        <w:spacing w:after="240" w:line="360" w:lineRule="atLeast"/>
        <w:jc w:val="left"/>
        <w:rPr>
          <w:rFonts w:ascii="Times" w:hAnsi="Times" w:cs="Times"/>
          <w:color w:val="000000"/>
          <w:kern w:val="0"/>
          <w:sz w:val="21"/>
          <w:szCs w:val="21"/>
        </w:rPr>
      </w:pPr>
    </w:p>
    <w:p w14:paraId="69D4A37E" w14:textId="77777777" w:rsidR="00CB029A" w:rsidRDefault="00CB029A" w:rsidP="001F2496">
      <w:pPr>
        <w:widowControl/>
        <w:autoSpaceDE w:val="0"/>
        <w:autoSpaceDN w:val="0"/>
        <w:adjustRightInd w:val="0"/>
        <w:spacing w:after="240" w:line="360" w:lineRule="atLeast"/>
        <w:jc w:val="left"/>
        <w:rPr>
          <w:rFonts w:ascii="Times" w:hAnsi="Times" w:cs="Times"/>
          <w:color w:val="000000"/>
          <w:kern w:val="0"/>
          <w:sz w:val="21"/>
          <w:szCs w:val="21"/>
        </w:rPr>
      </w:pPr>
    </w:p>
    <w:p w14:paraId="154EF7E2" w14:textId="49AAF6EC"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latter comes from the fact that, for a random variable Y , Cov(Y ) = E[Y Y </w:t>
      </w:r>
      <w:r>
        <w:rPr>
          <w:rFonts w:ascii="Times" w:hAnsi="Times" w:cs="Times"/>
          <w:color w:val="000000"/>
          <w:kern w:val="0"/>
          <w:position w:val="10"/>
          <w:sz w:val="21"/>
          <w:szCs w:val="21"/>
        </w:rPr>
        <w:t xml:space="preserve">T </w:t>
      </w:r>
      <w:r>
        <w:rPr>
          <w:rFonts w:ascii="Times" w:hAnsi="Times" w:cs="Times"/>
          <w:color w:val="000000"/>
          <w:kern w:val="0"/>
          <w:sz w:val="32"/>
          <w:szCs w:val="32"/>
        </w:rPr>
        <w:t>]−E[Y ]E[Y ]</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 and hence E[Y Y </w:t>
      </w:r>
      <w:r>
        <w:rPr>
          <w:rFonts w:ascii="Times" w:hAnsi="Times" w:cs="Times"/>
          <w:color w:val="000000"/>
          <w:kern w:val="0"/>
          <w:position w:val="10"/>
          <w:sz w:val="21"/>
          <w:szCs w:val="21"/>
        </w:rPr>
        <w:t xml:space="preserve">T </w:t>
      </w:r>
      <w:r>
        <w:rPr>
          <w:rFonts w:ascii="Times" w:hAnsi="Times" w:cs="Times"/>
          <w:color w:val="000000"/>
          <w:kern w:val="0"/>
          <w:sz w:val="32"/>
          <w:szCs w:val="32"/>
        </w:rPr>
        <w:t>] = E[Y ]E[Y ]</w:t>
      </w:r>
      <w:r>
        <w:rPr>
          <w:rFonts w:ascii="Times" w:hAnsi="Times" w:cs="Times"/>
          <w:color w:val="000000"/>
          <w:kern w:val="0"/>
          <w:position w:val="10"/>
          <w:sz w:val="21"/>
          <w:szCs w:val="21"/>
        </w:rPr>
        <w:t xml:space="preserve">T </w:t>
      </w:r>
      <w:r w:rsidR="00017CE0">
        <w:rPr>
          <w:rFonts w:ascii="Times" w:hAnsi="Times" w:cs="Times"/>
          <w:color w:val="000000"/>
          <w:kern w:val="0"/>
          <w:sz w:val="32"/>
          <w:szCs w:val="32"/>
        </w:rPr>
        <w:t>+Cov(Y ). Substitut</w:t>
      </w:r>
      <w:r>
        <w:rPr>
          <w:rFonts w:ascii="Times" w:hAnsi="Times" w:cs="Times"/>
          <w:color w:val="000000"/>
          <w:kern w:val="0"/>
          <w:sz w:val="32"/>
          <w:szCs w:val="32"/>
        </w:rPr>
        <w:t xml:space="preserve">ing this back into Equation (7), we get the M-step update for Λ: </w:t>
      </w:r>
    </w:p>
    <w:p w14:paraId="192696EE" w14:textId="48BC3300" w:rsidR="007856AB" w:rsidRDefault="007856AB" w:rsidP="00017CE0">
      <w:pPr>
        <w:widowControl/>
        <w:autoSpaceDE w:val="0"/>
        <w:autoSpaceDN w:val="0"/>
        <w:adjustRightInd w:val="0"/>
        <w:spacing w:after="240" w:line="360" w:lineRule="atLeast"/>
        <w:jc w:val="center"/>
        <w:rPr>
          <w:rFonts w:ascii="Times" w:hAnsi="Times" w:cs="Times"/>
          <w:color w:val="000000"/>
          <w:kern w:val="0"/>
          <w:sz w:val="21"/>
          <w:szCs w:val="21"/>
        </w:rPr>
      </w:pPr>
      <w:r w:rsidRPr="007856AB">
        <w:rPr>
          <w:rFonts w:ascii="Times" w:hAnsi="Times" w:cs="Times"/>
          <w:noProof/>
          <w:color w:val="000000"/>
          <w:kern w:val="0"/>
          <w:sz w:val="21"/>
          <w:szCs w:val="21"/>
        </w:rPr>
        <w:drawing>
          <wp:inline distT="0" distB="0" distL="0" distR="0" wp14:anchorId="76FD548C" wp14:editId="1BAEC216">
            <wp:extent cx="5760720" cy="802723"/>
            <wp:effectExtent l="0" t="0" r="5080" b="1016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97245" cy="807813"/>
                    </a:xfrm>
                    <a:prstGeom prst="rect">
                      <a:avLst/>
                    </a:prstGeom>
                  </pic:spPr>
                </pic:pic>
              </a:graphicData>
            </a:graphic>
          </wp:inline>
        </w:drawing>
      </w:r>
    </w:p>
    <w:p w14:paraId="7878D903" w14:textId="77777777" w:rsidR="007856AB" w:rsidRDefault="007856AB" w:rsidP="001F2496">
      <w:pPr>
        <w:widowControl/>
        <w:autoSpaceDE w:val="0"/>
        <w:autoSpaceDN w:val="0"/>
        <w:adjustRightInd w:val="0"/>
        <w:spacing w:after="240" w:line="360" w:lineRule="atLeast"/>
        <w:jc w:val="left"/>
        <w:rPr>
          <w:rFonts w:ascii="Times" w:hAnsi="Times" w:cs="Times"/>
          <w:color w:val="000000"/>
          <w:kern w:val="0"/>
          <w:sz w:val="21"/>
          <w:szCs w:val="21"/>
        </w:rPr>
      </w:pPr>
    </w:p>
    <w:p w14:paraId="0398F84F" w14:textId="5057E5AD"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It is important to note the presence of the Σ</w:t>
      </w:r>
      <w:r>
        <w:rPr>
          <w:rFonts w:ascii="Times" w:hAnsi="Times" w:cs="Times"/>
          <w:color w:val="000000"/>
          <w:kern w:val="0"/>
          <w:position w:val="-8"/>
          <w:sz w:val="21"/>
          <w:szCs w:val="21"/>
        </w:rPr>
        <w:t>z</w:t>
      </w:r>
      <w:r>
        <w:rPr>
          <w:rFonts w:ascii="Times" w:hAnsi="Times" w:cs="Times"/>
          <w:color w:val="000000"/>
          <w:kern w:val="0"/>
          <w:sz w:val="16"/>
          <w:szCs w:val="16"/>
        </w:rPr>
        <w:t>(i)</w:t>
      </w:r>
      <w:r>
        <w:rPr>
          <w:rFonts w:ascii="Times" w:hAnsi="Times" w:cs="Times"/>
          <w:color w:val="000000"/>
          <w:kern w:val="0"/>
          <w:position w:val="-8"/>
          <w:sz w:val="21"/>
          <w:szCs w:val="21"/>
        </w:rPr>
        <w:t>|x</w:t>
      </w:r>
      <w:r>
        <w:rPr>
          <w:rFonts w:ascii="Times" w:hAnsi="Times" w:cs="Times"/>
          <w:color w:val="000000"/>
          <w:kern w:val="0"/>
          <w:sz w:val="16"/>
          <w:szCs w:val="16"/>
        </w:rPr>
        <w:t xml:space="preserve">(i) </w:t>
      </w:r>
      <w:r>
        <w:rPr>
          <w:rFonts w:ascii="Times" w:hAnsi="Times" w:cs="Times"/>
          <w:color w:val="000000"/>
          <w:kern w:val="0"/>
          <w:sz w:val="32"/>
          <w:szCs w:val="32"/>
        </w:rPr>
        <w:t xml:space="preserve">on the </w:t>
      </w:r>
      <w:r w:rsidR="00017CE0">
        <w:rPr>
          <w:rFonts w:ascii="Times" w:hAnsi="Times" w:cs="Times"/>
          <w:color w:val="000000"/>
          <w:kern w:val="0"/>
          <w:sz w:val="32"/>
          <w:szCs w:val="32"/>
        </w:rPr>
        <w:t>right-hand</w:t>
      </w:r>
      <w:r>
        <w:rPr>
          <w:rFonts w:ascii="Times" w:hAnsi="Times" w:cs="Times"/>
          <w:color w:val="000000"/>
          <w:kern w:val="0"/>
          <w:sz w:val="32"/>
          <w:szCs w:val="32"/>
        </w:rPr>
        <w:t xml:space="preserve"> side of this equation. This is the covariance in the posterior distribution p(z</w:t>
      </w:r>
      <w:r>
        <w:rPr>
          <w:rFonts w:ascii="Times" w:hAnsi="Times" w:cs="Times"/>
          <w:color w:val="000000"/>
          <w:kern w:val="0"/>
          <w:position w:val="10"/>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of z</w:t>
      </w:r>
      <w:r>
        <w:rPr>
          <w:rFonts w:ascii="Times" w:hAnsi="Times" w:cs="Times"/>
          <w:color w:val="000000"/>
          <w:kern w:val="0"/>
          <w:position w:val="10"/>
          <w:sz w:val="21"/>
          <w:szCs w:val="21"/>
        </w:rPr>
        <w:t xml:space="preserve">(i) </w:t>
      </w:r>
      <w:r>
        <w:rPr>
          <w:rFonts w:ascii="Times" w:hAnsi="Times" w:cs="Times"/>
          <w:color w:val="000000"/>
          <w:kern w:val="0"/>
          <w:sz w:val="32"/>
          <w:szCs w:val="32"/>
        </w:rPr>
        <w:t>give x</w:t>
      </w:r>
      <w:r>
        <w:rPr>
          <w:rFonts w:ascii="Times" w:hAnsi="Times" w:cs="Times"/>
          <w:color w:val="000000"/>
          <w:kern w:val="0"/>
          <w:position w:val="10"/>
          <w:sz w:val="21"/>
          <w:szCs w:val="21"/>
        </w:rPr>
        <w:t>(i)</w:t>
      </w:r>
      <w:r>
        <w:rPr>
          <w:rFonts w:ascii="Times" w:hAnsi="Times" w:cs="Times"/>
          <w:color w:val="000000"/>
          <w:kern w:val="0"/>
          <w:sz w:val="32"/>
          <w:szCs w:val="32"/>
        </w:rPr>
        <w:t>, and the M-step must take into account this uncertainty about z</w:t>
      </w:r>
      <w:r>
        <w:rPr>
          <w:rFonts w:ascii="Times" w:hAnsi="Times" w:cs="Times"/>
          <w:color w:val="000000"/>
          <w:kern w:val="0"/>
          <w:position w:val="10"/>
          <w:sz w:val="21"/>
          <w:szCs w:val="21"/>
        </w:rPr>
        <w:t xml:space="preserve">(i) </w:t>
      </w:r>
      <w:r>
        <w:rPr>
          <w:rFonts w:ascii="Times" w:hAnsi="Times" w:cs="Times"/>
          <w:color w:val="000000"/>
          <w:kern w:val="0"/>
          <w:sz w:val="32"/>
          <w:szCs w:val="32"/>
        </w:rPr>
        <w:t>in the posterior. A common mistake in deriving EM is to assume that in the E-step, we need to calculate only expectation E[z] of the latent random variable z, and then plug that into the optimization in the M-step everywhere z occurs. While this worked for simple problems such as the mixture of Gaussians, in our derivation for factor analysis, we needed E[zz</w:t>
      </w:r>
      <w:r>
        <w:rPr>
          <w:rFonts w:ascii="Times" w:hAnsi="Times" w:cs="Times"/>
          <w:color w:val="000000"/>
          <w:kern w:val="0"/>
          <w:position w:val="10"/>
          <w:sz w:val="21"/>
          <w:szCs w:val="21"/>
        </w:rPr>
        <w:t xml:space="preserve">T </w:t>
      </w:r>
      <w:r>
        <w:rPr>
          <w:rFonts w:ascii="Times" w:hAnsi="Times" w:cs="Times"/>
          <w:color w:val="000000"/>
          <w:kern w:val="0"/>
          <w:sz w:val="32"/>
          <w:szCs w:val="32"/>
        </w:rPr>
        <w:t>] as well E[z]; and as we saw, E[zz</w:t>
      </w:r>
      <w:r>
        <w:rPr>
          <w:rFonts w:ascii="Times" w:hAnsi="Times" w:cs="Times"/>
          <w:color w:val="000000"/>
          <w:kern w:val="0"/>
          <w:position w:val="10"/>
          <w:sz w:val="21"/>
          <w:szCs w:val="21"/>
        </w:rPr>
        <w:t xml:space="preserve">T </w:t>
      </w:r>
      <w:r>
        <w:rPr>
          <w:rFonts w:ascii="Times" w:hAnsi="Times" w:cs="Times"/>
          <w:color w:val="000000"/>
          <w:kern w:val="0"/>
          <w:sz w:val="32"/>
          <w:szCs w:val="32"/>
        </w:rPr>
        <w:t>] and E[z]E[z]</w:t>
      </w:r>
      <w:r>
        <w:rPr>
          <w:rFonts w:ascii="Times" w:hAnsi="Times" w:cs="Times"/>
          <w:color w:val="000000"/>
          <w:kern w:val="0"/>
          <w:position w:val="10"/>
          <w:sz w:val="21"/>
          <w:szCs w:val="21"/>
        </w:rPr>
        <w:t xml:space="preserve">T </w:t>
      </w:r>
      <w:r>
        <w:rPr>
          <w:rFonts w:ascii="Times" w:hAnsi="Times" w:cs="Times"/>
          <w:color w:val="000000"/>
          <w:kern w:val="0"/>
          <w:sz w:val="32"/>
          <w:szCs w:val="32"/>
        </w:rPr>
        <w:t>differ by the quantity Σ</w:t>
      </w:r>
      <w:r>
        <w:rPr>
          <w:rFonts w:ascii="Times" w:hAnsi="Times" w:cs="Times"/>
          <w:color w:val="000000"/>
          <w:kern w:val="0"/>
          <w:position w:val="-6"/>
          <w:sz w:val="21"/>
          <w:szCs w:val="21"/>
        </w:rPr>
        <w:t>z|x</w:t>
      </w:r>
      <w:r>
        <w:rPr>
          <w:rFonts w:ascii="Times" w:hAnsi="Times" w:cs="Times"/>
          <w:color w:val="000000"/>
          <w:kern w:val="0"/>
          <w:sz w:val="32"/>
          <w:szCs w:val="32"/>
        </w:rPr>
        <w:t>. Thus, the M-step update must take into account the covariance of z in the posterior distribution p(z</w:t>
      </w:r>
      <w:r>
        <w:rPr>
          <w:rFonts w:ascii="Times" w:hAnsi="Times" w:cs="Times"/>
          <w:color w:val="000000"/>
          <w:kern w:val="0"/>
          <w:position w:val="10"/>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xml:space="preserve">). </w:t>
      </w:r>
    </w:p>
    <w:p w14:paraId="1E7A906B" w14:textId="77777777"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Lastly, we can also find the M-step optimizations for the parameters μ and Ψ. It is not hard to show that the first is given by </w:t>
      </w:r>
    </w:p>
    <w:p w14:paraId="57130BC4" w14:textId="1F659BEF" w:rsidR="005D2A42" w:rsidRDefault="005D2A42" w:rsidP="005D2A42">
      <w:pPr>
        <w:widowControl/>
        <w:autoSpaceDE w:val="0"/>
        <w:autoSpaceDN w:val="0"/>
        <w:adjustRightInd w:val="0"/>
        <w:spacing w:after="240" w:line="360" w:lineRule="atLeast"/>
        <w:jc w:val="center"/>
        <w:rPr>
          <w:rFonts w:ascii="Times" w:hAnsi="Times" w:cs="Times"/>
          <w:color w:val="000000"/>
          <w:kern w:val="0"/>
          <w:position w:val="-8"/>
          <w:sz w:val="32"/>
          <w:szCs w:val="32"/>
        </w:rPr>
      </w:pPr>
      <w:r w:rsidRPr="005D2A42">
        <w:rPr>
          <w:rFonts w:ascii="Times" w:hAnsi="Times" w:cs="Times"/>
          <w:noProof/>
          <w:color w:val="000000"/>
          <w:kern w:val="0"/>
          <w:position w:val="-8"/>
          <w:sz w:val="32"/>
          <w:szCs w:val="32"/>
        </w:rPr>
        <w:drawing>
          <wp:inline distT="0" distB="0" distL="0" distR="0" wp14:anchorId="181BD51A" wp14:editId="5170B581">
            <wp:extent cx="1803400" cy="880484"/>
            <wp:effectExtent l="0" t="0" r="0" b="889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06498" cy="881997"/>
                    </a:xfrm>
                    <a:prstGeom prst="rect">
                      <a:avLst/>
                    </a:prstGeom>
                  </pic:spPr>
                </pic:pic>
              </a:graphicData>
            </a:graphic>
          </wp:inline>
        </w:drawing>
      </w:r>
    </w:p>
    <w:p w14:paraId="76B64E6C" w14:textId="77777777"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Since this doesn’t change as the parameters are varied (i.e., unlike the update for Λ, the right hand side does not depend on Q</w:t>
      </w:r>
      <w:r>
        <w:rPr>
          <w:rFonts w:ascii="Times" w:hAnsi="Times" w:cs="Times"/>
          <w:color w:val="000000"/>
          <w:kern w:val="0"/>
          <w:position w:val="-6"/>
          <w:sz w:val="21"/>
          <w:szCs w:val="21"/>
        </w:rPr>
        <w:t>i</w:t>
      </w:r>
      <w:r>
        <w:rPr>
          <w:rFonts w:ascii="Times" w:hAnsi="Times" w:cs="Times"/>
          <w:color w:val="000000"/>
          <w:kern w:val="0"/>
          <w:sz w:val="32"/>
          <w:szCs w:val="32"/>
        </w:rPr>
        <w:t>(z</w:t>
      </w:r>
      <w:r>
        <w:rPr>
          <w:rFonts w:ascii="Times" w:hAnsi="Times" w:cs="Times"/>
          <w:color w:val="000000"/>
          <w:kern w:val="0"/>
          <w:position w:val="10"/>
          <w:sz w:val="21"/>
          <w:szCs w:val="21"/>
        </w:rPr>
        <w:t>(i)</w:t>
      </w:r>
      <w:r>
        <w:rPr>
          <w:rFonts w:ascii="Times" w:hAnsi="Times" w:cs="Times"/>
          <w:color w:val="000000"/>
          <w:kern w:val="0"/>
          <w:sz w:val="32"/>
          <w:szCs w:val="32"/>
        </w:rPr>
        <w:t>) = p(z</w:t>
      </w:r>
      <w:r>
        <w:rPr>
          <w:rFonts w:ascii="Times" w:hAnsi="Times" w:cs="Times"/>
          <w:color w:val="000000"/>
          <w:kern w:val="0"/>
          <w:position w:val="10"/>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xml:space="preserve">; μ, Λ, Ψ), which in turn depends on the parameters), this can be calculated just once and needs not be further updated as the algorithm is run. Similarly, the diagonal Ψ can be found by calculating </w:t>
      </w:r>
    </w:p>
    <w:p w14:paraId="4AEB6DFC" w14:textId="083AAC52" w:rsidR="001F2496" w:rsidRDefault="001F2496" w:rsidP="001F2496">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22C7E265" wp14:editId="763C73FD">
            <wp:extent cx="60960" cy="101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p>
    <w:p w14:paraId="2210E6C0" w14:textId="1DE4E90D" w:rsidR="00203A2A" w:rsidRDefault="009D3241" w:rsidP="009D3241">
      <w:pPr>
        <w:widowControl/>
        <w:autoSpaceDE w:val="0"/>
        <w:autoSpaceDN w:val="0"/>
        <w:adjustRightInd w:val="0"/>
        <w:spacing w:after="240" w:line="360" w:lineRule="atLeast"/>
        <w:jc w:val="center"/>
        <w:rPr>
          <w:rFonts w:ascii="Times" w:hAnsi="Times" w:cs="Times"/>
          <w:color w:val="000000"/>
          <w:kern w:val="0"/>
          <w:sz w:val="32"/>
          <w:szCs w:val="32"/>
        </w:rPr>
      </w:pPr>
      <w:r w:rsidRPr="009D3241">
        <w:rPr>
          <w:rFonts w:ascii="Times" w:hAnsi="Times" w:cs="Times"/>
          <w:noProof/>
          <w:color w:val="000000"/>
          <w:kern w:val="0"/>
          <w:sz w:val="32"/>
          <w:szCs w:val="32"/>
        </w:rPr>
        <w:drawing>
          <wp:inline distT="0" distB="0" distL="0" distR="0" wp14:anchorId="71CD5AB5" wp14:editId="22C1B7FC">
            <wp:extent cx="7680960" cy="829399"/>
            <wp:effectExtent l="0" t="0" r="0" b="889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699095" cy="831357"/>
                    </a:xfrm>
                    <a:prstGeom prst="rect">
                      <a:avLst/>
                    </a:prstGeom>
                  </pic:spPr>
                </pic:pic>
              </a:graphicData>
            </a:graphic>
          </wp:inline>
        </w:drawing>
      </w:r>
    </w:p>
    <w:p w14:paraId="7D7124AB" w14:textId="77777777" w:rsidR="00203A2A" w:rsidRDefault="00203A2A" w:rsidP="001F2496">
      <w:pPr>
        <w:widowControl/>
        <w:autoSpaceDE w:val="0"/>
        <w:autoSpaceDN w:val="0"/>
        <w:adjustRightInd w:val="0"/>
        <w:spacing w:after="240" w:line="360" w:lineRule="atLeast"/>
        <w:jc w:val="left"/>
        <w:rPr>
          <w:rFonts w:ascii="Times" w:hAnsi="Times" w:cs="Times"/>
          <w:color w:val="000000"/>
          <w:kern w:val="0"/>
          <w:sz w:val="32"/>
          <w:szCs w:val="32"/>
        </w:rPr>
      </w:pPr>
    </w:p>
    <w:p w14:paraId="0BDB6A83" w14:textId="77777777" w:rsidR="001F2496" w:rsidRDefault="001F2496" w:rsidP="001F24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and setting Ψ</w:t>
      </w:r>
      <w:r>
        <w:rPr>
          <w:rFonts w:ascii="Times" w:hAnsi="Times" w:cs="Times"/>
          <w:color w:val="000000"/>
          <w:kern w:val="0"/>
          <w:position w:val="-6"/>
          <w:sz w:val="21"/>
          <w:szCs w:val="21"/>
        </w:rPr>
        <w:t xml:space="preserve">ii </w:t>
      </w:r>
      <w:r>
        <w:rPr>
          <w:rFonts w:ascii="Times" w:hAnsi="Times" w:cs="Times"/>
          <w:color w:val="000000"/>
          <w:kern w:val="0"/>
          <w:sz w:val="32"/>
          <w:szCs w:val="32"/>
        </w:rPr>
        <w:t>= Φ</w:t>
      </w:r>
      <w:r>
        <w:rPr>
          <w:rFonts w:ascii="Times" w:hAnsi="Times" w:cs="Times"/>
          <w:color w:val="000000"/>
          <w:kern w:val="0"/>
          <w:position w:val="-6"/>
          <w:sz w:val="21"/>
          <w:szCs w:val="21"/>
        </w:rPr>
        <w:t xml:space="preserve">ii </w:t>
      </w:r>
      <w:r>
        <w:rPr>
          <w:rFonts w:ascii="Times" w:hAnsi="Times" w:cs="Times"/>
          <w:color w:val="000000"/>
          <w:kern w:val="0"/>
          <w:sz w:val="32"/>
          <w:szCs w:val="32"/>
        </w:rPr>
        <w:t xml:space="preserve">(i.e., letting Ψ be the diagonal matrix containing only the diagonal entries of Φ). </w:t>
      </w:r>
    </w:p>
    <w:p w14:paraId="6DF25462" w14:textId="1D1CCAB1" w:rsidR="00DD5279" w:rsidRPr="001F2496" w:rsidRDefault="00DD5279" w:rsidP="00DF2857">
      <w:pPr>
        <w:pStyle w:val="1"/>
      </w:pPr>
    </w:p>
    <w:sectPr w:rsidR="00DD5279" w:rsidRPr="001F2496" w:rsidSect="00C9247C">
      <w:footerReference w:type="default" r:id="rId4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5CBFC" w14:textId="77777777" w:rsidR="0075550C" w:rsidRDefault="0075550C" w:rsidP="00242C29">
      <w:r>
        <w:separator/>
      </w:r>
    </w:p>
  </w:endnote>
  <w:endnote w:type="continuationSeparator" w:id="0">
    <w:p w14:paraId="0D29C4D7" w14:textId="77777777" w:rsidR="0075550C" w:rsidRDefault="0075550C"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A95EDD" w:rsidRPr="00242C29" w:rsidRDefault="00A95EDD">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587948" w14:textId="77777777" w:rsidR="0075550C" w:rsidRDefault="0075550C" w:rsidP="00242C29">
      <w:r>
        <w:separator/>
      </w:r>
    </w:p>
  </w:footnote>
  <w:footnote w:type="continuationSeparator" w:id="0">
    <w:p w14:paraId="104ACC66" w14:textId="77777777" w:rsidR="0075550C" w:rsidRDefault="0075550C"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35B4425"/>
    <w:multiLevelType w:val="hybridMultilevel"/>
    <w:tmpl w:val="7B0010A4"/>
    <w:lvl w:ilvl="0" w:tplc="218C599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991126B"/>
    <w:multiLevelType w:val="hybridMultilevel"/>
    <w:tmpl w:val="ABF8C1B2"/>
    <w:lvl w:ilvl="0" w:tplc="2B3CFF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A13610E"/>
    <w:multiLevelType w:val="hybridMultilevel"/>
    <w:tmpl w:val="5D143312"/>
    <w:lvl w:ilvl="0" w:tplc="A66ACA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AC0764F"/>
    <w:multiLevelType w:val="hybridMultilevel"/>
    <w:tmpl w:val="6C462DB4"/>
    <w:lvl w:ilvl="0" w:tplc="6330B3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06A"/>
    <w:rsid w:val="00001199"/>
    <w:rsid w:val="00001E67"/>
    <w:rsid w:val="00002AC1"/>
    <w:rsid w:val="00003335"/>
    <w:rsid w:val="000033BF"/>
    <w:rsid w:val="00003456"/>
    <w:rsid w:val="00004573"/>
    <w:rsid w:val="00004CEB"/>
    <w:rsid w:val="00004EC8"/>
    <w:rsid w:val="0000500A"/>
    <w:rsid w:val="00005C89"/>
    <w:rsid w:val="00005D74"/>
    <w:rsid w:val="00005FE4"/>
    <w:rsid w:val="000064C3"/>
    <w:rsid w:val="000065BF"/>
    <w:rsid w:val="00006E03"/>
    <w:rsid w:val="00007431"/>
    <w:rsid w:val="0000749B"/>
    <w:rsid w:val="00007832"/>
    <w:rsid w:val="00007CB2"/>
    <w:rsid w:val="00007E22"/>
    <w:rsid w:val="00010044"/>
    <w:rsid w:val="0001045F"/>
    <w:rsid w:val="00010E91"/>
    <w:rsid w:val="00010E9F"/>
    <w:rsid w:val="00010F87"/>
    <w:rsid w:val="0001126D"/>
    <w:rsid w:val="00011455"/>
    <w:rsid w:val="00011EBC"/>
    <w:rsid w:val="000123EE"/>
    <w:rsid w:val="00012C1B"/>
    <w:rsid w:val="00012E78"/>
    <w:rsid w:val="000132D6"/>
    <w:rsid w:val="000136B6"/>
    <w:rsid w:val="00013773"/>
    <w:rsid w:val="000137AF"/>
    <w:rsid w:val="00013E0E"/>
    <w:rsid w:val="000142D6"/>
    <w:rsid w:val="00014500"/>
    <w:rsid w:val="00015160"/>
    <w:rsid w:val="00015C2D"/>
    <w:rsid w:val="00015E80"/>
    <w:rsid w:val="00016091"/>
    <w:rsid w:val="000164BA"/>
    <w:rsid w:val="00016AD3"/>
    <w:rsid w:val="000174D8"/>
    <w:rsid w:val="000176BC"/>
    <w:rsid w:val="00017892"/>
    <w:rsid w:val="00017CE0"/>
    <w:rsid w:val="0002091C"/>
    <w:rsid w:val="00020B41"/>
    <w:rsid w:val="00020C93"/>
    <w:rsid w:val="00021EE6"/>
    <w:rsid w:val="0002271C"/>
    <w:rsid w:val="000227DB"/>
    <w:rsid w:val="00022A61"/>
    <w:rsid w:val="00023035"/>
    <w:rsid w:val="00023A93"/>
    <w:rsid w:val="0002418F"/>
    <w:rsid w:val="000243E8"/>
    <w:rsid w:val="000246C6"/>
    <w:rsid w:val="00024A8F"/>
    <w:rsid w:val="00025A0F"/>
    <w:rsid w:val="00025CD6"/>
    <w:rsid w:val="000265EE"/>
    <w:rsid w:val="0002676D"/>
    <w:rsid w:val="00026887"/>
    <w:rsid w:val="000277A4"/>
    <w:rsid w:val="000277EC"/>
    <w:rsid w:val="00027DDE"/>
    <w:rsid w:val="0003005F"/>
    <w:rsid w:val="00030104"/>
    <w:rsid w:val="00030477"/>
    <w:rsid w:val="000306FA"/>
    <w:rsid w:val="00030733"/>
    <w:rsid w:val="00030A8D"/>
    <w:rsid w:val="00030AAA"/>
    <w:rsid w:val="00030CB2"/>
    <w:rsid w:val="00030D3F"/>
    <w:rsid w:val="00031470"/>
    <w:rsid w:val="0003170A"/>
    <w:rsid w:val="00032036"/>
    <w:rsid w:val="00032061"/>
    <w:rsid w:val="0003242A"/>
    <w:rsid w:val="000330B7"/>
    <w:rsid w:val="00033124"/>
    <w:rsid w:val="0003385A"/>
    <w:rsid w:val="00034408"/>
    <w:rsid w:val="00035BFE"/>
    <w:rsid w:val="00037B55"/>
    <w:rsid w:val="00037BB9"/>
    <w:rsid w:val="00037CF7"/>
    <w:rsid w:val="00040219"/>
    <w:rsid w:val="00041106"/>
    <w:rsid w:val="00041358"/>
    <w:rsid w:val="000413A6"/>
    <w:rsid w:val="00041810"/>
    <w:rsid w:val="00041CA3"/>
    <w:rsid w:val="00041D65"/>
    <w:rsid w:val="00042D9B"/>
    <w:rsid w:val="000433E4"/>
    <w:rsid w:val="0004391C"/>
    <w:rsid w:val="00044431"/>
    <w:rsid w:val="000447B2"/>
    <w:rsid w:val="000454A8"/>
    <w:rsid w:val="00045865"/>
    <w:rsid w:val="000459A5"/>
    <w:rsid w:val="00045C5C"/>
    <w:rsid w:val="00045F64"/>
    <w:rsid w:val="00046154"/>
    <w:rsid w:val="000469E6"/>
    <w:rsid w:val="00047230"/>
    <w:rsid w:val="00047929"/>
    <w:rsid w:val="00047B10"/>
    <w:rsid w:val="00050017"/>
    <w:rsid w:val="00050C7F"/>
    <w:rsid w:val="00050DFA"/>
    <w:rsid w:val="000513CD"/>
    <w:rsid w:val="000514FE"/>
    <w:rsid w:val="000516FF"/>
    <w:rsid w:val="0005173A"/>
    <w:rsid w:val="00052D52"/>
    <w:rsid w:val="00054A2B"/>
    <w:rsid w:val="00054A2C"/>
    <w:rsid w:val="00054B5D"/>
    <w:rsid w:val="00055201"/>
    <w:rsid w:val="00055384"/>
    <w:rsid w:val="00055B78"/>
    <w:rsid w:val="00056148"/>
    <w:rsid w:val="00056561"/>
    <w:rsid w:val="00056C40"/>
    <w:rsid w:val="00057014"/>
    <w:rsid w:val="00057111"/>
    <w:rsid w:val="000603E1"/>
    <w:rsid w:val="00060596"/>
    <w:rsid w:val="00060A15"/>
    <w:rsid w:val="00060BEF"/>
    <w:rsid w:val="000613A5"/>
    <w:rsid w:val="000616DB"/>
    <w:rsid w:val="00061D2B"/>
    <w:rsid w:val="00061E8C"/>
    <w:rsid w:val="000621C8"/>
    <w:rsid w:val="00062310"/>
    <w:rsid w:val="00062F5B"/>
    <w:rsid w:val="00063106"/>
    <w:rsid w:val="00063559"/>
    <w:rsid w:val="0006368A"/>
    <w:rsid w:val="00064F06"/>
    <w:rsid w:val="0006564D"/>
    <w:rsid w:val="0006571A"/>
    <w:rsid w:val="00065B9D"/>
    <w:rsid w:val="000664CF"/>
    <w:rsid w:val="00066A75"/>
    <w:rsid w:val="00066B68"/>
    <w:rsid w:val="0006769A"/>
    <w:rsid w:val="000705B1"/>
    <w:rsid w:val="00070AF2"/>
    <w:rsid w:val="000717D2"/>
    <w:rsid w:val="00071D71"/>
    <w:rsid w:val="0007202A"/>
    <w:rsid w:val="00072407"/>
    <w:rsid w:val="00073094"/>
    <w:rsid w:val="00073675"/>
    <w:rsid w:val="00073DC4"/>
    <w:rsid w:val="000742CE"/>
    <w:rsid w:val="000748FD"/>
    <w:rsid w:val="00075165"/>
    <w:rsid w:val="00075E6C"/>
    <w:rsid w:val="000761DA"/>
    <w:rsid w:val="000767DF"/>
    <w:rsid w:val="00076A9F"/>
    <w:rsid w:val="00076D24"/>
    <w:rsid w:val="00077300"/>
    <w:rsid w:val="000774EB"/>
    <w:rsid w:val="00077535"/>
    <w:rsid w:val="000804D0"/>
    <w:rsid w:val="00080B22"/>
    <w:rsid w:val="0008107C"/>
    <w:rsid w:val="000817D5"/>
    <w:rsid w:val="0008187A"/>
    <w:rsid w:val="00081DDA"/>
    <w:rsid w:val="00082AF9"/>
    <w:rsid w:val="00082B5D"/>
    <w:rsid w:val="000833F1"/>
    <w:rsid w:val="000834A9"/>
    <w:rsid w:val="000845AB"/>
    <w:rsid w:val="000846E4"/>
    <w:rsid w:val="00085175"/>
    <w:rsid w:val="000852F1"/>
    <w:rsid w:val="0008535A"/>
    <w:rsid w:val="00085475"/>
    <w:rsid w:val="00085B69"/>
    <w:rsid w:val="00085C70"/>
    <w:rsid w:val="000860C2"/>
    <w:rsid w:val="000860D6"/>
    <w:rsid w:val="000866F0"/>
    <w:rsid w:val="00086C74"/>
    <w:rsid w:val="00086EA9"/>
    <w:rsid w:val="00086EC1"/>
    <w:rsid w:val="00086EF0"/>
    <w:rsid w:val="000876BD"/>
    <w:rsid w:val="00087B50"/>
    <w:rsid w:val="00090098"/>
    <w:rsid w:val="00090A37"/>
    <w:rsid w:val="00090A40"/>
    <w:rsid w:val="00090A41"/>
    <w:rsid w:val="00091929"/>
    <w:rsid w:val="00091CCA"/>
    <w:rsid w:val="0009217E"/>
    <w:rsid w:val="00092BD5"/>
    <w:rsid w:val="00092CF6"/>
    <w:rsid w:val="000932E8"/>
    <w:rsid w:val="00093A16"/>
    <w:rsid w:val="00093BCB"/>
    <w:rsid w:val="00093D8A"/>
    <w:rsid w:val="00094064"/>
    <w:rsid w:val="000946D0"/>
    <w:rsid w:val="000947AF"/>
    <w:rsid w:val="000949C0"/>
    <w:rsid w:val="00095241"/>
    <w:rsid w:val="00096144"/>
    <w:rsid w:val="0009660D"/>
    <w:rsid w:val="00096716"/>
    <w:rsid w:val="0009675A"/>
    <w:rsid w:val="00097DAE"/>
    <w:rsid w:val="000A01D5"/>
    <w:rsid w:val="000A10DC"/>
    <w:rsid w:val="000A1116"/>
    <w:rsid w:val="000A1895"/>
    <w:rsid w:val="000A18E6"/>
    <w:rsid w:val="000A1921"/>
    <w:rsid w:val="000A1F36"/>
    <w:rsid w:val="000A241E"/>
    <w:rsid w:val="000A2957"/>
    <w:rsid w:val="000A2A84"/>
    <w:rsid w:val="000A2E26"/>
    <w:rsid w:val="000A3683"/>
    <w:rsid w:val="000A4014"/>
    <w:rsid w:val="000A41B6"/>
    <w:rsid w:val="000A43C4"/>
    <w:rsid w:val="000A4F80"/>
    <w:rsid w:val="000A628C"/>
    <w:rsid w:val="000A666E"/>
    <w:rsid w:val="000A72D9"/>
    <w:rsid w:val="000A748B"/>
    <w:rsid w:val="000A74AD"/>
    <w:rsid w:val="000A75E3"/>
    <w:rsid w:val="000A7DE4"/>
    <w:rsid w:val="000A7E85"/>
    <w:rsid w:val="000A7F85"/>
    <w:rsid w:val="000B003E"/>
    <w:rsid w:val="000B085C"/>
    <w:rsid w:val="000B16E8"/>
    <w:rsid w:val="000B1A1A"/>
    <w:rsid w:val="000B20ED"/>
    <w:rsid w:val="000B3225"/>
    <w:rsid w:val="000B3D5D"/>
    <w:rsid w:val="000B4169"/>
    <w:rsid w:val="000B4664"/>
    <w:rsid w:val="000B5C27"/>
    <w:rsid w:val="000B62FE"/>
    <w:rsid w:val="000B652A"/>
    <w:rsid w:val="000B6646"/>
    <w:rsid w:val="000B6CA3"/>
    <w:rsid w:val="000B755F"/>
    <w:rsid w:val="000B78BA"/>
    <w:rsid w:val="000B7E87"/>
    <w:rsid w:val="000B7E9E"/>
    <w:rsid w:val="000C009D"/>
    <w:rsid w:val="000C1007"/>
    <w:rsid w:val="000C132B"/>
    <w:rsid w:val="000C157A"/>
    <w:rsid w:val="000C1DDF"/>
    <w:rsid w:val="000C205B"/>
    <w:rsid w:val="000C23C9"/>
    <w:rsid w:val="000C2618"/>
    <w:rsid w:val="000C31CE"/>
    <w:rsid w:val="000C35DC"/>
    <w:rsid w:val="000C38E1"/>
    <w:rsid w:val="000C3BAE"/>
    <w:rsid w:val="000C3FE9"/>
    <w:rsid w:val="000C4FA4"/>
    <w:rsid w:val="000C5224"/>
    <w:rsid w:val="000C5271"/>
    <w:rsid w:val="000C53FD"/>
    <w:rsid w:val="000C5E79"/>
    <w:rsid w:val="000C6578"/>
    <w:rsid w:val="000C6D21"/>
    <w:rsid w:val="000C7C09"/>
    <w:rsid w:val="000C7D25"/>
    <w:rsid w:val="000D05B6"/>
    <w:rsid w:val="000D0F87"/>
    <w:rsid w:val="000D127D"/>
    <w:rsid w:val="000D1328"/>
    <w:rsid w:val="000D1447"/>
    <w:rsid w:val="000D1A25"/>
    <w:rsid w:val="000D2036"/>
    <w:rsid w:val="000D22AD"/>
    <w:rsid w:val="000D23A4"/>
    <w:rsid w:val="000D2A8E"/>
    <w:rsid w:val="000D399C"/>
    <w:rsid w:val="000D3FF7"/>
    <w:rsid w:val="000D4EAC"/>
    <w:rsid w:val="000D577B"/>
    <w:rsid w:val="000D5E52"/>
    <w:rsid w:val="000D60C7"/>
    <w:rsid w:val="000D620B"/>
    <w:rsid w:val="000D6607"/>
    <w:rsid w:val="000D69BA"/>
    <w:rsid w:val="000D7BEA"/>
    <w:rsid w:val="000E0332"/>
    <w:rsid w:val="000E0544"/>
    <w:rsid w:val="000E0C76"/>
    <w:rsid w:val="000E133B"/>
    <w:rsid w:val="000E20EB"/>
    <w:rsid w:val="000E21F9"/>
    <w:rsid w:val="000E255D"/>
    <w:rsid w:val="000E306B"/>
    <w:rsid w:val="000E3760"/>
    <w:rsid w:val="000E3ADF"/>
    <w:rsid w:val="000E40C4"/>
    <w:rsid w:val="000E4197"/>
    <w:rsid w:val="000E43E5"/>
    <w:rsid w:val="000E471C"/>
    <w:rsid w:val="000E47D6"/>
    <w:rsid w:val="000E51FE"/>
    <w:rsid w:val="000E592D"/>
    <w:rsid w:val="000E600B"/>
    <w:rsid w:val="000E69C2"/>
    <w:rsid w:val="000E7087"/>
    <w:rsid w:val="000E75C2"/>
    <w:rsid w:val="000E7C44"/>
    <w:rsid w:val="000F04D7"/>
    <w:rsid w:val="000F0A83"/>
    <w:rsid w:val="000F0CA5"/>
    <w:rsid w:val="000F0EB1"/>
    <w:rsid w:val="000F1120"/>
    <w:rsid w:val="000F1162"/>
    <w:rsid w:val="000F13D4"/>
    <w:rsid w:val="000F1567"/>
    <w:rsid w:val="000F186F"/>
    <w:rsid w:val="000F191F"/>
    <w:rsid w:val="000F1E63"/>
    <w:rsid w:val="000F2138"/>
    <w:rsid w:val="000F3008"/>
    <w:rsid w:val="000F3061"/>
    <w:rsid w:val="000F38BD"/>
    <w:rsid w:val="000F38ED"/>
    <w:rsid w:val="000F3BF9"/>
    <w:rsid w:val="000F402E"/>
    <w:rsid w:val="000F4CBC"/>
    <w:rsid w:val="000F55E9"/>
    <w:rsid w:val="000F5C18"/>
    <w:rsid w:val="000F5D5B"/>
    <w:rsid w:val="000F5FAB"/>
    <w:rsid w:val="000F656E"/>
    <w:rsid w:val="000F69D4"/>
    <w:rsid w:val="000F6EF6"/>
    <w:rsid w:val="000F70B0"/>
    <w:rsid w:val="000F72D3"/>
    <w:rsid w:val="000F75A5"/>
    <w:rsid w:val="00100D36"/>
    <w:rsid w:val="00100F8E"/>
    <w:rsid w:val="0010144F"/>
    <w:rsid w:val="00101652"/>
    <w:rsid w:val="00102137"/>
    <w:rsid w:val="001021FE"/>
    <w:rsid w:val="00102D42"/>
    <w:rsid w:val="001035C2"/>
    <w:rsid w:val="001040A0"/>
    <w:rsid w:val="00104160"/>
    <w:rsid w:val="001041A5"/>
    <w:rsid w:val="00104429"/>
    <w:rsid w:val="00105076"/>
    <w:rsid w:val="0010603E"/>
    <w:rsid w:val="001062BE"/>
    <w:rsid w:val="001067E5"/>
    <w:rsid w:val="00106861"/>
    <w:rsid w:val="00106CB6"/>
    <w:rsid w:val="00106E5D"/>
    <w:rsid w:val="00106FC8"/>
    <w:rsid w:val="00107B7C"/>
    <w:rsid w:val="001102FE"/>
    <w:rsid w:val="001105ED"/>
    <w:rsid w:val="00111CAC"/>
    <w:rsid w:val="0011244C"/>
    <w:rsid w:val="001133BE"/>
    <w:rsid w:val="0011367F"/>
    <w:rsid w:val="00114433"/>
    <w:rsid w:val="001145DB"/>
    <w:rsid w:val="001147A9"/>
    <w:rsid w:val="001147F6"/>
    <w:rsid w:val="00115F1F"/>
    <w:rsid w:val="00116256"/>
    <w:rsid w:val="001174B6"/>
    <w:rsid w:val="001203B3"/>
    <w:rsid w:val="0012091C"/>
    <w:rsid w:val="00120930"/>
    <w:rsid w:val="00120CF8"/>
    <w:rsid w:val="00120D72"/>
    <w:rsid w:val="00120FE7"/>
    <w:rsid w:val="00121DCE"/>
    <w:rsid w:val="00121DE3"/>
    <w:rsid w:val="00121DF1"/>
    <w:rsid w:val="0012209A"/>
    <w:rsid w:val="00122B40"/>
    <w:rsid w:val="00122E06"/>
    <w:rsid w:val="00123060"/>
    <w:rsid w:val="001230BB"/>
    <w:rsid w:val="00123473"/>
    <w:rsid w:val="0012451A"/>
    <w:rsid w:val="001247D9"/>
    <w:rsid w:val="00124A95"/>
    <w:rsid w:val="00125394"/>
    <w:rsid w:val="0012579D"/>
    <w:rsid w:val="00125F7A"/>
    <w:rsid w:val="0012623B"/>
    <w:rsid w:val="001262B2"/>
    <w:rsid w:val="001264CE"/>
    <w:rsid w:val="001275EA"/>
    <w:rsid w:val="00127754"/>
    <w:rsid w:val="0013088A"/>
    <w:rsid w:val="001313BC"/>
    <w:rsid w:val="00131694"/>
    <w:rsid w:val="001318FF"/>
    <w:rsid w:val="001322A6"/>
    <w:rsid w:val="00132763"/>
    <w:rsid w:val="00133D99"/>
    <w:rsid w:val="0013425E"/>
    <w:rsid w:val="0013437A"/>
    <w:rsid w:val="0013494B"/>
    <w:rsid w:val="00134B63"/>
    <w:rsid w:val="001356D2"/>
    <w:rsid w:val="00135717"/>
    <w:rsid w:val="00135CC9"/>
    <w:rsid w:val="00136FE2"/>
    <w:rsid w:val="001373B0"/>
    <w:rsid w:val="00140B80"/>
    <w:rsid w:val="00140BA2"/>
    <w:rsid w:val="00141E21"/>
    <w:rsid w:val="00142175"/>
    <w:rsid w:val="001433EB"/>
    <w:rsid w:val="001434F4"/>
    <w:rsid w:val="00143BBC"/>
    <w:rsid w:val="00143C2B"/>
    <w:rsid w:val="00144DBF"/>
    <w:rsid w:val="00144FB0"/>
    <w:rsid w:val="001453BA"/>
    <w:rsid w:val="00145411"/>
    <w:rsid w:val="001454B2"/>
    <w:rsid w:val="00145BF2"/>
    <w:rsid w:val="00146FCB"/>
    <w:rsid w:val="0014776A"/>
    <w:rsid w:val="0015023D"/>
    <w:rsid w:val="001502E3"/>
    <w:rsid w:val="00151DAA"/>
    <w:rsid w:val="00152386"/>
    <w:rsid w:val="001528BD"/>
    <w:rsid w:val="001532B4"/>
    <w:rsid w:val="00153499"/>
    <w:rsid w:val="001535A3"/>
    <w:rsid w:val="00153646"/>
    <w:rsid w:val="0015381E"/>
    <w:rsid w:val="001539CA"/>
    <w:rsid w:val="00154051"/>
    <w:rsid w:val="001546BC"/>
    <w:rsid w:val="001546FB"/>
    <w:rsid w:val="00154715"/>
    <w:rsid w:val="00154A31"/>
    <w:rsid w:val="00154BA9"/>
    <w:rsid w:val="00154BDD"/>
    <w:rsid w:val="0015509F"/>
    <w:rsid w:val="001556C0"/>
    <w:rsid w:val="001556E1"/>
    <w:rsid w:val="00155B95"/>
    <w:rsid w:val="00156B30"/>
    <w:rsid w:val="00157D54"/>
    <w:rsid w:val="00160DED"/>
    <w:rsid w:val="00160F0D"/>
    <w:rsid w:val="0016132E"/>
    <w:rsid w:val="001620DC"/>
    <w:rsid w:val="0016293F"/>
    <w:rsid w:val="00162AE8"/>
    <w:rsid w:val="00162B4A"/>
    <w:rsid w:val="00162F86"/>
    <w:rsid w:val="001631A5"/>
    <w:rsid w:val="00163F6B"/>
    <w:rsid w:val="001641BB"/>
    <w:rsid w:val="0016432B"/>
    <w:rsid w:val="00164CD2"/>
    <w:rsid w:val="00164D55"/>
    <w:rsid w:val="00164F0F"/>
    <w:rsid w:val="001653CB"/>
    <w:rsid w:val="00166956"/>
    <w:rsid w:val="00166C00"/>
    <w:rsid w:val="00167B54"/>
    <w:rsid w:val="00167DE2"/>
    <w:rsid w:val="00170202"/>
    <w:rsid w:val="0017064E"/>
    <w:rsid w:val="0017109D"/>
    <w:rsid w:val="00171222"/>
    <w:rsid w:val="001715F0"/>
    <w:rsid w:val="00171604"/>
    <w:rsid w:val="00171723"/>
    <w:rsid w:val="00171DEE"/>
    <w:rsid w:val="00171F07"/>
    <w:rsid w:val="0017268F"/>
    <w:rsid w:val="00172D46"/>
    <w:rsid w:val="00172FF5"/>
    <w:rsid w:val="001730E9"/>
    <w:rsid w:val="0017344B"/>
    <w:rsid w:val="00174D4C"/>
    <w:rsid w:val="00174ECD"/>
    <w:rsid w:val="00174EDB"/>
    <w:rsid w:val="001751F3"/>
    <w:rsid w:val="0017527B"/>
    <w:rsid w:val="001755CF"/>
    <w:rsid w:val="0017596F"/>
    <w:rsid w:val="0017598C"/>
    <w:rsid w:val="00175E41"/>
    <w:rsid w:val="00177087"/>
    <w:rsid w:val="00177393"/>
    <w:rsid w:val="00177486"/>
    <w:rsid w:val="001774D7"/>
    <w:rsid w:val="001777D9"/>
    <w:rsid w:val="00177A63"/>
    <w:rsid w:val="001801B7"/>
    <w:rsid w:val="00180655"/>
    <w:rsid w:val="00180798"/>
    <w:rsid w:val="0018082F"/>
    <w:rsid w:val="0018094E"/>
    <w:rsid w:val="00181910"/>
    <w:rsid w:val="0018199B"/>
    <w:rsid w:val="0018234A"/>
    <w:rsid w:val="00182844"/>
    <w:rsid w:val="00182923"/>
    <w:rsid w:val="0018297E"/>
    <w:rsid w:val="00182AC8"/>
    <w:rsid w:val="00182E84"/>
    <w:rsid w:val="00183274"/>
    <w:rsid w:val="0018378F"/>
    <w:rsid w:val="001838D7"/>
    <w:rsid w:val="00183AFC"/>
    <w:rsid w:val="001840E0"/>
    <w:rsid w:val="001846D7"/>
    <w:rsid w:val="001848AD"/>
    <w:rsid w:val="00185347"/>
    <w:rsid w:val="00185595"/>
    <w:rsid w:val="0018629B"/>
    <w:rsid w:val="001862CD"/>
    <w:rsid w:val="00186510"/>
    <w:rsid w:val="00186E19"/>
    <w:rsid w:val="00187D12"/>
    <w:rsid w:val="001901F0"/>
    <w:rsid w:val="00190A2D"/>
    <w:rsid w:val="0019186B"/>
    <w:rsid w:val="00192BC5"/>
    <w:rsid w:val="00192C9A"/>
    <w:rsid w:val="00193112"/>
    <w:rsid w:val="0019367F"/>
    <w:rsid w:val="00193B93"/>
    <w:rsid w:val="001941BA"/>
    <w:rsid w:val="00194492"/>
    <w:rsid w:val="00196316"/>
    <w:rsid w:val="00196734"/>
    <w:rsid w:val="00196BEE"/>
    <w:rsid w:val="00196FD0"/>
    <w:rsid w:val="0019705B"/>
    <w:rsid w:val="001977C5"/>
    <w:rsid w:val="001A0296"/>
    <w:rsid w:val="001A0EFB"/>
    <w:rsid w:val="001A1364"/>
    <w:rsid w:val="001A1706"/>
    <w:rsid w:val="001A18F1"/>
    <w:rsid w:val="001A2037"/>
    <w:rsid w:val="001A24E2"/>
    <w:rsid w:val="001A27A4"/>
    <w:rsid w:val="001A298C"/>
    <w:rsid w:val="001A2D6D"/>
    <w:rsid w:val="001A3045"/>
    <w:rsid w:val="001A32C6"/>
    <w:rsid w:val="001A3B86"/>
    <w:rsid w:val="001A3C0A"/>
    <w:rsid w:val="001A3D9E"/>
    <w:rsid w:val="001A4463"/>
    <w:rsid w:val="001A4AD7"/>
    <w:rsid w:val="001A4DBB"/>
    <w:rsid w:val="001A4E24"/>
    <w:rsid w:val="001A4F36"/>
    <w:rsid w:val="001A505C"/>
    <w:rsid w:val="001A5D8E"/>
    <w:rsid w:val="001A704E"/>
    <w:rsid w:val="001A7591"/>
    <w:rsid w:val="001B01A9"/>
    <w:rsid w:val="001B0882"/>
    <w:rsid w:val="001B0BB3"/>
    <w:rsid w:val="001B1EBA"/>
    <w:rsid w:val="001B2226"/>
    <w:rsid w:val="001B264F"/>
    <w:rsid w:val="001B2D39"/>
    <w:rsid w:val="001B2D3B"/>
    <w:rsid w:val="001B323A"/>
    <w:rsid w:val="001B3582"/>
    <w:rsid w:val="001B37B5"/>
    <w:rsid w:val="001B37D8"/>
    <w:rsid w:val="001B3A98"/>
    <w:rsid w:val="001B4037"/>
    <w:rsid w:val="001B481D"/>
    <w:rsid w:val="001B4925"/>
    <w:rsid w:val="001B5774"/>
    <w:rsid w:val="001B58F8"/>
    <w:rsid w:val="001B5A1F"/>
    <w:rsid w:val="001B5D51"/>
    <w:rsid w:val="001B66E7"/>
    <w:rsid w:val="001B6AB6"/>
    <w:rsid w:val="001B6EF0"/>
    <w:rsid w:val="001B71CA"/>
    <w:rsid w:val="001B74FE"/>
    <w:rsid w:val="001B7875"/>
    <w:rsid w:val="001B7BB5"/>
    <w:rsid w:val="001B7EE3"/>
    <w:rsid w:val="001C0F10"/>
    <w:rsid w:val="001C1969"/>
    <w:rsid w:val="001C1F32"/>
    <w:rsid w:val="001C235F"/>
    <w:rsid w:val="001C24EB"/>
    <w:rsid w:val="001C2A4D"/>
    <w:rsid w:val="001C2DB0"/>
    <w:rsid w:val="001C3115"/>
    <w:rsid w:val="001C320C"/>
    <w:rsid w:val="001C37B6"/>
    <w:rsid w:val="001C42B9"/>
    <w:rsid w:val="001C4C11"/>
    <w:rsid w:val="001C4E0A"/>
    <w:rsid w:val="001C5072"/>
    <w:rsid w:val="001C507E"/>
    <w:rsid w:val="001C58A7"/>
    <w:rsid w:val="001C5C01"/>
    <w:rsid w:val="001C5C2D"/>
    <w:rsid w:val="001C6E70"/>
    <w:rsid w:val="001C6E91"/>
    <w:rsid w:val="001C7179"/>
    <w:rsid w:val="001C79BE"/>
    <w:rsid w:val="001D1E4B"/>
    <w:rsid w:val="001D1EDD"/>
    <w:rsid w:val="001D1F67"/>
    <w:rsid w:val="001D23B0"/>
    <w:rsid w:val="001D2860"/>
    <w:rsid w:val="001D297C"/>
    <w:rsid w:val="001D303E"/>
    <w:rsid w:val="001D40C5"/>
    <w:rsid w:val="001D4526"/>
    <w:rsid w:val="001D4700"/>
    <w:rsid w:val="001D495C"/>
    <w:rsid w:val="001D4FFF"/>
    <w:rsid w:val="001D5455"/>
    <w:rsid w:val="001D5848"/>
    <w:rsid w:val="001D658E"/>
    <w:rsid w:val="001D67DF"/>
    <w:rsid w:val="001D6817"/>
    <w:rsid w:val="001D697B"/>
    <w:rsid w:val="001D728D"/>
    <w:rsid w:val="001D730F"/>
    <w:rsid w:val="001D73FB"/>
    <w:rsid w:val="001D77AB"/>
    <w:rsid w:val="001D7AAC"/>
    <w:rsid w:val="001D7ADE"/>
    <w:rsid w:val="001E00D8"/>
    <w:rsid w:val="001E0377"/>
    <w:rsid w:val="001E05E9"/>
    <w:rsid w:val="001E06CC"/>
    <w:rsid w:val="001E1F02"/>
    <w:rsid w:val="001E219A"/>
    <w:rsid w:val="001E27DF"/>
    <w:rsid w:val="001E2B3F"/>
    <w:rsid w:val="001E2DF1"/>
    <w:rsid w:val="001E33BD"/>
    <w:rsid w:val="001E34A3"/>
    <w:rsid w:val="001E388D"/>
    <w:rsid w:val="001E3C22"/>
    <w:rsid w:val="001E441D"/>
    <w:rsid w:val="001E4450"/>
    <w:rsid w:val="001E4A63"/>
    <w:rsid w:val="001E5C71"/>
    <w:rsid w:val="001E7090"/>
    <w:rsid w:val="001E77E8"/>
    <w:rsid w:val="001F052F"/>
    <w:rsid w:val="001F055B"/>
    <w:rsid w:val="001F0704"/>
    <w:rsid w:val="001F0760"/>
    <w:rsid w:val="001F0CA5"/>
    <w:rsid w:val="001F1A6C"/>
    <w:rsid w:val="001F2496"/>
    <w:rsid w:val="001F3466"/>
    <w:rsid w:val="001F3F0A"/>
    <w:rsid w:val="001F414D"/>
    <w:rsid w:val="001F42C2"/>
    <w:rsid w:val="001F4472"/>
    <w:rsid w:val="001F49E7"/>
    <w:rsid w:val="001F4C27"/>
    <w:rsid w:val="001F4DA8"/>
    <w:rsid w:val="001F5082"/>
    <w:rsid w:val="001F5656"/>
    <w:rsid w:val="001F5AE2"/>
    <w:rsid w:val="001F5B32"/>
    <w:rsid w:val="001F5D57"/>
    <w:rsid w:val="001F6097"/>
    <w:rsid w:val="001F6227"/>
    <w:rsid w:val="001F647C"/>
    <w:rsid w:val="001F66E1"/>
    <w:rsid w:val="001F6731"/>
    <w:rsid w:val="001F7CAA"/>
    <w:rsid w:val="0020039D"/>
    <w:rsid w:val="002009F9"/>
    <w:rsid w:val="00201347"/>
    <w:rsid w:val="00201C9F"/>
    <w:rsid w:val="00201DCF"/>
    <w:rsid w:val="00202349"/>
    <w:rsid w:val="002027CD"/>
    <w:rsid w:val="00202AA0"/>
    <w:rsid w:val="00202CCE"/>
    <w:rsid w:val="00202D6C"/>
    <w:rsid w:val="002035F6"/>
    <w:rsid w:val="00203A2A"/>
    <w:rsid w:val="00203AC0"/>
    <w:rsid w:val="00203B31"/>
    <w:rsid w:val="002040FC"/>
    <w:rsid w:val="0020434B"/>
    <w:rsid w:val="00204993"/>
    <w:rsid w:val="00204DCE"/>
    <w:rsid w:val="00204E28"/>
    <w:rsid w:val="00204E31"/>
    <w:rsid w:val="00205239"/>
    <w:rsid w:val="00205515"/>
    <w:rsid w:val="002055B8"/>
    <w:rsid w:val="00205844"/>
    <w:rsid w:val="00205F39"/>
    <w:rsid w:val="00205FE8"/>
    <w:rsid w:val="002064FE"/>
    <w:rsid w:val="00206654"/>
    <w:rsid w:val="002067F3"/>
    <w:rsid w:val="00207271"/>
    <w:rsid w:val="002079BB"/>
    <w:rsid w:val="00207BDE"/>
    <w:rsid w:val="00210B51"/>
    <w:rsid w:val="002110D3"/>
    <w:rsid w:val="00211246"/>
    <w:rsid w:val="002113A1"/>
    <w:rsid w:val="002118DB"/>
    <w:rsid w:val="00211A03"/>
    <w:rsid w:val="00211C82"/>
    <w:rsid w:val="00211E6C"/>
    <w:rsid w:val="00212544"/>
    <w:rsid w:val="00212632"/>
    <w:rsid w:val="0021293F"/>
    <w:rsid w:val="00212DD8"/>
    <w:rsid w:val="00212FAD"/>
    <w:rsid w:val="0021304E"/>
    <w:rsid w:val="002135D7"/>
    <w:rsid w:val="00213604"/>
    <w:rsid w:val="00213AF2"/>
    <w:rsid w:val="00213CDA"/>
    <w:rsid w:val="002156B8"/>
    <w:rsid w:val="0021575B"/>
    <w:rsid w:val="00215A20"/>
    <w:rsid w:val="002162C1"/>
    <w:rsid w:val="0021712E"/>
    <w:rsid w:val="002176F5"/>
    <w:rsid w:val="00217C84"/>
    <w:rsid w:val="002202CC"/>
    <w:rsid w:val="002202DE"/>
    <w:rsid w:val="002206E2"/>
    <w:rsid w:val="0022091D"/>
    <w:rsid w:val="002216AE"/>
    <w:rsid w:val="00221805"/>
    <w:rsid w:val="00221935"/>
    <w:rsid w:val="0022251F"/>
    <w:rsid w:val="00222539"/>
    <w:rsid w:val="002225B7"/>
    <w:rsid w:val="00222632"/>
    <w:rsid w:val="002226D1"/>
    <w:rsid w:val="002230F6"/>
    <w:rsid w:val="00223181"/>
    <w:rsid w:val="00224489"/>
    <w:rsid w:val="00224E00"/>
    <w:rsid w:val="0022505A"/>
    <w:rsid w:val="002252F1"/>
    <w:rsid w:val="002257A7"/>
    <w:rsid w:val="00225863"/>
    <w:rsid w:val="00225D6D"/>
    <w:rsid w:val="00225F9D"/>
    <w:rsid w:val="002262A7"/>
    <w:rsid w:val="00226765"/>
    <w:rsid w:val="00226992"/>
    <w:rsid w:val="00226F60"/>
    <w:rsid w:val="00226F96"/>
    <w:rsid w:val="00227543"/>
    <w:rsid w:val="0022786E"/>
    <w:rsid w:val="00227B7B"/>
    <w:rsid w:val="00227BF6"/>
    <w:rsid w:val="00230002"/>
    <w:rsid w:val="002301DB"/>
    <w:rsid w:val="00230497"/>
    <w:rsid w:val="002306D2"/>
    <w:rsid w:val="0023077F"/>
    <w:rsid w:val="002309D9"/>
    <w:rsid w:val="002310B0"/>
    <w:rsid w:val="002311EC"/>
    <w:rsid w:val="00231352"/>
    <w:rsid w:val="00231BB1"/>
    <w:rsid w:val="00231E02"/>
    <w:rsid w:val="00232480"/>
    <w:rsid w:val="002328DC"/>
    <w:rsid w:val="00233449"/>
    <w:rsid w:val="00233889"/>
    <w:rsid w:val="00233DFF"/>
    <w:rsid w:val="00233FF6"/>
    <w:rsid w:val="00234420"/>
    <w:rsid w:val="0023525A"/>
    <w:rsid w:val="002354BB"/>
    <w:rsid w:val="00235836"/>
    <w:rsid w:val="00235A5E"/>
    <w:rsid w:val="00235E07"/>
    <w:rsid w:val="00235FAB"/>
    <w:rsid w:val="00236C42"/>
    <w:rsid w:val="00236EBC"/>
    <w:rsid w:val="002372B9"/>
    <w:rsid w:val="002372BE"/>
    <w:rsid w:val="00237A0D"/>
    <w:rsid w:val="0024055A"/>
    <w:rsid w:val="00240A31"/>
    <w:rsid w:val="00240DBF"/>
    <w:rsid w:val="00241A84"/>
    <w:rsid w:val="00241CBD"/>
    <w:rsid w:val="00241FB6"/>
    <w:rsid w:val="0024245B"/>
    <w:rsid w:val="0024259B"/>
    <w:rsid w:val="00242BE4"/>
    <w:rsid w:val="00242C1C"/>
    <w:rsid w:val="00242C29"/>
    <w:rsid w:val="00242EC8"/>
    <w:rsid w:val="0024359F"/>
    <w:rsid w:val="00243BAB"/>
    <w:rsid w:val="00245548"/>
    <w:rsid w:val="00245FEA"/>
    <w:rsid w:val="002468E1"/>
    <w:rsid w:val="00246ADB"/>
    <w:rsid w:val="00246B19"/>
    <w:rsid w:val="0024793A"/>
    <w:rsid w:val="0024796D"/>
    <w:rsid w:val="002504E5"/>
    <w:rsid w:val="0025051B"/>
    <w:rsid w:val="00250978"/>
    <w:rsid w:val="00250F8D"/>
    <w:rsid w:val="0025139D"/>
    <w:rsid w:val="00251C2F"/>
    <w:rsid w:val="002520F9"/>
    <w:rsid w:val="00252794"/>
    <w:rsid w:val="00253124"/>
    <w:rsid w:val="002531CA"/>
    <w:rsid w:val="00253310"/>
    <w:rsid w:val="00253E88"/>
    <w:rsid w:val="00254079"/>
    <w:rsid w:val="00254AF9"/>
    <w:rsid w:val="00254AFC"/>
    <w:rsid w:val="00254CC1"/>
    <w:rsid w:val="002555CC"/>
    <w:rsid w:val="00255FAD"/>
    <w:rsid w:val="00255FD4"/>
    <w:rsid w:val="002566C5"/>
    <w:rsid w:val="002568BF"/>
    <w:rsid w:val="002574F7"/>
    <w:rsid w:val="0026045C"/>
    <w:rsid w:val="00260596"/>
    <w:rsid w:val="0026098D"/>
    <w:rsid w:val="00260CD2"/>
    <w:rsid w:val="00260EA0"/>
    <w:rsid w:val="00260F7C"/>
    <w:rsid w:val="00260FC1"/>
    <w:rsid w:val="002614DA"/>
    <w:rsid w:val="00261A5D"/>
    <w:rsid w:val="00261DCB"/>
    <w:rsid w:val="002624C7"/>
    <w:rsid w:val="00262B4B"/>
    <w:rsid w:val="00262B6F"/>
    <w:rsid w:val="002634DF"/>
    <w:rsid w:val="002636DE"/>
    <w:rsid w:val="0026389F"/>
    <w:rsid w:val="00263998"/>
    <w:rsid w:val="00263AF2"/>
    <w:rsid w:val="00263D19"/>
    <w:rsid w:val="00264489"/>
    <w:rsid w:val="002644BA"/>
    <w:rsid w:val="0026466A"/>
    <w:rsid w:val="002647BD"/>
    <w:rsid w:val="002649E2"/>
    <w:rsid w:val="00264A1C"/>
    <w:rsid w:val="00264B78"/>
    <w:rsid w:val="002654D6"/>
    <w:rsid w:val="002657DB"/>
    <w:rsid w:val="00265854"/>
    <w:rsid w:val="00265C16"/>
    <w:rsid w:val="00265E66"/>
    <w:rsid w:val="002661FF"/>
    <w:rsid w:val="0026631C"/>
    <w:rsid w:val="00266387"/>
    <w:rsid w:val="002664DA"/>
    <w:rsid w:val="00266E89"/>
    <w:rsid w:val="002671BC"/>
    <w:rsid w:val="0026741D"/>
    <w:rsid w:val="00267469"/>
    <w:rsid w:val="002677CD"/>
    <w:rsid w:val="0026794E"/>
    <w:rsid w:val="00267A94"/>
    <w:rsid w:val="00267CCE"/>
    <w:rsid w:val="00267EF3"/>
    <w:rsid w:val="00267FDE"/>
    <w:rsid w:val="002705FC"/>
    <w:rsid w:val="00270DE9"/>
    <w:rsid w:val="00270FAF"/>
    <w:rsid w:val="0027170F"/>
    <w:rsid w:val="00271723"/>
    <w:rsid w:val="00271BA1"/>
    <w:rsid w:val="0027249A"/>
    <w:rsid w:val="00272F06"/>
    <w:rsid w:val="002730FB"/>
    <w:rsid w:val="00273571"/>
    <w:rsid w:val="00273F6D"/>
    <w:rsid w:val="00273F9A"/>
    <w:rsid w:val="00273FD9"/>
    <w:rsid w:val="00274400"/>
    <w:rsid w:val="00274419"/>
    <w:rsid w:val="00274613"/>
    <w:rsid w:val="00274CDF"/>
    <w:rsid w:val="0027514D"/>
    <w:rsid w:val="00275159"/>
    <w:rsid w:val="0027590D"/>
    <w:rsid w:val="00276188"/>
    <w:rsid w:val="002763E7"/>
    <w:rsid w:val="002768F4"/>
    <w:rsid w:val="00276F59"/>
    <w:rsid w:val="00277B3D"/>
    <w:rsid w:val="002809E2"/>
    <w:rsid w:val="00280F4E"/>
    <w:rsid w:val="0028100B"/>
    <w:rsid w:val="002816EB"/>
    <w:rsid w:val="00281BCC"/>
    <w:rsid w:val="00281E2E"/>
    <w:rsid w:val="00282435"/>
    <w:rsid w:val="00282451"/>
    <w:rsid w:val="002826F6"/>
    <w:rsid w:val="00282981"/>
    <w:rsid w:val="0028353E"/>
    <w:rsid w:val="00284AEC"/>
    <w:rsid w:val="00284BFA"/>
    <w:rsid w:val="00284DF5"/>
    <w:rsid w:val="00285264"/>
    <w:rsid w:val="00285E10"/>
    <w:rsid w:val="00285E2E"/>
    <w:rsid w:val="00285FDB"/>
    <w:rsid w:val="002861C8"/>
    <w:rsid w:val="00286615"/>
    <w:rsid w:val="002870AF"/>
    <w:rsid w:val="00290030"/>
    <w:rsid w:val="00290086"/>
    <w:rsid w:val="00290092"/>
    <w:rsid w:val="00290344"/>
    <w:rsid w:val="00290D72"/>
    <w:rsid w:val="00291857"/>
    <w:rsid w:val="00291C82"/>
    <w:rsid w:val="00292AC2"/>
    <w:rsid w:val="00292C2A"/>
    <w:rsid w:val="00293433"/>
    <w:rsid w:val="002934D3"/>
    <w:rsid w:val="002949E0"/>
    <w:rsid w:val="00294EF1"/>
    <w:rsid w:val="00295244"/>
    <w:rsid w:val="00295B95"/>
    <w:rsid w:val="002961A5"/>
    <w:rsid w:val="002962A5"/>
    <w:rsid w:val="00296377"/>
    <w:rsid w:val="00296450"/>
    <w:rsid w:val="00296A61"/>
    <w:rsid w:val="00297007"/>
    <w:rsid w:val="00297496"/>
    <w:rsid w:val="0029755D"/>
    <w:rsid w:val="002977B0"/>
    <w:rsid w:val="00297FDD"/>
    <w:rsid w:val="002A0209"/>
    <w:rsid w:val="002A0214"/>
    <w:rsid w:val="002A16AA"/>
    <w:rsid w:val="002A19DD"/>
    <w:rsid w:val="002A1E69"/>
    <w:rsid w:val="002A2840"/>
    <w:rsid w:val="002A3195"/>
    <w:rsid w:val="002A3809"/>
    <w:rsid w:val="002A42F7"/>
    <w:rsid w:val="002A4487"/>
    <w:rsid w:val="002A44B5"/>
    <w:rsid w:val="002A45EA"/>
    <w:rsid w:val="002A489A"/>
    <w:rsid w:val="002A4994"/>
    <w:rsid w:val="002A49FA"/>
    <w:rsid w:val="002A5211"/>
    <w:rsid w:val="002A532A"/>
    <w:rsid w:val="002A655F"/>
    <w:rsid w:val="002A6594"/>
    <w:rsid w:val="002A6AD8"/>
    <w:rsid w:val="002A6C0F"/>
    <w:rsid w:val="002A71E9"/>
    <w:rsid w:val="002A7A22"/>
    <w:rsid w:val="002B0E1B"/>
    <w:rsid w:val="002B1408"/>
    <w:rsid w:val="002B205F"/>
    <w:rsid w:val="002B21FE"/>
    <w:rsid w:val="002B2627"/>
    <w:rsid w:val="002B30C4"/>
    <w:rsid w:val="002B3266"/>
    <w:rsid w:val="002B32B2"/>
    <w:rsid w:val="002B3507"/>
    <w:rsid w:val="002B35EC"/>
    <w:rsid w:val="002B385D"/>
    <w:rsid w:val="002B3CFA"/>
    <w:rsid w:val="002B3FB2"/>
    <w:rsid w:val="002B414D"/>
    <w:rsid w:val="002B41DA"/>
    <w:rsid w:val="002B44F9"/>
    <w:rsid w:val="002B4723"/>
    <w:rsid w:val="002B56E0"/>
    <w:rsid w:val="002B5743"/>
    <w:rsid w:val="002B5B11"/>
    <w:rsid w:val="002B5D6A"/>
    <w:rsid w:val="002B6249"/>
    <w:rsid w:val="002B6B64"/>
    <w:rsid w:val="002B701A"/>
    <w:rsid w:val="002B70C4"/>
    <w:rsid w:val="002B78C4"/>
    <w:rsid w:val="002C0947"/>
    <w:rsid w:val="002C0B3F"/>
    <w:rsid w:val="002C0D5D"/>
    <w:rsid w:val="002C16FB"/>
    <w:rsid w:val="002C1933"/>
    <w:rsid w:val="002C1A06"/>
    <w:rsid w:val="002C1C63"/>
    <w:rsid w:val="002C1FBE"/>
    <w:rsid w:val="002C2472"/>
    <w:rsid w:val="002C2958"/>
    <w:rsid w:val="002C36FD"/>
    <w:rsid w:val="002C402C"/>
    <w:rsid w:val="002C43A5"/>
    <w:rsid w:val="002C43EB"/>
    <w:rsid w:val="002C4ABD"/>
    <w:rsid w:val="002C55B9"/>
    <w:rsid w:val="002C5AC3"/>
    <w:rsid w:val="002C67DA"/>
    <w:rsid w:val="002D077D"/>
    <w:rsid w:val="002D0A72"/>
    <w:rsid w:val="002D0AB3"/>
    <w:rsid w:val="002D10F6"/>
    <w:rsid w:val="002D151A"/>
    <w:rsid w:val="002D1543"/>
    <w:rsid w:val="002D17A6"/>
    <w:rsid w:val="002D18B0"/>
    <w:rsid w:val="002D1A1D"/>
    <w:rsid w:val="002D1A22"/>
    <w:rsid w:val="002D245F"/>
    <w:rsid w:val="002D2754"/>
    <w:rsid w:val="002D2801"/>
    <w:rsid w:val="002D2C7B"/>
    <w:rsid w:val="002D325D"/>
    <w:rsid w:val="002D38F0"/>
    <w:rsid w:val="002D4026"/>
    <w:rsid w:val="002D4962"/>
    <w:rsid w:val="002D4B40"/>
    <w:rsid w:val="002D5658"/>
    <w:rsid w:val="002D5C5B"/>
    <w:rsid w:val="002D5EB0"/>
    <w:rsid w:val="002D6568"/>
    <w:rsid w:val="002D6F25"/>
    <w:rsid w:val="002D70F1"/>
    <w:rsid w:val="002D748B"/>
    <w:rsid w:val="002D751C"/>
    <w:rsid w:val="002D79FF"/>
    <w:rsid w:val="002E0BBF"/>
    <w:rsid w:val="002E0F11"/>
    <w:rsid w:val="002E1143"/>
    <w:rsid w:val="002E11ED"/>
    <w:rsid w:val="002E11F0"/>
    <w:rsid w:val="002E1ABB"/>
    <w:rsid w:val="002E27BF"/>
    <w:rsid w:val="002E280C"/>
    <w:rsid w:val="002E2893"/>
    <w:rsid w:val="002E290C"/>
    <w:rsid w:val="002E33D2"/>
    <w:rsid w:val="002E3A22"/>
    <w:rsid w:val="002E3E95"/>
    <w:rsid w:val="002E3ECD"/>
    <w:rsid w:val="002E47A7"/>
    <w:rsid w:val="002E4DEA"/>
    <w:rsid w:val="002E501C"/>
    <w:rsid w:val="002E5202"/>
    <w:rsid w:val="002E5B20"/>
    <w:rsid w:val="002E5D52"/>
    <w:rsid w:val="002E5E8B"/>
    <w:rsid w:val="002E6F28"/>
    <w:rsid w:val="002E727F"/>
    <w:rsid w:val="002E74F9"/>
    <w:rsid w:val="002F0164"/>
    <w:rsid w:val="002F0CBE"/>
    <w:rsid w:val="002F1100"/>
    <w:rsid w:val="002F121B"/>
    <w:rsid w:val="002F16EE"/>
    <w:rsid w:val="002F1EB3"/>
    <w:rsid w:val="002F1EC3"/>
    <w:rsid w:val="002F22F5"/>
    <w:rsid w:val="002F2748"/>
    <w:rsid w:val="002F276F"/>
    <w:rsid w:val="002F27D9"/>
    <w:rsid w:val="002F2891"/>
    <w:rsid w:val="002F29D3"/>
    <w:rsid w:val="002F3384"/>
    <w:rsid w:val="002F3659"/>
    <w:rsid w:val="002F37D8"/>
    <w:rsid w:val="002F3904"/>
    <w:rsid w:val="002F3907"/>
    <w:rsid w:val="002F3957"/>
    <w:rsid w:val="002F3D4B"/>
    <w:rsid w:val="002F3F4D"/>
    <w:rsid w:val="002F3FA4"/>
    <w:rsid w:val="002F4708"/>
    <w:rsid w:val="002F49FE"/>
    <w:rsid w:val="002F4A47"/>
    <w:rsid w:val="002F516B"/>
    <w:rsid w:val="002F5286"/>
    <w:rsid w:val="002F5699"/>
    <w:rsid w:val="002F593B"/>
    <w:rsid w:val="002F6016"/>
    <w:rsid w:val="002F69E8"/>
    <w:rsid w:val="00301177"/>
    <w:rsid w:val="00301B2F"/>
    <w:rsid w:val="00301BFC"/>
    <w:rsid w:val="003024F4"/>
    <w:rsid w:val="00302C2F"/>
    <w:rsid w:val="003030EF"/>
    <w:rsid w:val="00303AA3"/>
    <w:rsid w:val="00303D87"/>
    <w:rsid w:val="00303EBD"/>
    <w:rsid w:val="0030474E"/>
    <w:rsid w:val="00304777"/>
    <w:rsid w:val="00304B6C"/>
    <w:rsid w:val="00304F69"/>
    <w:rsid w:val="00305307"/>
    <w:rsid w:val="003060B9"/>
    <w:rsid w:val="00307011"/>
    <w:rsid w:val="00307154"/>
    <w:rsid w:val="003072D8"/>
    <w:rsid w:val="00307B52"/>
    <w:rsid w:val="0031131B"/>
    <w:rsid w:val="0031139F"/>
    <w:rsid w:val="00311C75"/>
    <w:rsid w:val="003123A3"/>
    <w:rsid w:val="003125B4"/>
    <w:rsid w:val="00312F1C"/>
    <w:rsid w:val="00313060"/>
    <w:rsid w:val="003131AA"/>
    <w:rsid w:val="00313B80"/>
    <w:rsid w:val="003142E7"/>
    <w:rsid w:val="00314F75"/>
    <w:rsid w:val="003152C5"/>
    <w:rsid w:val="0031554A"/>
    <w:rsid w:val="0031573E"/>
    <w:rsid w:val="00315945"/>
    <w:rsid w:val="00315B21"/>
    <w:rsid w:val="003175F5"/>
    <w:rsid w:val="003204CD"/>
    <w:rsid w:val="003205AF"/>
    <w:rsid w:val="0032060B"/>
    <w:rsid w:val="003218B2"/>
    <w:rsid w:val="0032194F"/>
    <w:rsid w:val="003219A8"/>
    <w:rsid w:val="00321BA7"/>
    <w:rsid w:val="00321DD1"/>
    <w:rsid w:val="0032335B"/>
    <w:rsid w:val="00323606"/>
    <w:rsid w:val="003238A8"/>
    <w:rsid w:val="00324036"/>
    <w:rsid w:val="00324E63"/>
    <w:rsid w:val="00324EA0"/>
    <w:rsid w:val="003250EB"/>
    <w:rsid w:val="003256DA"/>
    <w:rsid w:val="00325981"/>
    <w:rsid w:val="00325E57"/>
    <w:rsid w:val="00326554"/>
    <w:rsid w:val="00326832"/>
    <w:rsid w:val="00326C4C"/>
    <w:rsid w:val="00326F5C"/>
    <w:rsid w:val="0032703B"/>
    <w:rsid w:val="003271A0"/>
    <w:rsid w:val="003306E0"/>
    <w:rsid w:val="00330BDC"/>
    <w:rsid w:val="00330C42"/>
    <w:rsid w:val="00330C75"/>
    <w:rsid w:val="003316DA"/>
    <w:rsid w:val="003318EC"/>
    <w:rsid w:val="00331E06"/>
    <w:rsid w:val="00331F07"/>
    <w:rsid w:val="00332093"/>
    <w:rsid w:val="0033284C"/>
    <w:rsid w:val="00332C9A"/>
    <w:rsid w:val="00332DCA"/>
    <w:rsid w:val="00332E71"/>
    <w:rsid w:val="003334EB"/>
    <w:rsid w:val="00333507"/>
    <w:rsid w:val="003344D9"/>
    <w:rsid w:val="0033495F"/>
    <w:rsid w:val="0033579B"/>
    <w:rsid w:val="0033598F"/>
    <w:rsid w:val="003365F9"/>
    <w:rsid w:val="0033756C"/>
    <w:rsid w:val="00337E50"/>
    <w:rsid w:val="003402A4"/>
    <w:rsid w:val="003406CB"/>
    <w:rsid w:val="0034107B"/>
    <w:rsid w:val="00341605"/>
    <w:rsid w:val="003421D6"/>
    <w:rsid w:val="00342427"/>
    <w:rsid w:val="00342A7D"/>
    <w:rsid w:val="00342AD5"/>
    <w:rsid w:val="00342F11"/>
    <w:rsid w:val="0034319A"/>
    <w:rsid w:val="00343650"/>
    <w:rsid w:val="00343A18"/>
    <w:rsid w:val="00343FEA"/>
    <w:rsid w:val="0034420F"/>
    <w:rsid w:val="00344244"/>
    <w:rsid w:val="003444D9"/>
    <w:rsid w:val="0034536D"/>
    <w:rsid w:val="00345AEE"/>
    <w:rsid w:val="003462CE"/>
    <w:rsid w:val="003467F7"/>
    <w:rsid w:val="0034701F"/>
    <w:rsid w:val="0034748B"/>
    <w:rsid w:val="00347B98"/>
    <w:rsid w:val="003505CA"/>
    <w:rsid w:val="0035060C"/>
    <w:rsid w:val="00350DDE"/>
    <w:rsid w:val="0035160E"/>
    <w:rsid w:val="00351D9B"/>
    <w:rsid w:val="00351D9F"/>
    <w:rsid w:val="00353235"/>
    <w:rsid w:val="003537BC"/>
    <w:rsid w:val="00353AA7"/>
    <w:rsid w:val="00353BE8"/>
    <w:rsid w:val="0035407F"/>
    <w:rsid w:val="00354087"/>
    <w:rsid w:val="00354D2C"/>
    <w:rsid w:val="00354EAE"/>
    <w:rsid w:val="00354FB4"/>
    <w:rsid w:val="00355026"/>
    <w:rsid w:val="00355A4F"/>
    <w:rsid w:val="0035611B"/>
    <w:rsid w:val="0035637F"/>
    <w:rsid w:val="00356613"/>
    <w:rsid w:val="00356726"/>
    <w:rsid w:val="003567EF"/>
    <w:rsid w:val="0035680B"/>
    <w:rsid w:val="0035722E"/>
    <w:rsid w:val="003573FE"/>
    <w:rsid w:val="003604DB"/>
    <w:rsid w:val="00360667"/>
    <w:rsid w:val="00360728"/>
    <w:rsid w:val="00360918"/>
    <w:rsid w:val="0036098F"/>
    <w:rsid w:val="00361870"/>
    <w:rsid w:val="0036264A"/>
    <w:rsid w:val="003626EA"/>
    <w:rsid w:val="00362731"/>
    <w:rsid w:val="00362997"/>
    <w:rsid w:val="00362A77"/>
    <w:rsid w:val="00362C19"/>
    <w:rsid w:val="00362D1E"/>
    <w:rsid w:val="00363265"/>
    <w:rsid w:val="003635B0"/>
    <w:rsid w:val="00363895"/>
    <w:rsid w:val="00364AC6"/>
    <w:rsid w:val="00364CA9"/>
    <w:rsid w:val="003653BE"/>
    <w:rsid w:val="003654D2"/>
    <w:rsid w:val="00365E6D"/>
    <w:rsid w:val="00366B3F"/>
    <w:rsid w:val="00366DA8"/>
    <w:rsid w:val="00367D2F"/>
    <w:rsid w:val="00370530"/>
    <w:rsid w:val="00370720"/>
    <w:rsid w:val="00370A49"/>
    <w:rsid w:val="00370C03"/>
    <w:rsid w:val="003716BF"/>
    <w:rsid w:val="00371BB8"/>
    <w:rsid w:val="00372229"/>
    <w:rsid w:val="00372D0F"/>
    <w:rsid w:val="00372FC9"/>
    <w:rsid w:val="00373113"/>
    <w:rsid w:val="003732B6"/>
    <w:rsid w:val="00373361"/>
    <w:rsid w:val="00373432"/>
    <w:rsid w:val="00373712"/>
    <w:rsid w:val="0037385A"/>
    <w:rsid w:val="003740A3"/>
    <w:rsid w:val="00374FCE"/>
    <w:rsid w:val="00375BDC"/>
    <w:rsid w:val="0037673A"/>
    <w:rsid w:val="003801D6"/>
    <w:rsid w:val="003805BD"/>
    <w:rsid w:val="00380765"/>
    <w:rsid w:val="003808A6"/>
    <w:rsid w:val="003808C7"/>
    <w:rsid w:val="003810A7"/>
    <w:rsid w:val="003812FB"/>
    <w:rsid w:val="00381706"/>
    <w:rsid w:val="00381769"/>
    <w:rsid w:val="00381AB1"/>
    <w:rsid w:val="003823D6"/>
    <w:rsid w:val="00382632"/>
    <w:rsid w:val="003832A9"/>
    <w:rsid w:val="003832E3"/>
    <w:rsid w:val="00383F1D"/>
    <w:rsid w:val="00384E18"/>
    <w:rsid w:val="00384F06"/>
    <w:rsid w:val="00385162"/>
    <w:rsid w:val="003851B0"/>
    <w:rsid w:val="00385C37"/>
    <w:rsid w:val="00385F5D"/>
    <w:rsid w:val="00386B16"/>
    <w:rsid w:val="00386B28"/>
    <w:rsid w:val="00386DEB"/>
    <w:rsid w:val="00387195"/>
    <w:rsid w:val="003878BA"/>
    <w:rsid w:val="00387A2F"/>
    <w:rsid w:val="00387D10"/>
    <w:rsid w:val="00387EF4"/>
    <w:rsid w:val="00390156"/>
    <w:rsid w:val="00390C74"/>
    <w:rsid w:val="00391656"/>
    <w:rsid w:val="00391762"/>
    <w:rsid w:val="00391CDA"/>
    <w:rsid w:val="003920DA"/>
    <w:rsid w:val="0039277A"/>
    <w:rsid w:val="00392969"/>
    <w:rsid w:val="00392ABF"/>
    <w:rsid w:val="0039317B"/>
    <w:rsid w:val="00393BD9"/>
    <w:rsid w:val="0039521E"/>
    <w:rsid w:val="00395975"/>
    <w:rsid w:val="00395CF9"/>
    <w:rsid w:val="0039712F"/>
    <w:rsid w:val="003A065D"/>
    <w:rsid w:val="003A072F"/>
    <w:rsid w:val="003A0885"/>
    <w:rsid w:val="003A156B"/>
    <w:rsid w:val="003A1B2A"/>
    <w:rsid w:val="003A23C4"/>
    <w:rsid w:val="003A31F1"/>
    <w:rsid w:val="003A32CF"/>
    <w:rsid w:val="003A43DE"/>
    <w:rsid w:val="003A4EA9"/>
    <w:rsid w:val="003A528E"/>
    <w:rsid w:val="003A5791"/>
    <w:rsid w:val="003A596B"/>
    <w:rsid w:val="003A5B29"/>
    <w:rsid w:val="003A5C20"/>
    <w:rsid w:val="003A67FF"/>
    <w:rsid w:val="003A6D0C"/>
    <w:rsid w:val="003A745B"/>
    <w:rsid w:val="003A74AF"/>
    <w:rsid w:val="003A7C40"/>
    <w:rsid w:val="003A7F27"/>
    <w:rsid w:val="003B04B5"/>
    <w:rsid w:val="003B05B7"/>
    <w:rsid w:val="003B0CA6"/>
    <w:rsid w:val="003B135D"/>
    <w:rsid w:val="003B201C"/>
    <w:rsid w:val="003B25A9"/>
    <w:rsid w:val="003B3235"/>
    <w:rsid w:val="003B355F"/>
    <w:rsid w:val="003B4268"/>
    <w:rsid w:val="003B4373"/>
    <w:rsid w:val="003B4B7B"/>
    <w:rsid w:val="003B63FC"/>
    <w:rsid w:val="003B73A9"/>
    <w:rsid w:val="003B7991"/>
    <w:rsid w:val="003C00E7"/>
    <w:rsid w:val="003C0520"/>
    <w:rsid w:val="003C0E8C"/>
    <w:rsid w:val="003C135F"/>
    <w:rsid w:val="003C25A9"/>
    <w:rsid w:val="003C2D23"/>
    <w:rsid w:val="003C2F6B"/>
    <w:rsid w:val="003C3DAB"/>
    <w:rsid w:val="003C3F67"/>
    <w:rsid w:val="003C44F0"/>
    <w:rsid w:val="003C51CF"/>
    <w:rsid w:val="003C5BA4"/>
    <w:rsid w:val="003C5F17"/>
    <w:rsid w:val="003C79A4"/>
    <w:rsid w:val="003C7AB3"/>
    <w:rsid w:val="003C7C6E"/>
    <w:rsid w:val="003D03BD"/>
    <w:rsid w:val="003D0425"/>
    <w:rsid w:val="003D076D"/>
    <w:rsid w:val="003D0EF0"/>
    <w:rsid w:val="003D106D"/>
    <w:rsid w:val="003D12C5"/>
    <w:rsid w:val="003D17AF"/>
    <w:rsid w:val="003D1D88"/>
    <w:rsid w:val="003D25DE"/>
    <w:rsid w:val="003D2738"/>
    <w:rsid w:val="003D275E"/>
    <w:rsid w:val="003D28A5"/>
    <w:rsid w:val="003D2EDF"/>
    <w:rsid w:val="003D3332"/>
    <w:rsid w:val="003D344F"/>
    <w:rsid w:val="003D355B"/>
    <w:rsid w:val="003D4438"/>
    <w:rsid w:val="003D4CA1"/>
    <w:rsid w:val="003D4E84"/>
    <w:rsid w:val="003D523D"/>
    <w:rsid w:val="003D52AB"/>
    <w:rsid w:val="003D5480"/>
    <w:rsid w:val="003D5CF0"/>
    <w:rsid w:val="003D5DCA"/>
    <w:rsid w:val="003D5E36"/>
    <w:rsid w:val="003D6741"/>
    <w:rsid w:val="003D6E30"/>
    <w:rsid w:val="003D7530"/>
    <w:rsid w:val="003D79D1"/>
    <w:rsid w:val="003D7E05"/>
    <w:rsid w:val="003D7F22"/>
    <w:rsid w:val="003E003F"/>
    <w:rsid w:val="003E0859"/>
    <w:rsid w:val="003E0E84"/>
    <w:rsid w:val="003E1038"/>
    <w:rsid w:val="003E1120"/>
    <w:rsid w:val="003E11EA"/>
    <w:rsid w:val="003E14C5"/>
    <w:rsid w:val="003E1D8D"/>
    <w:rsid w:val="003E2B22"/>
    <w:rsid w:val="003E3121"/>
    <w:rsid w:val="003E3825"/>
    <w:rsid w:val="003E402B"/>
    <w:rsid w:val="003E4406"/>
    <w:rsid w:val="003E4EA4"/>
    <w:rsid w:val="003E528F"/>
    <w:rsid w:val="003E5A1A"/>
    <w:rsid w:val="003E61D2"/>
    <w:rsid w:val="003E6433"/>
    <w:rsid w:val="003E6B64"/>
    <w:rsid w:val="003E6CBD"/>
    <w:rsid w:val="003E7263"/>
    <w:rsid w:val="003E7452"/>
    <w:rsid w:val="003F02EE"/>
    <w:rsid w:val="003F069F"/>
    <w:rsid w:val="003F06D7"/>
    <w:rsid w:val="003F0ABB"/>
    <w:rsid w:val="003F142A"/>
    <w:rsid w:val="003F1C0F"/>
    <w:rsid w:val="003F1E08"/>
    <w:rsid w:val="003F23AB"/>
    <w:rsid w:val="003F283A"/>
    <w:rsid w:val="003F29C2"/>
    <w:rsid w:val="003F2AD2"/>
    <w:rsid w:val="003F2CC1"/>
    <w:rsid w:val="003F2E5A"/>
    <w:rsid w:val="003F3732"/>
    <w:rsid w:val="003F3A6C"/>
    <w:rsid w:val="003F41B7"/>
    <w:rsid w:val="003F41FE"/>
    <w:rsid w:val="003F47E1"/>
    <w:rsid w:val="003F4983"/>
    <w:rsid w:val="003F4BD0"/>
    <w:rsid w:val="003F4E7A"/>
    <w:rsid w:val="003F5074"/>
    <w:rsid w:val="003F61FD"/>
    <w:rsid w:val="003F6325"/>
    <w:rsid w:val="003F67AB"/>
    <w:rsid w:val="003F73FA"/>
    <w:rsid w:val="003F77E4"/>
    <w:rsid w:val="00400177"/>
    <w:rsid w:val="00400F0B"/>
    <w:rsid w:val="00401301"/>
    <w:rsid w:val="004016FD"/>
    <w:rsid w:val="00401B71"/>
    <w:rsid w:val="00401C76"/>
    <w:rsid w:val="0040228D"/>
    <w:rsid w:val="00402EC6"/>
    <w:rsid w:val="00402F42"/>
    <w:rsid w:val="004030AF"/>
    <w:rsid w:val="0040318E"/>
    <w:rsid w:val="00403456"/>
    <w:rsid w:val="00403540"/>
    <w:rsid w:val="004036DA"/>
    <w:rsid w:val="004042AE"/>
    <w:rsid w:val="0040437F"/>
    <w:rsid w:val="00405263"/>
    <w:rsid w:val="004052F0"/>
    <w:rsid w:val="004061CA"/>
    <w:rsid w:val="004066B2"/>
    <w:rsid w:val="0040709C"/>
    <w:rsid w:val="00407935"/>
    <w:rsid w:val="004100B7"/>
    <w:rsid w:val="004102FA"/>
    <w:rsid w:val="0041133D"/>
    <w:rsid w:val="00411AA2"/>
    <w:rsid w:val="004125DE"/>
    <w:rsid w:val="00412BE3"/>
    <w:rsid w:val="00412E1B"/>
    <w:rsid w:val="00412F85"/>
    <w:rsid w:val="004133D2"/>
    <w:rsid w:val="004135F6"/>
    <w:rsid w:val="00413C97"/>
    <w:rsid w:val="00414BFC"/>
    <w:rsid w:val="00414C18"/>
    <w:rsid w:val="004153B6"/>
    <w:rsid w:val="00415544"/>
    <w:rsid w:val="0041566E"/>
    <w:rsid w:val="0041575D"/>
    <w:rsid w:val="00415E15"/>
    <w:rsid w:val="004168A9"/>
    <w:rsid w:val="00416A5F"/>
    <w:rsid w:val="004201BF"/>
    <w:rsid w:val="004203FD"/>
    <w:rsid w:val="0042059B"/>
    <w:rsid w:val="004206C0"/>
    <w:rsid w:val="00420B4D"/>
    <w:rsid w:val="0042114B"/>
    <w:rsid w:val="00421674"/>
    <w:rsid w:val="0042171B"/>
    <w:rsid w:val="00421728"/>
    <w:rsid w:val="00421813"/>
    <w:rsid w:val="00421C72"/>
    <w:rsid w:val="00421FBB"/>
    <w:rsid w:val="00422963"/>
    <w:rsid w:val="00423D8A"/>
    <w:rsid w:val="00424295"/>
    <w:rsid w:val="004242CB"/>
    <w:rsid w:val="004243EA"/>
    <w:rsid w:val="0042594F"/>
    <w:rsid w:val="00425D48"/>
    <w:rsid w:val="00425D8E"/>
    <w:rsid w:val="00425E3A"/>
    <w:rsid w:val="00425E74"/>
    <w:rsid w:val="00426592"/>
    <w:rsid w:val="004265F5"/>
    <w:rsid w:val="004268D7"/>
    <w:rsid w:val="0042751E"/>
    <w:rsid w:val="0042786B"/>
    <w:rsid w:val="00427A80"/>
    <w:rsid w:val="00427D02"/>
    <w:rsid w:val="00427F0E"/>
    <w:rsid w:val="00430427"/>
    <w:rsid w:val="00430D5C"/>
    <w:rsid w:val="00431621"/>
    <w:rsid w:val="00431A60"/>
    <w:rsid w:val="00431E9D"/>
    <w:rsid w:val="0043246A"/>
    <w:rsid w:val="00434578"/>
    <w:rsid w:val="00434E10"/>
    <w:rsid w:val="004351CC"/>
    <w:rsid w:val="0043549F"/>
    <w:rsid w:val="004355A4"/>
    <w:rsid w:val="004356F4"/>
    <w:rsid w:val="00435B3E"/>
    <w:rsid w:val="00436A0C"/>
    <w:rsid w:val="00436EB4"/>
    <w:rsid w:val="0043768E"/>
    <w:rsid w:val="00437B2B"/>
    <w:rsid w:val="0044013E"/>
    <w:rsid w:val="004414F9"/>
    <w:rsid w:val="004417F1"/>
    <w:rsid w:val="004425C9"/>
    <w:rsid w:val="0044268D"/>
    <w:rsid w:val="0044343F"/>
    <w:rsid w:val="00443AF4"/>
    <w:rsid w:val="00443DC1"/>
    <w:rsid w:val="0044416C"/>
    <w:rsid w:val="0044437B"/>
    <w:rsid w:val="004444C2"/>
    <w:rsid w:val="004449DC"/>
    <w:rsid w:val="00444F28"/>
    <w:rsid w:val="00445A02"/>
    <w:rsid w:val="0044661E"/>
    <w:rsid w:val="00447464"/>
    <w:rsid w:val="00447B17"/>
    <w:rsid w:val="00447BF8"/>
    <w:rsid w:val="00447C73"/>
    <w:rsid w:val="00447CBF"/>
    <w:rsid w:val="004503A3"/>
    <w:rsid w:val="00450DB1"/>
    <w:rsid w:val="00450F44"/>
    <w:rsid w:val="004519C0"/>
    <w:rsid w:val="004527EA"/>
    <w:rsid w:val="00452ED0"/>
    <w:rsid w:val="004551D7"/>
    <w:rsid w:val="00455A78"/>
    <w:rsid w:val="00455AD3"/>
    <w:rsid w:val="00455C3B"/>
    <w:rsid w:val="00455D39"/>
    <w:rsid w:val="0045612C"/>
    <w:rsid w:val="00456671"/>
    <w:rsid w:val="00457107"/>
    <w:rsid w:val="004573E6"/>
    <w:rsid w:val="004574AE"/>
    <w:rsid w:val="00457BAA"/>
    <w:rsid w:val="00457BB9"/>
    <w:rsid w:val="00457CD1"/>
    <w:rsid w:val="00457DDA"/>
    <w:rsid w:val="004607E9"/>
    <w:rsid w:val="00460863"/>
    <w:rsid w:val="00460DDD"/>
    <w:rsid w:val="0046188B"/>
    <w:rsid w:val="00461AFE"/>
    <w:rsid w:val="004625BD"/>
    <w:rsid w:val="00464455"/>
    <w:rsid w:val="00464579"/>
    <w:rsid w:val="004645C3"/>
    <w:rsid w:val="00464B07"/>
    <w:rsid w:val="00464BB9"/>
    <w:rsid w:val="00465049"/>
    <w:rsid w:val="00465189"/>
    <w:rsid w:val="00465983"/>
    <w:rsid w:val="0046653B"/>
    <w:rsid w:val="00466795"/>
    <w:rsid w:val="00466C12"/>
    <w:rsid w:val="00467DFA"/>
    <w:rsid w:val="00471786"/>
    <w:rsid w:val="00471C17"/>
    <w:rsid w:val="0047213B"/>
    <w:rsid w:val="00472AFD"/>
    <w:rsid w:val="00472C3D"/>
    <w:rsid w:val="00472D33"/>
    <w:rsid w:val="004739DD"/>
    <w:rsid w:val="00473F27"/>
    <w:rsid w:val="00475C7C"/>
    <w:rsid w:val="00476179"/>
    <w:rsid w:val="0047638C"/>
    <w:rsid w:val="00476D54"/>
    <w:rsid w:val="004772E4"/>
    <w:rsid w:val="00477F5A"/>
    <w:rsid w:val="00480715"/>
    <w:rsid w:val="00480ECC"/>
    <w:rsid w:val="0048132B"/>
    <w:rsid w:val="00481925"/>
    <w:rsid w:val="00481DF8"/>
    <w:rsid w:val="0048203A"/>
    <w:rsid w:val="0048242C"/>
    <w:rsid w:val="0048287E"/>
    <w:rsid w:val="00482EAF"/>
    <w:rsid w:val="00483465"/>
    <w:rsid w:val="004834A7"/>
    <w:rsid w:val="004841AD"/>
    <w:rsid w:val="004845F2"/>
    <w:rsid w:val="00484DAA"/>
    <w:rsid w:val="00485284"/>
    <w:rsid w:val="0048550D"/>
    <w:rsid w:val="0048560A"/>
    <w:rsid w:val="0048591B"/>
    <w:rsid w:val="00485C34"/>
    <w:rsid w:val="00486451"/>
    <w:rsid w:val="00486634"/>
    <w:rsid w:val="004869FF"/>
    <w:rsid w:val="004873C5"/>
    <w:rsid w:val="004874BE"/>
    <w:rsid w:val="00487750"/>
    <w:rsid w:val="0048776C"/>
    <w:rsid w:val="00487947"/>
    <w:rsid w:val="00490514"/>
    <w:rsid w:val="0049061C"/>
    <w:rsid w:val="00490C2F"/>
    <w:rsid w:val="00491577"/>
    <w:rsid w:val="00491870"/>
    <w:rsid w:val="00491AAD"/>
    <w:rsid w:val="00491ED1"/>
    <w:rsid w:val="004921B8"/>
    <w:rsid w:val="0049295A"/>
    <w:rsid w:val="00492AAD"/>
    <w:rsid w:val="00492E93"/>
    <w:rsid w:val="00492FCD"/>
    <w:rsid w:val="00493043"/>
    <w:rsid w:val="00493851"/>
    <w:rsid w:val="0049385B"/>
    <w:rsid w:val="00493D4C"/>
    <w:rsid w:val="00493F85"/>
    <w:rsid w:val="004940EC"/>
    <w:rsid w:val="0049511B"/>
    <w:rsid w:val="00495435"/>
    <w:rsid w:val="004955D4"/>
    <w:rsid w:val="0049562A"/>
    <w:rsid w:val="00495B74"/>
    <w:rsid w:val="00496679"/>
    <w:rsid w:val="0049683D"/>
    <w:rsid w:val="0049687E"/>
    <w:rsid w:val="0049693D"/>
    <w:rsid w:val="00496C45"/>
    <w:rsid w:val="004A0325"/>
    <w:rsid w:val="004A0CE7"/>
    <w:rsid w:val="004A1AC2"/>
    <w:rsid w:val="004A3280"/>
    <w:rsid w:val="004A38AD"/>
    <w:rsid w:val="004A3D3B"/>
    <w:rsid w:val="004A3F38"/>
    <w:rsid w:val="004A45DD"/>
    <w:rsid w:val="004A4EEF"/>
    <w:rsid w:val="004A57AE"/>
    <w:rsid w:val="004A5862"/>
    <w:rsid w:val="004A68B7"/>
    <w:rsid w:val="004A6E3A"/>
    <w:rsid w:val="004A7063"/>
    <w:rsid w:val="004A71ED"/>
    <w:rsid w:val="004A797E"/>
    <w:rsid w:val="004B084F"/>
    <w:rsid w:val="004B17E0"/>
    <w:rsid w:val="004B1FB3"/>
    <w:rsid w:val="004B2788"/>
    <w:rsid w:val="004B2A12"/>
    <w:rsid w:val="004B2A31"/>
    <w:rsid w:val="004B35EE"/>
    <w:rsid w:val="004B3E04"/>
    <w:rsid w:val="004B44EA"/>
    <w:rsid w:val="004B461B"/>
    <w:rsid w:val="004B54CE"/>
    <w:rsid w:val="004B5533"/>
    <w:rsid w:val="004B57E6"/>
    <w:rsid w:val="004B5E54"/>
    <w:rsid w:val="004B60D3"/>
    <w:rsid w:val="004B66C1"/>
    <w:rsid w:val="004B6A51"/>
    <w:rsid w:val="004B6AA9"/>
    <w:rsid w:val="004B705D"/>
    <w:rsid w:val="004B7D37"/>
    <w:rsid w:val="004C00D6"/>
    <w:rsid w:val="004C0163"/>
    <w:rsid w:val="004C0406"/>
    <w:rsid w:val="004C0F57"/>
    <w:rsid w:val="004C10C4"/>
    <w:rsid w:val="004C11DC"/>
    <w:rsid w:val="004C1496"/>
    <w:rsid w:val="004C18AD"/>
    <w:rsid w:val="004C1E81"/>
    <w:rsid w:val="004C1FA5"/>
    <w:rsid w:val="004C200A"/>
    <w:rsid w:val="004C26B7"/>
    <w:rsid w:val="004C2F8D"/>
    <w:rsid w:val="004C316C"/>
    <w:rsid w:val="004C3A91"/>
    <w:rsid w:val="004C3CDD"/>
    <w:rsid w:val="004C490B"/>
    <w:rsid w:val="004C4BB4"/>
    <w:rsid w:val="004C74B8"/>
    <w:rsid w:val="004C76E1"/>
    <w:rsid w:val="004C77A1"/>
    <w:rsid w:val="004C7AD8"/>
    <w:rsid w:val="004D07A8"/>
    <w:rsid w:val="004D090B"/>
    <w:rsid w:val="004D0E48"/>
    <w:rsid w:val="004D1890"/>
    <w:rsid w:val="004D2747"/>
    <w:rsid w:val="004D27F7"/>
    <w:rsid w:val="004D2B5B"/>
    <w:rsid w:val="004D2B72"/>
    <w:rsid w:val="004D3D78"/>
    <w:rsid w:val="004D3E4E"/>
    <w:rsid w:val="004D40AC"/>
    <w:rsid w:val="004D4AC1"/>
    <w:rsid w:val="004D5180"/>
    <w:rsid w:val="004D5740"/>
    <w:rsid w:val="004D6018"/>
    <w:rsid w:val="004D60F0"/>
    <w:rsid w:val="004D6398"/>
    <w:rsid w:val="004D6711"/>
    <w:rsid w:val="004D6A31"/>
    <w:rsid w:val="004D757D"/>
    <w:rsid w:val="004D798C"/>
    <w:rsid w:val="004D79D4"/>
    <w:rsid w:val="004D7C33"/>
    <w:rsid w:val="004E0569"/>
    <w:rsid w:val="004E1447"/>
    <w:rsid w:val="004E15CE"/>
    <w:rsid w:val="004E1A31"/>
    <w:rsid w:val="004E3364"/>
    <w:rsid w:val="004E3931"/>
    <w:rsid w:val="004E3DB2"/>
    <w:rsid w:val="004E3F52"/>
    <w:rsid w:val="004E4627"/>
    <w:rsid w:val="004E6D4D"/>
    <w:rsid w:val="004E6F5D"/>
    <w:rsid w:val="004F0A0F"/>
    <w:rsid w:val="004F0C96"/>
    <w:rsid w:val="004F130F"/>
    <w:rsid w:val="004F13AF"/>
    <w:rsid w:val="004F2AEB"/>
    <w:rsid w:val="004F3C1F"/>
    <w:rsid w:val="004F4718"/>
    <w:rsid w:val="004F475D"/>
    <w:rsid w:val="004F5213"/>
    <w:rsid w:val="004F5E1C"/>
    <w:rsid w:val="004F5EE3"/>
    <w:rsid w:val="004F6477"/>
    <w:rsid w:val="004F67AE"/>
    <w:rsid w:val="004F6D5A"/>
    <w:rsid w:val="004F7252"/>
    <w:rsid w:val="004F73C6"/>
    <w:rsid w:val="004F7953"/>
    <w:rsid w:val="004F7D7D"/>
    <w:rsid w:val="005009C0"/>
    <w:rsid w:val="00500FDC"/>
    <w:rsid w:val="00501067"/>
    <w:rsid w:val="005013BC"/>
    <w:rsid w:val="005013F1"/>
    <w:rsid w:val="00501738"/>
    <w:rsid w:val="005018C9"/>
    <w:rsid w:val="00501C38"/>
    <w:rsid w:val="00501C85"/>
    <w:rsid w:val="00502365"/>
    <w:rsid w:val="005024DB"/>
    <w:rsid w:val="00502997"/>
    <w:rsid w:val="00502DF4"/>
    <w:rsid w:val="005039D0"/>
    <w:rsid w:val="00503B8D"/>
    <w:rsid w:val="00503D58"/>
    <w:rsid w:val="00503DF9"/>
    <w:rsid w:val="005040DF"/>
    <w:rsid w:val="0050415D"/>
    <w:rsid w:val="005049BE"/>
    <w:rsid w:val="00504A29"/>
    <w:rsid w:val="00504ACF"/>
    <w:rsid w:val="00504E9F"/>
    <w:rsid w:val="0050511D"/>
    <w:rsid w:val="00505587"/>
    <w:rsid w:val="005057DE"/>
    <w:rsid w:val="00505B1F"/>
    <w:rsid w:val="00505E3D"/>
    <w:rsid w:val="0050646D"/>
    <w:rsid w:val="00506E35"/>
    <w:rsid w:val="005074A2"/>
    <w:rsid w:val="00507A64"/>
    <w:rsid w:val="005109ED"/>
    <w:rsid w:val="00510A47"/>
    <w:rsid w:val="00510E3A"/>
    <w:rsid w:val="00510F36"/>
    <w:rsid w:val="00511AA9"/>
    <w:rsid w:val="00511AE4"/>
    <w:rsid w:val="00512165"/>
    <w:rsid w:val="0051235F"/>
    <w:rsid w:val="00513146"/>
    <w:rsid w:val="00513772"/>
    <w:rsid w:val="00514C55"/>
    <w:rsid w:val="00515111"/>
    <w:rsid w:val="00515374"/>
    <w:rsid w:val="00516047"/>
    <w:rsid w:val="0051624B"/>
    <w:rsid w:val="00516407"/>
    <w:rsid w:val="00516A06"/>
    <w:rsid w:val="005172DD"/>
    <w:rsid w:val="005173F9"/>
    <w:rsid w:val="005177B8"/>
    <w:rsid w:val="00517E69"/>
    <w:rsid w:val="00520A46"/>
    <w:rsid w:val="00520D72"/>
    <w:rsid w:val="00520D92"/>
    <w:rsid w:val="005212A9"/>
    <w:rsid w:val="005212C0"/>
    <w:rsid w:val="005224EA"/>
    <w:rsid w:val="00522539"/>
    <w:rsid w:val="00523566"/>
    <w:rsid w:val="00523695"/>
    <w:rsid w:val="00523CC0"/>
    <w:rsid w:val="00523E64"/>
    <w:rsid w:val="00524A17"/>
    <w:rsid w:val="00525976"/>
    <w:rsid w:val="00525AA1"/>
    <w:rsid w:val="00526817"/>
    <w:rsid w:val="005269DF"/>
    <w:rsid w:val="00526DE1"/>
    <w:rsid w:val="00527ED7"/>
    <w:rsid w:val="005305CE"/>
    <w:rsid w:val="00530C03"/>
    <w:rsid w:val="00530D43"/>
    <w:rsid w:val="00530DE7"/>
    <w:rsid w:val="005311A4"/>
    <w:rsid w:val="00531B60"/>
    <w:rsid w:val="00531BE5"/>
    <w:rsid w:val="00531D18"/>
    <w:rsid w:val="00532044"/>
    <w:rsid w:val="005321FE"/>
    <w:rsid w:val="00532DD5"/>
    <w:rsid w:val="0053314F"/>
    <w:rsid w:val="0053348D"/>
    <w:rsid w:val="0053482D"/>
    <w:rsid w:val="00535171"/>
    <w:rsid w:val="005356CA"/>
    <w:rsid w:val="0053597F"/>
    <w:rsid w:val="00535C32"/>
    <w:rsid w:val="00536638"/>
    <w:rsid w:val="00536AD5"/>
    <w:rsid w:val="00536D04"/>
    <w:rsid w:val="00536E4C"/>
    <w:rsid w:val="00536FD7"/>
    <w:rsid w:val="00537AAC"/>
    <w:rsid w:val="00540A43"/>
    <w:rsid w:val="005416FB"/>
    <w:rsid w:val="00541B1E"/>
    <w:rsid w:val="005420B5"/>
    <w:rsid w:val="0054227B"/>
    <w:rsid w:val="00542403"/>
    <w:rsid w:val="00542791"/>
    <w:rsid w:val="0054370E"/>
    <w:rsid w:val="0054404C"/>
    <w:rsid w:val="0054414C"/>
    <w:rsid w:val="00544219"/>
    <w:rsid w:val="0054443E"/>
    <w:rsid w:val="005448B0"/>
    <w:rsid w:val="00544A6D"/>
    <w:rsid w:val="00544BA2"/>
    <w:rsid w:val="00544D3F"/>
    <w:rsid w:val="00544EB7"/>
    <w:rsid w:val="00545275"/>
    <w:rsid w:val="005457F5"/>
    <w:rsid w:val="00546305"/>
    <w:rsid w:val="005467DD"/>
    <w:rsid w:val="005472B6"/>
    <w:rsid w:val="00547352"/>
    <w:rsid w:val="00550CD0"/>
    <w:rsid w:val="00550E37"/>
    <w:rsid w:val="00552245"/>
    <w:rsid w:val="00553168"/>
    <w:rsid w:val="00553660"/>
    <w:rsid w:val="00553AA4"/>
    <w:rsid w:val="0055495B"/>
    <w:rsid w:val="00555464"/>
    <w:rsid w:val="005555D0"/>
    <w:rsid w:val="00555606"/>
    <w:rsid w:val="00555667"/>
    <w:rsid w:val="00555B65"/>
    <w:rsid w:val="00556159"/>
    <w:rsid w:val="005563BA"/>
    <w:rsid w:val="0055645F"/>
    <w:rsid w:val="00556E88"/>
    <w:rsid w:val="00557820"/>
    <w:rsid w:val="00557E56"/>
    <w:rsid w:val="0056050F"/>
    <w:rsid w:val="00560C37"/>
    <w:rsid w:val="00560CDB"/>
    <w:rsid w:val="00560D30"/>
    <w:rsid w:val="00561C95"/>
    <w:rsid w:val="00562308"/>
    <w:rsid w:val="00562311"/>
    <w:rsid w:val="005626BB"/>
    <w:rsid w:val="00562813"/>
    <w:rsid w:val="00562B4C"/>
    <w:rsid w:val="00562D79"/>
    <w:rsid w:val="0056304F"/>
    <w:rsid w:val="00563148"/>
    <w:rsid w:val="00563F51"/>
    <w:rsid w:val="00564218"/>
    <w:rsid w:val="0056425D"/>
    <w:rsid w:val="00564E43"/>
    <w:rsid w:val="005650E9"/>
    <w:rsid w:val="00565DD9"/>
    <w:rsid w:val="005665FF"/>
    <w:rsid w:val="00566AFA"/>
    <w:rsid w:val="00566E30"/>
    <w:rsid w:val="00566EA6"/>
    <w:rsid w:val="005672D2"/>
    <w:rsid w:val="0056737D"/>
    <w:rsid w:val="00571B6C"/>
    <w:rsid w:val="00571F85"/>
    <w:rsid w:val="00571FBF"/>
    <w:rsid w:val="00572878"/>
    <w:rsid w:val="00572F30"/>
    <w:rsid w:val="0057374A"/>
    <w:rsid w:val="00573C21"/>
    <w:rsid w:val="00574CAC"/>
    <w:rsid w:val="00575051"/>
    <w:rsid w:val="00575978"/>
    <w:rsid w:val="00576466"/>
    <w:rsid w:val="00576AFC"/>
    <w:rsid w:val="00577188"/>
    <w:rsid w:val="00577CBA"/>
    <w:rsid w:val="005809B0"/>
    <w:rsid w:val="00580A2E"/>
    <w:rsid w:val="005814FE"/>
    <w:rsid w:val="0058183C"/>
    <w:rsid w:val="005819AA"/>
    <w:rsid w:val="00581D6F"/>
    <w:rsid w:val="005824D2"/>
    <w:rsid w:val="00582D1C"/>
    <w:rsid w:val="00582F2E"/>
    <w:rsid w:val="0058311C"/>
    <w:rsid w:val="00583228"/>
    <w:rsid w:val="005838B3"/>
    <w:rsid w:val="00583ED8"/>
    <w:rsid w:val="005842C4"/>
    <w:rsid w:val="00585C2D"/>
    <w:rsid w:val="00587357"/>
    <w:rsid w:val="0058747B"/>
    <w:rsid w:val="0059068B"/>
    <w:rsid w:val="005906D4"/>
    <w:rsid w:val="00590D04"/>
    <w:rsid w:val="00590D92"/>
    <w:rsid w:val="00590EDA"/>
    <w:rsid w:val="00591261"/>
    <w:rsid w:val="0059135C"/>
    <w:rsid w:val="00591929"/>
    <w:rsid w:val="00592381"/>
    <w:rsid w:val="00592802"/>
    <w:rsid w:val="005929DA"/>
    <w:rsid w:val="00593D15"/>
    <w:rsid w:val="005946E2"/>
    <w:rsid w:val="00595827"/>
    <w:rsid w:val="00595F03"/>
    <w:rsid w:val="005964C8"/>
    <w:rsid w:val="00596767"/>
    <w:rsid w:val="00596E22"/>
    <w:rsid w:val="00596F4C"/>
    <w:rsid w:val="0059725F"/>
    <w:rsid w:val="00597806"/>
    <w:rsid w:val="00597878"/>
    <w:rsid w:val="005A0101"/>
    <w:rsid w:val="005A024A"/>
    <w:rsid w:val="005A03D0"/>
    <w:rsid w:val="005A0911"/>
    <w:rsid w:val="005A093A"/>
    <w:rsid w:val="005A131C"/>
    <w:rsid w:val="005A153A"/>
    <w:rsid w:val="005A1A78"/>
    <w:rsid w:val="005A1B90"/>
    <w:rsid w:val="005A1DA6"/>
    <w:rsid w:val="005A325B"/>
    <w:rsid w:val="005A3B8E"/>
    <w:rsid w:val="005A4249"/>
    <w:rsid w:val="005A4970"/>
    <w:rsid w:val="005A4E78"/>
    <w:rsid w:val="005A55EB"/>
    <w:rsid w:val="005A5657"/>
    <w:rsid w:val="005A5801"/>
    <w:rsid w:val="005A5C0B"/>
    <w:rsid w:val="005A5DED"/>
    <w:rsid w:val="005A76F4"/>
    <w:rsid w:val="005B00BD"/>
    <w:rsid w:val="005B02B1"/>
    <w:rsid w:val="005B02B6"/>
    <w:rsid w:val="005B0973"/>
    <w:rsid w:val="005B0DC1"/>
    <w:rsid w:val="005B13C4"/>
    <w:rsid w:val="005B15D8"/>
    <w:rsid w:val="005B16D3"/>
    <w:rsid w:val="005B196F"/>
    <w:rsid w:val="005B3026"/>
    <w:rsid w:val="005B3097"/>
    <w:rsid w:val="005B400B"/>
    <w:rsid w:val="005B43A8"/>
    <w:rsid w:val="005B4C2B"/>
    <w:rsid w:val="005B60C8"/>
    <w:rsid w:val="005B65E0"/>
    <w:rsid w:val="005B66D9"/>
    <w:rsid w:val="005B67C1"/>
    <w:rsid w:val="005B68F9"/>
    <w:rsid w:val="005B6A5B"/>
    <w:rsid w:val="005B7065"/>
    <w:rsid w:val="005B7372"/>
    <w:rsid w:val="005B77A9"/>
    <w:rsid w:val="005C0029"/>
    <w:rsid w:val="005C145F"/>
    <w:rsid w:val="005C178B"/>
    <w:rsid w:val="005C1B50"/>
    <w:rsid w:val="005C1F74"/>
    <w:rsid w:val="005C202A"/>
    <w:rsid w:val="005C2FC0"/>
    <w:rsid w:val="005C35BD"/>
    <w:rsid w:val="005C3F80"/>
    <w:rsid w:val="005C41C1"/>
    <w:rsid w:val="005C4570"/>
    <w:rsid w:val="005C45FE"/>
    <w:rsid w:val="005C4F4C"/>
    <w:rsid w:val="005C51F4"/>
    <w:rsid w:val="005C53B3"/>
    <w:rsid w:val="005C5FA0"/>
    <w:rsid w:val="005C6406"/>
    <w:rsid w:val="005C7B08"/>
    <w:rsid w:val="005C7BD4"/>
    <w:rsid w:val="005D0207"/>
    <w:rsid w:val="005D02EC"/>
    <w:rsid w:val="005D03B9"/>
    <w:rsid w:val="005D04BB"/>
    <w:rsid w:val="005D0645"/>
    <w:rsid w:val="005D0F08"/>
    <w:rsid w:val="005D1198"/>
    <w:rsid w:val="005D1378"/>
    <w:rsid w:val="005D1FA3"/>
    <w:rsid w:val="005D2074"/>
    <w:rsid w:val="005D2103"/>
    <w:rsid w:val="005D2270"/>
    <w:rsid w:val="005D24B9"/>
    <w:rsid w:val="005D26FC"/>
    <w:rsid w:val="005D2755"/>
    <w:rsid w:val="005D2785"/>
    <w:rsid w:val="005D2A42"/>
    <w:rsid w:val="005D2BF6"/>
    <w:rsid w:val="005D3404"/>
    <w:rsid w:val="005D379F"/>
    <w:rsid w:val="005D3BBE"/>
    <w:rsid w:val="005D3D48"/>
    <w:rsid w:val="005D4591"/>
    <w:rsid w:val="005D49DB"/>
    <w:rsid w:val="005D525E"/>
    <w:rsid w:val="005D52D3"/>
    <w:rsid w:val="005D5BF2"/>
    <w:rsid w:val="005D6285"/>
    <w:rsid w:val="005D632F"/>
    <w:rsid w:val="005D635F"/>
    <w:rsid w:val="005D6815"/>
    <w:rsid w:val="005D6AEF"/>
    <w:rsid w:val="005D7386"/>
    <w:rsid w:val="005E0BAE"/>
    <w:rsid w:val="005E0D80"/>
    <w:rsid w:val="005E1331"/>
    <w:rsid w:val="005E1395"/>
    <w:rsid w:val="005E172B"/>
    <w:rsid w:val="005E1E43"/>
    <w:rsid w:val="005E2E6D"/>
    <w:rsid w:val="005E2E7B"/>
    <w:rsid w:val="005E3448"/>
    <w:rsid w:val="005E36F1"/>
    <w:rsid w:val="005E39C2"/>
    <w:rsid w:val="005E3BA4"/>
    <w:rsid w:val="005E4080"/>
    <w:rsid w:val="005E40F3"/>
    <w:rsid w:val="005E4269"/>
    <w:rsid w:val="005E4B5A"/>
    <w:rsid w:val="005E51CE"/>
    <w:rsid w:val="005E562C"/>
    <w:rsid w:val="005E5CF0"/>
    <w:rsid w:val="005E6865"/>
    <w:rsid w:val="005E6FF6"/>
    <w:rsid w:val="005E7831"/>
    <w:rsid w:val="005E7DE8"/>
    <w:rsid w:val="005F127C"/>
    <w:rsid w:val="005F15E3"/>
    <w:rsid w:val="005F1782"/>
    <w:rsid w:val="005F1B27"/>
    <w:rsid w:val="005F1C7C"/>
    <w:rsid w:val="005F298E"/>
    <w:rsid w:val="005F39CD"/>
    <w:rsid w:val="005F4114"/>
    <w:rsid w:val="005F4172"/>
    <w:rsid w:val="005F5304"/>
    <w:rsid w:val="005F598F"/>
    <w:rsid w:val="005F5AB2"/>
    <w:rsid w:val="005F5B93"/>
    <w:rsid w:val="005F5D3B"/>
    <w:rsid w:val="005F6552"/>
    <w:rsid w:val="005F6B81"/>
    <w:rsid w:val="005F6CD9"/>
    <w:rsid w:val="00600077"/>
    <w:rsid w:val="0060012A"/>
    <w:rsid w:val="00600F5E"/>
    <w:rsid w:val="0060198C"/>
    <w:rsid w:val="00601CB3"/>
    <w:rsid w:val="00601ED4"/>
    <w:rsid w:val="0060274E"/>
    <w:rsid w:val="00602CAC"/>
    <w:rsid w:val="00603980"/>
    <w:rsid w:val="006043FA"/>
    <w:rsid w:val="0060462E"/>
    <w:rsid w:val="00604755"/>
    <w:rsid w:val="006047F6"/>
    <w:rsid w:val="00604D67"/>
    <w:rsid w:val="006057AD"/>
    <w:rsid w:val="00606783"/>
    <w:rsid w:val="0060682D"/>
    <w:rsid w:val="00606CEA"/>
    <w:rsid w:val="00606EB9"/>
    <w:rsid w:val="0060713F"/>
    <w:rsid w:val="006075FB"/>
    <w:rsid w:val="006103F3"/>
    <w:rsid w:val="0061059C"/>
    <w:rsid w:val="00610F6F"/>
    <w:rsid w:val="00611A08"/>
    <w:rsid w:val="00611A9F"/>
    <w:rsid w:val="00611AC7"/>
    <w:rsid w:val="00611BEA"/>
    <w:rsid w:val="00612E71"/>
    <w:rsid w:val="00612F18"/>
    <w:rsid w:val="00613614"/>
    <w:rsid w:val="00613A03"/>
    <w:rsid w:val="00613B03"/>
    <w:rsid w:val="00613BD3"/>
    <w:rsid w:val="0061515D"/>
    <w:rsid w:val="006154AD"/>
    <w:rsid w:val="006174E7"/>
    <w:rsid w:val="00617B46"/>
    <w:rsid w:val="006203B3"/>
    <w:rsid w:val="006203CF"/>
    <w:rsid w:val="00621C40"/>
    <w:rsid w:val="00621D5A"/>
    <w:rsid w:val="0062257C"/>
    <w:rsid w:val="00623146"/>
    <w:rsid w:val="00623614"/>
    <w:rsid w:val="00623CE2"/>
    <w:rsid w:val="0062455E"/>
    <w:rsid w:val="006248AB"/>
    <w:rsid w:val="0062509F"/>
    <w:rsid w:val="0062692E"/>
    <w:rsid w:val="006272E0"/>
    <w:rsid w:val="00630B7A"/>
    <w:rsid w:val="00630BA4"/>
    <w:rsid w:val="0063111C"/>
    <w:rsid w:val="00631778"/>
    <w:rsid w:val="00631A17"/>
    <w:rsid w:val="0063229F"/>
    <w:rsid w:val="0063248D"/>
    <w:rsid w:val="0063250B"/>
    <w:rsid w:val="006328C9"/>
    <w:rsid w:val="006338FE"/>
    <w:rsid w:val="00633DD9"/>
    <w:rsid w:val="00634308"/>
    <w:rsid w:val="006349EB"/>
    <w:rsid w:val="00634B9D"/>
    <w:rsid w:val="00635C6E"/>
    <w:rsid w:val="00636278"/>
    <w:rsid w:val="00637093"/>
    <w:rsid w:val="006371B6"/>
    <w:rsid w:val="0063739B"/>
    <w:rsid w:val="006401B5"/>
    <w:rsid w:val="006406A5"/>
    <w:rsid w:val="00640959"/>
    <w:rsid w:val="00640A53"/>
    <w:rsid w:val="006412FB"/>
    <w:rsid w:val="006417D7"/>
    <w:rsid w:val="00641B89"/>
    <w:rsid w:val="006420BA"/>
    <w:rsid w:val="0064265E"/>
    <w:rsid w:val="006437D8"/>
    <w:rsid w:val="006437FF"/>
    <w:rsid w:val="00643AAE"/>
    <w:rsid w:val="0064453F"/>
    <w:rsid w:val="006454F7"/>
    <w:rsid w:val="00645BC3"/>
    <w:rsid w:val="0064636D"/>
    <w:rsid w:val="00646732"/>
    <w:rsid w:val="00646BE4"/>
    <w:rsid w:val="00646C7F"/>
    <w:rsid w:val="006478DD"/>
    <w:rsid w:val="00647A68"/>
    <w:rsid w:val="0065065A"/>
    <w:rsid w:val="00651555"/>
    <w:rsid w:val="0065219D"/>
    <w:rsid w:val="0065220F"/>
    <w:rsid w:val="00652735"/>
    <w:rsid w:val="006530C2"/>
    <w:rsid w:val="006532F9"/>
    <w:rsid w:val="00653B44"/>
    <w:rsid w:val="0065412E"/>
    <w:rsid w:val="00654801"/>
    <w:rsid w:val="006555CE"/>
    <w:rsid w:val="0065561F"/>
    <w:rsid w:val="00655907"/>
    <w:rsid w:val="006562A0"/>
    <w:rsid w:val="00656CA1"/>
    <w:rsid w:val="00657587"/>
    <w:rsid w:val="00657751"/>
    <w:rsid w:val="00657A01"/>
    <w:rsid w:val="00660502"/>
    <w:rsid w:val="006609D5"/>
    <w:rsid w:val="00660A4A"/>
    <w:rsid w:val="00660DCA"/>
    <w:rsid w:val="0066103F"/>
    <w:rsid w:val="00661187"/>
    <w:rsid w:val="006622B9"/>
    <w:rsid w:val="006624CF"/>
    <w:rsid w:val="00662590"/>
    <w:rsid w:val="0066267C"/>
    <w:rsid w:val="00663206"/>
    <w:rsid w:val="00663F86"/>
    <w:rsid w:val="006647C2"/>
    <w:rsid w:val="00664B0E"/>
    <w:rsid w:val="00664CE7"/>
    <w:rsid w:val="00664F6A"/>
    <w:rsid w:val="00665093"/>
    <w:rsid w:val="006658D4"/>
    <w:rsid w:val="006662B3"/>
    <w:rsid w:val="00666324"/>
    <w:rsid w:val="00666752"/>
    <w:rsid w:val="0066720D"/>
    <w:rsid w:val="00667332"/>
    <w:rsid w:val="006673D5"/>
    <w:rsid w:val="00667634"/>
    <w:rsid w:val="00667830"/>
    <w:rsid w:val="00670443"/>
    <w:rsid w:val="0067049E"/>
    <w:rsid w:val="0067077A"/>
    <w:rsid w:val="006709D7"/>
    <w:rsid w:val="00670A9B"/>
    <w:rsid w:val="00670BE0"/>
    <w:rsid w:val="00670D93"/>
    <w:rsid w:val="006713A4"/>
    <w:rsid w:val="006714B3"/>
    <w:rsid w:val="0067166E"/>
    <w:rsid w:val="006719F1"/>
    <w:rsid w:val="00671E66"/>
    <w:rsid w:val="006721E0"/>
    <w:rsid w:val="00672B4A"/>
    <w:rsid w:val="0067354C"/>
    <w:rsid w:val="00673D99"/>
    <w:rsid w:val="00673FA5"/>
    <w:rsid w:val="00674101"/>
    <w:rsid w:val="00675099"/>
    <w:rsid w:val="0067517C"/>
    <w:rsid w:val="006757A8"/>
    <w:rsid w:val="0067585A"/>
    <w:rsid w:val="0067617C"/>
    <w:rsid w:val="00676670"/>
    <w:rsid w:val="00676DE7"/>
    <w:rsid w:val="00676E50"/>
    <w:rsid w:val="0067707E"/>
    <w:rsid w:val="006773D0"/>
    <w:rsid w:val="00677430"/>
    <w:rsid w:val="006776B9"/>
    <w:rsid w:val="00677D49"/>
    <w:rsid w:val="00680CE0"/>
    <w:rsid w:val="00680E6B"/>
    <w:rsid w:val="00680EA6"/>
    <w:rsid w:val="00681795"/>
    <w:rsid w:val="006817E9"/>
    <w:rsid w:val="006818D8"/>
    <w:rsid w:val="00681B3D"/>
    <w:rsid w:val="00682F66"/>
    <w:rsid w:val="0068342F"/>
    <w:rsid w:val="00683AC4"/>
    <w:rsid w:val="00684BE5"/>
    <w:rsid w:val="00684E6A"/>
    <w:rsid w:val="00684EF3"/>
    <w:rsid w:val="0068564D"/>
    <w:rsid w:val="00685BC4"/>
    <w:rsid w:val="00685E43"/>
    <w:rsid w:val="00686057"/>
    <w:rsid w:val="0068619B"/>
    <w:rsid w:val="00686D81"/>
    <w:rsid w:val="00686F18"/>
    <w:rsid w:val="00687093"/>
    <w:rsid w:val="0068710A"/>
    <w:rsid w:val="0068747B"/>
    <w:rsid w:val="00690060"/>
    <w:rsid w:val="0069032E"/>
    <w:rsid w:val="00690408"/>
    <w:rsid w:val="006905CF"/>
    <w:rsid w:val="00690768"/>
    <w:rsid w:val="00690B01"/>
    <w:rsid w:val="00690BCB"/>
    <w:rsid w:val="00690C1D"/>
    <w:rsid w:val="00691596"/>
    <w:rsid w:val="00691736"/>
    <w:rsid w:val="006917FF"/>
    <w:rsid w:val="00691CDD"/>
    <w:rsid w:val="00692194"/>
    <w:rsid w:val="0069229F"/>
    <w:rsid w:val="00692B68"/>
    <w:rsid w:val="00692E6A"/>
    <w:rsid w:val="006934DD"/>
    <w:rsid w:val="006938F1"/>
    <w:rsid w:val="006939C9"/>
    <w:rsid w:val="006944EB"/>
    <w:rsid w:val="00694B42"/>
    <w:rsid w:val="00694DB6"/>
    <w:rsid w:val="00694E78"/>
    <w:rsid w:val="00694FBA"/>
    <w:rsid w:val="00695B0B"/>
    <w:rsid w:val="00695C25"/>
    <w:rsid w:val="00696851"/>
    <w:rsid w:val="00696ACE"/>
    <w:rsid w:val="006978E8"/>
    <w:rsid w:val="00697F2D"/>
    <w:rsid w:val="006A007E"/>
    <w:rsid w:val="006A08E8"/>
    <w:rsid w:val="006A0D70"/>
    <w:rsid w:val="006A20D6"/>
    <w:rsid w:val="006A2572"/>
    <w:rsid w:val="006A303A"/>
    <w:rsid w:val="006A353A"/>
    <w:rsid w:val="006A35EA"/>
    <w:rsid w:val="006A3CB9"/>
    <w:rsid w:val="006A3F55"/>
    <w:rsid w:val="006A3F6A"/>
    <w:rsid w:val="006A518C"/>
    <w:rsid w:val="006A552C"/>
    <w:rsid w:val="006A55B7"/>
    <w:rsid w:val="006A655A"/>
    <w:rsid w:val="006A750D"/>
    <w:rsid w:val="006A7964"/>
    <w:rsid w:val="006A7DF8"/>
    <w:rsid w:val="006B10CA"/>
    <w:rsid w:val="006B11F0"/>
    <w:rsid w:val="006B1801"/>
    <w:rsid w:val="006B1A00"/>
    <w:rsid w:val="006B1C5F"/>
    <w:rsid w:val="006B2047"/>
    <w:rsid w:val="006B244B"/>
    <w:rsid w:val="006B263E"/>
    <w:rsid w:val="006B2D9D"/>
    <w:rsid w:val="006B5914"/>
    <w:rsid w:val="006B5B31"/>
    <w:rsid w:val="006B5B3E"/>
    <w:rsid w:val="006B5F62"/>
    <w:rsid w:val="006B64BF"/>
    <w:rsid w:val="006B669B"/>
    <w:rsid w:val="006B687F"/>
    <w:rsid w:val="006B742F"/>
    <w:rsid w:val="006B74B9"/>
    <w:rsid w:val="006B7540"/>
    <w:rsid w:val="006B77FD"/>
    <w:rsid w:val="006B787B"/>
    <w:rsid w:val="006B7CA4"/>
    <w:rsid w:val="006B7D1F"/>
    <w:rsid w:val="006C060C"/>
    <w:rsid w:val="006C06CE"/>
    <w:rsid w:val="006C0D85"/>
    <w:rsid w:val="006C1B3B"/>
    <w:rsid w:val="006C1C36"/>
    <w:rsid w:val="006C1EA4"/>
    <w:rsid w:val="006C2495"/>
    <w:rsid w:val="006C27A5"/>
    <w:rsid w:val="006C2FD6"/>
    <w:rsid w:val="006C3215"/>
    <w:rsid w:val="006C3CEA"/>
    <w:rsid w:val="006C4920"/>
    <w:rsid w:val="006C4A95"/>
    <w:rsid w:val="006C4C32"/>
    <w:rsid w:val="006C6656"/>
    <w:rsid w:val="006C6746"/>
    <w:rsid w:val="006C6EFA"/>
    <w:rsid w:val="006C6FEF"/>
    <w:rsid w:val="006C70D5"/>
    <w:rsid w:val="006C711E"/>
    <w:rsid w:val="006C7659"/>
    <w:rsid w:val="006C7882"/>
    <w:rsid w:val="006D0178"/>
    <w:rsid w:val="006D02E6"/>
    <w:rsid w:val="006D0DC9"/>
    <w:rsid w:val="006D133B"/>
    <w:rsid w:val="006D2007"/>
    <w:rsid w:val="006D2074"/>
    <w:rsid w:val="006D2521"/>
    <w:rsid w:val="006D2E67"/>
    <w:rsid w:val="006D36CC"/>
    <w:rsid w:val="006D3F26"/>
    <w:rsid w:val="006D3F59"/>
    <w:rsid w:val="006D420D"/>
    <w:rsid w:val="006D4C51"/>
    <w:rsid w:val="006D4E2F"/>
    <w:rsid w:val="006D5209"/>
    <w:rsid w:val="006D55D8"/>
    <w:rsid w:val="006D5C90"/>
    <w:rsid w:val="006D617A"/>
    <w:rsid w:val="006E026E"/>
    <w:rsid w:val="006E05A1"/>
    <w:rsid w:val="006E0864"/>
    <w:rsid w:val="006E0ECA"/>
    <w:rsid w:val="006E0F56"/>
    <w:rsid w:val="006E23F2"/>
    <w:rsid w:val="006E26BB"/>
    <w:rsid w:val="006E274C"/>
    <w:rsid w:val="006E31C2"/>
    <w:rsid w:val="006E367D"/>
    <w:rsid w:val="006E3BB7"/>
    <w:rsid w:val="006E4812"/>
    <w:rsid w:val="006E5212"/>
    <w:rsid w:val="006E5DE3"/>
    <w:rsid w:val="006E6658"/>
    <w:rsid w:val="006E66C8"/>
    <w:rsid w:val="006E7C85"/>
    <w:rsid w:val="006F05C8"/>
    <w:rsid w:val="006F09F1"/>
    <w:rsid w:val="006F0A2E"/>
    <w:rsid w:val="006F18E9"/>
    <w:rsid w:val="006F1BE6"/>
    <w:rsid w:val="006F281B"/>
    <w:rsid w:val="006F2978"/>
    <w:rsid w:val="006F3396"/>
    <w:rsid w:val="006F3416"/>
    <w:rsid w:val="006F34A3"/>
    <w:rsid w:val="006F371F"/>
    <w:rsid w:val="006F37AB"/>
    <w:rsid w:val="006F37DF"/>
    <w:rsid w:val="006F3AE0"/>
    <w:rsid w:val="006F3B74"/>
    <w:rsid w:val="006F4C7B"/>
    <w:rsid w:val="006F4D93"/>
    <w:rsid w:val="006F529A"/>
    <w:rsid w:val="006F52CC"/>
    <w:rsid w:val="006F5D19"/>
    <w:rsid w:val="006F640A"/>
    <w:rsid w:val="006F6AF3"/>
    <w:rsid w:val="006F7833"/>
    <w:rsid w:val="006F790A"/>
    <w:rsid w:val="006F7F43"/>
    <w:rsid w:val="00700F14"/>
    <w:rsid w:val="00701000"/>
    <w:rsid w:val="00701144"/>
    <w:rsid w:val="00701BC9"/>
    <w:rsid w:val="007021C3"/>
    <w:rsid w:val="007028C7"/>
    <w:rsid w:val="00702A0B"/>
    <w:rsid w:val="0070316D"/>
    <w:rsid w:val="00703A60"/>
    <w:rsid w:val="00703D00"/>
    <w:rsid w:val="00704142"/>
    <w:rsid w:val="00704156"/>
    <w:rsid w:val="00704FF6"/>
    <w:rsid w:val="00705144"/>
    <w:rsid w:val="007056E6"/>
    <w:rsid w:val="0070577E"/>
    <w:rsid w:val="00705867"/>
    <w:rsid w:val="00705984"/>
    <w:rsid w:val="00705B45"/>
    <w:rsid w:val="00705EDA"/>
    <w:rsid w:val="00706379"/>
    <w:rsid w:val="007064FC"/>
    <w:rsid w:val="00706501"/>
    <w:rsid w:val="0070682A"/>
    <w:rsid w:val="007075DF"/>
    <w:rsid w:val="00707601"/>
    <w:rsid w:val="007078FA"/>
    <w:rsid w:val="0070792F"/>
    <w:rsid w:val="007079EA"/>
    <w:rsid w:val="00707BAE"/>
    <w:rsid w:val="00710342"/>
    <w:rsid w:val="00710D5A"/>
    <w:rsid w:val="00711033"/>
    <w:rsid w:val="007111AC"/>
    <w:rsid w:val="00711CAB"/>
    <w:rsid w:val="00711DCB"/>
    <w:rsid w:val="00711DF0"/>
    <w:rsid w:val="0071215D"/>
    <w:rsid w:val="00712916"/>
    <w:rsid w:val="00712F30"/>
    <w:rsid w:val="00713551"/>
    <w:rsid w:val="00714560"/>
    <w:rsid w:val="00714F51"/>
    <w:rsid w:val="0071534F"/>
    <w:rsid w:val="007157C2"/>
    <w:rsid w:val="007158E3"/>
    <w:rsid w:val="00715F87"/>
    <w:rsid w:val="00716245"/>
    <w:rsid w:val="00716F1F"/>
    <w:rsid w:val="0071773C"/>
    <w:rsid w:val="00717E28"/>
    <w:rsid w:val="00717E74"/>
    <w:rsid w:val="00717EB6"/>
    <w:rsid w:val="007205EA"/>
    <w:rsid w:val="00720F93"/>
    <w:rsid w:val="00721BE9"/>
    <w:rsid w:val="00721DA5"/>
    <w:rsid w:val="00721FFD"/>
    <w:rsid w:val="0072210D"/>
    <w:rsid w:val="00722672"/>
    <w:rsid w:val="00722993"/>
    <w:rsid w:val="00722A6B"/>
    <w:rsid w:val="00722EC9"/>
    <w:rsid w:val="00723118"/>
    <w:rsid w:val="007239A3"/>
    <w:rsid w:val="00723ABE"/>
    <w:rsid w:val="00723BDA"/>
    <w:rsid w:val="00724927"/>
    <w:rsid w:val="00724E62"/>
    <w:rsid w:val="00725C3A"/>
    <w:rsid w:val="00725D08"/>
    <w:rsid w:val="0072625B"/>
    <w:rsid w:val="00726910"/>
    <w:rsid w:val="00727B0F"/>
    <w:rsid w:val="00727E10"/>
    <w:rsid w:val="0073057B"/>
    <w:rsid w:val="00730853"/>
    <w:rsid w:val="00730C89"/>
    <w:rsid w:val="00731037"/>
    <w:rsid w:val="007311AE"/>
    <w:rsid w:val="00731C97"/>
    <w:rsid w:val="00733723"/>
    <w:rsid w:val="00733A70"/>
    <w:rsid w:val="00733EC4"/>
    <w:rsid w:val="00734883"/>
    <w:rsid w:val="00735450"/>
    <w:rsid w:val="00735706"/>
    <w:rsid w:val="007359FB"/>
    <w:rsid w:val="00735C34"/>
    <w:rsid w:val="0073609E"/>
    <w:rsid w:val="007360DE"/>
    <w:rsid w:val="0073630D"/>
    <w:rsid w:val="00736BAE"/>
    <w:rsid w:val="00736FAD"/>
    <w:rsid w:val="00737A04"/>
    <w:rsid w:val="00737DDC"/>
    <w:rsid w:val="00740987"/>
    <w:rsid w:val="00740A40"/>
    <w:rsid w:val="00741629"/>
    <w:rsid w:val="00742B25"/>
    <w:rsid w:val="00742BFA"/>
    <w:rsid w:val="00742C78"/>
    <w:rsid w:val="00742E28"/>
    <w:rsid w:val="00743141"/>
    <w:rsid w:val="007440DB"/>
    <w:rsid w:val="007442E9"/>
    <w:rsid w:val="0074435C"/>
    <w:rsid w:val="00744A9E"/>
    <w:rsid w:val="00744D0D"/>
    <w:rsid w:val="007452C4"/>
    <w:rsid w:val="00745643"/>
    <w:rsid w:val="007458BC"/>
    <w:rsid w:val="00745A53"/>
    <w:rsid w:val="00745F5E"/>
    <w:rsid w:val="00746058"/>
    <w:rsid w:val="00746FC0"/>
    <w:rsid w:val="0074725B"/>
    <w:rsid w:val="00747BD7"/>
    <w:rsid w:val="00750082"/>
    <w:rsid w:val="00750E90"/>
    <w:rsid w:val="0075142F"/>
    <w:rsid w:val="00751695"/>
    <w:rsid w:val="00751A02"/>
    <w:rsid w:val="00751C1F"/>
    <w:rsid w:val="0075250F"/>
    <w:rsid w:val="0075251B"/>
    <w:rsid w:val="007526A2"/>
    <w:rsid w:val="0075372E"/>
    <w:rsid w:val="0075379C"/>
    <w:rsid w:val="00753807"/>
    <w:rsid w:val="00754B94"/>
    <w:rsid w:val="00754DCD"/>
    <w:rsid w:val="007553BC"/>
    <w:rsid w:val="0075550C"/>
    <w:rsid w:val="00756974"/>
    <w:rsid w:val="00756F51"/>
    <w:rsid w:val="007570D3"/>
    <w:rsid w:val="0075751F"/>
    <w:rsid w:val="007608A8"/>
    <w:rsid w:val="007613E8"/>
    <w:rsid w:val="00761587"/>
    <w:rsid w:val="007616D9"/>
    <w:rsid w:val="0076218E"/>
    <w:rsid w:val="00762847"/>
    <w:rsid w:val="00762E00"/>
    <w:rsid w:val="00762E26"/>
    <w:rsid w:val="00762FA5"/>
    <w:rsid w:val="00762FF8"/>
    <w:rsid w:val="00763642"/>
    <w:rsid w:val="00763C63"/>
    <w:rsid w:val="0076409B"/>
    <w:rsid w:val="00764347"/>
    <w:rsid w:val="007646AA"/>
    <w:rsid w:val="00764AD3"/>
    <w:rsid w:val="00765512"/>
    <w:rsid w:val="00766062"/>
    <w:rsid w:val="007667B0"/>
    <w:rsid w:val="0076680F"/>
    <w:rsid w:val="00766A5B"/>
    <w:rsid w:val="00766D0C"/>
    <w:rsid w:val="00767177"/>
    <w:rsid w:val="00767C2F"/>
    <w:rsid w:val="007702F7"/>
    <w:rsid w:val="00770477"/>
    <w:rsid w:val="007704F2"/>
    <w:rsid w:val="007711E2"/>
    <w:rsid w:val="007722CF"/>
    <w:rsid w:val="007732C6"/>
    <w:rsid w:val="007738DC"/>
    <w:rsid w:val="00773977"/>
    <w:rsid w:val="00773B7C"/>
    <w:rsid w:val="00774CA0"/>
    <w:rsid w:val="0077500B"/>
    <w:rsid w:val="00775166"/>
    <w:rsid w:val="0077544D"/>
    <w:rsid w:val="00775458"/>
    <w:rsid w:val="00776255"/>
    <w:rsid w:val="007765CB"/>
    <w:rsid w:val="0077671A"/>
    <w:rsid w:val="007769D3"/>
    <w:rsid w:val="007771A2"/>
    <w:rsid w:val="00777267"/>
    <w:rsid w:val="007773E6"/>
    <w:rsid w:val="0077794B"/>
    <w:rsid w:val="00777DD3"/>
    <w:rsid w:val="00780FEF"/>
    <w:rsid w:val="0078134C"/>
    <w:rsid w:val="00781C19"/>
    <w:rsid w:val="00782742"/>
    <w:rsid w:val="00782972"/>
    <w:rsid w:val="00782E6A"/>
    <w:rsid w:val="0078333D"/>
    <w:rsid w:val="007833AD"/>
    <w:rsid w:val="00783A75"/>
    <w:rsid w:val="00783E20"/>
    <w:rsid w:val="00784130"/>
    <w:rsid w:val="00784235"/>
    <w:rsid w:val="00784840"/>
    <w:rsid w:val="007856AB"/>
    <w:rsid w:val="007858B9"/>
    <w:rsid w:val="0078623E"/>
    <w:rsid w:val="00786252"/>
    <w:rsid w:val="0078636C"/>
    <w:rsid w:val="0078638B"/>
    <w:rsid w:val="00786E3D"/>
    <w:rsid w:val="00787BD1"/>
    <w:rsid w:val="00790A6F"/>
    <w:rsid w:val="00790FEC"/>
    <w:rsid w:val="00791CCC"/>
    <w:rsid w:val="00791E28"/>
    <w:rsid w:val="00791F76"/>
    <w:rsid w:val="00791FE0"/>
    <w:rsid w:val="00791FE9"/>
    <w:rsid w:val="007922D5"/>
    <w:rsid w:val="007925D4"/>
    <w:rsid w:val="00792779"/>
    <w:rsid w:val="0079289B"/>
    <w:rsid w:val="00792A3B"/>
    <w:rsid w:val="0079380D"/>
    <w:rsid w:val="00793816"/>
    <w:rsid w:val="00793AE6"/>
    <w:rsid w:val="007941DB"/>
    <w:rsid w:val="00794324"/>
    <w:rsid w:val="007948F8"/>
    <w:rsid w:val="0079494B"/>
    <w:rsid w:val="00794BC9"/>
    <w:rsid w:val="00794E5C"/>
    <w:rsid w:val="007950CC"/>
    <w:rsid w:val="00795100"/>
    <w:rsid w:val="00795C22"/>
    <w:rsid w:val="007962BF"/>
    <w:rsid w:val="0079668E"/>
    <w:rsid w:val="007966BD"/>
    <w:rsid w:val="0079698E"/>
    <w:rsid w:val="00796A37"/>
    <w:rsid w:val="00796D7F"/>
    <w:rsid w:val="00797264"/>
    <w:rsid w:val="007A05F6"/>
    <w:rsid w:val="007A0F00"/>
    <w:rsid w:val="007A16B1"/>
    <w:rsid w:val="007A2144"/>
    <w:rsid w:val="007A2159"/>
    <w:rsid w:val="007A2A50"/>
    <w:rsid w:val="007A2BC5"/>
    <w:rsid w:val="007A2CA4"/>
    <w:rsid w:val="007A2EBD"/>
    <w:rsid w:val="007A43C7"/>
    <w:rsid w:val="007A4532"/>
    <w:rsid w:val="007A455A"/>
    <w:rsid w:val="007A54EE"/>
    <w:rsid w:val="007A5782"/>
    <w:rsid w:val="007A5C65"/>
    <w:rsid w:val="007A77EA"/>
    <w:rsid w:val="007A7888"/>
    <w:rsid w:val="007A7A89"/>
    <w:rsid w:val="007B03D5"/>
    <w:rsid w:val="007B0E7C"/>
    <w:rsid w:val="007B12B7"/>
    <w:rsid w:val="007B13E8"/>
    <w:rsid w:val="007B14DA"/>
    <w:rsid w:val="007B24A0"/>
    <w:rsid w:val="007B24F5"/>
    <w:rsid w:val="007B268A"/>
    <w:rsid w:val="007B34AB"/>
    <w:rsid w:val="007B3644"/>
    <w:rsid w:val="007B3A04"/>
    <w:rsid w:val="007B47C3"/>
    <w:rsid w:val="007B4897"/>
    <w:rsid w:val="007B48E3"/>
    <w:rsid w:val="007B54A5"/>
    <w:rsid w:val="007B5A22"/>
    <w:rsid w:val="007B5F73"/>
    <w:rsid w:val="007B5FBA"/>
    <w:rsid w:val="007B6877"/>
    <w:rsid w:val="007B6A71"/>
    <w:rsid w:val="007B7D6B"/>
    <w:rsid w:val="007B7E16"/>
    <w:rsid w:val="007B7F05"/>
    <w:rsid w:val="007C019D"/>
    <w:rsid w:val="007C049A"/>
    <w:rsid w:val="007C0985"/>
    <w:rsid w:val="007C0A2F"/>
    <w:rsid w:val="007C0AEE"/>
    <w:rsid w:val="007C19D2"/>
    <w:rsid w:val="007C2351"/>
    <w:rsid w:val="007C255E"/>
    <w:rsid w:val="007C25BD"/>
    <w:rsid w:val="007C26F1"/>
    <w:rsid w:val="007C3154"/>
    <w:rsid w:val="007C3489"/>
    <w:rsid w:val="007C43B8"/>
    <w:rsid w:val="007C552B"/>
    <w:rsid w:val="007C5A64"/>
    <w:rsid w:val="007C5D48"/>
    <w:rsid w:val="007C5F5C"/>
    <w:rsid w:val="007C64BD"/>
    <w:rsid w:val="007C6FD7"/>
    <w:rsid w:val="007C73E8"/>
    <w:rsid w:val="007C7AB6"/>
    <w:rsid w:val="007C7EAA"/>
    <w:rsid w:val="007D0C1D"/>
    <w:rsid w:val="007D0E4A"/>
    <w:rsid w:val="007D1B96"/>
    <w:rsid w:val="007D1C85"/>
    <w:rsid w:val="007D1CEB"/>
    <w:rsid w:val="007D1F15"/>
    <w:rsid w:val="007D20CE"/>
    <w:rsid w:val="007D2111"/>
    <w:rsid w:val="007D27AD"/>
    <w:rsid w:val="007D2DAD"/>
    <w:rsid w:val="007D31E5"/>
    <w:rsid w:val="007D35B1"/>
    <w:rsid w:val="007D3DEA"/>
    <w:rsid w:val="007D45E3"/>
    <w:rsid w:val="007D4F34"/>
    <w:rsid w:val="007D511A"/>
    <w:rsid w:val="007D5C00"/>
    <w:rsid w:val="007D5CAF"/>
    <w:rsid w:val="007D64F3"/>
    <w:rsid w:val="007D67B7"/>
    <w:rsid w:val="007D6C3F"/>
    <w:rsid w:val="007D703F"/>
    <w:rsid w:val="007D70D5"/>
    <w:rsid w:val="007D71ED"/>
    <w:rsid w:val="007D77B5"/>
    <w:rsid w:val="007D7D4C"/>
    <w:rsid w:val="007E0004"/>
    <w:rsid w:val="007E15F4"/>
    <w:rsid w:val="007E1823"/>
    <w:rsid w:val="007E35B4"/>
    <w:rsid w:val="007E43B9"/>
    <w:rsid w:val="007E496F"/>
    <w:rsid w:val="007E546D"/>
    <w:rsid w:val="007E58EE"/>
    <w:rsid w:val="007E640D"/>
    <w:rsid w:val="007E663E"/>
    <w:rsid w:val="007E677C"/>
    <w:rsid w:val="007E6BEE"/>
    <w:rsid w:val="007E6D7A"/>
    <w:rsid w:val="007E6F2A"/>
    <w:rsid w:val="007E70ED"/>
    <w:rsid w:val="007E7B18"/>
    <w:rsid w:val="007F0112"/>
    <w:rsid w:val="007F02A7"/>
    <w:rsid w:val="007F04A1"/>
    <w:rsid w:val="007F07A3"/>
    <w:rsid w:val="007F096D"/>
    <w:rsid w:val="007F0AC5"/>
    <w:rsid w:val="007F145F"/>
    <w:rsid w:val="007F19F0"/>
    <w:rsid w:val="007F1D7D"/>
    <w:rsid w:val="007F1E36"/>
    <w:rsid w:val="007F2A6C"/>
    <w:rsid w:val="007F2F46"/>
    <w:rsid w:val="007F3158"/>
    <w:rsid w:val="007F3509"/>
    <w:rsid w:val="007F3B1D"/>
    <w:rsid w:val="007F3BEA"/>
    <w:rsid w:val="007F3E75"/>
    <w:rsid w:val="007F4204"/>
    <w:rsid w:val="007F42C5"/>
    <w:rsid w:val="007F4315"/>
    <w:rsid w:val="007F4530"/>
    <w:rsid w:val="007F45EE"/>
    <w:rsid w:val="007F46F9"/>
    <w:rsid w:val="007F4E72"/>
    <w:rsid w:val="007F4F8B"/>
    <w:rsid w:val="007F5590"/>
    <w:rsid w:val="007F5669"/>
    <w:rsid w:val="007F570E"/>
    <w:rsid w:val="007F57F9"/>
    <w:rsid w:val="007F5CE4"/>
    <w:rsid w:val="007F67E7"/>
    <w:rsid w:val="007F6989"/>
    <w:rsid w:val="007F69B0"/>
    <w:rsid w:val="007F6D95"/>
    <w:rsid w:val="007F6DF4"/>
    <w:rsid w:val="0080022D"/>
    <w:rsid w:val="008002BE"/>
    <w:rsid w:val="00800469"/>
    <w:rsid w:val="00800513"/>
    <w:rsid w:val="008007DA"/>
    <w:rsid w:val="00800BC7"/>
    <w:rsid w:val="00800FCA"/>
    <w:rsid w:val="008014BD"/>
    <w:rsid w:val="008014F7"/>
    <w:rsid w:val="0080169D"/>
    <w:rsid w:val="00801AF4"/>
    <w:rsid w:val="0080206C"/>
    <w:rsid w:val="00802B5E"/>
    <w:rsid w:val="00802B95"/>
    <w:rsid w:val="00802DCC"/>
    <w:rsid w:val="0080364C"/>
    <w:rsid w:val="00803BF6"/>
    <w:rsid w:val="00804351"/>
    <w:rsid w:val="00804416"/>
    <w:rsid w:val="0080494E"/>
    <w:rsid w:val="00804CB2"/>
    <w:rsid w:val="00804DB5"/>
    <w:rsid w:val="00805C80"/>
    <w:rsid w:val="008062D6"/>
    <w:rsid w:val="008067D1"/>
    <w:rsid w:val="008071BE"/>
    <w:rsid w:val="0080757E"/>
    <w:rsid w:val="00807803"/>
    <w:rsid w:val="00807804"/>
    <w:rsid w:val="00807946"/>
    <w:rsid w:val="008079F0"/>
    <w:rsid w:val="00810054"/>
    <w:rsid w:val="00810A85"/>
    <w:rsid w:val="008110C6"/>
    <w:rsid w:val="00811410"/>
    <w:rsid w:val="008117F4"/>
    <w:rsid w:val="0081188F"/>
    <w:rsid w:val="00811903"/>
    <w:rsid w:val="00812D46"/>
    <w:rsid w:val="00812D72"/>
    <w:rsid w:val="00813067"/>
    <w:rsid w:val="00814040"/>
    <w:rsid w:val="00814513"/>
    <w:rsid w:val="00814B3B"/>
    <w:rsid w:val="00814E33"/>
    <w:rsid w:val="008152CB"/>
    <w:rsid w:val="008158D1"/>
    <w:rsid w:val="008161D5"/>
    <w:rsid w:val="008162C8"/>
    <w:rsid w:val="0081645F"/>
    <w:rsid w:val="0081665B"/>
    <w:rsid w:val="008169E5"/>
    <w:rsid w:val="008170C3"/>
    <w:rsid w:val="008173B7"/>
    <w:rsid w:val="0081765F"/>
    <w:rsid w:val="0081778F"/>
    <w:rsid w:val="00817DE7"/>
    <w:rsid w:val="0082011F"/>
    <w:rsid w:val="00820167"/>
    <w:rsid w:val="00820EA2"/>
    <w:rsid w:val="00821276"/>
    <w:rsid w:val="00821BEF"/>
    <w:rsid w:val="008220C6"/>
    <w:rsid w:val="0082230B"/>
    <w:rsid w:val="00822C1C"/>
    <w:rsid w:val="00822C25"/>
    <w:rsid w:val="00822E51"/>
    <w:rsid w:val="00823C54"/>
    <w:rsid w:val="00823C6B"/>
    <w:rsid w:val="008242AE"/>
    <w:rsid w:val="00824E76"/>
    <w:rsid w:val="00826642"/>
    <w:rsid w:val="00826C37"/>
    <w:rsid w:val="0082738E"/>
    <w:rsid w:val="00827682"/>
    <w:rsid w:val="00827989"/>
    <w:rsid w:val="00827E96"/>
    <w:rsid w:val="00827EEF"/>
    <w:rsid w:val="00830CC4"/>
    <w:rsid w:val="00831C83"/>
    <w:rsid w:val="00832054"/>
    <w:rsid w:val="008329D0"/>
    <w:rsid w:val="0083322A"/>
    <w:rsid w:val="008339F6"/>
    <w:rsid w:val="00833A9C"/>
    <w:rsid w:val="00834240"/>
    <w:rsid w:val="00834599"/>
    <w:rsid w:val="00834FBF"/>
    <w:rsid w:val="008358C2"/>
    <w:rsid w:val="008358F9"/>
    <w:rsid w:val="00837AC5"/>
    <w:rsid w:val="00840835"/>
    <w:rsid w:val="00840D32"/>
    <w:rsid w:val="00841466"/>
    <w:rsid w:val="008428E8"/>
    <w:rsid w:val="00842CC0"/>
    <w:rsid w:val="00842FED"/>
    <w:rsid w:val="00843013"/>
    <w:rsid w:val="00843EA2"/>
    <w:rsid w:val="00843EFA"/>
    <w:rsid w:val="008441B3"/>
    <w:rsid w:val="0084460B"/>
    <w:rsid w:val="0084463D"/>
    <w:rsid w:val="00844D2E"/>
    <w:rsid w:val="00844DC2"/>
    <w:rsid w:val="00845278"/>
    <w:rsid w:val="008456DC"/>
    <w:rsid w:val="00845A1F"/>
    <w:rsid w:val="00845C44"/>
    <w:rsid w:val="00845DFE"/>
    <w:rsid w:val="0084615A"/>
    <w:rsid w:val="00846259"/>
    <w:rsid w:val="0084705D"/>
    <w:rsid w:val="00847441"/>
    <w:rsid w:val="00847477"/>
    <w:rsid w:val="0085016B"/>
    <w:rsid w:val="00850474"/>
    <w:rsid w:val="00850487"/>
    <w:rsid w:val="00850574"/>
    <w:rsid w:val="008506AA"/>
    <w:rsid w:val="008508EF"/>
    <w:rsid w:val="0085099C"/>
    <w:rsid w:val="00850EBA"/>
    <w:rsid w:val="00851383"/>
    <w:rsid w:val="0085194E"/>
    <w:rsid w:val="00851AA7"/>
    <w:rsid w:val="008523A3"/>
    <w:rsid w:val="008538B6"/>
    <w:rsid w:val="00853A37"/>
    <w:rsid w:val="0085510E"/>
    <w:rsid w:val="00855134"/>
    <w:rsid w:val="008556A1"/>
    <w:rsid w:val="0085618A"/>
    <w:rsid w:val="008565D8"/>
    <w:rsid w:val="0085670A"/>
    <w:rsid w:val="00856992"/>
    <w:rsid w:val="00857143"/>
    <w:rsid w:val="00857220"/>
    <w:rsid w:val="0085726C"/>
    <w:rsid w:val="00857722"/>
    <w:rsid w:val="00857D26"/>
    <w:rsid w:val="00857E72"/>
    <w:rsid w:val="00857E9F"/>
    <w:rsid w:val="008601D3"/>
    <w:rsid w:val="00860555"/>
    <w:rsid w:val="0086077F"/>
    <w:rsid w:val="008617B8"/>
    <w:rsid w:val="008623DC"/>
    <w:rsid w:val="008626DE"/>
    <w:rsid w:val="008629D3"/>
    <w:rsid w:val="00862A38"/>
    <w:rsid w:val="00862D31"/>
    <w:rsid w:val="00862F37"/>
    <w:rsid w:val="00863171"/>
    <w:rsid w:val="00863912"/>
    <w:rsid w:val="008645B0"/>
    <w:rsid w:val="00864F19"/>
    <w:rsid w:val="00865AFE"/>
    <w:rsid w:val="00865FDD"/>
    <w:rsid w:val="00866107"/>
    <w:rsid w:val="00866AFD"/>
    <w:rsid w:val="00866E75"/>
    <w:rsid w:val="00866EC9"/>
    <w:rsid w:val="00866F6E"/>
    <w:rsid w:val="0087029D"/>
    <w:rsid w:val="00870CB3"/>
    <w:rsid w:val="008723FF"/>
    <w:rsid w:val="00872B56"/>
    <w:rsid w:val="00872BB4"/>
    <w:rsid w:val="00872D9A"/>
    <w:rsid w:val="00873105"/>
    <w:rsid w:val="008731C8"/>
    <w:rsid w:val="0087346A"/>
    <w:rsid w:val="00874058"/>
    <w:rsid w:val="00874632"/>
    <w:rsid w:val="008746F4"/>
    <w:rsid w:val="00874FF1"/>
    <w:rsid w:val="008750EB"/>
    <w:rsid w:val="00875137"/>
    <w:rsid w:val="008761E1"/>
    <w:rsid w:val="00876657"/>
    <w:rsid w:val="00876BDA"/>
    <w:rsid w:val="00876D49"/>
    <w:rsid w:val="00877F0F"/>
    <w:rsid w:val="00880078"/>
    <w:rsid w:val="0088036C"/>
    <w:rsid w:val="0088037C"/>
    <w:rsid w:val="00881229"/>
    <w:rsid w:val="008812BA"/>
    <w:rsid w:val="00881879"/>
    <w:rsid w:val="00881C19"/>
    <w:rsid w:val="00881C23"/>
    <w:rsid w:val="008828AC"/>
    <w:rsid w:val="00884393"/>
    <w:rsid w:val="00884939"/>
    <w:rsid w:val="00884A97"/>
    <w:rsid w:val="00884C37"/>
    <w:rsid w:val="0088546E"/>
    <w:rsid w:val="008856FD"/>
    <w:rsid w:val="00885805"/>
    <w:rsid w:val="00885BF2"/>
    <w:rsid w:val="00885F9E"/>
    <w:rsid w:val="00886371"/>
    <w:rsid w:val="008871E4"/>
    <w:rsid w:val="00887BA3"/>
    <w:rsid w:val="008909FF"/>
    <w:rsid w:val="00890AA7"/>
    <w:rsid w:val="00890BBE"/>
    <w:rsid w:val="00890D06"/>
    <w:rsid w:val="00891795"/>
    <w:rsid w:val="00891EE5"/>
    <w:rsid w:val="0089202C"/>
    <w:rsid w:val="008925CD"/>
    <w:rsid w:val="008929D9"/>
    <w:rsid w:val="00892AC0"/>
    <w:rsid w:val="00892CD8"/>
    <w:rsid w:val="008939F4"/>
    <w:rsid w:val="008945B9"/>
    <w:rsid w:val="00894C9A"/>
    <w:rsid w:val="00895108"/>
    <w:rsid w:val="00895240"/>
    <w:rsid w:val="00895246"/>
    <w:rsid w:val="00895321"/>
    <w:rsid w:val="00895A2E"/>
    <w:rsid w:val="00896B45"/>
    <w:rsid w:val="00896C30"/>
    <w:rsid w:val="008A1B48"/>
    <w:rsid w:val="008A1FE6"/>
    <w:rsid w:val="008A2423"/>
    <w:rsid w:val="008A2D23"/>
    <w:rsid w:val="008A2E27"/>
    <w:rsid w:val="008A3470"/>
    <w:rsid w:val="008A44D0"/>
    <w:rsid w:val="008A46B8"/>
    <w:rsid w:val="008A4917"/>
    <w:rsid w:val="008A4A5D"/>
    <w:rsid w:val="008A4A72"/>
    <w:rsid w:val="008A4C25"/>
    <w:rsid w:val="008A4F50"/>
    <w:rsid w:val="008A51F4"/>
    <w:rsid w:val="008A57BF"/>
    <w:rsid w:val="008A5A64"/>
    <w:rsid w:val="008A66DE"/>
    <w:rsid w:val="008A6E9B"/>
    <w:rsid w:val="008A7B3D"/>
    <w:rsid w:val="008B0BE6"/>
    <w:rsid w:val="008B2026"/>
    <w:rsid w:val="008B2BAD"/>
    <w:rsid w:val="008B2FA9"/>
    <w:rsid w:val="008B36DA"/>
    <w:rsid w:val="008B3CB9"/>
    <w:rsid w:val="008B3D50"/>
    <w:rsid w:val="008B446B"/>
    <w:rsid w:val="008B4565"/>
    <w:rsid w:val="008B4FC4"/>
    <w:rsid w:val="008B51D4"/>
    <w:rsid w:val="008B588B"/>
    <w:rsid w:val="008B5AA5"/>
    <w:rsid w:val="008B668F"/>
    <w:rsid w:val="008B6A18"/>
    <w:rsid w:val="008B6FBB"/>
    <w:rsid w:val="008B71D3"/>
    <w:rsid w:val="008B7427"/>
    <w:rsid w:val="008B7A7F"/>
    <w:rsid w:val="008C0685"/>
    <w:rsid w:val="008C0C56"/>
    <w:rsid w:val="008C1029"/>
    <w:rsid w:val="008C123F"/>
    <w:rsid w:val="008C14B3"/>
    <w:rsid w:val="008C1E2D"/>
    <w:rsid w:val="008C2BD4"/>
    <w:rsid w:val="008C3B7A"/>
    <w:rsid w:val="008C429F"/>
    <w:rsid w:val="008C44B1"/>
    <w:rsid w:val="008C468C"/>
    <w:rsid w:val="008C4A77"/>
    <w:rsid w:val="008C4D0B"/>
    <w:rsid w:val="008C53D5"/>
    <w:rsid w:val="008C64BD"/>
    <w:rsid w:val="008C66DA"/>
    <w:rsid w:val="008C67A9"/>
    <w:rsid w:val="008C6DAC"/>
    <w:rsid w:val="008C6FC8"/>
    <w:rsid w:val="008C794B"/>
    <w:rsid w:val="008C795C"/>
    <w:rsid w:val="008C79B7"/>
    <w:rsid w:val="008D022D"/>
    <w:rsid w:val="008D0BC0"/>
    <w:rsid w:val="008D10D0"/>
    <w:rsid w:val="008D111F"/>
    <w:rsid w:val="008D1843"/>
    <w:rsid w:val="008D1AB0"/>
    <w:rsid w:val="008D1F4E"/>
    <w:rsid w:val="008D21FF"/>
    <w:rsid w:val="008D23BC"/>
    <w:rsid w:val="008D2441"/>
    <w:rsid w:val="008D2562"/>
    <w:rsid w:val="008D29ED"/>
    <w:rsid w:val="008D2FF3"/>
    <w:rsid w:val="008D304F"/>
    <w:rsid w:val="008D3C10"/>
    <w:rsid w:val="008D4245"/>
    <w:rsid w:val="008D4C2A"/>
    <w:rsid w:val="008D616B"/>
    <w:rsid w:val="008D6C5C"/>
    <w:rsid w:val="008D6CB7"/>
    <w:rsid w:val="008D6E18"/>
    <w:rsid w:val="008D7E1A"/>
    <w:rsid w:val="008E0443"/>
    <w:rsid w:val="008E049F"/>
    <w:rsid w:val="008E0639"/>
    <w:rsid w:val="008E08A5"/>
    <w:rsid w:val="008E1302"/>
    <w:rsid w:val="008E13A1"/>
    <w:rsid w:val="008E1C43"/>
    <w:rsid w:val="008E1CC9"/>
    <w:rsid w:val="008E1E47"/>
    <w:rsid w:val="008E2084"/>
    <w:rsid w:val="008E2B0B"/>
    <w:rsid w:val="008E2BB8"/>
    <w:rsid w:val="008E2DFA"/>
    <w:rsid w:val="008E3C1F"/>
    <w:rsid w:val="008E4A70"/>
    <w:rsid w:val="008E4D7E"/>
    <w:rsid w:val="008E5A4C"/>
    <w:rsid w:val="008E70B3"/>
    <w:rsid w:val="008E7869"/>
    <w:rsid w:val="008E78E7"/>
    <w:rsid w:val="008E7E50"/>
    <w:rsid w:val="008F0D03"/>
    <w:rsid w:val="008F153B"/>
    <w:rsid w:val="008F1694"/>
    <w:rsid w:val="008F1ECE"/>
    <w:rsid w:val="008F1F20"/>
    <w:rsid w:val="008F2479"/>
    <w:rsid w:val="008F25A7"/>
    <w:rsid w:val="008F34A1"/>
    <w:rsid w:val="008F3682"/>
    <w:rsid w:val="008F3A07"/>
    <w:rsid w:val="008F3B72"/>
    <w:rsid w:val="008F46D8"/>
    <w:rsid w:val="008F4CA1"/>
    <w:rsid w:val="008F4CBB"/>
    <w:rsid w:val="008F5917"/>
    <w:rsid w:val="008F618E"/>
    <w:rsid w:val="008F6DC6"/>
    <w:rsid w:val="008F725A"/>
    <w:rsid w:val="008F754C"/>
    <w:rsid w:val="008F7669"/>
    <w:rsid w:val="008F77D2"/>
    <w:rsid w:val="008F7AEC"/>
    <w:rsid w:val="00900AB8"/>
    <w:rsid w:val="00900AC9"/>
    <w:rsid w:val="00900B4E"/>
    <w:rsid w:val="00900CCF"/>
    <w:rsid w:val="0090173B"/>
    <w:rsid w:val="00901BEB"/>
    <w:rsid w:val="009029F7"/>
    <w:rsid w:val="00903613"/>
    <w:rsid w:val="00903C12"/>
    <w:rsid w:val="00903DFC"/>
    <w:rsid w:val="0090408F"/>
    <w:rsid w:val="0090421E"/>
    <w:rsid w:val="009044FD"/>
    <w:rsid w:val="009045E7"/>
    <w:rsid w:val="00904FAC"/>
    <w:rsid w:val="0090512F"/>
    <w:rsid w:val="009059E5"/>
    <w:rsid w:val="00905F94"/>
    <w:rsid w:val="009062B1"/>
    <w:rsid w:val="0090640B"/>
    <w:rsid w:val="009064F1"/>
    <w:rsid w:val="00910032"/>
    <w:rsid w:val="00910391"/>
    <w:rsid w:val="0091065A"/>
    <w:rsid w:val="009107E5"/>
    <w:rsid w:val="00910B27"/>
    <w:rsid w:val="00910DF7"/>
    <w:rsid w:val="009116B5"/>
    <w:rsid w:val="0091177E"/>
    <w:rsid w:val="00911F3E"/>
    <w:rsid w:val="00911FCA"/>
    <w:rsid w:val="009122ED"/>
    <w:rsid w:val="00913045"/>
    <w:rsid w:val="009131DB"/>
    <w:rsid w:val="00913F56"/>
    <w:rsid w:val="00913F8D"/>
    <w:rsid w:val="00914006"/>
    <w:rsid w:val="0091468D"/>
    <w:rsid w:val="00915101"/>
    <w:rsid w:val="00915E71"/>
    <w:rsid w:val="00916BF5"/>
    <w:rsid w:val="00917CA3"/>
    <w:rsid w:val="00917D2F"/>
    <w:rsid w:val="009204EE"/>
    <w:rsid w:val="0092054A"/>
    <w:rsid w:val="00920646"/>
    <w:rsid w:val="009210E4"/>
    <w:rsid w:val="00921197"/>
    <w:rsid w:val="009214A4"/>
    <w:rsid w:val="0092176F"/>
    <w:rsid w:val="00921E12"/>
    <w:rsid w:val="00921E82"/>
    <w:rsid w:val="00921F09"/>
    <w:rsid w:val="009227B6"/>
    <w:rsid w:val="009231CB"/>
    <w:rsid w:val="00924B50"/>
    <w:rsid w:val="00924F15"/>
    <w:rsid w:val="00925056"/>
    <w:rsid w:val="009251E9"/>
    <w:rsid w:val="00925368"/>
    <w:rsid w:val="009254DB"/>
    <w:rsid w:val="00925870"/>
    <w:rsid w:val="0092587D"/>
    <w:rsid w:val="0092610E"/>
    <w:rsid w:val="009263D7"/>
    <w:rsid w:val="00926425"/>
    <w:rsid w:val="009266D0"/>
    <w:rsid w:val="00926A10"/>
    <w:rsid w:val="00927592"/>
    <w:rsid w:val="00927825"/>
    <w:rsid w:val="00927CD8"/>
    <w:rsid w:val="00927D7E"/>
    <w:rsid w:val="00927E94"/>
    <w:rsid w:val="0093025C"/>
    <w:rsid w:val="00930298"/>
    <w:rsid w:val="009304A1"/>
    <w:rsid w:val="0093053D"/>
    <w:rsid w:val="0093081D"/>
    <w:rsid w:val="0093090E"/>
    <w:rsid w:val="009310E2"/>
    <w:rsid w:val="009316E6"/>
    <w:rsid w:val="00931AF5"/>
    <w:rsid w:val="009324D4"/>
    <w:rsid w:val="0093293A"/>
    <w:rsid w:val="00932992"/>
    <w:rsid w:val="00933E37"/>
    <w:rsid w:val="00933E49"/>
    <w:rsid w:val="0093416A"/>
    <w:rsid w:val="00934459"/>
    <w:rsid w:val="00934F0C"/>
    <w:rsid w:val="00935A25"/>
    <w:rsid w:val="00935C44"/>
    <w:rsid w:val="00935DF9"/>
    <w:rsid w:val="009360A9"/>
    <w:rsid w:val="009361FB"/>
    <w:rsid w:val="009365C0"/>
    <w:rsid w:val="0093682A"/>
    <w:rsid w:val="00936B85"/>
    <w:rsid w:val="0093778A"/>
    <w:rsid w:val="00937BB4"/>
    <w:rsid w:val="00940C0E"/>
    <w:rsid w:val="00940E68"/>
    <w:rsid w:val="00941F3E"/>
    <w:rsid w:val="00942001"/>
    <w:rsid w:val="00942072"/>
    <w:rsid w:val="0094221C"/>
    <w:rsid w:val="009424A1"/>
    <w:rsid w:val="00942987"/>
    <w:rsid w:val="00943D7A"/>
    <w:rsid w:val="00943F8D"/>
    <w:rsid w:val="009440C3"/>
    <w:rsid w:val="00944301"/>
    <w:rsid w:val="00944711"/>
    <w:rsid w:val="00944B6B"/>
    <w:rsid w:val="00944D93"/>
    <w:rsid w:val="00944FD3"/>
    <w:rsid w:val="009451F3"/>
    <w:rsid w:val="009457CF"/>
    <w:rsid w:val="009459C3"/>
    <w:rsid w:val="00946290"/>
    <w:rsid w:val="009466C6"/>
    <w:rsid w:val="00946F97"/>
    <w:rsid w:val="00947500"/>
    <w:rsid w:val="00947ADC"/>
    <w:rsid w:val="00947B08"/>
    <w:rsid w:val="00947B3A"/>
    <w:rsid w:val="00947BFC"/>
    <w:rsid w:val="00950BA0"/>
    <w:rsid w:val="009514CB"/>
    <w:rsid w:val="009517F7"/>
    <w:rsid w:val="0095197B"/>
    <w:rsid w:val="00951E7B"/>
    <w:rsid w:val="00951F71"/>
    <w:rsid w:val="009526C6"/>
    <w:rsid w:val="009528CB"/>
    <w:rsid w:val="00952B04"/>
    <w:rsid w:val="009538F1"/>
    <w:rsid w:val="0095399A"/>
    <w:rsid w:val="00954C39"/>
    <w:rsid w:val="0095572F"/>
    <w:rsid w:val="00955C6E"/>
    <w:rsid w:val="00956314"/>
    <w:rsid w:val="00957655"/>
    <w:rsid w:val="00960085"/>
    <w:rsid w:val="00960091"/>
    <w:rsid w:val="0096042F"/>
    <w:rsid w:val="00960996"/>
    <w:rsid w:val="00960AD3"/>
    <w:rsid w:val="00960AF1"/>
    <w:rsid w:val="00960D88"/>
    <w:rsid w:val="00961496"/>
    <w:rsid w:val="00961C14"/>
    <w:rsid w:val="00962366"/>
    <w:rsid w:val="00962B82"/>
    <w:rsid w:val="00962F3C"/>
    <w:rsid w:val="009635EB"/>
    <w:rsid w:val="0096376D"/>
    <w:rsid w:val="00963A17"/>
    <w:rsid w:val="00963AF7"/>
    <w:rsid w:val="00964C4E"/>
    <w:rsid w:val="00965163"/>
    <w:rsid w:val="00965227"/>
    <w:rsid w:val="00965B37"/>
    <w:rsid w:val="0096648C"/>
    <w:rsid w:val="00966500"/>
    <w:rsid w:val="0096684C"/>
    <w:rsid w:val="00966C4C"/>
    <w:rsid w:val="00966D04"/>
    <w:rsid w:val="00966D3E"/>
    <w:rsid w:val="00967415"/>
    <w:rsid w:val="00967AC3"/>
    <w:rsid w:val="00967E0D"/>
    <w:rsid w:val="00967FB2"/>
    <w:rsid w:val="00970377"/>
    <w:rsid w:val="00970A9F"/>
    <w:rsid w:val="00970DD9"/>
    <w:rsid w:val="0097126C"/>
    <w:rsid w:val="00971407"/>
    <w:rsid w:val="0097160D"/>
    <w:rsid w:val="00971928"/>
    <w:rsid w:val="009734CD"/>
    <w:rsid w:val="009737DB"/>
    <w:rsid w:val="0097389D"/>
    <w:rsid w:val="00974622"/>
    <w:rsid w:val="0097476B"/>
    <w:rsid w:val="00974818"/>
    <w:rsid w:val="00974ED4"/>
    <w:rsid w:val="00975A24"/>
    <w:rsid w:val="0097629E"/>
    <w:rsid w:val="009765C2"/>
    <w:rsid w:val="00976882"/>
    <w:rsid w:val="00976C95"/>
    <w:rsid w:val="0097798E"/>
    <w:rsid w:val="009779CC"/>
    <w:rsid w:val="00977DE4"/>
    <w:rsid w:val="00977ECA"/>
    <w:rsid w:val="00981545"/>
    <w:rsid w:val="0098169C"/>
    <w:rsid w:val="00981C40"/>
    <w:rsid w:val="009823A8"/>
    <w:rsid w:val="00982795"/>
    <w:rsid w:val="00982E43"/>
    <w:rsid w:val="00982EA7"/>
    <w:rsid w:val="00983336"/>
    <w:rsid w:val="00983673"/>
    <w:rsid w:val="00983E73"/>
    <w:rsid w:val="0098401B"/>
    <w:rsid w:val="009842C3"/>
    <w:rsid w:val="009846CF"/>
    <w:rsid w:val="00984B9E"/>
    <w:rsid w:val="00985C99"/>
    <w:rsid w:val="009861F4"/>
    <w:rsid w:val="00986395"/>
    <w:rsid w:val="0098663B"/>
    <w:rsid w:val="00987588"/>
    <w:rsid w:val="00987AD2"/>
    <w:rsid w:val="009902FA"/>
    <w:rsid w:val="00990633"/>
    <w:rsid w:val="00991672"/>
    <w:rsid w:val="0099186A"/>
    <w:rsid w:val="00991EAB"/>
    <w:rsid w:val="00991F0E"/>
    <w:rsid w:val="00992608"/>
    <w:rsid w:val="0099260C"/>
    <w:rsid w:val="00993083"/>
    <w:rsid w:val="0099338E"/>
    <w:rsid w:val="0099342C"/>
    <w:rsid w:val="00993816"/>
    <w:rsid w:val="00993ABC"/>
    <w:rsid w:val="00994635"/>
    <w:rsid w:val="00994BA3"/>
    <w:rsid w:val="00994D4B"/>
    <w:rsid w:val="00995360"/>
    <w:rsid w:val="00995431"/>
    <w:rsid w:val="009957EB"/>
    <w:rsid w:val="00995DDE"/>
    <w:rsid w:val="009961A5"/>
    <w:rsid w:val="0099799B"/>
    <w:rsid w:val="009A079E"/>
    <w:rsid w:val="009A0D1D"/>
    <w:rsid w:val="009A1140"/>
    <w:rsid w:val="009A118B"/>
    <w:rsid w:val="009A145F"/>
    <w:rsid w:val="009A17DA"/>
    <w:rsid w:val="009A1BD7"/>
    <w:rsid w:val="009A1E67"/>
    <w:rsid w:val="009A31C9"/>
    <w:rsid w:val="009A3E60"/>
    <w:rsid w:val="009A4766"/>
    <w:rsid w:val="009A48A4"/>
    <w:rsid w:val="009A4BEE"/>
    <w:rsid w:val="009A4D28"/>
    <w:rsid w:val="009A55B7"/>
    <w:rsid w:val="009A607D"/>
    <w:rsid w:val="009A6591"/>
    <w:rsid w:val="009A6DAF"/>
    <w:rsid w:val="009A6F44"/>
    <w:rsid w:val="009A70BC"/>
    <w:rsid w:val="009B0591"/>
    <w:rsid w:val="009B0960"/>
    <w:rsid w:val="009B1675"/>
    <w:rsid w:val="009B1B0D"/>
    <w:rsid w:val="009B1EAD"/>
    <w:rsid w:val="009B20D8"/>
    <w:rsid w:val="009B2647"/>
    <w:rsid w:val="009B2959"/>
    <w:rsid w:val="009B2E2D"/>
    <w:rsid w:val="009B38BB"/>
    <w:rsid w:val="009B3A96"/>
    <w:rsid w:val="009B43F9"/>
    <w:rsid w:val="009B4C26"/>
    <w:rsid w:val="009B5081"/>
    <w:rsid w:val="009B51C9"/>
    <w:rsid w:val="009B5603"/>
    <w:rsid w:val="009B66D6"/>
    <w:rsid w:val="009B6CE2"/>
    <w:rsid w:val="009B7141"/>
    <w:rsid w:val="009B7FDF"/>
    <w:rsid w:val="009C040C"/>
    <w:rsid w:val="009C0B2D"/>
    <w:rsid w:val="009C0B4B"/>
    <w:rsid w:val="009C0D47"/>
    <w:rsid w:val="009C1134"/>
    <w:rsid w:val="009C11BA"/>
    <w:rsid w:val="009C161F"/>
    <w:rsid w:val="009C1777"/>
    <w:rsid w:val="009C19CE"/>
    <w:rsid w:val="009C1F01"/>
    <w:rsid w:val="009C21B5"/>
    <w:rsid w:val="009C3657"/>
    <w:rsid w:val="009C3D9D"/>
    <w:rsid w:val="009C4435"/>
    <w:rsid w:val="009C443E"/>
    <w:rsid w:val="009C4D6E"/>
    <w:rsid w:val="009C562B"/>
    <w:rsid w:val="009C612B"/>
    <w:rsid w:val="009C6A09"/>
    <w:rsid w:val="009C707E"/>
    <w:rsid w:val="009C736C"/>
    <w:rsid w:val="009C7E60"/>
    <w:rsid w:val="009C7FCE"/>
    <w:rsid w:val="009D0DCE"/>
    <w:rsid w:val="009D1534"/>
    <w:rsid w:val="009D1970"/>
    <w:rsid w:val="009D1B65"/>
    <w:rsid w:val="009D1C33"/>
    <w:rsid w:val="009D1F5F"/>
    <w:rsid w:val="009D2C79"/>
    <w:rsid w:val="009D3002"/>
    <w:rsid w:val="009D30ED"/>
    <w:rsid w:val="009D3241"/>
    <w:rsid w:val="009D39AF"/>
    <w:rsid w:val="009D5A16"/>
    <w:rsid w:val="009D68ED"/>
    <w:rsid w:val="009D78D9"/>
    <w:rsid w:val="009D7F8A"/>
    <w:rsid w:val="009E00A0"/>
    <w:rsid w:val="009E12CD"/>
    <w:rsid w:val="009E1F7D"/>
    <w:rsid w:val="009E240D"/>
    <w:rsid w:val="009E24B3"/>
    <w:rsid w:val="009E2AB7"/>
    <w:rsid w:val="009E2B9C"/>
    <w:rsid w:val="009E31BC"/>
    <w:rsid w:val="009E4199"/>
    <w:rsid w:val="009E487D"/>
    <w:rsid w:val="009E4892"/>
    <w:rsid w:val="009E586B"/>
    <w:rsid w:val="009E5CE3"/>
    <w:rsid w:val="009E5F3B"/>
    <w:rsid w:val="009E6174"/>
    <w:rsid w:val="009E623D"/>
    <w:rsid w:val="009E664F"/>
    <w:rsid w:val="009E70E2"/>
    <w:rsid w:val="009E7AEB"/>
    <w:rsid w:val="009F0027"/>
    <w:rsid w:val="009F1378"/>
    <w:rsid w:val="009F154F"/>
    <w:rsid w:val="009F2400"/>
    <w:rsid w:val="009F2E9C"/>
    <w:rsid w:val="009F2F93"/>
    <w:rsid w:val="009F2F95"/>
    <w:rsid w:val="009F42DB"/>
    <w:rsid w:val="009F462C"/>
    <w:rsid w:val="009F4B03"/>
    <w:rsid w:val="009F5579"/>
    <w:rsid w:val="009F5971"/>
    <w:rsid w:val="009F69D0"/>
    <w:rsid w:val="009F6C8A"/>
    <w:rsid w:val="009F6F4C"/>
    <w:rsid w:val="009F7094"/>
    <w:rsid w:val="009F74AB"/>
    <w:rsid w:val="00A0043A"/>
    <w:rsid w:val="00A00797"/>
    <w:rsid w:val="00A00B97"/>
    <w:rsid w:val="00A014CD"/>
    <w:rsid w:val="00A01A22"/>
    <w:rsid w:val="00A0222F"/>
    <w:rsid w:val="00A024FB"/>
    <w:rsid w:val="00A02AD2"/>
    <w:rsid w:val="00A040C1"/>
    <w:rsid w:val="00A042EA"/>
    <w:rsid w:val="00A049F2"/>
    <w:rsid w:val="00A04DE9"/>
    <w:rsid w:val="00A04F3F"/>
    <w:rsid w:val="00A055B0"/>
    <w:rsid w:val="00A05678"/>
    <w:rsid w:val="00A05749"/>
    <w:rsid w:val="00A0592D"/>
    <w:rsid w:val="00A05D5F"/>
    <w:rsid w:val="00A063EE"/>
    <w:rsid w:val="00A0661D"/>
    <w:rsid w:val="00A06982"/>
    <w:rsid w:val="00A06987"/>
    <w:rsid w:val="00A06C12"/>
    <w:rsid w:val="00A06C85"/>
    <w:rsid w:val="00A073A8"/>
    <w:rsid w:val="00A0764A"/>
    <w:rsid w:val="00A07A21"/>
    <w:rsid w:val="00A10056"/>
    <w:rsid w:val="00A10166"/>
    <w:rsid w:val="00A10651"/>
    <w:rsid w:val="00A10A81"/>
    <w:rsid w:val="00A10B8C"/>
    <w:rsid w:val="00A10DBB"/>
    <w:rsid w:val="00A10E27"/>
    <w:rsid w:val="00A11495"/>
    <w:rsid w:val="00A115DB"/>
    <w:rsid w:val="00A11C06"/>
    <w:rsid w:val="00A12019"/>
    <w:rsid w:val="00A122C3"/>
    <w:rsid w:val="00A12C6A"/>
    <w:rsid w:val="00A13FE2"/>
    <w:rsid w:val="00A140E7"/>
    <w:rsid w:val="00A14477"/>
    <w:rsid w:val="00A14E38"/>
    <w:rsid w:val="00A154C2"/>
    <w:rsid w:val="00A15F79"/>
    <w:rsid w:val="00A16DE4"/>
    <w:rsid w:val="00A1729A"/>
    <w:rsid w:val="00A17C1A"/>
    <w:rsid w:val="00A20863"/>
    <w:rsid w:val="00A209AF"/>
    <w:rsid w:val="00A20B8B"/>
    <w:rsid w:val="00A22E61"/>
    <w:rsid w:val="00A233A3"/>
    <w:rsid w:val="00A234DB"/>
    <w:rsid w:val="00A23F6E"/>
    <w:rsid w:val="00A243EE"/>
    <w:rsid w:val="00A2445B"/>
    <w:rsid w:val="00A246BE"/>
    <w:rsid w:val="00A248AE"/>
    <w:rsid w:val="00A249F7"/>
    <w:rsid w:val="00A24C52"/>
    <w:rsid w:val="00A24EAF"/>
    <w:rsid w:val="00A25916"/>
    <w:rsid w:val="00A25B71"/>
    <w:rsid w:val="00A25F04"/>
    <w:rsid w:val="00A26965"/>
    <w:rsid w:val="00A26C00"/>
    <w:rsid w:val="00A272A7"/>
    <w:rsid w:val="00A2782B"/>
    <w:rsid w:val="00A300A1"/>
    <w:rsid w:val="00A302D2"/>
    <w:rsid w:val="00A30B2A"/>
    <w:rsid w:val="00A31109"/>
    <w:rsid w:val="00A3117A"/>
    <w:rsid w:val="00A314E8"/>
    <w:rsid w:val="00A31713"/>
    <w:rsid w:val="00A3224F"/>
    <w:rsid w:val="00A3283B"/>
    <w:rsid w:val="00A32CF3"/>
    <w:rsid w:val="00A32E85"/>
    <w:rsid w:val="00A33818"/>
    <w:rsid w:val="00A344BF"/>
    <w:rsid w:val="00A3455D"/>
    <w:rsid w:val="00A34A45"/>
    <w:rsid w:val="00A34C7A"/>
    <w:rsid w:val="00A34C95"/>
    <w:rsid w:val="00A35B36"/>
    <w:rsid w:val="00A35E77"/>
    <w:rsid w:val="00A3601B"/>
    <w:rsid w:val="00A36175"/>
    <w:rsid w:val="00A366CC"/>
    <w:rsid w:val="00A36CE7"/>
    <w:rsid w:val="00A36E74"/>
    <w:rsid w:val="00A37D9C"/>
    <w:rsid w:val="00A37F42"/>
    <w:rsid w:val="00A403B2"/>
    <w:rsid w:val="00A40F3B"/>
    <w:rsid w:val="00A4125D"/>
    <w:rsid w:val="00A415DF"/>
    <w:rsid w:val="00A41751"/>
    <w:rsid w:val="00A41B7F"/>
    <w:rsid w:val="00A4386E"/>
    <w:rsid w:val="00A43D5C"/>
    <w:rsid w:val="00A44114"/>
    <w:rsid w:val="00A44F8D"/>
    <w:rsid w:val="00A462B5"/>
    <w:rsid w:val="00A46368"/>
    <w:rsid w:val="00A4658C"/>
    <w:rsid w:val="00A46661"/>
    <w:rsid w:val="00A471E9"/>
    <w:rsid w:val="00A475AB"/>
    <w:rsid w:val="00A47A56"/>
    <w:rsid w:val="00A47DF4"/>
    <w:rsid w:val="00A5025E"/>
    <w:rsid w:val="00A50498"/>
    <w:rsid w:val="00A50765"/>
    <w:rsid w:val="00A509C5"/>
    <w:rsid w:val="00A51020"/>
    <w:rsid w:val="00A51A8E"/>
    <w:rsid w:val="00A52ED8"/>
    <w:rsid w:val="00A5390A"/>
    <w:rsid w:val="00A53AED"/>
    <w:rsid w:val="00A53B7E"/>
    <w:rsid w:val="00A542E6"/>
    <w:rsid w:val="00A555A9"/>
    <w:rsid w:val="00A55828"/>
    <w:rsid w:val="00A559CB"/>
    <w:rsid w:val="00A56EDE"/>
    <w:rsid w:val="00A56F6F"/>
    <w:rsid w:val="00A60081"/>
    <w:rsid w:val="00A60189"/>
    <w:rsid w:val="00A6044A"/>
    <w:rsid w:val="00A605F1"/>
    <w:rsid w:val="00A6107F"/>
    <w:rsid w:val="00A61D29"/>
    <w:rsid w:val="00A61DFB"/>
    <w:rsid w:val="00A62F28"/>
    <w:rsid w:val="00A63381"/>
    <w:rsid w:val="00A637F6"/>
    <w:rsid w:val="00A63809"/>
    <w:rsid w:val="00A64375"/>
    <w:rsid w:val="00A649A9"/>
    <w:rsid w:val="00A64D84"/>
    <w:rsid w:val="00A64E27"/>
    <w:rsid w:val="00A64FFC"/>
    <w:rsid w:val="00A664F5"/>
    <w:rsid w:val="00A666DC"/>
    <w:rsid w:val="00A66852"/>
    <w:rsid w:val="00A66886"/>
    <w:rsid w:val="00A66CEF"/>
    <w:rsid w:val="00A66CF8"/>
    <w:rsid w:val="00A670D1"/>
    <w:rsid w:val="00A6710C"/>
    <w:rsid w:val="00A67163"/>
    <w:rsid w:val="00A677B3"/>
    <w:rsid w:val="00A6781A"/>
    <w:rsid w:val="00A704CD"/>
    <w:rsid w:val="00A71CCE"/>
    <w:rsid w:val="00A7285A"/>
    <w:rsid w:val="00A72928"/>
    <w:rsid w:val="00A72D7E"/>
    <w:rsid w:val="00A72EE8"/>
    <w:rsid w:val="00A7427F"/>
    <w:rsid w:val="00A7466B"/>
    <w:rsid w:val="00A749B1"/>
    <w:rsid w:val="00A74A0B"/>
    <w:rsid w:val="00A74DF9"/>
    <w:rsid w:val="00A75063"/>
    <w:rsid w:val="00A7556A"/>
    <w:rsid w:val="00A7611D"/>
    <w:rsid w:val="00A7682B"/>
    <w:rsid w:val="00A76AB3"/>
    <w:rsid w:val="00A76FF4"/>
    <w:rsid w:val="00A77AC2"/>
    <w:rsid w:val="00A77F08"/>
    <w:rsid w:val="00A800CE"/>
    <w:rsid w:val="00A8071C"/>
    <w:rsid w:val="00A80B76"/>
    <w:rsid w:val="00A80BAB"/>
    <w:rsid w:val="00A80DB1"/>
    <w:rsid w:val="00A815C5"/>
    <w:rsid w:val="00A81812"/>
    <w:rsid w:val="00A819F9"/>
    <w:rsid w:val="00A81BB1"/>
    <w:rsid w:val="00A81FCC"/>
    <w:rsid w:val="00A828C0"/>
    <w:rsid w:val="00A82976"/>
    <w:rsid w:val="00A82BFF"/>
    <w:rsid w:val="00A8454B"/>
    <w:rsid w:val="00A84868"/>
    <w:rsid w:val="00A853D4"/>
    <w:rsid w:val="00A8541F"/>
    <w:rsid w:val="00A856EA"/>
    <w:rsid w:val="00A85F1F"/>
    <w:rsid w:val="00A865EF"/>
    <w:rsid w:val="00A87051"/>
    <w:rsid w:val="00A87292"/>
    <w:rsid w:val="00A8746A"/>
    <w:rsid w:val="00A87E64"/>
    <w:rsid w:val="00A87FCB"/>
    <w:rsid w:val="00A90FB7"/>
    <w:rsid w:val="00A91632"/>
    <w:rsid w:val="00A91C0C"/>
    <w:rsid w:val="00A92147"/>
    <w:rsid w:val="00A9252B"/>
    <w:rsid w:val="00A92C41"/>
    <w:rsid w:val="00A93DC1"/>
    <w:rsid w:val="00A95EDD"/>
    <w:rsid w:val="00A960FF"/>
    <w:rsid w:val="00A962DD"/>
    <w:rsid w:val="00A96B1B"/>
    <w:rsid w:val="00A96F36"/>
    <w:rsid w:val="00A96F8B"/>
    <w:rsid w:val="00A97ED3"/>
    <w:rsid w:val="00A97F50"/>
    <w:rsid w:val="00AA0C83"/>
    <w:rsid w:val="00AA18C8"/>
    <w:rsid w:val="00AA1B5F"/>
    <w:rsid w:val="00AA1E27"/>
    <w:rsid w:val="00AA2278"/>
    <w:rsid w:val="00AA2FD0"/>
    <w:rsid w:val="00AA379F"/>
    <w:rsid w:val="00AA393F"/>
    <w:rsid w:val="00AA3AF3"/>
    <w:rsid w:val="00AA3CF7"/>
    <w:rsid w:val="00AA41DC"/>
    <w:rsid w:val="00AA431B"/>
    <w:rsid w:val="00AA4589"/>
    <w:rsid w:val="00AA5CBE"/>
    <w:rsid w:val="00AA6527"/>
    <w:rsid w:val="00AA6AB8"/>
    <w:rsid w:val="00AA7384"/>
    <w:rsid w:val="00AA7835"/>
    <w:rsid w:val="00AB0456"/>
    <w:rsid w:val="00AB060D"/>
    <w:rsid w:val="00AB06B9"/>
    <w:rsid w:val="00AB0F33"/>
    <w:rsid w:val="00AB205B"/>
    <w:rsid w:val="00AB244C"/>
    <w:rsid w:val="00AB275A"/>
    <w:rsid w:val="00AB2823"/>
    <w:rsid w:val="00AB2A50"/>
    <w:rsid w:val="00AB2FC5"/>
    <w:rsid w:val="00AB38E7"/>
    <w:rsid w:val="00AB4404"/>
    <w:rsid w:val="00AB47DA"/>
    <w:rsid w:val="00AB48BA"/>
    <w:rsid w:val="00AB4E26"/>
    <w:rsid w:val="00AB5658"/>
    <w:rsid w:val="00AB74C4"/>
    <w:rsid w:val="00AB7519"/>
    <w:rsid w:val="00AB7E97"/>
    <w:rsid w:val="00AC0092"/>
    <w:rsid w:val="00AC0125"/>
    <w:rsid w:val="00AC05C5"/>
    <w:rsid w:val="00AC08A3"/>
    <w:rsid w:val="00AC151C"/>
    <w:rsid w:val="00AC201E"/>
    <w:rsid w:val="00AC266B"/>
    <w:rsid w:val="00AC2698"/>
    <w:rsid w:val="00AC2893"/>
    <w:rsid w:val="00AC2AA8"/>
    <w:rsid w:val="00AC2F00"/>
    <w:rsid w:val="00AC312A"/>
    <w:rsid w:val="00AC323B"/>
    <w:rsid w:val="00AC3250"/>
    <w:rsid w:val="00AC385B"/>
    <w:rsid w:val="00AC39B0"/>
    <w:rsid w:val="00AC3BB6"/>
    <w:rsid w:val="00AC4140"/>
    <w:rsid w:val="00AC4A07"/>
    <w:rsid w:val="00AC4E9E"/>
    <w:rsid w:val="00AC5E30"/>
    <w:rsid w:val="00AC66B3"/>
    <w:rsid w:val="00AC68D9"/>
    <w:rsid w:val="00AC6FC3"/>
    <w:rsid w:val="00AC7390"/>
    <w:rsid w:val="00AC776B"/>
    <w:rsid w:val="00AC782E"/>
    <w:rsid w:val="00AC78F2"/>
    <w:rsid w:val="00AD0714"/>
    <w:rsid w:val="00AD08C1"/>
    <w:rsid w:val="00AD0EF7"/>
    <w:rsid w:val="00AD1909"/>
    <w:rsid w:val="00AD1CFA"/>
    <w:rsid w:val="00AD1DC8"/>
    <w:rsid w:val="00AD23F6"/>
    <w:rsid w:val="00AD24FA"/>
    <w:rsid w:val="00AD28A6"/>
    <w:rsid w:val="00AD293D"/>
    <w:rsid w:val="00AD2C58"/>
    <w:rsid w:val="00AD2C75"/>
    <w:rsid w:val="00AD399A"/>
    <w:rsid w:val="00AD5008"/>
    <w:rsid w:val="00AD521A"/>
    <w:rsid w:val="00AD57D6"/>
    <w:rsid w:val="00AD5B89"/>
    <w:rsid w:val="00AD60BD"/>
    <w:rsid w:val="00AD61B9"/>
    <w:rsid w:val="00AD63A3"/>
    <w:rsid w:val="00AD7583"/>
    <w:rsid w:val="00AE0E05"/>
    <w:rsid w:val="00AE18F0"/>
    <w:rsid w:val="00AE1C24"/>
    <w:rsid w:val="00AE2285"/>
    <w:rsid w:val="00AE278A"/>
    <w:rsid w:val="00AE3B23"/>
    <w:rsid w:val="00AE4518"/>
    <w:rsid w:val="00AE4F5A"/>
    <w:rsid w:val="00AE53F0"/>
    <w:rsid w:val="00AE5A0E"/>
    <w:rsid w:val="00AE6057"/>
    <w:rsid w:val="00AE6350"/>
    <w:rsid w:val="00AE63EB"/>
    <w:rsid w:val="00AE6F7D"/>
    <w:rsid w:val="00AE73C4"/>
    <w:rsid w:val="00AF0EB1"/>
    <w:rsid w:val="00AF14AB"/>
    <w:rsid w:val="00AF1685"/>
    <w:rsid w:val="00AF2159"/>
    <w:rsid w:val="00AF2433"/>
    <w:rsid w:val="00AF29E2"/>
    <w:rsid w:val="00AF2AF9"/>
    <w:rsid w:val="00AF3095"/>
    <w:rsid w:val="00AF30E9"/>
    <w:rsid w:val="00AF3814"/>
    <w:rsid w:val="00AF3B5D"/>
    <w:rsid w:val="00AF3CF5"/>
    <w:rsid w:val="00AF4632"/>
    <w:rsid w:val="00AF4DCB"/>
    <w:rsid w:val="00AF52A6"/>
    <w:rsid w:val="00AF5865"/>
    <w:rsid w:val="00AF6071"/>
    <w:rsid w:val="00AF6C77"/>
    <w:rsid w:val="00AF6CF3"/>
    <w:rsid w:val="00AF789A"/>
    <w:rsid w:val="00B007E6"/>
    <w:rsid w:val="00B00DB9"/>
    <w:rsid w:val="00B00DD4"/>
    <w:rsid w:val="00B011BC"/>
    <w:rsid w:val="00B017AC"/>
    <w:rsid w:val="00B02333"/>
    <w:rsid w:val="00B023E9"/>
    <w:rsid w:val="00B02CE7"/>
    <w:rsid w:val="00B037F7"/>
    <w:rsid w:val="00B0463D"/>
    <w:rsid w:val="00B04C84"/>
    <w:rsid w:val="00B04CB1"/>
    <w:rsid w:val="00B04F36"/>
    <w:rsid w:val="00B05B3A"/>
    <w:rsid w:val="00B06091"/>
    <w:rsid w:val="00B06411"/>
    <w:rsid w:val="00B068A7"/>
    <w:rsid w:val="00B06DAA"/>
    <w:rsid w:val="00B06EC4"/>
    <w:rsid w:val="00B073F9"/>
    <w:rsid w:val="00B0790A"/>
    <w:rsid w:val="00B07CF2"/>
    <w:rsid w:val="00B10213"/>
    <w:rsid w:val="00B10381"/>
    <w:rsid w:val="00B10B67"/>
    <w:rsid w:val="00B1102B"/>
    <w:rsid w:val="00B11045"/>
    <w:rsid w:val="00B11ED2"/>
    <w:rsid w:val="00B1202F"/>
    <w:rsid w:val="00B12B0A"/>
    <w:rsid w:val="00B12E03"/>
    <w:rsid w:val="00B142CD"/>
    <w:rsid w:val="00B142E0"/>
    <w:rsid w:val="00B147F9"/>
    <w:rsid w:val="00B14AA3"/>
    <w:rsid w:val="00B14B7B"/>
    <w:rsid w:val="00B16673"/>
    <w:rsid w:val="00B167E2"/>
    <w:rsid w:val="00B16FE0"/>
    <w:rsid w:val="00B17CF7"/>
    <w:rsid w:val="00B17D69"/>
    <w:rsid w:val="00B17D89"/>
    <w:rsid w:val="00B201FC"/>
    <w:rsid w:val="00B20711"/>
    <w:rsid w:val="00B20717"/>
    <w:rsid w:val="00B2095E"/>
    <w:rsid w:val="00B219D6"/>
    <w:rsid w:val="00B21AC1"/>
    <w:rsid w:val="00B2204C"/>
    <w:rsid w:val="00B22368"/>
    <w:rsid w:val="00B22A3E"/>
    <w:rsid w:val="00B22C93"/>
    <w:rsid w:val="00B22F25"/>
    <w:rsid w:val="00B233BF"/>
    <w:rsid w:val="00B233E9"/>
    <w:rsid w:val="00B233F5"/>
    <w:rsid w:val="00B23B5F"/>
    <w:rsid w:val="00B23D45"/>
    <w:rsid w:val="00B23F9C"/>
    <w:rsid w:val="00B245BB"/>
    <w:rsid w:val="00B245C8"/>
    <w:rsid w:val="00B24F17"/>
    <w:rsid w:val="00B2607C"/>
    <w:rsid w:val="00B26265"/>
    <w:rsid w:val="00B2688E"/>
    <w:rsid w:val="00B26F1E"/>
    <w:rsid w:val="00B2751D"/>
    <w:rsid w:val="00B278A2"/>
    <w:rsid w:val="00B27E80"/>
    <w:rsid w:val="00B30BBD"/>
    <w:rsid w:val="00B30E19"/>
    <w:rsid w:val="00B30F22"/>
    <w:rsid w:val="00B311BF"/>
    <w:rsid w:val="00B31220"/>
    <w:rsid w:val="00B31B06"/>
    <w:rsid w:val="00B32163"/>
    <w:rsid w:val="00B334CE"/>
    <w:rsid w:val="00B339B2"/>
    <w:rsid w:val="00B33D22"/>
    <w:rsid w:val="00B341BB"/>
    <w:rsid w:val="00B3434B"/>
    <w:rsid w:val="00B3485B"/>
    <w:rsid w:val="00B34868"/>
    <w:rsid w:val="00B35076"/>
    <w:rsid w:val="00B35268"/>
    <w:rsid w:val="00B36D74"/>
    <w:rsid w:val="00B371A9"/>
    <w:rsid w:val="00B37B70"/>
    <w:rsid w:val="00B37CE1"/>
    <w:rsid w:val="00B40107"/>
    <w:rsid w:val="00B405A4"/>
    <w:rsid w:val="00B40DBD"/>
    <w:rsid w:val="00B4124A"/>
    <w:rsid w:val="00B41885"/>
    <w:rsid w:val="00B41ADE"/>
    <w:rsid w:val="00B41CE6"/>
    <w:rsid w:val="00B4330D"/>
    <w:rsid w:val="00B43732"/>
    <w:rsid w:val="00B43EA7"/>
    <w:rsid w:val="00B43F3F"/>
    <w:rsid w:val="00B446C6"/>
    <w:rsid w:val="00B44A4F"/>
    <w:rsid w:val="00B4517D"/>
    <w:rsid w:val="00B4539A"/>
    <w:rsid w:val="00B45422"/>
    <w:rsid w:val="00B46464"/>
    <w:rsid w:val="00B46708"/>
    <w:rsid w:val="00B467D0"/>
    <w:rsid w:val="00B469B8"/>
    <w:rsid w:val="00B47156"/>
    <w:rsid w:val="00B47A7C"/>
    <w:rsid w:val="00B50682"/>
    <w:rsid w:val="00B50A18"/>
    <w:rsid w:val="00B50B73"/>
    <w:rsid w:val="00B50E99"/>
    <w:rsid w:val="00B50F42"/>
    <w:rsid w:val="00B5110C"/>
    <w:rsid w:val="00B521BC"/>
    <w:rsid w:val="00B535A1"/>
    <w:rsid w:val="00B54287"/>
    <w:rsid w:val="00B545EC"/>
    <w:rsid w:val="00B54F3D"/>
    <w:rsid w:val="00B5603A"/>
    <w:rsid w:val="00B567CF"/>
    <w:rsid w:val="00B603F9"/>
    <w:rsid w:val="00B60B9A"/>
    <w:rsid w:val="00B60E58"/>
    <w:rsid w:val="00B61747"/>
    <w:rsid w:val="00B61C5F"/>
    <w:rsid w:val="00B61F4C"/>
    <w:rsid w:val="00B62058"/>
    <w:rsid w:val="00B6273E"/>
    <w:rsid w:val="00B6279F"/>
    <w:rsid w:val="00B63A91"/>
    <w:rsid w:val="00B63B99"/>
    <w:rsid w:val="00B63E0B"/>
    <w:rsid w:val="00B64C3F"/>
    <w:rsid w:val="00B653A1"/>
    <w:rsid w:val="00B653F0"/>
    <w:rsid w:val="00B654FE"/>
    <w:rsid w:val="00B65C50"/>
    <w:rsid w:val="00B6606D"/>
    <w:rsid w:val="00B66132"/>
    <w:rsid w:val="00B66184"/>
    <w:rsid w:val="00B66AF3"/>
    <w:rsid w:val="00B67360"/>
    <w:rsid w:val="00B7065C"/>
    <w:rsid w:val="00B70A3C"/>
    <w:rsid w:val="00B71B49"/>
    <w:rsid w:val="00B71DDF"/>
    <w:rsid w:val="00B71F8C"/>
    <w:rsid w:val="00B72711"/>
    <w:rsid w:val="00B72A07"/>
    <w:rsid w:val="00B72F42"/>
    <w:rsid w:val="00B7356C"/>
    <w:rsid w:val="00B745D8"/>
    <w:rsid w:val="00B7472C"/>
    <w:rsid w:val="00B758FC"/>
    <w:rsid w:val="00B761CC"/>
    <w:rsid w:val="00B763EC"/>
    <w:rsid w:val="00B764C5"/>
    <w:rsid w:val="00B76FD4"/>
    <w:rsid w:val="00B77ABD"/>
    <w:rsid w:val="00B80BC7"/>
    <w:rsid w:val="00B80BDF"/>
    <w:rsid w:val="00B811A3"/>
    <w:rsid w:val="00B8147C"/>
    <w:rsid w:val="00B81A2D"/>
    <w:rsid w:val="00B81B67"/>
    <w:rsid w:val="00B82BD6"/>
    <w:rsid w:val="00B836B3"/>
    <w:rsid w:val="00B83EBC"/>
    <w:rsid w:val="00B847AA"/>
    <w:rsid w:val="00B84859"/>
    <w:rsid w:val="00B8489B"/>
    <w:rsid w:val="00B84C58"/>
    <w:rsid w:val="00B852A9"/>
    <w:rsid w:val="00B8603F"/>
    <w:rsid w:val="00B8633A"/>
    <w:rsid w:val="00B86647"/>
    <w:rsid w:val="00B868BC"/>
    <w:rsid w:val="00B868EB"/>
    <w:rsid w:val="00B86AFA"/>
    <w:rsid w:val="00B879B6"/>
    <w:rsid w:val="00B901DA"/>
    <w:rsid w:val="00B905B3"/>
    <w:rsid w:val="00B90D92"/>
    <w:rsid w:val="00B90D9A"/>
    <w:rsid w:val="00B9116F"/>
    <w:rsid w:val="00B914C6"/>
    <w:rsid w:val="00B91E9C"/>
    <w:rsid w:val="00B92BE7"/>
    <w:rsid w:val="00B93E4D"/>
    <w:rsid w:val="00B94B16"/>
    <w:rsid w:val="00B94F01"/>
    <w:rsid w:val="00B94F0E"/>
    <w:rsid w:val="00B95995"/>
    <w:rsid w:val="00B95A4C"/>
    <w:rsid w:val="00B95D2A"/>
    <w:rsid w:val="00B962F8"/>
    <w:rsid w:val="00B967D2"/>
    <w:rsid w:val="00B9684D"/>
    <w:rsid w:val="00B97170"/>
    <w:rsid w:val="00B976C3"/>
    <w:rsid w:val="00B97A88"/>
    <w:rsid w:val="00B97AB6"/>
    <w:rsid w:val="00B97B67"/>
    <w:rsid w:val="00B97E97"/>
    <w:rsid w:val="00B97F11"/>
    <w:rsid w:val="00B97FB7"/>
    <w:rsid w:val="00BA03A6"/>
    <w:rsid w:val="00BA06AB"/>
    <w:rsid w:val="00BA0868"/>
    <w:rsid w:val="00BA0890"/>
    <w:rsid w:val="00BA0F1E"/>
    <w:rsid w:val="00BA1446"/>
    <w:rsid w:val="00BA1502"/>
    <w:rsid w:val="00BA1918"/>
    <w:rsid w:val="00BA1F2A"/>
    <w:rsid w:val="00BA20E9"/>
    <w:rsid w:val="00BA23FD"/>
    <w:rsid w:val="00BA24E5"/>
    <w:rsid w:val="00BA2645"/>
    <w:rsid w:val="00BA2835"/>
    <w:rsid w:val="00BA2D54"/>
    <w:rsid w:val="00BA401A"/>
    <w:rsid w:val="00BA452B"/>
    <w:rsid w:val="00BA468D"/>
    <w:rsid w:val="00BA4FBF"/>
    <w:rsid w:val="00BA55CF"/>
    <w:rsid w:val="00BA5815"/>
    <w:rsid w:val="00BA5961"/>
    <w:rsid w:val="00BA5A8F"/>
    <w:rsid w:val="00BA5BA4"/>
    <w:rsid w:val="00BA679B"/>
    <w:rsid w:val="00BA701E"/>
    <w:rsid w:val="00BA7141"/>
    <w:rsid w:val="00BA71AA"/>
    <w:rsid w:val="00BA7662"/>
    <w:rsid w:val="00BA77F9"/>
    <w:rsid w:val="00BB0628"/>
    <w:rsid w:val="00BB2416"/>
    <w:rsid w:val="00BB280B"/>
    <w:rsid w:val="00BB2D05"/>
    <w:rsid w:val="00BB33C0"/>
    <w:rsid w:val="00BB3554"/>
    <w:rsid w:val="00BB3A22"/>
    <w:rsid w:val="00BB3B80"/>
    <w:rsid w:val="00BB4A73"/>
    <w:rsid w:val="00BB51BC"/>
    <w:rsid w:val="00BB56F7"/>
    <w:rsid w:val="00BB5C25"/>
    <w:rsid w:val="00BB65E0"/>
    <w:rsid w:val="00BB6B04"/>
    <w:rsid w:val="00BB7899"/>
    <w:rsid w:val="00BC0E19"/>
    <w:rsid w:val="00BC13FE"/>
    <w:rsid w:val="00BC166B"/>
    <w:rsid w:val="00BC1C3A"/>
    <w:rsid w:val="00BC1EE3"/>
    <w:rsid w:val="00BC2664"/>
    <w:rsid w:val="00BC2766"/>
    <w:rsid w:val="00BC281C"/>
    <w:rsid w:val="00BC2F47"/>
    <w:rsid w:val="00BC3EF5"/>
    <w:rsid w:val="00BC425E"/>
    <w:rsid w:val="00BC4373"/>
    <w:rsid w:val="00BC4959"/>
    <w:rsid w:val="00BC4B19"/>
    <w:rsid w:val="00BC4D34"/>
    <w:rsid w:val="00BC577C"/>
    <w:rsid w:val="00BC67BC"/>
    <w:rsid w:val="00BC6B32"/>
    <w:rsid w:val="00BC6D94"/>
    <w:rsid w:val="00BC727F"/>
    <w:rsid w:val="00BC7D82"/>
    <w:rsid w:val="00BC7DE0"/>
    <w:rsid w:val="00BC7F4A"/>
    <w:rsid w:val="00BD0952"/>
    <w:rsid w:val="00BD14D5"/>
    <w:rsid w:val="00BD18BE"/>
    <w:rsid w:val="00BD1C29"/>
    <w:rsid w:val="00BD1E43"/>
    <w:rsid w:val="00BD1EE5"/>
    <w:rsid w:val="00BD2A7B"/>
    <w:rsid w:val="00BD2C6D"/>
    <w:rsid w:val="00BD316A"/>
    <w:rsid w:val="00BD353C"/>
    <w:rsid w:val="00BD37DD"/>
    <w:rsid w:val="00BD3C6E"/>
    <w:rsid w:val="00BD3D86"/>
    <w:rsid w:val="00BD4051"/>
    <w:rsid w:val="00BD4547"/>
    <w:rsid w:val="00BD47E8"/>
    <w:rsid w:val="00BD4FE5"/>
    <w:rsid w:val="00BD5F1D"/>
    <w:rsid w:val="00BD64B1"/>
    <w:rsid w:val="00BD6CA7"/>
    <w:rsid w:val="00BD717A"/>
    <w:rsid w:val="00BD7FBA"/>
    <w:rsid w:val="00BE01C1"/>
    <w:rsid w:val="00BE077E"/>
    <w:rsid w:val="00BE07CE"/>
    <w:rsid w:val="00BE0A3D"/>
    <w:rsid w:val="00BE0D6F"/>
    <w:rsid w:val="00BE0DC2"/>
    <w:rsid w:val="00BE0EC7"/>
    <w:rsid w:val="00BE19AD"/>
    <w:rsid w:val="00BE1F09"/>
    <w:rsid w:val="00BE2342"/>
    <w:rsid w:val="00BE2603"/>
    <w:rsid w:val="00BE3149"/>
    <w:rsid w:val="00BE3727"/>
    <w:rsid w:val="00BE4157"/>
    <w:rsid w:val="00BE4238"/>
    <w:rsid w:val="00BE426E"/>
    <w:rsid w:val="00BE4A12"/>
    <w:rsid w:val="00BE586A"/>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2E40"/>
    <w:rsid w:val="00BF36B3"/>
    <w:rsid w:val="00BF3865"/>
    <w:rsid w:val="00BF3910"/>
    <w:rsid w:val="00BF437F"/>
    <w:rsid w:val="00BF4408"/>
    <w:rsid w:val="00BF4760"/>
    <w:rsid w:val="00BF49E5"/>
    <w:rsid w:val="00BF5478"/>
    <w:rsid w:val="00BF5630"/>
    <w:rsid w:val="00BF5A4B"/>
    <w:rsid w:val="00BF5A67"/>
    <w:rsid w:val="00BF5F13"/>
    <w:rsid w:val="00BF65EB"/>
    <w:rsid w:val="00BF6754"/>
    <w:rsid w:val="00BF67C6"/>
    <w:rsid w:val="00BF68BF"/>
    <w:rsid w:val="00BF6A81"/>
    <w:rsid w:val="00BF6E5C"/>
    <w:rsid w:val="00BF794F"/>
    <w:rsid w:val="00BF7B9E"/>
    <w:rsid w:val="00C004EE"/>
    <w:rsid w:val="00C005D2"/>
    <w:rsid w:val="00C016B4"/>
    <w:rsid w:val="00C01B1B"/>
    <w:rsid w:val="00C02342"/>
    <w:rsid w:val="00C02348"/>
    <w:rsid w:val="00C024F6"/>
    <w:rsid w:val="00C02CF1"/>
    <w:rsid w:val="00C03451"/>
    <w:rsid w:val="00C03977"/>
    <w:rsid w:val="00C03C25"/>
    <w:rsid w:val="00C047FF"/>
    <w:rsid w:val="00C0498F"/>
    <w:rsid w:val="00C04E76"/>
    <w:rsid w:val="00C054A8"/>
    <w:rsid w:val="00C07001"/>
    <w:rsid w:val="00C0751D"/>
    <w:rsid w:val="00C07615"/>
    <w:rsid w:val="00C07B07"/>
    <w:rsid w:val="00C11234"/>
    <w:rsid w:val="00C11245"/>
    <w:rsid w:val="00C11467"/>
    <w:rsid w:val="00C114C6"/>
    <w:rsid w:val="00C11B0B"/>
    <w:rsid w:val="00C12761"/>
    <w:rsid w:val="00C127CD"/>
    <w:rsid w:val="00C12A89"/>
    <w:rsid w:val="00C13063"/>
    <w:rsid w:val="00C130A6"/>
    <w:rsid w:val="00C1380A"/>
    <w:rsid w:val="00C13CBA"/>
    <w:rsid w:val="00C13EEB"/>
    <w:rsid w:val="00C14306"/>
    <w:rsid w:val="00C14B13"/>
    <w:rsid w:val="00C14C6C"/>
    <w:rsid w:val="00C14DA1"/>
    <w:rsid w:val="00C1534B"/>
    <w:rsid w:val="00C153A1"/>
    <w:rsid w:val="00C169A9"/>
    <w:rsid w:val="00C1745F"/>
    <w:rsid w:val="00C1767A"/>
    <w:rsid w:val="00C17BD7"/>
    <w:rsid w:val="00C201E2"/>
    <w:rsid w:val="00C2098B"/>
    <w:rsid w:val="00C20A70"/>
    <w:rsid w:val="00C20C71"/>
    <w:rsid w:val="00C212D9"/>
    <w:rsid w:val="00C21659"/>
    <w:rsid w:val="00C2172C"/>
    <w:rsid w:val="00C229D5"/>
    <w:rsid w:val="00C22AA8"/>
    <w:rsid w:val="00C22BC7"/>
    <w:rsid w:val="00C22E23"/>
    <w:rsid w:val="00C23341"/>
    <w:rsid w:val="00C23675"/>
    <w:rsid w:val="00C23E9F"/>
    <w:rsid w:val="00C24202"/>
    <w:rsid w:val="00C24DF8"/>
    <w:rsid w:val="00C25045"/>
    <w:rsid w:val="00C25F5D"/>
    <w:rsid w:val="00C26A13"/>
    <w:rsid w:val="00C27038"/>
    <w:rsid w:val="00C2754D"/>
    <w:rsid w:val="00C276B2"/>
    <w:rsid w:val="00C27787"/>
    <w:rsid w:val="00C2789D"/>
    <w:rsid w:val="00C2795C"/>
    <w:rsid w:val="00C30381"/>
    <w:rsid w:val="00C30F99"/>
    <w:rsid w:val="00C31348"/>
    <w:rsid w:val="00C3158C"/>
    <w:rsid w:val="00C317A4"/>
    <w:rsid w:val="00C32CAD"/>
    <w:rsid w:val="00C33042"/>
    <w:rsid w:val="00C33345"/>
    <w:rsid w:val="00C33537"/>
    <w:rsid w:val="00C337D7"/>
    <w:rsid w:val="00C337ED"/>
    <w:rsid w:val="00C339E5"/>
    <w:rsid w:val="00C33D42"/>
    <w:rsid w:val="00C33E57"/>
    <w:rsid w:val="00C34CFF"/>
    <w:rsid w:val="00C34FB7"/>
    <w:rsid w:val="00C355DA"/>
    <w:rsid w:val="00C356C2"/>
    <w:rsid w:val="00C35A40"/>
    <w:rsid w:val="00C35DF9"/>
    <w:rsid w:val="00C35EA8"/>
    <w:rsid w:val="00C35FE3"/>
    <w:rsid w:val="00C367BB"/>
    <w:rsid w:val="00C37093"/>
    <w:rsid w:val="00C377B4"/>
    <w:rsid w:val="00C37D8D"/>
    <w:rsid w:val="00C4000A"/>
    <w:rsid w:val="00C4000C"/>
    <w:rsid w:val="00C4032A"/>
    <w:rsid w:val="00C405E5"/>
    <w:rsid w:val="00C40980"/>
    <w:rsid w:val="00C40CA8"/>
    <w:rsid w:val="00C4143F"/>
    <w:rsid w:val="00C41DC1"/>
    <w:rsid w:val="00C41F41"/>
    <w:rsid w:val="00C42247"/>
    <w:rsid w:val="00C4251E"/>
    <w:rsid w:val="00C42D78"/>
    <w:rsid w:val="00C42ED8"/>
    <w:rsid w:val="00C43931"/>
    <w:rsid w:val="00C43B05"/>
    <w:rsid w:val="00C43CBC"/>
    <w:rsid w:val="00C43D84"/>
    <w:rsid w:val="00C441F3"/>
    <w:rsid w:val="00C44926"/>
    <w:rsid w:val="00C44FB9"/>
    <w:rsid w:val="00C451DD"/>
    <w:rsid w:val="00C452E3"/>
    <w:rsid w:val="00C453EA"/>
    <w:rsid w:val="00C459FE"/>
    <w:rsid w:val="00C45B13"/>
    <w:rsid w:val="00C46B8F"/>
    <w:rsid w:val="00C46E02"/>
    <w:rsid w:val="00C46E38"/>
    <w:rsid w:val="00C46FCF"/>
    <w:rsid w:val="00C47027"/>
    <w:rsid w:val="00C47D31"/>
    <w:rsid w:val="00C50C58"/>
    <w:rsid w:val="00C50CAE"/>
    <w:rsid w:val="00C50EC0"/>
    <w:rsid w:val="00C50F66"/>
    <w:rsid w:val="00C51C08"/>
    <w:rsid w:val="00C51C9A"/>
    <w:rsid w:val="00C51D0F"/>
    <w:rsid w:val="00C51DB6"/>
    <w:rsid w:val="00C51FDE"/>
    <w:rsid w:val="00C5276D"/>
    <w:rsid w:val="00C52838"/>
    <w:rsid w:val="00C53464"/>
    <w:rsid w:val="00C53580"/>
    <w:rsid w:val="00C53A7B"/>
    <w:rsid w:val="00C53BBF"/>
    <w:rsid w:val="00C53EDC"/>
    <w:rsid w:val="00C5467F"/>
    <w:rsid w:val="00C54D2D"/>
    <w:rsid w:val="00C550EC"/>
    <w:rsid w:val="00C55804"/>
    <w:rsid w:val="00C5636F"/>
    <w:rsid w:val="00C5644D"/>
    <w:rsid w:val="00C56B70"/>
    <w:rsid w:val="00C56E93"/>
    <w:rsid w:val="00C5726B"/>
    <w:rsid w:val="00C5761E"/>
    <w:rsid w:val="00C57763"/>
    <w:rsid w:val="00C608B3"/>
    <w:rsid w:val="00C61002"/>
    <w:rsid w:val="00C614C5"/>
    <w:rsid w:val="00C617AA"/>
    <w:rsid w:val="00C61C77"/>
    <w:rsid w:val="00C6201A"/>
    <w:rsid w:val="00C623E4"/>
    <w:rsid w:val="00C628F1"/>
    <w:rsid w:val="00C62ECB"/>
    <w:rsid w:val="00C62ED5"/>
    <w:rsid w:val="00C64036"/>
    <w:rsid w:val="00C643B0"/>
    <w:rsid w:val="00C64752"/>
    <w:rsid w:val="00C64829"/>
    <w:rsid w:val="00C64933"/>
    <w:rsid w:val="00C6541C"/>
    <w:rsid w:val="00C65C76"/>
    <w:rsid w:val="00C660E7"/>
    <w:rsid w:val="00C66126"/>
    <w:rsid w:val="00C675AA"/>
    <w:rsid w:val="00C6786D"/>
    <w:rsid w:val="00C67B80"/>
    <w:rsid w:val="00C7068E"/>
    <w:rsid w:val="00C71B59"/>
    <w:rsid w:val="00C72800"/>
    <w:rsid w:val="00C731B3"/>
    <w:rsid w:val="00C73A98"/>
    <w:rsid w:val="00C74579"/>
    <w:rsid w:val="00C74740"/>
    <w:rsid w:val="00C747A6"/>
    <w:rsid w:val="00C74831"/>
    <w:rsid w:val="00C74D08"/>
    <w:rsid w:val="00C757BD"/>
    <w:rsid w:val="00C7605A"/>
    <w:rsid w:val="00C760F7"/>
    <w:rsid w:val="00C761F6"/>
    <w:rsid w:val="00C76226"/>
    <w:rsid w:val="00C7693D"/>
    <w:rsid w:val="00C76D20"/>
    <w:rsid w:val="00C76FA2"/>
    <w:rsid w:val="00C77192"/>
    <w:rsid w:val="00C779A3"/>
    <w:rsid w:val="00C80107"/>
    <w:rsid w:val="00C809D2"/>
    <w:rsid w:val="00C8140F"/>
    <w:rsid w:val="00C81530"/>
    <w:rsid w:val="00C81853"/>
    <w:rsid w:val="00C81B94"/>
    <w:rsid w:val="00C82161"/>
    <w:rsid w:val="00C84066"/>
    <w:rsid w:val="00C84271"/>
    <w:rsid w:val="00C848FF"/>
    <w:rsid w:val="00C849F3"/>
    <w:rsid w:val="00C85647"/>
    <w:rsid w:val="00C859B0"/>
    <w:rsid w:val="00C85B3E"/>
    <w:rsid w:val="00C85C60"/>
    <w:rsid w:val="00C86111"/>
    <w:rsid w:val="00C8634E"/>
    <w:rsid w:val="00C8679C"/>
    <w:rsid w:val="00C867A5"/>
    <w:rsid w:val="00C8688F"/>
    <w:rsid w:val="00C868D9"/>
    <w:rsid w:val="00C86B39"/>
    <w:rsid w:val="00C86B6F"/>
    <w:rsid w:val="00C86CF3"/>
    <w:rsid w:val="00C87007"/>
    <w:rsid w:val="00C879EE"/>
    <w:rsid w:val="00C902A9"/>
    <w:rsid w:val="00C9045C"/>
    <w:rsid w:val="00C90BC1"/>
    <w:rsid w:val="00C90EC6"/>
    <w:rsid w:val="00C91388"/>
    <w:rsid w:val="00C9247C"/>
    <w:rsid w:val="00C92AAC"/>
    <w:rsid w:val="00C92EAB"/>
    <w:rsid w:val="00C92FD4"/>
    <w:rsid w:val="00C93349"/>
    <w:rsid w:val="00C937D9"/>
    <w:rsid w:val="00C9381F"/>
    <w:rsid w:val="00C94880"/>
    <w:rsid w:val="00C94A01"/>
    <w:rsid w:val="00C94FBC"/>
    <w:rsid w:val="00C9511C"/>
    <w:rsid w:val="00C9535E"/>
    <w:rsid w:val="00C953D6"/>
    <w:rsid w:val="00C96481"/>
    <w:rsid w:val="00C966A7"/>
    <w:rsid w:val="00C96848"/>
    <w:rsid w:val="00C96D19"/>
    <w:rsid w:val="00C9712B"/>
    <w:rsid w:val="00C97B8C"/>
    <w:rsid w:val="00CA0307"/>
    <w:rsid w:val="00CA0ED5"/>
    <w:rsid w:val="00CA1292"/>
    <w:rsid w:val="00CA13DB"/>
    <w:rsid w:val="00CA1467"/>
    <w:rsid w:val="00CA2410"/>
    <w:rsid w:val="00CA278F"/>
    <w:rsid w:val="00CA2B69"/>
    <w:rsid w:val="00CA2C99"/>
    <w:rsid w:val="00CA2CB0"/>
    <w:rsid w:val="00CA2E30"/>
    <w:rsid w:val="00CA2FA4"/>
    <w:rsid w:val="00CA35FC"/>
    <w:rsid w:val="00CA3B28"/>
    <w:rsid w:val="00CA3F96"/>
    <w:rsid w:val="00CA53CA"/>
    <w:rsid w:val="00CA56EB"/>
    <w:rsid w:val="00CA580E"/>
    <w:rsid w:val="00CA5C0F"/>
    <w:rsid w:val="00CA6468"/>
    <w:rsid w:val="00CA6552"/>
    <w:rsid w:val="00CA681F"/>
    <w:rsid w:val="00CA6E35"/>
    <w:rsid w:val="00CA6EE2"/>
    <w:rsid w:val="00CA737F"/>
    <w:rsid w:val="00CB029A"/>
    <w:rsid w:val="00CB196B"/>
    <w:rsid w:val="00CB1DD7"/>
    <w:rsid w:val="00CB1DFC"/>
    <w:rsid w:val="00CB2A31"/>
    <w:rsid w:val="00CB2D89"/>
    <w:rsid w:val="00CB31FD"/>
    <w:rsid w:val="00CB4EEB"/>
    <w:rsid w:val="00CB4FC2"/>
    <w:rsid w:val="00CB618C"/>
    <w:rsid w:val="00CB6AD1"/>
    <w:rsid w:val="00CB6BCF"/>
    <w:rsid w:val="00CB6DA5"/>
    <w:rsid w:val="00CB6E26"/>
    <w:rsid w:val="00CB6F2D"/>
    <w:rsid w:val="00CB6FE7"/>
    <w:rsid w:val="00CB72BC"/>
    <w:rsid w:val="00CB7838"/>
    <w:rsid w:val="00CC00D8"/>
    <w:rsid w:val="00CC02B7"/>
    <w:rsid w:val="00CC0402"/>
    <w:rsid w:val="00CC050C"/>
    <w:rsid w:val="00CC0ACC"/>
    <w:rsid w:val="00CC0B65"/>
    <w:rsid w:val="00CC0E56"/>
    <w:rsid w:val="00CC1094"/>
    <w:rsid w:val="00CC11CE"/>
    <w:rsid w:val="00CC1220"/>
    <w:rsid w:val="00CC2359"/>
    <w:rsid w:val="00CC3137"/>
    <w:rsid w:val="00CC3171"/>
    <w:rsid w:val="00CC3445"/>
    <w:rsid w:val="00CC3581"/>
    <w:rsid w:val="00CC39CA"/>
    <w:rsid w:val="00CC5203"/>
    <w:rsid w:val="00CC57DA"/>
    <w:rsid w:val="00CC5DE3"/>
    <w:rsid w:val="00CC5E9F"/>
    <w:rsid w:val="00CC5FB6"/>
    <w:rsid w:val="00CC67A6"/>
    <w:rsid w:val="00CC6DAA"/>
    <w:rsid w:val="00CC6F14"/>
    <w:rsid w:val="00CD0214"/>
    <w:rsid w:val="00CD0D45"/>
    <w:rsid w:val="00CD197A"/>
    <w:rsid w:val="00CD1A22"/>
    <w:rsid w:val="00CD1CEA"/>
    <w:rsid w:val="00CD1F79"/>
    <w:rsid w:val="00CD26FE"/>
    <w:rsid w:val="00CD2EA7"/>
    <w:rsid w:val="00CD2EBB"/>
    <w:rsid w:val="00CD3896"/>
    <w:rsid w:val="00CD3899"/>
    <w:rsid w:val="00CD3AA8"/>
    <w:rsid w:val="00CD426D"/>
    <w:rsid w:val="00CD4417"/>
    <w:rsid w:val="00CD4DBD"/>
    <w:rsid w:val="00CD4F17"/>
    <w:rsid w:val="00CD52B5"/>
    <w:rsid w:val="00CD5C1B"/>
    <w:rsid w:val="00CD6020"/>
    <w:rsid w:val="00CD6246"/>
    <w:rsid w:val="00CD6DCE"/>
    <w:rsid w:val="00CE0C58"/>
    <w:rsid w:val="00CE14D7"/>
    <w:rsid w:val="00CE1BED"/>
    <w:rsid w:val="00CE2057"/>
    <w:rsid w:val="00CE20CC"/>
    <w:rsid w:val="00CE2186"/>
    <w:rsid w:val="00CE22BC"/>
    <w:rsid w:val="00CE297A"/>
    <w:rsid w:val="00CE2FCF"/>
    <w:rsid w:val="00CE326A"/>
    <w:rsid w:val="00CE4572"/>
    <w:rsid w:val="00CE46DB"/>
    <w:rsid w:val="00CE483E"/>
    <w:rsid w:val="00CE4E9D"/>
    <w:rsid w:val="00CE53E2"/>
    <w:rsid w:val="00CE5509"/>
    <w:rsid w:val="00CE629B"/>
    <w:rsid w:val="00CE6934"/>
    <w:rsid w:val="00CE69DD"/>
    <w:rsid w:val="00CE6CA5"/>
    <w:rsid w:val="00CE6E98"/>
    <w:rsid w:val="00CE7893"/>
    <w:rsid w:val="00CE79AA"/>
    <w:rsid w:val="00CE7D93"/>
    <w:rsid w:val="00CF035D"/>
    <w:rsid w:val="00CF094A"/>
    <w:rsid w:val="00CF1318"/>
    <w:rsid w:val="00CF1569"/>
    <w:rsid w:val="00CF1617"/>
    <w:rsid w:val="00CF1ED7"/>
    <w:rsid w:val="00CF256C"/>
    <w:rsid w:val="00CF2915"/>
    <w:rsid w:val="00CF2B8A"/>
    <w:rsid w:val="00CF317D"/>
    <w:rsid w:val="00CF34E9"/>
    <w:rsid w:val="00CF3A9A"/>
    <w:rsid w:val="00CF3E7D"/>
    <w:rsid w:val="00CF48AB"/>
    <w:rsid w:val="00CF4E3D"/>
    <w:rsid w:val="00CF51E6"/>
    <w:rsid w:val="00CF53E1"/>
    <w:rsid w:val="00CF5A8D"/>
    <w:rsid w:val="00CF5BE5"/>
    <w:rsid w:val="00CF5EB8"/>
    <w:rsid w:val="00CF5F34"/>
    <w:rsid w:val="00CF6745"/>
    <w:rsid w:val="00CF6B09"/>
    <w:rsid w:val="00CF738F"/>
    <w:rsid w:val="00CF7EB6"/>
    <w:rsid w:val="00D000BD"/>
    <w:rsid w:val="00D00FA0"/>
    <w:rsid w:val="00D0137B"/>
    <w:rsid w:val="00D015A6"/>
    <w:rsid w:val="00D01803"/>
    <w:rsid w:val="00D01903"/>
    <w:rsid w:val="00D02A53"/>
    <w:rsid w:val="00D03EB2"/>
    <w:rsid w:val="00D044F4"/>
    <w:rsid w:val="00D04A69"/>
    <w:rsid w:val="00D04B63"/>
    <w:rsid w:val="00D04C38"/>
    <w:rsid w:val="00D055DE"/>
    <w:rsid w:val="00D05805"/>
    <w:rsid w:val="00D059A4"/>
    <w:rsid w:val="00D05F30"/>
    <w:rsid w:val="00D06528"/>
    <w:rsid w:val="00D06B13"/>
    <w:rsid w:val="00D06B1A"/>
    <w:rsid w:val="00D0749B"/>
    <w:rsid w:val="00D078E4"/>
    <w:rsid w:val="00D100B3"/>
    <w:rsid w:val="00D1029D"/>
    <w:rsid w:val="00D10CD4"/>
    <w:rsid w:val="00D1130D"/>
    <w:rsid w:val="00D11341"/>
    <w:rsid w:val="00D1168B"/>
    <w:rsid w:val="00D11887"/>
    <w:rsid w:val="00D11A04"/>
    <w:rsid w:val="00D1234C"/>
    <w:rsid w:val="00D12A65"/>
    <w:rsid w:val="00D12DF1"/>
    <w:rsid w:val="00D13082"/>
    <w:rsid w:val="00D13267"/>
    <w:rsid w:val="00D13BF0"/>
    <w:rsid w:val="00D147FC"/>
    <w:rsid w:val="00D14D18"/>
    <w:rsid w:val="00D15E42"/>
    <w:rsid w:val="00D16B79"/>
    <w:rsid w:val="00D17000"/>
    <w:rsid w:val="00D173DA"/>
    <w:rsid w:val="00D17EF1"/>
    <w:rsid w:val="00D207FC"/>
    <w:rsid w:val="00D20FAA"/>
    <w:rsid w:val="00D2106B"/>
    <w:rsid w:val="00D215B4"/>
    <w:rsid w:val="00D2191B"/>
    <w:rsid w:val="00D22169"/>
    <w:rsid w:val="00D223D8"/>
    <w:rsid w:val="00D22DBA"/>
    <w:rsid w:val="00D23628"/>
    <w:rsid w:val="00D2442D"/>
    <w:rsid w:val="00D24778"/>
    <w:rsid w:val="00D2489B"/>
    <w:rsid w:val="00D25957"/>
    <w:rsid w:val="00D26D65"/>
    <w:rsid w:val="00D26E29"/>
    <w:rsid w:val="00D27435"/>
    <w:rsid w:val="00D27706"/>
    <w:rsid w:val="00D27A25"/>
    <w:rsid w:val="00D27AFD"/>
    <w:rsid w:val="00D27D3E"/>
    <w:rsid w:val="00D27F5C"/>
    <w:rsid w:val="00D30951"/>
    <w:rsid w:val="00D30A44"/>
    <w:rsid w:val="00D30FA7"/>
    <w:rsid w:val="00D31063"/>
    <w:rsid w:val="00D312DD"/>
    <w:rsid w:val="00D31906"/>
    <w:rsid w:val="00D31AAF"/>
    <w:rsid w:val="00D31D10"/>
    <w:rsid w:val="00D320CB"/>
    <w:rsid w:val="00D32205"/>
    <w:rsid w:val="00D32392"/>
    <w:rsid w:val="00D327DE"/>
    <w:rsid w:val="00D329C3"/>
    <w:rsid w:val="00D32A04"/>
    <w:rsid w:val="00D32D08"/>
    <w:rsid w:val="00D32EFA"/>
    <w:rsid w:val="00D335A7"/>
    <w:rsid w:val="00D3380A"/>
    <w:rsid w:val="00D33D84"/>
    <w:rsid w:val="00D340B2"/>
    <w:rsid w:val="00D341C5"/>
    <w:rsid w:val="00D343A8"/>
    <w:rsid w:val="00D34680"/>
    <w:rsid w:val="00D34BFC"/>
    <w:rsid w:val="00D3506B"/>
    <w:rsid w:val="00D3518F"/>
    <w:rsid w:val="00D360FD"/>
    <w:rsid w:val="00D364CB"/>
    <w:rsid w:val="00D36618"/>
    <w:rsid w:val="00D37656"/>
    <w:rsid w:val="00D4039A"/>
    <w:rsid w:val="00D4086C"/>
    <w:rsid w:val="00D40B63"/>
    <w:rsid w:val="00D40E17"/>
    <w:rsid w:val="00D40ED9"/>
    <w:rsid w:val="00D41EA9"/>
    <w:rsid w:val="00D4210A"/>
    <w:rsid w:val="00D42188"/>
    <w:rsid w:val="00D42777"/>
    <w:rsid w:val="00D42CFF"/>
    <w:rsid w:val="00D42E77"/>
    <w:rsid w:val="00D43D9A"/>
    <w:rsid w:val="00D43F62"/>
    <w:rsid w:val="00D44BC9"/>
    <w:rsid w:val="00D45065"/>
    <w:rsid w:val="00D4551E"/>
    <w:rsid w:val="00D45945"/>
    <w:rsid w:val="00D45DC4"/>
    <w:rsid w:val="00D46339"/>
    <w:rsid w:val="00D4653D"/>
    <w:rsid w:val="00D469CE"/>
    <w:rsid w:val="00D46A69"/>
    <w:rsid w:val="00D46FF2"/>
    <w:rsid w:val="00D47C97"/>
    <w:rsid w:val="00D47E3D"/>
    <w:rsid w:val="00D5095C"/>
    <w:rsid w:val="00D50E0F"/>
    <w:rsid w:val="00D51696"/>
    <w:rsid w:val="00D51C1B"/>
    <w:rsid w:val="00D51E9E"/>
    <w:rsid w:val="00D52820"/>
    <w:rsid w:val="00D52B45"/>
    <w:rsid w:val="00D52F22"/>
    <w:rsid w:val="00D5327F"/>
    <w:rsid w:val="00D5357D"/>
    <w:rsid w:val="00D53769"/>
    <w:rsid w:val="00D53825"/>
    <w:rsid w:val="00D53E97"/>
    <w:rsid w:val="00D54605"/>
    <w:rsid w:val="00D548FF"/>
    <w:rsid w:val="00D5499C"/>
    <w:rsid w:val="00D55211"/>
    <w:rsid w:val="00D558AD"/>
    <w:rsid w:val="00D55915"/>
    <w:rsid w:val="00D55BA2"/>
    <w:rsid w:val="00D55F9C"/>
    <w:rsid w:val="00D56051"/>
    <w:rsid w:val="00D5742C"/>
    <w:rsid w:val="00D5786B"/>
    <w:rsid w:val="00D57934"/>
    <w:rsid w:val="00D5796B"/>
    <w:rsid w:val="00D57E4E"/>
    <w:rsid w:val="00D61064"/>
    <w:rsid w:val="00D615D2"/>
    <w:rsid w:val="00D616B7"/>
    <w:rsid w:val="00D61D5F"/>
    <w:rsid w:val="00D624D8"/>
    <w:rsid w:val="00D62614"/>
    <w:rsid w:val="00D62D48"/>
    <w:rsid w:val="00D62D8C"/>
    <w:rsid w:val="00D631C3"/>
    <w:rsid w:val="00D6368D"/>
    <w:rsid w:val="00D637BB"/>
    <w:rsid w:val="00D63F7A"/>
    <w:rsid w:val="00D64710"/>
    <w:rsid w:val="00D64834"/>
    <w:rsid w:val="00D6493B"/>
    <w:rsid w:val="00D64B12"/>
    <w:rsid w:val="00D64E9F"/>
    <w:rsid w:val="00D65EDA"/>
    <w:rsid w:val="00D65FAF"/>
    <w:rsid w:val="00D6600F"/>
    <w:rsid w:val="00D66323"/>
    <w:rsid w:val="00D667D5"/>
    <w:rsid w:val="00D668FD"/>
    <w:rsid w:val="00D67203"/>
    <w:rsid w:val="00D678BB"/>
    <w:rsid w:val="00D7027D"/>
    <w:rsid w:val="00D70A11"/>
    <w:rsid w:val="00D70A93"/>
    <w:rsid w:val="00D7135A"/>
    <w:rsid w:val="00D71BB8"/>
    <w:rsid w:val="00D71DCC"/>
    <w:rsid w:val="00D71DD0"/>
    <w:rsid w:val="00D71E40"/>
    <w:rsid w:val="00D7417C"/>
    <w:rsid w:val="00D759B7"/>
    <w:rsid w:val="00D76AAC"/>
    <w:rsid w:val="00D779FB"/>
    <w:rsid w:val="00D806C6"/>
    <w:rsid w:val="00D80C5E"/>
    <w:rsid w:val="00D80E4F"/>
    <w:rsid w:val="00D812BF"/>
    <w:rsid w:val="00D81A44"/>
    <w:rsid w:val="00D81C80"/>
    <w:rsid w:val="00D81D9B"/>
    <w:rsid w:val="00D81E28"/>
    <w:rsid w:val="00D8326F"/>
    <w:rsid w:val="00D836A7"/>
    <w:rsid w:val="00D836D7"/>
    <w:rsid w:val="00D8375D"/>
    <w:rsid w:val="00D84175"/>
    <w:rsid w:val="00D845BC"/>
    <w:rsid w:val="00D84B54"/>
    <w:rsid w:val="00D84ED5"/>
    <w:rsid w:val="00D852CB"/>
    <w:rsid w:val="00D85B94"/>
    <w:rsid w:val="00D85DF7"/>
    <w:rsid w:val="00D85FD3"/>
    <w:rsid w:val="00D86046"/>
    <w:rsid w:val="00D863FC"/>
    <w:rsid w:val="00D868DB"/>
    <w:rsid w:val="00D86C0D"/>
    <w:rsid w:val="00D86E1D"/>
    <w:rsid w:val="00D87C28"/>
    <w:rsid w:val="00D905FB"/>
    <w:rsid w:val="00D90B91"/>
    <w:rsid w:val="00D9156D"/>
    <w:rsid w:val="00D92715"/>
    <w:rsid w:val="00D9340C"/>
    <w:rsid w:val="00D93F09"/>
    <w:rsid w:val="00D955AF"/>
    <w:rsid w:val="00D95A50"/>
    <w:rsid w:val="00D964D7"/>
    <w:rsid w:val="00D96626"/>
    <w:rsid w:val="00D96811"/>
    <w:rsid w:val="00D968E3"/>
    <w:rsid w:val="00D96A0D"/>
    <w:rsid w:val="00D974FA"/>
    <w:rsid w:val="00D97AB7"/>
    <w:rsid w:val="00D97AB9"/>
    <w:rsid w:val="00D97AE4"/>
    <w:rsid w:val="00D97C84"/>
    <w:rsid w:val="00D97FB3"/>
    <w:rsid w:val="00DA00F5"/>
    <w:rsid w:val="00DA018D"/>
    <w:rsid w:val="00DA01E1"/>
    <w:rsid w:val="00DA02DE"/>
    <w:rsid w:val="00DA0F0E"/>
    <w:rsid w:val="00DA0FB8"/>
    <w:rsid w:val="00DA12F8"/>
    <w:rsid w:val="00DA2312"/>
    <w:rsid w:val="00DA2EB2"/>
    <w:rsid w:val="00DA398C"/>
    <w:rsid w:val="00DA3E81"/>
    <w:rsid w:val="00DA3F1F"/>
    <w:rsid w:val="00DA49BA"/>
    <w:rsid w:val="00DA51B3"/>
    <w:rsid w:val="00DA581D"/>
    <w:rsid w:val="00DA60C7"/>
    <w:rsid w:val="00DA6130"/>
    <w:rsid w:val="00DA664F"/>
    <w:rsid w:val="00DA674C"/>
    <w:rsid w:val="00DA6793"/>
    <w:rsid w:val="00DA6927"/>
    <w:rsid w:val="00DB0D5A"/>
    <w:rsid w:val="00DB12FA"/>
    <w:rsid w:val="00DB14E8"/>
    <w:rsid w:val="00DB14E9"/>
    <w:rsid w:val="00DB1A72"/>
    <w:rsid w:val="00DB1FD2"/>
    <w:rsid w:val="00DB21B7"/>
    <w:rsid w:val="00DB237C"/>
    <w:rsid w:val="00DB26B9"/>
    <w:rsid w:val="00DB2732"/>
    <w:rsid w:val="00DB311F"/>
    <w:rsid w:val="00DB314D"/>
    <w:rsid w:val="00DB36F2"/>
    <w:rsid w:val="00DB404D"/>
    <w:rsid w:val="00DB406C"/>
    <w:rsid w:val="00DB43A6"/>
    <w:rsid w:val="00DB5679"/>
    <w:rsid w:val="00DB56B1"/>
    <w:rsid w:val="00DB56E3"/>
    <w:rsid w:val="00DB5A10"/>
    <w:rsid w:val="00DB5CB3"/>
    <w:rsid w:val="00DB5EF2"/>
    <w:rsid w:val="00DB608C"/>
    <w:rsid w:val="00DB64BF"/>
    <w:rsid w:val="00DB7143"/>
    <w:rsid w:val="00DB7441"/>
    <w:rsid w:val="00DB7733"/>
    <w:rsid w:val="00DB7CB5"/>
    <w:rsid w:val="00DB7D4C"/>
    <w:rsid w:val="00DB7DB3"/>
    <w:rsid w:val="00DC2087"/>
    <w:rsid w:val="00DC20DA"/>
    <w:rsid w:val="00DC23FC"/>
    <w:rsid w:val="00DC2C1E"/>
    <w:rsid w:val="00DC33B0"/>
    <w:rsid w:val="00DC3643"/>
    <w:rsid w:val="00DC3971"/>
    <w:rsid w:val="00DC3FA7"/>
    <w:rsid w:val="00DC42BB"/>
    <w:rsid w:val="00DC48D4"/>
    <w:rsid w:val="00DC4C3B"/>
    <w:rsid w:val="00DC4C7D"/>
    <w:rsid w:val="00DC5028"/>
    <w:rsid w:val="00DC557C"/>
    <w:rsid w:val="00DC5E54"/>
    <w:rsid w:val="00DC6A76"/>
    <w:rsid w:val="00DC6E50"/>
    <w:rsid w:val="00DC708C"/>
    <w:rsid w:val="00DC73E4"/>
    <w:rsid w:val="00DC74B1"/>
    <w:rsid w:val="00DC787F"/>
    <w:rsid w:val="00DC78FB"/>
    <w:rsid w:val="00DD007C"/>
    <w:rsid w:val="00DD0AAC"/>
    <w:rsid w:val="00DD10E8"/>
    <w:rsid w:val="00DD19FB"/>
    <w:rsid w:val="00DD1E4D"/>
    <w:rsid w:val="00DD2430"/>
    <w:rsid w:val="00DD2507"/>
    <w:rsid w:val="00DD283F"/>
    <w:rsid w:val="00DD2E3D"/>
    <w:rsid w:val="00DD2F3D"/>
    <w:rsid w:val="00DD30B0"/>
    <w:rsid w:val="00DD3232"/>
    <w:rsid w:val="00DD333E"/>
    <w:rsid w:val="00DD33B3"/>
    <w:rsid w:val="00DD36A1"/>
    <w:rsid w:val="00DD3E5E"/>
    <w:rsid w:val="00DD4BDD"/>
    <w:rsid w:val="00DD5279"/>
    <w:rsid w:val="00DD5515"/>
    <w:rsid w:val="00DD6763"/>
    <w:rsid w:val="00DD78F9"/>
    <w:rsid w:val="00DE0405"/>
    <w:rsid w:val="00DE0503"/>
    <w:rsid w:val="00DE12E6"/>
    <w:rsid w:val="00DE18C9"/>
    <w:rsid w:val="00DE1EE6"/>
    <w:rsid w:val="00DE1F9D"/>
    <w:rsid w:val="00DE251D"/>
    <w:rsid w:val="00DE2904"/>
    <w:rsid w:val="00DE295F"/>
    <w:rsid w:val="00DE3A7A"/>
    <w:rsid w:val="00DE3E3A"/>
    <w:rsid w:val="00DE4208"/>
    <w:rsid w:val="00DE4312"/>
    <w:rsid w:val="00DE50B1"/>
    <w:rsid w:val="00DE50C1"/>
    <w:rsid w:val="00DE5465"/>
    <w:rsid w:val="00DE6C3D"/>
    <w:rsid w:val="00DE7582"/>
    <w:rsid w:val="00DE7FC0"/>
    <w:rsid w:val="00DF0AB0"/>
    <w:rsid w:val="00DF0D79"/>
    <w:rsid w:val="00DF118B"/>
    <w:rsid w:val="00DF1318"/>
    <w:rsid w:val="00DF13D9"/>
    <w:rsid w:val="00DF144D"/>
    <w:rsid w:val="00DF2857"/>
    <w:rsid w:val="00DF289A"/>
    <w:rsid w:val="00DF3191"/>
    <w:rsid w:val="00DF3A65"/>
    <w:rsid w:val="00DF46CB"/>
    <w:rsid w:val="00DF4B21"/>
    <w:rsid w:val="00DF4F1A"/>
    <w:rsid w:val="00DF4FD8"/>
    <w:rsid w:val="00DF518C"/>
    <w:rsid w:val="00DF5C6F"/>
    <w:rsid w:val="00DF5E9B"/>
    <w:rsid w:val="00DF5F00"/>
    <w:rsid w:val="00DF5FC5"/>
    <w:rsid w:val="00DF68A4"/>
    <w:rsid w:val="00DF6B4A"/>
    <w:rsid w:val="00DF6D75"/>
    <w:rsid w:val="00DF6F3B"/>
    <w:rsid w:val="00DF7188"/>
    <w:rsid w:val="00DF72CF"/>
    <w:rsid w:val="00DF7340"/>
    <w:rsid w:val="00DF744E"/>
    <w:rsid w:val="00DF7660"/>
    <w:rsid w:val="00DF7752"/>
    <w:rsid w:val="00DF7B96"/>
    <w:rsid w:val="00DF7D16"/>
    <w:rsid w:val="00E00553"/>
    <w:rsid w:val="00E00BEB"/>
    <w:rsid w:val="00E01086"/>
    <w:rsid w:val="00E013BE"/>
    <w:rsid w:val="00E0155E"/>
    <w:rsid w:val="00E01CAF"/>
    <w:rsid w:val="00E01D00"/>
    <w:rsid w:val="00E01E49"/>
    <w:rsid w:val="00E029FB"/>
    <w:rsid w:val="00E03786"/>
    <w:rsid w:val="00E0422A"/>
    <w:rsid w:val="00E04CA5"/>
    <w:rsid w:val="00E0506B"/>
    <w:rsid w:val="00E05C5E"/>
    <w:rsid w:val="00E05CC7"/>
    <w:rsid w:val="00E0648F"/>
    <w:rsid w:val="00E0666E"/>
    <w:rsid w:val="00E0700B"/>
    <w:rsid w:val="00E07199"/>
    <w:rsid w:val="00E072D3"/>
    <w:rsid w:val="00E07646"/>
    <w:rsid w:val="00E0764B"/>
    <w:rsid w:val="00E07692"/>
    <w:rsid w:val="00E07842"/>
    <w:rsid w:val="00E079AE"/>
    <w:rsid w:val="00E07B15"/>
    <w:rsid w:val="00E07B2F"/>
    <w:rsid w:val="00E101A1"/>
    <w:rsid w:val="00E1159B"/>
    <w:rsid w:val="00E129D2"/>
    <w:rsid w:val="00E13135"/>
    <w:rsid w:val="00E13265"/>
    <w:rsid w:val="00E13357"/>
    <w:rsid w:val="00E1406E"/>
    <w:rsid w:val="00E1460E"/>
    <w:rsid w:val="00E1522C"/>
    <w:rsid w:val="00E1543A"/>
    <w:rsid w:val="00E15546"/>
    <w:rsid w:val="00E15AA6"/>
    <w:rsid w:val="00E1615A"/>
    <w:rsid w:val="00E1636E"/>
    <w:rsid w:val="00E16461"/>
    <w:rsid w:val="00E1670B"/>
    <w:rsid w:val="00E16FCA"/>
    <w:rsid w:val="00E176E7"/>
    <w:rsid w:val="00E17A39"/>
    <w:rsid w:val="00E17B07"/>
    <w:rsid w:val="00E20353"/>
    <w:rsid w:val="00E2066D"/>
    <w:rsid w:val="00E206DF"/>
    <w:rsid w:val="00E20E2F"/>
    <w:rsid w:val="00E212D0"/>
    <w:rsid w:val="00E2162F"/>
    <w:rsid w:val="00E217FF"/>
    <w:rsid w:val="00E21EE1"/>
    <w:rsid w:val="00E220ED"/>
    <w:rsid w:val="00E2230A"/>
    <w:rsid w:val="00E2243C"/>
    <w:rsid w:val="00E22CF9"/>
    <w:rsid w:val="00E22D70"/>
    <w:rsid w:val="00E22EE1"/>
    <w:rsid w:val="00E23278"/>
    <w:rsid w:val="00E23603"/>
    <w:rsid w:val="00E23898"/>
    <w:rsid w:val="00E23910"/>
    <w:rsid w:val="00E23934"/>
    <w:rsid w:val="00E23AD8"/>
    <w:rsid w:val="00E23B88"/>
    <w:rsid w:val="00E23C52"/>
    <w:rsid w:val="00E2420B"/>
    <w:rsid w:val="00E2438F"/>
    <w:rsid w:val="00E24744"/>
    <w:rsid w:val="00E24888"/>
    <w:rsid w:val="00E25F82"/>
    <w:rsid w:val="00E25FDD"/>
    <w:rsid w:val="00E260E9"/>
    <w:rsid w:val="00E264FA"/>
    <w:rsid w:val="00E272EA"/>
    <w:rsid w:val="00E27A36"/>
    <w:rsid w:val="00E27C37"/>
    <w:rsid w:val="00E27FBA"/>
    <w:rsid w:val="00E307B0"/>
    <w:rsid w:val="00E30903"/>
    <w:rsid w:val="00E30A9E"/>
    <w:rsid w:val="00E3116B"/>
    <w:rsid w:val="00E31D94"/>
    <w:rsid w:val="00E323DD"/>
    <w:rsid w:val="00E3263A"/>
    <w:rsid w:val="00E32A07"/>
    <w:rsid w:val="00E32FEF"/>
    <w:rsid w:val="00E3336D"/>
    <w:rsid w:val="00E335ED"/>
    <w:rsid w:val="00E3392D"/>
    <w:rsid w:val="00E339E3"/>
    <w:rsid w:val="00E33C3B"/>
    <w:rsid w:val="00E33D98"/>
    <w:rsid w:val="00E34D9E"/>
    <w:rsid w:val="00E35AA6"/>
    <w:rsid w:val="00E3697E"/>
    <w:rsid w:val="00E36A42"/>
    <w:rsid w:val="00E3710C"/>
    <w:rsid w:val="00E3754E"/>
    <w:rsid w:val="00E376A1"/>
    <w:rsid w:val="00E37D6E"/>
    <w:rsid w:val="00E37EEB"/>
    <w:rsid w:val="00E4048C"/>
    <w:rsid w:val="00E41DCA"/>
    <w:rsid w:val="00E4203A"/>
    <w:rsid w:val="00E42EB9"/>
    <w:rsid w:val="00E43334"/>
    <w:rsid w:val="00E43B3A"/>
    <w:rsid w:val="00E43D0C"/>
    <w:rsid w:val="00E43DED"/>
    <w:rsid w:val="00E446D5"/>
    <w:rsid w:val="00E448AF"/>
    <w:rsid w:val="00E448E3"/>
    <w:rsid w:val="00E4498D"/>
    <w:rsid w:val="00E44AB2"/>
    <w:rsid w:val="00E45067"/>
    <w:rsid w:val="00E456DD"/>
    <w:rsid w:val="00E457DA"/>
    <w:rsid w:val="00E45A3E"/>
    <w:rsid w:val="00E45AD0"/>
    <w:rsid w:val="00E45EFC"/>
    <w:rsid w:val="00E461A3"/>
    <w:rsid w:val="00E46F33"/>
    <w:rsid w:val="00E471B1"/>
    <w:rsid w:val="00E4753F"/>
    <w:rsid w:val="00E47584"/>
    <w:rsid w:val="00E50030"/>
    <w:rsid w:val="00E50D05"/>
    <w:rsid w:val="00E50E7B"/>
    <w:rsid w:val="00E51303"/>
    <w:rsid w:val="00E5158C"/>
    <w:rsid w:val="00E519B3"/>
    <w:rsid w:val="00E52C89"/>
    <w:rsid w:val="00E531EA"/>
    <w:rsid w:val="00E533F5"/>
    <w:rsid w:val="00E538BC"/>
    <w:rsid w:val="00E53AF7"/>
    <w:rsid w:val="00E54327"/>
    <w:rsid w:val="00E54356"/>
    <w:rsid w:val="00E548DF"/>
    <w:rsid w:val="00E55285"/>
    <w:rsid w:val="00E559C0"/>
    <w:rsid w:val="00E55AE0"/>
    <w:rsid w:val="00E55BBF"/>
    <w:rsid w:val="00E56072"/>
    <w:rsid w:val="00E5610D"/>
    <w:rsid w:val="00E56929"/>
    <w:rsid w:val="00E57693"/>
    <w:rsid w:val="00E57D52"/>
    <w:rsid w:val="00E57EBD"/>
    <w:rsid w:val="00E60010"/>
    <w:rsid w:val="00E60181"/>
    <w:rsid w:val="00E6094B"/>
    <w:rsid w:val="00E60B7F"/>
    <w:rsid w:val="00E61527"/>
    <w:rsid w:val="00E6165C"/>
    <w:rsid w:val="00E619CC"/>
    <w:rsid w:val="00E61C3F"/>
    <w:rsid w:val="00E61F36"/>
    <w:rsid w:val="00E62192"/>
    <w:rsid w:val="00E627A4"/>
    <w:rsid w:val="00E63384"/>
    <w:rsid w:val="00E6409F"/>
    <w:rsid w:val="00E641C6"/>
    <w:rsid w:val="00E6423B"/>
    <w:rsid w:val="00E642A3"/>
    <w:rsid w:val="00E6492E"/>
    <w:rsid w:val="00E64D2F"/>
    <w:rsid w:val="00E650E7"/>
    <w:rsid w:val="00E65683"/>
    <w:rsid w:val="00E6568D"/>
    <w:rsid w:val="00E658F7"/>
    <w:rsid w:val="00E65E24"/>
    <w:rsid w:val="00E66102"/>
    <w:rsid w:val="00E66536"/>
    <w:rsid w:val="00E66653"/>
    <w:rsid w:val="00E66D44"/>
    <w:rsid w:val="00E67110"/>
    <w:rsid w:val="00E6719E"/>
    <w:rsid w:val="00E67E94"/>
    <w:rsid w:val="00E70814"/>
    <w:rsid w:val="00E717DD"/>
    <w:rsid w:val="00E71DAE"/>
    <w:rsid w:val="00E71EE9"/>
    <w:rsid w:val="00E72562"/>
    <w:rsid w:val="00E73AEC"/>
    <w:rsid w:val="00E73B56"/>
    <w:rsid w:val="00E74500"/>
    <w:rsid w:val="00E7456A"/>
    <w:rsid w:val="00E74612"/>
    <w:rsid w:val="00E76751"/>
    <w:rsid w:val="00E7690A"/>
    <w:rsid w:val="00E774D1"/>
    <w:rsid w:val="00E775A9"/>
    <w:rsid w:val="00E77888"/>
    <w:rsid w:val="00E80218"/>
    <w:rsid w:val="00E80247"/>
    <w:rsid w:val="00E80429"/>
    <w:rsid w:val="00E804F7"/>
    <w:rsid w:val="00E80D98"/>
    <w:rsid w:val="00E8144B"/>
    <w:rsid w:val="00E818D7"/>
    <w:rsid w:val="00E81C9B"/>
    <w:rsid w:val="00E820E2"/>
    <w:rsid w:val="00E82B73"/>
    <w:rsid w:val="00E82C88"/>
    <w:rsid w:val="00E831C9"/>
    <w:rsid w:val="00E83462"/>
    <w:rsid w:val="00E83C72"/>
    <w:rsid w:val="00E83EAA"/>
    <w:rsid w:val="00E85D31"/>
    <w:rsid w:val="00E85F4B"/>
    <w:rsid w:val="00E86053"/>
    <w:rsid w:val="00E865B2"/>
    <w:rsid w:val="00E867FD"/>
    <w:rsid w:val="00E86CC8"/>
    <w:rsid w:val="00E86F4E"/>
    <w:rsid w:val="00E8725B"/>
    <w:rsid w:val="00E87373"/>
    <w:rsid w:val="00E878CD"/>
    <w:rsid w:val="00E879AE"/>
    <w:rsid w:val="00E90E19"/>
    <w:rsid w:val="00E91191"/>
    <w:rsid w:val="00E91D5F"/>
    <w:rsid w:val="00E92331"/>
    <w:rsid w:val="00E92661"/>
    <w:rsid w:val="00E92674"/>
    <w:rsid w:val="00E939A8"/>
    <w:rsid w:val="00E94084"/>
    <w:rsid w:val="00E944E1"/>
    <w:rsid w:val="00E94D9C"/>
    <w:rsid w:val="00E95162"/>
    <w:rsid w:val="00E9555D"/>
    <w:rsid w:val="00E95D43"/>
    <w:rsid w:val="00E96047"/>
    <w:rsid w:val="00E9707B"/>
    <w:rsid w:val="00E9746F"/>
    <w:rsid w:val="00E97837"/>
    <w:rsid w:val="00E97E68"/>
    <w:rsid w:val="00EA0450"/>
    <w:rsid w:val="00EA19C0"/>
    <w:rsid w:val="00EA1B12"/>
    <w:rsid w:val="00EA1F17"/>
    <w:rsid w:val="00EA21FA"/>
    <w:rsid w:val="00EA28A2"/>
    <w:rsid w:val="00EA2DE3"/>
    <w:rsid w:val="00EA2E9F"/>
    <w:rsid w:val="00EA302A"/>
    <w:rsid w:val="00EA3152"/>
    <w:rsid w:val="00EA39E8"/>
    <w:rsid w:val="00EA4018"/>
    <w:rsid w:val="00EA4C07"/>
    <w:rsid w:val="00EA5B37"/>
    <w:rsid w:val="00EA67DE"/>
    <w:rsid w:val="00EA6AA4"/>
    <w:rsid w:val="00EA7F69"/>
    <w:rsid w:val="00EB0101"/>
    <w:rsid w:val="00EB0598"/>
    <w:rsid w:val="00EB099E"/>
    <w:rsid w:val="00EB11AA"/>
    <w:rsid w:val="00EB14DC"/>
    <w:rsid w:val="00EB15EF"/>
    <w:rsid w:val="00EB174D"/>
    <w:rsid w:val="00EB18F3"/>
    <w:rsid w:val="00EB19BE"/>
    <w:rsid w:val="00EB1A51"/>
    <w:rsid w:val="00EB300D"/>
    <w:rsid w:val="00EB32CA"/>
    <w:rsid w:val="00EB3C6D"/>
    <w:rsid w:val="00EB451A"/>
    <w:rsid w:val="00EB47FE"/>
    <w:rsid w:val="00EB4A16"/>
    <w:rsid w:val="00EB4B13"/>
    <w:rsid w:val="00EB4B96"/>
    <w:rsid w:val="00EB509F"/>
    <w:rsid w:val="00EB5765"/>
    <w:rsid w:val="00EB5834"/>
    <w:rsid w:val="00EB5A78"/>
    <w:rsid w:val="00EB60FF"/>
    <w:rsid w:val="00EB62E3"/>
    <w:rsid w:val="00EB66DD"/>
    <w:rsid w:val="00EB68C9"/>
    <w:rsid w:val="00EB7473"/>
    <w:rsid w:val="00EB7921"/>
    <w:rsid w:val="00EB7D0E"/>
    <w:rsid w:val="00EC0115"/>
    <w:rsid w:val="00EC0B5E"/>
    <w:rsid w:val="00EC0C71"/>
    <w:rsid w:val="00EC13FB"/>
    <w:rsid w:val="00EC17C8"/>
    <w:rsid w:val="00EC197A"/>
    <w:rsid w:val="00EC199D"/>
    <w:rsid w:val="00EC2C03"/>
    <w:rsid w:val="00EC2D03"/>
    <w:rsid w:val="00EC323E"/>
    <w:rsid w:val="00EC35E1"/>
    <w:rsid w:val="00EC365A"/>
    <w:rsid w:val="00EC3986"/>
    <w:rsid w:val="00EC42B2"/>
    <w:rsid w:val="00EC4D1A"/>
    <w:rsid w:val="00EC5205"/>
    <w:rsid w:val="00EC55C3"/>
    <w:rsid w:val="00EC58A2"/>
    <w:rsid w:val="00EC625F"/>
    <w:rsid w:val="00EC6966"/>
    <w:rsid w:val="00EC6E1D"/>
    <w:rsid w:val="00EC76A0"/>
    <w:rsid w:val="00EC789E"/>
    <w:rsid w:val="00ED0922"/>
    <w:rsid w:val="00ED0A81"/>
    <w:rsid w:val="00ED12E4"/>
    <w:rsid w:val="00ED19E1"/>
    <w:rsid w:val="00ED30FF"/>
    <w:rsid w:val="00ED378A"/>
    <w:rsid w:val="00ED3B47"/>
    <w:rsid w:val="00ED3CD6"/>
    <w:rsid w:val="00ED438C"/>
    <w:rsid w:val="00ED472B"/>
    <w:rsid w:val="00ED477C"/>
    <w:rsid w:val="00ED4A98"/>
    <w:rsid w:val="00ED4E2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56C5"/>
    <w:rsid w:val="00EE6510"/>
    <w:rsid w:val="00EE65F2"/>
    <w:rsid w:val="00EE7152"/>
    <w:rsid w:val="00EF01EC"/>
    <w:rsid w:val="00EF1517"/>
    <w:rsid w:val="00EF228A"/>
    <w:rsid w:val="00EF263C"/>
    <w:rsid w:val="00EF38FC"/>
    <w:rsid w:val="00EF3CF3"/>
    <w:rsid w:val="00EF4237"/>
    <w:rsid w:val="00EF42A2"/>
    <w:rsid w:val="00EF43A8"/>
    <w:rsid w:val="00EF4C55"/>
    <w:rsid w:val="00EF4F7E"/>
    <w:rsid w:val="00EF5424"/>
    <w:rsid w:val="00EF59C2"/>
    <w:rsid w:val="00EF5A68"/>
    <w:rsid w:val="00EF600D"/>
    <w:rsid w:val="00EF6120"/>
    <w:rsid w:val="00F00796"/>
    <w:rsid w:val="00F00D7C"/>
    <w:rsid w:val="00F010F1"/>
    <w:rsid w:val="00F01999"/>
    <w:rsid w:val="00F01EB7"/>
    <w:rsid w:val="00F01F74"/>
    <w:rsid w:val="00F022EE"/>
    <w:rsid w:val="00F02897"/>
    <w:rsid w:val="00F029BE"/>
    <w:rsid w:val="00F02F6C"/>
    <w:rsid w:val="00F042EC"/>
    <w:rsid w:val="00F04853"/>
    <w:rsid w:val="00F04AA1"/>
    <w:rsid w:val="00F05538"/>
    <w:rsid w:val="00F058A1"/>
    <w:rsid w:val="00F059E3"/>
    <w:rsid w:val="00F05A45"/>
    <w:rsid w:val="00F05DDE"/>
    <w:rsid w:val="00F0658F"/>
    <w:rsid w:val="00F06784"/>
    <w:rsid w:val="00F0678A"/>
    <w:rsid w:val="00F07851"/>
    <w:rsid w:val="00F07A09"/>
    <w:rsid w:val="00F07AC5"/>
    <w:rsid w:val="00F10399"/>
    <w:rsid w:val="00F10563"/>
    <w:rsid w:val="00F108A8"/>
    <w:rsid w:val="00F108F3"/>
    <w:rsid w:val="00F10F6D"/>
    <w:rsid w:val="00F1165C"/>
    <w:rsid w:val="00F120F9"/>
    <w:rsid w:val="00F1283A"/>
    <w:rsid w:val="00F12C09"/>
    <w:rsid w:val="00F12C3C"/>
    <w:rsid w:val="00F13517"/>
    <w:rsid w:val="00F140FB"/>
    <w:rsid w:val="00F14363"/>
    <w:rsid w:val="00F15E1C"/>
    <w:rsid w:val="00F163B0"/>
    <w:rsid w:val="00F1698F"/>
    <w:rsid w:val="00F169AA"/>
    <w:rsid w:val="00F17C5C"/>
    <w:rsid w:val="00F17D00"/>
    <w:rsid w:val="00F2028C"/>
    <w:rsid w:val="00F20485"/>
    <w:rsid w:val="00F206BE"/>
    <w:rsid w:val="00F20935"/>
    <w:rsid w:val="00F21581"/>
    <w:rsid w:val="00F21B38"/>
    <w:rsid w:val="00F2229D"/>
    <w:rsid w:val="00F2237A"/>
    <w:rsid w:val="00F2260A"/>
    <w:rsid w:val="00F2288A"/>
    <w:rsid w:val="00F22B23"/>
    <w:rsid w:val="00F23488"/>
    <w:rsid w:val="00F241CF"/>
    <w:rsid w:val="00F245CA"/>
    <w:rsid w:val="00F24A0A"/>
    <w:rsid w:val="00F24E34"/>
    <w:rsid w:val="00F251EE"/>
    <w:rsid w:val="00F2561A"/>
    <w:rsid w:val="00F258E2"/>
    <w:rsid w:val="00F259B7"/>
    <w:rsid w:val="00F25B0D"/>
    <w:rsid w:val="00F26191"/>
    <w:rsid w:val="00F262CF"/>
    <w:rsid w:val="00F26782"/>
    <w:rsid w:val="00F26A44"/>
    <w:rsid w:val="00F273EB"/>
    <w:rsid w:val="00F27C3C"/>
    <w:rsid w:val="00F301D1"/>
    <w:rsid w:val="00F30942"/>
    <w:rsid w:val="00F30D94"/>
    <w:rsid w:val="00F31732"/>
    <w:rsid w:val="00F318B1"/>
    <w:rsid w:val="00F31FCE"/>
    <w:rsid w:val="00F321CD"/>
    <w:rsid w:val="00F32458"/>
    <w:rsid w:val="00F32C6C"/>
    <w:rsid w:val="00F3316B"/>
    <w:rsid w:val="00F34361"/>
    <w:rsid w:val="00F34503"/>
    <w:rsid w:val="00F3466D"/>
    <w:rsid w:val="00F3495B"/>
    <w:rsid w:val="00F34BE3"/>
    <w:rsid w:val="00F355EE"/>
    <w:rsid w:val="00F3602F"/>
    <w:rsid w:val="00F36696"/>
    <w:rsid w:val="00F3684D"/>
    <w:rsid w:val="00F37446"/>
    <w:rsid w:val="00F37479"/>
    <w:rsid w:val="00F37963"/>
    <w:rsid w:val="00F37C66"/>
    <w:rsid w:val="00F37E68"/>
    <w:rsid w:val="00F401DD"/>
    <w:rsid w:val="00F4076E"/>
    <w:rsid w:val="00F409DE"/>
    <w:rsid w:val="00F41534"/>
    <w:rsid w:val="00F41595"/>
    <w:rsid w:val="00F41A42"/>
    <w:rsid w:val="00F41B96"/>
    <w:rsid w:val="00F41E45"/>
    <w:rsid w:val="00F41FAA"/>
    <w:rsid w:val="00F41FFC"/>
    <w:rsid w:val="00F422F2"/>
    <w:rsid w:val="00F4230D"/>
    <w:rsid w:val="00F42932"/>
    <w:rsid w:val="00F430F2"/>
    <w:rsid w:val="00F43836"/>
    <w:rsid w:val="00F438D8"/>
    <w:rsid w:val="00F438FA"/>
    <w:rsid w:val="00F43A0B"/>
    <w:rsid w:val="00F43A7F"/>
    <w:rsid w:val="00F43A8D"/>
    <w:rsid w:val="00F441BE"/>
    <w:rsid w:val="00F443A1"/>
    <w:rsid w:val="00F44E31"/>
    <w:rsid w:val="00F450BC"/>
    <w:rsid w:val="00F4553E"/>
    <w:rsid w:val="00F458B4"/>
    <w:rsid w:val="00F45A76"/>
    <w:rsid w:val="00F45B7D"/>
    <w:rsid w:val="00F45DA9"/>
    <w:rsid w:val="00F45FA5"/>
    <w:rsid w:val="00F4610F"/>
    <w:rsid w:val="00F464A1"/>
    <w:rsid w:val="00F466AC"/>
    <w:rsid w:val="00F46FEF"/>
    <w:rsid w:val="00F472D1"/>
    <w:rsid w:val="00F47494"/>
    <w:rsid w:val="00F474C5"/>
    <w:rsid w:val="00F4778D"/>
    <w:rsid w:val="00F477B7"/>
    <w:rsid w:val="00F47E50"/>
    <w:rsid w:val="00F5080E"/>
    <w:rsid w:val="00F50E5A"/>
    <w:rsid w:val="00F5127D"/>
    <w:rsid w:val="00F516B5"/>
    <w:rsid w:val="00F517C8"/>
    <w:rsid w:val="00F519BB"/>
    <w:rsid w:val="00F520E7"/>
    <w:rsid w:val="00F52364"/>
    <w:rsid w:val="00F52420"/>
    <w:rsid w:val="00F5285E"/>
    <w:rsid w:val="00F52A99"/>
    <w:rsid w:val="00F53378"/>
    <w:rsid w:val="00F53A3A"/>
    <w:rsid w:val="00F540F4"/>
    <w:rsid w:val="00F54841"/>
    <w:rsid w:val="00F54D25"/>
    <w:rsid w:val="00F54DD6"/>
    <w:rsid w:val="00F55FA4"/>
    <w:rsid w:val="00F5623E"/>
    <w:rsid w:val="00F562F2"/>
    <w:rsid w:val="00F567F6"/>
    <w:rsid w:val="00F56DF1"/>
    <w:rsid w:val="00F57E58"/>
    <w:rsid w:val="00F6012A"/>
    <w:rsid w:val="00F605C6"/>
    <w:rsid w:val="00F6082D"/>
    <w:rsid w:val="00F60FE1"/>
    <w:rsid w:val="00F616A9"/>
    <w:rsid w:val="00F616D4"/>
    <w:rsid w:val="00F617AE"/>
    <w:rsid w:val="00F61E92"/>
    <w:rsid w:val="00F625A1"/>
    <w:rsid w:val="00F6311A"/>
    <w:rsid w:val="00F634F3"/>
    <w:rsid w:val="00F6399D"/>
    <w:rsid w:val="00F6420E"/>
    <w:rsid w:val="00F645CA"/>
    <w:rsid w:val="00F646D4"/>
    <w:rsid w:val="00F64C00"/>
    <w:rsid w:val="00F64F35"/>
    <w:rsid w:val="00F6540F"/>
    <w:rsid w:val="00F657D3"/>
    <w:rsid w:val="00F65810"/>
    <w:rsid w:val="00F65A1C"/>
    <w:rsid w:val="00F65ADB"/>
    <w:rsid w:val="00F65CF7"/>
    <w:rsid w:val="00F65DF4"/>
    <w:rsid w:val="00F65E83"/>
    <w:rsid w:val="00F661BB"/>
    <w:rsid w:val="00F669A7"/>
    <w:rsid w:val="00F66A43"/>
    <w:rsid w:val="00F674E9"/>
    <w:rsid w:val="00F67B01"/>
    <w:rsid w:val="00F67E41"/>
    <w:rsid w:val="00F70416"/>
    <w:rsid w:val="00F704D7"/>
    <w:rsid w:val="00F70845"/>
    <w:rsid w:val="00F70987"/>
    <w:rsid w:val="00F70C72"/>
    <w:rsid w:val="00F70CF9"/>
    <w:rsid w:val="00F71423"/>
    <w:rsid w:val="00F720F2"/>
    <w:rsid w:val="00F72C00"/>
    <w:rsid w:val="00F73049"/>
    <w:rsid w:val="00F73A4B"/>
    <w:rsid w:val="00F73D7A"/>
    <w:rsid w:val="00F74043"/>
    <w:rsid w:val="00F747C8"/>
    <w:rsid w:val="00F752B6"/>
    <w:rsid w:val="00F75E38"/>
    <w:rsid w:val="00F763A0"/>
    <w:rsid w:val="00F76529"/>
    <w:rsid w:val="00F76942"/>
    <w:rsid w:val="00F76E6C"/>
    <w:rsid w:val="00F77AF0"/>
    <w:rsid w:val="00F77C7D"/>
    <w:rsid w:val="00F8011E"/>
    <w:rsid w:val="00F80161"/>
    <w:rsid w:val="00F802A3"/>
    <w:rsid w:val="00F80CFA"/>
    <w:rsid w:val="00F81305"/>
    <w:rsid w:val="00F81A44"/>
    <w:rsid w:val="00F8253E"/>
    <w:rsid w:val="00F82895"/>
    <w:rsid w:val="00F83BDA"/>
    <w:rsid w:val="00F84245"/>
    <w:rsid w:val="00F84360"/>
    <w:rsid w:val="00F85383"/>
    <w:rsid w:val="00F853EC"/>
    <w:rsid w:val="00F856F6"/>
    <w:rsid w:val="00F857DE"/>
    <w:rsid w:val="00F85A5C"/>
    <w:rsid w:val="00F865BD"/>
    <w:rsid w:val="00F8681F"/>
    <w:rsid w:val="00F873F9"/>
    <w:rsid w:val="00F874A7"/>
    <w:rsid w:val="00F87E27"/>
    <w:rsid w:val="00F9010B"/>
    <w:rsid w:val="00F90B17"/>
    <w:rsid w:val="00F90FBE"/>
    <w:rsid w:val="00F912B8"/>
    <w:rsid w:val="00F9191D"/>
    <w:rsid w:val="00F91942"/>
    <w:rsid w:val="00F929A5"/>
    <w:rsid w:val="00F93430"/>
    <w:rsid w:val="00F93C5A"/>
    <w:rsid w:val="00F94B31"/>
    <w:rsid w:val="00F956FD"/>
    <w:rsid w:val="00F959F6"/>
    <w:rsid w:val="00F96CDF"/>
    <w:rsid w:val="00F978B0"/>
    <w:rsid w:val="00F97A10"/>
    <w:rsid w:val="00F97A51"/>
    <w:rsid w:val="00F97AF9"/>
    <w:rsid w:val="00FA011D"/>
    <w:rsid w:val="00FA0631"/>
    <w:rsid w:val="00FA080E"/>
    <w:rsid w:val="00FA087E"/>
    <w:rsid w:val="00FA0889"/>
    <w:rsid w:val="00FA0C4C"/>
    <w:rsid w:val="00FA0CB7"/>
    <w:rsid w:val="00FA10D5"/>
    <w:rsid w:val="00FA1C59"/>
    <w:rsid w:val="00FA22A9"/>
    <w:rsid w:val="00FA28A2"/>
    <w:rsid w:val="00FA2AF9"/>
    <w:rsid w:val="00FA2F14"/>
    <w:rsid w:val="00FA386D"/>
    <w:rsid w:val="00FA3BD1"/>
    <w:rsid w:val="00FA4075"/>
    <w:rsid w:val="00FA4505"/>
    <w:rsid w:val="00FA4827"/>
    <w:rsid w:val="00FA483E"/>
    <w:rsid w:val="00FA4989"/>
    <w:rsid w:val="00FA4C4A"/>
    <w:rsid w:val="00FA4F4C"/>
    <w:rsid w:val="00FA5165"/>
    <w:rsid w:val="00FA5A4E"/>
    <w:rsid w:val="00FA5CF2"/>
    <w:rsid w:val="00FA5E52"/>
    <w:rsid w:val="00FA60AD"/>
    <w:rsid w:val="00FA617D"/>
    <w:rsid w:val="00FA61D8"/>
    <w:rsid w:val="00FA62F8"/>
    <w:rsid w:val="00FA64A8"/>
    <w:rsid w:val="00FA6A70"/>
    <w:rsid w:val="00FA6B45"/>
    <w:rsid w:val="00FA73BC"/>
    <w:rsid w:val="00FA745E"/>
    <w:rsid w:val="00FA7C33"/>
    <w:rsid w:val="00FB02B1"/>
    <w:rsid w:val="00FB0849"/>
    <w:rsid w:val="00FB0EE6"/>
    <w:rsid w:val="00FB11B5"/>
    <w:rsid w:val="00FB1445"/>
    <w:rsid w:val="00FB15F1"/>
    <w:rsid w:val="00FB2014"/>
    <w:rsid w:val="00FB2522"/>
    <w:rsid w:val="00FB2776"/>
    <w:rsid w:val="00FB2D5C"/>
    <w:rsid w:val="00FB2F54"/>
    <w:rsid w:val="00FB31F5"/>
    <w:rsid w:val="00FB33E7"/>
    <w:rsid w:val="00FB35BD"/>
    <w:rsid w:val="00FB3A6B"/>
    <w:rsid w:val="00FB50C3"/>
    <w:rsid w:val="00FB5239"/>
    <w:rsid w:val="00FB5247"/>
    <w:rsid w:val="00FB55CC"/>
    <w:rsid w:val="00FB5CF8"/>
    <w:rsid w:val="00FB61E3"/>
    <w:rsid w:val="00FB6A51"/>
    <w:rsid w:val="00FB7283"/>
    <w:rsid w:val="00FB76FA"/>
    <w:rsid w:val="00FB7A88"/>
    <w:rsid w:val="00FC005F"/>
    <w:rsid w:val="00FC00C8"/>
    <w:rsid w:val="00FC10F4"/>
    <w:rsid w:val="00FC1D17"/>
    <w:rsid w:val="00FC20E6"/>
    <w:rsid w:val="00FC21DD"/>
    <w:rsid w:val="00FC286C"/>
    <w:rsid w:val="00FC2C81"/>
    <w:rsid w:val="00FC3A2E"/>
    <w:rsid w:val="00FC3BBF"/>
    <w:rsid w:val="00FC3EB5"/>
    <w:rsid w:val="00FC4793"/>
    <w:rsid w:val="00FC4E13"/>
    <w:rsid w:val="00FC57C1"/>
    <w:rsid w:val="00FC6088"/>
    <w:rsid w:val="00FC6D28"/>
    <w:rsid w:val="00FC723D"/>
    <w:rsid w:val="00FC7771"/>
    <w:rsid w:val="00FC7B2A"/>
    <w:rsid w:val="00FC7BC7"/>
    <w:rsid w:val="00FC7E30"/>
    <w:rsid w:val="00FD0A38"/>
    <w:rsid w:val="00FD1072"/>
    <w:rsid w:val="00FD108F"/>
    <w:rsid w:val="00FD14DA"/>
    <w:rsid w:val="00FD2A6E"/>
    <w:rsid w:val="00FD2A9D"/>
    <w:rsid w:val="00FD2E0A"/>
    <w:rsid w:val="00FD30A6"/>
    <w:rsid w:val="00FD3674"/>
    <w:rsid w:val="00FD3878"/>
    <w:rsid w:val="00FD3885"/>
    <w:rsid w:val="00FD39A9"/>
    <w:rsid w:val="00FD3F43"/>
    <w:rsid w:val="00FD4209"/>
    <w:rsid w:val="00FD4449"/>
    <w:rsid w:val="00FD4AC2"/>
    <w:rsid w:val="00FD50DE"/>
    <w:rsid w:val="00FD5F52"/>
    <w:rsid w:val="00FD6096"/>
    <w:rsid w:val="00FD630B"/>
    <w:rsid w:val="00FD68E5"/>
    <w:rsid w:val="00FD6AD5"/>
    <w:rsid w:val="00FD6E99"/>
    <w:rsid w:val="00FD71F0"/>
    <w:rsid w:val="00FD7255"/>
    <w:rsid w:val="00FD7521"/>
    <w:rsid w:val="00FD769D"/>
    <w:rsid w:val="00FD795D"/>
    <w:rsid w:val="00FE034C"/>
    <w:rsid w:val="00FE06FF"/>
    <w:rsid w:val="00FE0D58"/>
    <w:rsid w:val="00FE1009"/>
    <w:rsid w:val="00FE130E"/>
    <w:rsid w:val="00FE20D1"/>
    <w:rsid w:val="00FE238A"/>
    <w:rsid w:val="00FE2CA7"/>
    <w:rsid w:val="00FE2D41"/>
    <w:rsid w:val="00FE32A5"/>
    <w:rsid w:val="00FE37C6"/>
    <w:rsid w:val="00FE3937"/>
    <w:rsid w:val="00FE40DF"/>
    <w:rsid w:val="00FE4154"/>
    <w:rsid w:val="00FE4B0C"/>
    <w:rsid w:val="00FE534B"/>
    <w:rsid w:val="00FE5530"/>
    <w:rsid w:val="00FE628B"/>
    <w:rsid w:val="00FE6488"/>
    <w:rsid w:val="00FE67C4"/>
    <w:rsid w:val="00FE6904"/>
    <w:rsid w:val="00FE71B3"/>
    <w:rsid w:val="00FE7901"/>
    <w:rsid w:val="00FE7E7A"/>
    <w:rsid w:val="00FF060E"/>
    <w:rsid w:val="00FF0A1A"/>
    <w:rsid w:val="00FF0AF5"/>
    <w:rsid w:val="00FF1000"/>
    <w:rsid w:val="00FF12DC"/>
    <w:rsid w:val="00FF19D2"/>
    <w:rsid w:val="00FF27F0"/>
    <w:rsid w:val="00FF2962"/>
    <w:rsid w:val="00FF2ED3"/>
    <w:rsid w:val="00FF3040"/>
    <w:rsid w:val="00FF33CF"/>
    <w:rsid w:val="00FF3C18"/>
    <w:rsid w:val="00FF3E3F"/>
    <w:rsid w:val="00FF64AC"/>
    <w:rsid w:val="00FF6B55"/>
    <w:rsid w:val="00FF7441"/>
    <w:rsid w:val="00FF76C6"/>
    <w:rsid w:val="00FF7A62"/>
    <w:rsid w:val="00FF7EBC"/>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3A91"/>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69347641">
      <w:bodyDiv w:val="1"/>
      <w:marLeft w:val="0"/>
      <w:marRight w:val="0"/>
      <w:marTop w:val="0"/>
      <w:marBottom w:val="0"/>
      <w:divBdr>
        <w:top w:val="none" w:sz="0" w:space="0" w:color="auto"/>
        <w:left w:val="none" w:sz="0" w:space="0" w:color="auto"/>
        <w:bottom w:val="none" w:sz="0" w:space="0" w:color="auto"/>
        <w:right w:val="none" w:sz="0" w:space="0" w:color="auto"/>
      </w:divBdr>
    </w:div>
    <w:div w:id="358163126">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561792065">
      <w:bodyDiv w:val="1"/>
      <w:marLeft w:val="0"/>
      <w:marRight w:val="0"/>
      <w:marTop w:val="0"/>
      <w:marBottom w:val="0"/>
      <w:divBdr>
        <w:top w:val="none" w:sz="0" w:space="0" w:color="auto"/>
        <w:left w:val="none" w:sz="0" w:space="0" w:color="auto"/>
        <w:bottom w:val="none" w:sz="0" w:space="0" w:color="auto"/>
        <w:right w:val="none" w:sz="0" w:space="0" w:color="auto"/>
      </w:divBdr>
    </w:div>
    <w:div w:id="578059005">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730878521">
      <w:bodyDiv w:val="1"/>
      <w:marLeft w:val="0"/>
      <w:marRight w:val="0"/>
      <w:marTop w:val="0"/>
      <w:marBottom w:val="0"/>
      <w:divBdr>
        <w:top w:val="none" w:sz="0" w:space="0" w:color="auto"/>
        <w:left w:val="none" w:sz="0" w:space="0" w:color="auto"/>
        <w:bottom w:val="none" w:sz="0" w:space="0" w:color="auto"/>
        <w:right w:val="none" w:sz="0" w:space="0" w:color="auto"/>
      </w:divBdr>
    </w:div>
    <w:div w:id="1811944523">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hyperlink" Target="https://zhuanlan.zhihu.com/python-kivy" TargetMode="External"/><Relationship Id="rId6" Type="http://schemas.openxmlformats.org/officeDocument/2006/relationships/endnotes" Target="endnotes.xml"/><Relationship Id="rId7" Type="http://schemas.openxmlformats.org/officeDocument/2006/relationships/hyperlink" Target="http://cs229.stanford.edu/" TargetMode="External"/><Relationship Id="rId8" Type="http://schemas.openxmlformats.org/officeDocument/2006/relationships/hyperlink" Target="http://open.163.com/movie/2008/1/M/C/M6SGF6VB4_M6SGHFBMC.html" TargetMode="Externa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1602</Words>
  <Characters>9134</Characters>
  <Application>Microsoft Macintosh Word</Application>
  <DocSecurity>0</DocSecurity>
  <Lines>76</Lines>
  <Paragraphs>21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790</cp:revision>
  <cp:lastPrinted>2017-07-17T05:35:00Z</cp:lastPrinted>
  <dcterms:created xsi:type="dcterms:W3CDTF">2017-07-17T05:35:00Z</dcterms:created>
  <dcterms:modified xsi:type="dcterms:W3CDTF">2017-07-24T14:30:00Z</dcterms:modified>
</cp:coreProperties>
</file>